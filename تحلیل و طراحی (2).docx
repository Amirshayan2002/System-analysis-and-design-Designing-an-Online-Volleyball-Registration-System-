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7C8B6" w14:textId="63E33841" w:rsidR="00F5689F" w:rsidRPr="00BF496C" w:rsidRDefault="00F5689F" w:rsidP="00F5689F">
      <w:pPr>
        <w:rPr>
          <w:rFonts w:ascii="Calibri" w:hAnsi="Calibri" w:cs="Calibri"/>
        </w:rPr>
      </w:pPr>
    </w:p>
    <w:p w14:paraId="661EBE94" w14:textId="77777777" w:rsidR="00685485" w:rsidRPr="00BF496C" w:rsidRDefault="00685485" w:rsidP="00F5689F">
      <w:pPr>
        <w:rPr>
          <w:rFonts w:ascii="Calibri" w:hAnsi="Calibri" w:cs="Calibri"/>
        </w:rPr>
      </w:pPr>
    </w:p>
    <w:p w14:paraId="4CD21F29" w14:textId="77777777" w:rsidR="00685485" w:rsidRPr="00BF496C" w:rsidRDefault="00685485" w:rsidP="00F5689F">
      <w:pPr>
        <w:rPr>
          <w:rFonts w:ascii="Calibri" w:hAnsi="Calibri" w:cs="Calibri"/>
        </w:rPr>
      </w:pPr>
    </w:p>
    <w:tbl>
      <w:tblPr>
        <w:tblW w:w="5000" w:type="pct"/>
        <w:tblLook w:val="0600" w:firstRow="0" w:lastRow="0" w:firstColumn="0" w:lastColumn="0" w:noHBand="1" w:noVBand="1"/>
      </w:tblPr>
      <w:tblGrid>
        <w:gridCol w:w="6396"/>
        <w:gridCol w:w="813"/>
        <w:gridCol w:w="3577"/>
      </w:tblGrid>
      <w:tr w:rsidR="00E6525B" w:rsidRPr="00BF496C" w14:paraId="75BC0C47" w14:textId="77777777" w:rsidTr="00FC49E3">
        <w:trPr>
          <w:trHeight w:val="1728"/>
        </w:trPr>
        <w:tc>
          <w:tcPr>
            <w:tcW w:w="2965" w:type="pct"/>
          </w:tcPr>
          <w:p w14:paraId="4293F174" w14:textId="77777777" w:rsidR="00130EBB" w:rsidRPr="00BF496C" w:rsidRDefault="00130EBB" w:rsidP="00130EBB">
            <w:pPr>
              <w:pStyle w:val="DateRange"/>
              <w:rPr>
                <w:rFonts w:ascii="Calibri" w:hAnsi="Calibri" w:cs="Calibri"/>
                <w:u w:val="single"/>
                <w:lang w:bidi="ar-SA"/>
              </w:rPr>
            </w:pPr>
            <w:r w:rsidRPr="00BF496C">
              <w:rPr>
                <w:rFonts w:ascii="Calibri" w:hAnsi="Calibri" w:cs="Calibri"/>
                <w:b/>
                <w:spacing w:val="-16"/>
                <w:sz w:val="56"/>
                <w:szCs w:val="14"/>
                <w:lang w:bidi="fa-IR"/>
              </w:rPr>
              <w:t xml:space="preserve">System analysis and </w:t>
            </w:r>
            <w:r w:rsidRPr="00BF496C">
              <w:rPr>
                <w:rFonts w:ascii="Calibri" w:hAnsi="Calibri" w:cs="Calibri"/>
                <w:sz w:val="2"/>
                <w:szCs w:val="2"/>
                <w:u w:val="single"/>
                <w:lang w:bidi="ar-SA"/>
              </w:rPr>
              <w:t>design</w:t>
            </w:r>
          </w:p>
          <w:p w14:paraId="290BC267" w14:textId="716F0DF4" w:rsidR="00130EBB" w:rsidRPr="00BF496C" w:rsidRDefault="00685485" w:rsidP="00130EBB">
            <w:pPr>
              <w:pStyle w:val="DateRange"/>
              <w:rPr>
                <w:rFonts w:ascii="Calibri" w:hAnsi="Calibri" w:cs="Calibri"/>
                <w:lang w:bidi="ar-SA"/>
              </w:rPr>
            </w:pPr>
            <w:r w:rsidRPr="00BF496C">
              <w:rPr>
                <w:rFonts w:ascii="Calibri" w:hAnsi="Calibri" w:cs="Calibri"/>
                <w:lang w:bidi="ar-SA"/>
              </w:rPr>
              <w:t>"Designing an Online Volleyball Registration System"</w:t>
            </w:r>
          </w:p>
          <w:p w14:paraId="0D99B7B0" w14:textId="31B287AD" w:rsidR="00E6525B" w:rsidRPr="00BF496C" w:rsidRDefault="00E6525B" w:rsidP="00F5689F">
            <w:pPr>
              <w:pStyle w:val="Subtitle"/>
              <w:rPr>
                <w:rFonts w:ascii="Calibri" w:hAnsi="Calibri" w:cs="Calibri"/>
              </w:rPr>
            </w:pPr>
          </w:p>
        </w:tc>
        <w:tc>
          <w:tcPr>
            <w:tcW w:w="377" w:type="pct"/>
          </w:tcPr>
          <w:p w14:paraId="5D289AA0" w14:textId="77777777" w:rsidR="00E6525B" w:rsidRPr="00BF496C" w:rsidRDefault="00E6525B" w:rsidP="00F5689F">
            <w:pPr>
              <w:rPr>
                <w:rFonts w:ascii="Calibri" w:hAnsi="Calibri" w:cs="Calibri"/>
              </w:rPr>
            </w:pPr>
          </w:p>
        </w:tc>
        <w:tc>
          <w:tcPr>
            <w:tcW w:w="1658" w:type="pct"/>
            <w:vMerge w:val="restart"/>
            <w:vAlign w:val="bottom"/>
          </w:tcPr>
          <w:p w14:paraId="79C0D519" w14:textId="5037ADD6" w:rsidR="00E6525B" w:rsidRPr="00BF496C" w:rsidRDefault="00130EBB" w:rsidP="00130EBB">
            <w:pPr>
              <w:pStyle w:val="Title"/>
              <w:rPr>
                <w:rFonts w:ascii="Calibri" w:hAnsi="Calibri" w:cs="Calibri"/>
                <w:sz w:val="22"/>
                <w:szCs w:val="4"/>
              </w:rPr>
            </w:pPr>
            <w:r w:rsidRPr="00BF496C">
              <w:rPr>
                <w:rStyle w:val="Strong"/>
                <w:rFonts w:ascii="Calibri" w:hAnsi="Calibri" w:cs="Calibri"/>
                <w:sz w:val="22"/>
                <w:szCs w:val="4"/>
              </w:rPr>
              <w:t>Systems analysis and design teaches students how to identify and meet user needs to create efficient and effective software systems.</w:t>
            </w:r>
          </w:p>
        </w:tc>
      </w:tr>
      <w:tr w:rsidR="00E97CB2" w:rsidRPr="00BF496C" w14:paraId="7A0DD3A9" w14:textId="77777777" w:rsidTr="00FC49E3">
        <w:trPr>
          <w:trHeight w:val="115"/>
        </w:trPr>
        <w:tc>
          <w:tcPr>
            <w:tcW w:w="2965" w:type="pct"/>
            <w:shd w:val="clear" w:color="auto" w:fill="auto"/>
          </w:tcPr>
          <w:p w14:paraId="4A2FE4B9" w14:textId="7D9A7275" w:rsidR="00E97CB2" w:rsidRPr="00BF496C" w:rsidRDefault="00E97CB2" w:rsidP="00F5689F">
            <w:pPr>
              <w:spacing w:line="240" w:lineRule="auto"/>
              <w:rPr>
                <w:rFonts w:ascii="Calibri" w:hAnsi="Calibri" w:cs="Calibri"/>
                <w:sz w:val="8"/>
                <w:szCs w:val="8"/>
              </w:rPr>
            </w:pPr>
          </w:p>
        </w:tc>
        <w:tc>
          <w:tcPr>
            <w:tcW w:w="377" w:type="pct"/>
            <w:shd w:val="clear" w:color="auto" w:fill="auto"/>
          </w:tcPr>
          <w:p w14:paraId="2A665A76" w14:textId="77777777" w:rsidR="00E97CB2" w:rsidRPr="00BF496C" w:rsidRDefault="00E97CB2" w:rsidP="00F5689F">
            <w:pPr>
              <w:spacing w:line="240" w:lineRule="auto"/>
              <w:rPr>
                <w:rFonts w:ascii="Calibri" w:hAnsi="Calibri" w:cs="Calibri"/>
                <w:sz w:val="8"/>
                <w:szCs w:val="8"/>
              </w:rPr>
            </w:pPr>
          </w:p>
        </w:tc>
        <w:tc>
          <w:tcPr>
            <w:tcW w:w="1658" w:type="pct"/>
            <w:vMerge/>
            <w:shd w:val="clear" w:color="auto" w:fill="auto"/>
          </w:tcPr>
          <w:p w14:paraId="33A91EC2" w14:textId="77777777" w:rsidR="00E97CB2" w:rsidRPr="00BF496C" w:rsidRDefault="00E97CB2" w:rsidP="00F5689F">
            <w:pPr>
              <w:spacing w:line="240" w:lineRule="auto"/>
              <w:rPr>
                <w:rFonts w:ascii="Calibri" w:hAnsi="Calibri" w:cs="Calibri"/>
                <w:sz w:val="8"/>
                <w:szCs w:val="8"/>
              </w:rPr>
            </w:pPr>
          </w:p>
        </w:tc>
      </w:tr>
      <w:tr w:rsidR="00E97CB2" w:rsidRPr="00BF496C" w14:paraId="572D9E57" w14:textId="77777777" w:rsidTr="00FC49E3">
        <w:trPr>
          <w:trHeight w:val="2592"/>
        </w:trPr>
        <w:tc>
          <w:tcPr>
            <w:tcW w:w="2965" w:type="pct"/>
          </w:tcPr>
          <w:p w14:paraId="7F7DFCC4" w14:textId="3E83719F" w:rsidR="00E97CB2" w:rsidRPr="00BF496C" w:rsidRDefault="00130EBB" w:rsidP="00F5689F">
            <w:pPr>
              <w:rPr>
                <w:rFonts w:ascii="Calibri" w:hAnsi="Calibri" w:cs="Calibri"/>
              </w:rPr>
            </w:pPr>
            <w:r w:rsidRPr="00BF496C">
              <w:rPr>
                <w:rFonts w:ascii="Calibri" w:hAnsi="Calibri" w:cs="Calibri"/>
                <w:noProof/>
                <w:sz w:val="10"/>
                <w:szCs w:val="10"/>
                <w:lang w:bidi="ar-SA"/>
              </w:rPr>
              <mc:AlternateContent>
                <mc:Choice Requires="wps">
                  <w:drawing>
                    <wp:inline distT="0" distB="0" distL="0" distR="0" wp14:anchorId="6415188C" wp14:editId="546FB722">
                      <wp:extent cx="3867912" cy="0"/>
                      <wp:effectExtent l="0" t="19050" r="56515" b="38100"/>
                      <wp:docPr id="2" name="Lin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67912" cy="0"/>
                              </a:xfrm>
                              <a:prstGeom prst="line">
                                <a:avLst/>
                              </a:prstGeom>
                              <a:noFill/>
                              <a:ln w="635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8BF77EC" id="Line 25" o:spid="_x0000_s1026" alt="&quot;&quot;" style="visibility:visible;mso-wrap-style:square;mso-left-percent:-10001;mso-top-percent:-10001;mso-position-horizontal:absolute;mso-position-horizontal-relative:char;mso-position-vertical:absolute;mso-position-vertical-relative:line;mso-left-percent:-10001;mso-top-percent:-10001" from="0,0" to="304.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" strokecolor="#231f20" strokeweight="5pt">
                      <o:lock v:ext="edit" shapetype="f"/>
                      <w10:anchorlock/>
                    </v:line>
                  </w:pict>
                </mc:Fallback>
              </mc:AlternateContent>
            </w:r>
          </w:p>
        </w:tc>
        <w:tc>
          <w:tcPr>
            <w:tcW w:w="377" w:type="pct"/>
          </w:tcPr>
          <w:p w14:paraId="1F56ED81" w14:textId="77777777" w:rsidR="00E97CB2" w:rsidRPr="00BF496C" w:rsidRDefault="00E97CB2" w:rsidP="00F5689F">
            <w:pPr>
              <w:rPr>
                <w:rFonts w:ascii="Calibri" w:hAnsi="Calibri" w:cs="Calibri"/>
              </w:rPr>
            </w:pPr>
          </w:p>
        </w:tc>
        <w:tc>
          <w:tcPr>
            <w:tcW w:w="1658" w:type="pct"/>
          </w:tcPr>
          <w:p w14:paraId="64E242E8" w14:textId="7B158E43" w:rsidR="00E97CB2" w:rsidRPr="00BF496C" w:rsidRDefault="000665A8" w:rsidP="00F5689F">
            <w:pPr>
              <w:rPr>
                <w:rFonts w:ascii="Calibri" w:hAnsi="Calibri" w:cs="Calibri"/>
              </w:rPr>
            </w:pPr>
            <w:r w:rsidRPr="00BF496C">
              <w:rPr>
                <w:rFonts w:ascii="Calibri" w:hAnsi="Calibri" w:cs="Calibri"/>
                <w:noProof/>
                <w:lang w:bidi="ar-SA"/>
              </w:rPr>
              <mc:AlternateContent>
                <mc:Choice Requires="wps">
                  <w:drawing>
                    <wp:anchor distT="0" distB="0" distL="114300" distR="114300" simplePos="0" relativeHeight="251661312" behindDoc="1" locked="0" layoutInCell="1" allowOverlap="1" wp14:anchorId="33AFE8BE" wp14:editId="5EE9B8CB">
                      <wp:simplePos x="0" y="0"/>
                      <wp:positionH relativeFrom="page">
                        <wp:posOffset>-4647897</wp:posOffset>
                      </wp:positionH>
                      <wp:positionV relativeFrom="paragraph">
                        <wp:posOffset>630914</wp:posOffset>
                      </wp:positionV>
                      <wp:extent cx="7205472" cy="6914515"/>
                      <wp:effectExtent l="0" t="0" r="0" b="635"/>
                      <wp:wrapNone/>
                      <wp:docPr id="55" name="Rectangl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05472" cy="6914515"/>
                              </a:xfrm>
                              <a:prstGeom prst="rect">
                                <a:avLst/>
                              </a:prstGeom>
                              <a:solidFill>
                                <a:schemeClr val="bg2">
                                  <a:lumMod val="50000"/>
                                </a:schemeClr>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A896F70" id="Rectangle 58" o:spid="_x0000_s1026" alt="&quot;&quot;" style="position:absolute;margin-left:-366pt;margin-top:49.7pt;width:567.35pt;height:544.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" fillcolor="#717171 [1614]" stroked="f">
                      <w10:wrap anchorx="page"/>
                    </v:rect>
                  </w:pict>
                </mc:Fallback>
              </mc:AlternateContent>
            </w:r>
          </w:p>
        </w:tc>
      </w:tr>
      <w:tr w:rsidR="00FC49E3" w:rsidRPr="00BF496C" w14:paraId="4647CCA2" w14:textId="77777777" w:rsidTr="00FC49E3">
        <w:tc>
          <w:tcPr>
            <w:tcW w:w="2965" w:type="pct"/>
          </w:tcPr>
          <w:p w14:paraId="0C204434" w14:textId="3F9BFA9C" w:rsidR="00FC49E3" w:rsidRPr="00BF496C" w:rsidRDefault="00FC49E3" w:rsidP="00FC49E3">
            <w:pPr>
              <w:pStyle w:val="Heading1"/>
              <w:rPr>
                <w:rFonts w:ascii="Calibri" w:hAnsi="Calibri" w:cs="Calibri"/>
              </w:rPr>
            </w:pPr>
            <w:r w:rsidRPr="00BF496C">
              <w:rPr>
                <w:rFonts w:ascii="Calibri" w:hAnsi="Calibri" w:cs="Calibri"/>
              </w:rPr>
              <w:t>Description</w:t>
            </w:r>
            <w:r w:rsidR="00130EBB" w:rsidRPr="00BF496C">
              <w:rPr>
                <w:rFonts w:ascii="Calibri" w:hAnsi="Calibri" w:cs="Calibri"/>
                <w:noProof/>
                <w:sz w:val="10"/>
                <w:szCs w:val="10"/>
                <w:lang w:bidi="ar-SA"/>
              </w:rPr>
              <mc:AlternateContent>
                <mc:Choice Requires="wps">
                  <w:drawing>
                    <wp:inline distT="0" distB="0" distL="0" distR="0" wp14:anchorId="271F96E1" wp14:editId="01EBF14F">
                      <wp:extent cx="3871686" cy="0"/>
                      <wp:effectExtent l="0" t="19050" r="33655" b="19050"/>
                      <wp:docPr id="4"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71686"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B71542A" id="Li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30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" strokecolor="#231f20" strokeweight="2.5pt">
                      <o:lock v:ext="edit" shapetype="f"/>
                      <w10:anchorlock/>
                    </v:line>
                  </w:pict>
                </mc:Fallback>
              </mc:AlternateContent>
            </w:r>
          </w:p>
        </w:tc>
        <w:tc>
          <w:tcPr>
            <w:tcW w:w="377" w:type="pct"/>
          </w:tcPr>
          <w:p w14:paraId="4CE53523" w14:textId="77777777" w:rsidR="00FC49E3" w:rsidRPr="00BF496C" w:rsidRDefault="00FC49E3" w:rsidP="00F5689F">
            <w:pPr>
              <w:rPr>
                <w:rFonts w:ascii="Calibri" w:hAnsi="Calibri" w:cs="Calibri"/>
              </w:rPr>
            </w:pPr>
          </w:p>
        </w:tc>
        <w:tc>
          <w:tcPr>
            <w:tcW w:w="1658" w:type="pct"/>
          </w:tcPr>
          <w:p w14:paraId="10346D0A" w14:textId="77777777" w:rsidR="00FC49E3" w:rsidRPr="00BF496C" w:rsidRDefault="00000000" w:rsidP="00E97CB2">
            <w:pPr>
              <w:pStyle w:val="Heading1"/>
              <w:rPr>
                <w:rFonts w:ascii="Calibri" w:hAnsi="Calibri" w:cs="Calibri"/>
              </w:rPr>
            </w:pPr>
            <w:sdt>
              <w:sdtPr>
                <w:rPr>
                  <w:rFonts w:ascii="Calibri" w:hAnsi="Calibri" w:cs="Calibri"/>
                </w:rPr>
                <w:id w:val="-1275096728"/>
                <w:placeholder>
                  <w:docPart w:val="9AD0C16F1FD746F3893328529617D45C"/>
                </w:placeholder>
                <w:temporary/>
                <w:showingPlcHdr/>
                <w15:appearance w15:val="hidden"/>
              </w:sdtPr>
              <w:sdtContent>
                <w:r w:rsidR="00FC49E3" w:rsidRPr="00BF496C">
                  <w:rPr>
                    <w:rFonts w:ascii="Calibri" w:hAnsi="Calibri" w:cs="Calibri"/>
                  </w:rPr>
                  <w:t>Education</w:t>
                </w:r>
              </w:sdtContent>
            </w:sdt>
          </w:p>
        </w:tc>
      </w:tr>
      <w:tr w:rsidR="00E6525B" w:rsidRPr="00BF496C" w14:paraId="43F71924" w14:textId="77777777" w:rsidTr="00FC49E3">
        <w:trPr>
          <w:trHeight w:val="115"/>
        </w:trPr>
        <w:tc>
          <w:tcPr>
            <w:tcW w:w="2965" w:type="pct"/>
            <w:shd w:val="clear" w:color="auto" w:fill="auto"/>
          </w:tcPr>
          <w:p w14:paraId="4B823EF0" w14:textId="0BD0D884" w:rsidR="00E6525B" w:rsidRPr="00BF496C" w:rsidRDefault="00E6525B" w:rsidP="00F5689F">
            <w:pPr>
              <w:spacing w:line="240" w:lineRule="auto"/>
              <w:rPr>
                <w:rFonts w:ascii="Calibri" w:hAnsi="Calibri" w:cs="Calibri"/>
                <w:sz w:val="8"/>
                <w:szCs w:val="8"/>
              </w:rPr>
            </w:pPr>
          </w:p>
        </w:tc>
        <w:tc>
          <w:tcPr>
            <w:tcW w:w="377" w:type="pct"/>
            <w:shd w:val="clear" w:color="auto" w:fill="auto"/>
          </w:tcPr>
          <w:p w14:paraId="5EB56017" w14:textId="77777777" w:rsidR="00E6525B" w:rsidRPr="00BF496C" w:rsidRDefault="00E6525B" w:rsidP="00F5689F">
            <w:pPr>
              <w:spacing w:line="240" w:lineRule="auto"/>
              <w:rPr>
                <w:rFonts w:ascii="Calibri" w:hAnsi="Calibri" w:cs="Calibri"/>
                <w:sz w:val="8"/>
                <w:szCs w:val="8"/>
              </w:rPr>
            </w:pPr>
          </w:p>
        </w:tc>
        <w:tc>
          <w:tcPr>
            <w:tcW w:w="1658" w:type="pct"/>
            <w:shd w:val="clear" w:color="auto" w:fill="auto"/>
          </w:tcPr>
          <w:p w14:paraId="6F344990" w14:textId="77777777" w:rsidR="00E6525B" w:rsidRPr="00BF496C" w:rsidRDefault="00FC49E3" w:rsidP="00F5689F">
            <w:pPr>
              <w:spacing w:line="240" w:lineRule="auto"/>
              <w:rPr>
                <w:rFonts w:ascii="Calibri" w:hAnsi="Calibri" w:cs="Calibri"/>
                <w:sz w:val="8"/>
                <w:szCs w:val="8"/>
              </w:rPr>
            </w:pPr>
            <w:r w:rsidRPr="00BF496C">
              <w:rPr>
                <w:rFonts w:ascii="Calibri" w:hAnsi="Calibri" w:cs="Calibri"/>
                <w:noProof/>
                <w:sz w:val="10"/>
                <w:szCs w:val="10"/>
                <w:lang w:bidi="ar-SA"/>
              </w:rPr>
              <mc:AlternateContent>
                <mc:Choice Requires="wps">
                  <w:drawing>
                    <wp:inline distT="0" distB="0" distL="0" distR="0" wp14:anchorId="0989F320" wp14:editId="0C40B791">
                      <wp:extent cx="2103120" cy="0"/>
                      <wp:effectExtent l="0" t="19050" r="30480" b="19050"/>
                      <wp:docPr id="16"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FE3B54A" id="Li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" strokecolor="#231f20" strokeweight="2.5pt">
                      <o:lock v:ext="edit" shapetype="f"/>
                      <w10:anchorlock/>
                    </v:line>
                  </w:pict>
                </mc:Fallback>
              </mc:AlternateContent>
            </w:r>
          </w:p>
        </w:tc>
      </w:tr>
      <w:tr w:rsidR="00FC49E3" w:rsidRPr="00BF496C" w14:paraId="1E7AD6FC" w14:textId="77777777" w:rsidTr="00FC49E3">
        <w:trPr>
          <w:trHeight w:val="2304"/>
        </w:trPr>
        <w:tc>
          <w:tcPr>
            <w:tcW w:w="2965" w:type="pct"/>
            <w:vMerge w:val="restart"/>
          </w:tcPr>
          <w:p w14:paraId="283077A9" w14:textId="6BE531E7" w:rsidR="00FC49E3" w:rsidRPr="00BF496C" w:rsidRDefault="00685485" w:rsidP="00D87E03">
            <w:pPr>
              <w:pStyle w:val="Jobdescription"/>
              <w:rPr>
                <w:rFonts w:ascii="Calibri" w:hAnsi="Calibri" w:cs="Calibri"/>
              </w:rPr>
            </w:pPr>
            <w:r w:rsidRPr="00BF496C">
              <w:rPr>
                <w:rFonts w:ascii="Calibri" w:hAnsi="Calibri" w:cs="Calibri"/>
                <w:noProof/>
                <w:lang w:bidi="ar-SA"/>
              </w:rPr>
              <mc:AlternateContent>
                <mc:Choice Requires="wps">
                  <w:drawing>
                    <wp:anchor distT="0" distB="0" distL="114300" distR="114300" simplePos="0" relativeHeight="251668480" behindDoc="0" locked="0" layoutInCell="1" allowOverlap="1" wp14:anchorId="5559554E" wp14:editId="41BF4BB8">
                      <wp:simplePos x="0" y="0"/>
                      <wp:positionH relativeFrom="column">
                        <wp:posOffset>22860</wp:posOffset>
                      </wp:positionH>
                      <wp:positionV relativeFrom="paragraph">
                        <wp:posOffset>222555</wp:posOffset>
                      </wp:positionV>
                      <wp:extent cx="3871761" cy="1319916"/>
                      <wp:effectExtent l="0" t="0" r="14605" b="13970"/>
                      <wp:wrapNone/>
                      <wp:docPr id="1290287726" name="Rectangle 1"/>
                      <wp:cNvGraphicFramePr/>
                      <a:graphic xmlns:a="http://schemas.openxmlformats.org/drawingml/2006/main">
                        <a:graphicData uri="http://schemas.microsoft.com/office/word/2010/wordprocessingShape">
                          <wps:wsp>
                            <wps:cNvSpPr/>
                            <wps:spPr>
                              <a:xfrm>
                                <a:off x="0" y="0"/>
                                <a:ext cx="3871761" cy="1319916"/>
                              </a:xfrm>
                              <a:prstGeom prst="rect">
                                <a:avLst/>
                              </a:prstGeom>
                              <a:solidFill>
                                <a:schemeClr val="bg2">
                                  <a:lumMod val="50000"/>
                                </a:schemeClr>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E88E770" w14:textId="13BDFECF" w:rsidR="005B27F8" w:rsidRPr="00685485" w:rsidRDefault="005B27F8" w:rsidP="00685485">
                                  <w:pPr>
                                    <w:rPr>
                                      <w:rStyle w:val="Strong"/>
                                      <w:rFonts w:ascii="Calibri" w:hAnsi="Calibri" w:cs="Calibri"/>
                                      <w:b w:val="0"/>
                                      <w:bCs w:val="0"/>
                                      <w:sz w:val="22"/>
                                      <w:szCs w:val="20"/>
                                    </w:rPr>
                                  </w:pPr>
                                  <w:r w:rsidRPr="00685485">
                                    <w:rPr>
                                      <w:rStyle w:val="Strong"/>
                                      <w:rFonts w:ascii="Calibri" w:hAnsi="Calibri" w:cs="Calibri"/>
                                      <w:b w:val="0"/>
                                      <w:bCs w:val="0"/>
                                      <w:sz w:val="22"/>
                                      <w:szCs w:val="20"/>
                                    </w:rPr>
                                    <w:t xml:space="preserve">Analysis and design of an online registration system for volleyball classes with the goal of facilitating and improving the   registration process and providing better services to users.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9554E" id="Rectangle 1" o:spid="_x0000_s1026" style="position:absolute;margin-left:1.8pt;margin-top:17.5pt;width:304.85pt;height:103.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" fillcolor="#717171 [1614]" strokecolor="#0d0d0d [3069]" strokeweight="1pt">
                      <v:textbox>
                        <w:txbxContent>
                          <w:p w14:paraId="4E88E770" w14:textId="13BDFECF" w:rsidR="005B27F8" w:rsidRPr="00685485" w:rsidRDefault="005B27F8" w:rsidP="00685485">
                            <w:pPr>
                              <w:rPr>
                                <w:rStyle w:val="Strong"/>
                                <w:rFonts w:ascii="Calibri" w:hAnsi="Calibri" w:cs="Calibri"/>
                                <w:b w:val="0"/>
                                <w:bCs w:val="0"/>
                                <w:sz w:val="22"/>
                                <w:szCs w:val="20"/>
                              </w:rPr>
                            </w:pPr>
                            <w:r w:rsidRPr="00685485">
                              <w:rPr>
                                <w:rStyle w:val="Strong"/>
                                <w:rFonts w:ascii="Calibri" w:hAnsi="Calibri" w:cs="Calibri"/>
                                <w:b w:val="0"/>
                                <w:bCs w:val="0"/>
                                <w:sz w:val="22"/>
                                <w:szCs w:val="20"/>
                              </w:rPr>
                              <w:t xml:space="preserve">Analysis and design of an online registration system for volleyball classes with the goal of facilitating and improving the   registration process and providing better services to users. </w:t>
                            </w:r>
                          </w:p>
                        </w:txbxContent>
                      </v:textbox>
                    </v:rect>
                  </w:pict>
                </mc:Fallback>
              </mc:AlternateContent>
            </w:r>
          </w:p>
        </w:tc>
        <w:tc>
          <w:tcPr>
            <w:tcW w:w="377" w:type="pct"/>
            <w:vMerge w:val="restart"/>
          </w:tcPr>
          <w:p w14:paraId="666B43BE" w14:textId="5E64FDC6" w:rsidR="00FC49E3" w:rsidRPr="00BF496C" w:rsidRDefault="00FC49E3" w:rsidP="00E6525B">
            <w:pPr>
              <w:rPr>
                <w:rFonts w:ascii="Calibri" w:hAnsi="Calibri" w:cs="Calibri"/>
              </w:rPr>
            </w:pPr>
          </w:p>
        </w:tc>
        <w:tc>
          <w:tcPr>
            <w:tcW w:w="1658" w:type="pct"/>
          </w:tcPr>
          <w:p w14:paraId="3C12B673" w14:textId="3A764686" w:rsidR="00FC49E3" w:rsidRPr="00BF496C" w:rsidRDefault="00B118FB" w:rsidP="00D87E03">
            <w:pPr>
              <w:pStyle w:val="DateRange"/>
              <w:rPr>
                <w:rFonts w:ascii="Calibri" w:hAnsi="Calibri" w:cs="Calibri"/>
                <w:sz w:val="24"/>
                <w:rtl/>
              </w:rPr>
            </w:pPr>
            <w:r w:rsidRPr="00BF496C">
              <w:rPr>
                <w:rFonts w:ascii="Calibri" w:hAnsi="Calibri" w:cs="Calibri"/>
              </w:rPr>
              <w:t>2023</w:t>
            </w:r>
          </w:p>
          <w:p w14:paraId="45841F00" w14:textId="5045F8CA" w:rsidR="000665A8" w:rsidRPr="00BF496C" w:rsidRDefault="000665A8" w:rsidP="00FC49E3">
            <w:pPr>
              <w:rPr>
                <w:rFonts w:ascii="Calibri" w:hAnsi="Calibri" w:cs="Calibri"/>
                <w:sz w:val="24"/>
                <w:szCs w:val="24"/>
                <w:rtl/>
              </w:rPr>
            </w:pPr>
            <w:r w:rsidRPr="00BF496C">
              <w:rPr>
                <w:rFonts w:ascii="Calibri" w:hAnsi="Calibri" w:cs="Calibri"/>
                <w:sz w:val="22"/>
                <w:szCs w:val="24"/>
              </w:rPr>
              <w:t xml:space="preserve"> (Software)</w:t>
            </w:r>
          </w:p>
          <w:p w14:paraId="32FC9207" w14:textId="27663DF8" w:rsidR="00FC49E3" w:rsidRPr="00BF496C" w:rsidRDefault="00FC49E3" w:rsidP="00FC49E3">
            <w:pPr>
              <w:rPr>
                <w:rFonts w:ascii="Calibri" w:hAnsi="Calibri" w:cs="Calibri"/>
              </w:rPr>
            </w:pPr>
          </w:p>
        </w:tc>
      </w:tr>
      <w:tr w:rsidR="00FC49E3" w:rsidRPr="00BF496C" w14:paraId="1FACCA9E" w14:textId="77777777" w:rsidTr="00FC49E3">
        <w:tc>
          <w:tcPr>
            <w:tcW w:w="2965" w:type="pct"/>
            <w:vMerge/>
          </w:tcPr>
          <w:p w14:paraId="69963D1D" w14:textId="77777777" w:rsidR="00FC49E3" w:rsidRPr="00BF496C" w:rsidRDefault="00FC49E3" w:rsidP="00E97CB2">
            <w:pPr>
              <w:pStyle w:val="Heading1"/>
              <w:rPr>
                <w:rFonts w:ascii="Calibri" w:hAnsi="Calibri" w:cs="Calibri"/>
              </w:rPr>
            </w:pPr>
          </w:p>
        </w:tc>
        <w:tc>
          <w:tcPr>
            <w:tcW w:w="377" w:type="pct"/>
            <w:vMerge/>
          </w:tcPr>
          <w:p w14:paraId="43B36AE2" w14:textId="77777777" w:rsidR="00FC49E3" w:rsidRPr="00BF496C" w:rsidRDefault="00FC49E3" w:rsidP="00F5689F">
            <w:pPr>
              <w:rPr>
                <w:rFonts w:ascii="Calibri" w:hAnsi="Calibri" w:cs="Calibri"/>
              </w:rPr>
            </w:pPr>
          </w:p>
        </w:tc>
        <w:tc>
          <w:tcPr>
            <w:tcW w:w="1658" w:type="pct"/>
          </w:tcPr>
          <w:p w14:paraId="551848C7" w14:textId="732E1842" w:rsidR="00FC49E3" w:rsidRPr="00BF496C" w:rsidRDefault="00B118FB" w:rsidP="00E97CB2">
            <w:pPr>
              <w:pStyle w:val="Heading1"/>
              <w:rPr>
                <w:rFonts w:ascii="Calibri" w:hAnsi="Calibri" w:cs="Calibri"/>
              </w:rPr>
            </w:pPr>
            <w:r w:rsidRPr="00BF496C">
              <w:rPr>
                <w:rFonts w:ascii="Calibri" w:hAnsi="Calibri" w:cs="Calibri"/>
              </w:rPr>
              <w:t>Team</w:t>
            </w:r>
          </w:p>
        </w:tc>
      </w:tr>
      <w:tr w:rsidR="00FC49E3" w:rsidRPr="00BF496C" w14:paraId="013C5499" w14:textId="77777777" w:rsidTr="00FC49E3">
        <w:trPr>
          <w:trHeight w:val="115"/>
        </w:trPr>
        <w:tc>
          <w:tcPr>
            <w:tcW w:w="2965" w:type="pct"/>
            <w:vMerge/>
            <w:shd w:val="clear" w:color="auto" w:fill="auto"/>
          </w:tcPr>
          <w:p w14:paraId="42E5DE73" w14:textId="77777777" w:rsidR="00FC49E3" w:rsidRPr="00BF496C" w:rsidRDefault="00FC49E3" w:rsidP="00F5689F">
            <w:pPr>
              <w:spacing w:line="240" w:lineRule="auto"/>
              <w:rPr>
                <w:rFonts w:ascii="Calibri" w:hAnsi="Calibri" w:cs="Calibri"/>
                <w:sz w:val="8"/>
                <w:szCs w:val="8"/>
              </w:rPr>
            </w:pPr>
          </w:p>
        </w:tc>
        <w:tc>
          <w:tcPr>
            <w:tcW w:w="377" w:type="pct"/>
            <w:vMerge/>
            <w:shd w:val="clear" w:color="auto" w:fill="auto"/>
          </w:tcPr>
          <w:p w14:paraId="0793AD75" w14:textId="77777777" w:rsidR="00FC49E3" w:rsidRPr="00BF496C" w:rsidRDefault="00FC49E3" w:rsidP="00F5689F">
            <w:pPr>
              <w:spacing w:line="240" w:lineRule="auto"/>
              <w:rPr>
                <w:rFonts w:ascii="Calibri" w:hAnsi="Calibri" w:cs="Calibri"/>
                <w:sz w:val="8"/>
                <w:szCs w:val="8"/>
              </w:rPr>
            </w:pPr>
          </w:p>
        </w:tc>
        <w:tc>
          <w:tcPr>
            <w:tcW w:w="1658" w:type="pct"/>
            <w:shd w:val="clear" w:color="auto" w:fill="auto"/>
          </w:tcPr>
          <w:p w14:paraId="47722683" w14:textId="77777777" w:rsidR="00FC49E3" w:rsidRPr="00BF496C" w:rsidRDefault="00FC49E3" w:rsidP="00F5689F">
            <w:pPr>
              <w:spacing w:line="240" w:lineRule="auto"/>
              <w:rPr>
                <w:rFonts w:ascii="Calibri" w:hAnsi="Calibri" w:cs="Calibri"/>
                <w:sz w:val="8"/>
                <w:szCs w:val="8"/>
              </w:rPr>
            </w:pPr>
            <w:r w:rsidRPr="00BF496C">
              <w:rPr>
                <w:rFonts w:ascii="Calibri" w:hAnsi="Calibri" w:cs="Calibri"/>
                <w:noProof/>
                <w:sz w:val="10"/>
                <w:szCs w:val="10"/>
                <w:lang w:bidi="ar-SA"/>
              </w:rPr>
              <mc:AlternateContent>
                <mc:Choice Requires="wps">
                  <w:drawing>
                    <wp:inline distT="0" distB="0" distL="0" distR="0" wp14:anchorId="29CEFE35" wp14:editId="04FB0A81">
                      <wp:extent cx="2103120" cy="0"/>
                      <wp:effectExtent l="0" t="19050" r="30480" b="19050"/>
                      <wp:docPr id="13"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E89636E" id="Li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" strokecolor="#231f20" strokeweight="2.5pt">
                      <o:lock v:ext="edit" shapetype="f"/>
                      <w10:anchorlock/>
                    </v:line>
                  </w:pict>
                </mc:Fallback>
              </mc:AlternateContent>
            </w:r>
          </w:p>
        </w:tc>
      </w:tr>
      <w:tr w:rsidR="00FC49E3" w:rsidRPr="00BF496C" w14:paraId="13F8C606" w14:textId="77777777" w:rsidTr="00FC49E3">
        <w:trPr>
          <w:trHeight w:val="2520"/>
        </w:trPr>
        <w:tc>
          <w:tcPr>
            <w:tcW w:w="2965" w:type="pct"/>
            <w:vMerge/>
          </w:tcPr>
          <w:p w14:paraId="02861F5E" w14:textId="77777777" w:rsidR="00FC49E3" w:rsidRPr="00BF496C" w:rsidRDefault="00FC49E3" w:rsidP="00E97CB2">
            <w:pPr>
              <w:pStyle w:val="DateRange"/>
              <w:rPr>
                <w:rFonts w:ascii="Calibri" w:hAnsi="Calibri" w:cs="Calibri"/>
              </w:rPr>
            </w:pPr>
          </w:p>
        </w:tc>
        <w:tc>
          <w:tcPr>
            <w:tcW w:w="377" w:type="pct"/>
            <w:vMerge/>
          </w:tcPr>
          <w:p w14:paraId="6E6E0BF3" w14:textId="77777777" w:rsidR="00FC49E3" w:rsidRPr="00BF496C" w:rsidRDefault="00FC49E3" w:rsidP="00E6525B">
            <w:pPr>
              <w:rPr>
                <w:rFonts w:ascii="Calibri" w:hAnsi="Calibri" w:cs="Calibri"/>
              </w:rPr>
            </w:pPr>
          </w:p>
        </w:tc>
        <w:tc>
          <w:tcPr>
            <w:tcW w:w="1658" w:type="pct"/>
          </w:tcPr>
          <w:p w14:paraId="5A3DE7F7" w14:textId="3073EBA4" w:rsidR="00B118FB" w:rsidRPr="00BF496C" w:rsidRDefault="00B118FB" w:rsidP="00B118FB">
            <w:pPr>
              <w:pStyle w:val="SkillsBullets"/>
              <w:rPr>
                <w:rFonts w:ascii="Calibri" w:hAnsi="Calibri" w:cs="Calibri"/>
              </w:rPr>
            </w:pPr>
            <w:r w:rsidRPr="00BF496C">
              <w:rPr>
                <w:rFonts w:ascii="Calibri" w:hAnsi="Calibri" w:cs="Calibri"/>
              </w:rPr>
              <w:t>Amirshayan Jalili</w:t>
            </w:r>
          </w:p>
        </w:tc>
      </w:tr>
      <w:tr w:rsidR="00FC49E3" w:rsidRPr="00BF496C" w14:paraId="31063159" w14:textId="77777777" w:rsidTr="00FC49E3">
        <w:tc>
          <w:tcPr>
            <w:tcW w:w="2965" w:type="pct"/>
            <w:vMerge/>
          </w:tcPr>
          <w:p w14:paraId="49D19F1C" w14:textId="77777777" w:rsidR="00FC49E3" w:rsidRPr="00BF496C" w:rsidRDefault="00FC49E3" w:rsidP="00E97CB2">
            <w:pPr>
              <w:pStyle w:val="Heading1"/>
              <w:rPr>
                <w:rFonts w:ascii="Calibri" w:hAnsi="Calibri" w:cs="Calibri"/>
              </w:rPr>
            </w:pPr>
          </w:p>
        </w:tc>
        <w:tc>
          <w:tcPr>
            <w:tcW w:w="377" w:type="pct"/>
            <w:vMerge/>
          </w:tcPr>
          <w:p w14:paraId="09D1C13A" w14:textId="77777777" w:rsidR="00FC49E3" w:rsidRPr="00BF496C" w:rsidRDefault="00FC49E3" w:rsidP="00F5689F">
            <w:pPr>
              <w:rPr>
                <w:rFonts w:ascii="Calibri" w:hAnsi="Calibri" w:cs="Calibri"/>
              </w:rPr>
            </w:pPr>
          </w:p>
        </w:tc>
        <w:tc>
          <w:tcPr>
            <w:tcW w:w="1658" w:type="pct"/>
          </w:tcPr>
          <w:p w14:paraId="4EEE8F8F" w14:textId="03F3F120" w:rsidR="00FC49E3" w:rsidRPr="00BF496C" w:rsidRDefault="000665A8" w:rsidP="00E97CB2">
            <w:pPr>
              <w:pStyle w:val="Heading1"/>
              <w:rPr>
                <w:rFonts w:ascii="Calibri" w:hAnsi="Calibri" w:cs="Calibri"/>
              </w:rPr>
            </w:pPr>
            <w:r w:rsidRPr="00BF496C">
              <w:rPr>
                <w:rFonts w:ascii="Calibri" w:hAnsi="Calibri" w:cs="Calibri"/>
              </w:rPr>
              <w:t>Connections</w:t>
            </w:r>
          </w:p>
        </w:tc>
      </w:tr>
      <w:tr w:rsidR="00FC49E3" w:rsidRPr="00BF496C" w14:paraId="13279345" w14:textId="77777777" w:rsidTr="00FC49E3">
        <w:trPr>
          <w:trHeight w:val="115"/>
        </w:trPr>
        <w:tc>
          <w:tcPr>
            <w:tcW w:w="2965" w:type="pct"/>
            <w:vMerge/>
            <w:shd w:val="clear" w:color="auto" w:fill="auto"/>
          </w:tcPr>
          <w:p w14:paraId="559FF959" w14:textId="77777777" w:rsidR="00FC49E3" w:rsidRPr="00BF496C" w:rsidRDefault="00FC49E3" w:rsidP="00F5689F">
            <w:pPr>
              <w:spacing w:line="240" w:lineRule="auto"/>
              <w:rPr>
                <w:rFonts w:ascii="Calibri" w:hAnsi="Calibri" w:cs="Calibri"/>
                <w:sz w:val="8"/>
                <w:szCs w:val="8"/>
              </w:rPr>
            </w:pPr>
          </w:p>
        </w:tc>
        <w:tc>
          <w:tcPr>
            <w:tcW w:w="377" w:type="pct"/>
            <w:vMerge/>
            <w:shd w:val="clear" w:color="auto" w:fill="auto"/>
          </w:tcPr>
          <w:p w14:paraId="752DB940" w14:textId="77777777" w:rsidR="00FC49E3" w:rsidRPr="00BF496C" w:rsidRDefault="00FC49E3" w:rsidP="00F5689F">
            <w:pPr>
              <w:spacing w:line="240" w:lineRule="auto"/>
              <w:rPr>
                <w:rFonts w:ascii="Calibri" w:hAnsi="Calibri" w:cs="Calibri"/>
                <w:sz w:val="8"/>
                <w:szCs w:val="8"/>
              </w:rPr>
            </w:pPr>
          </w:p>
        </w:tc>
        <w:tc>
          <w:tcPr>
            <w:tcW w:w="1658" w:type="pct"/>
            <w:shd w:val="clear" w:color="auto" w:fill="auto"/>
          </w:tcPr>
          <w:p w14:paraId="7628B7FE" w14:textId="77777777" w:rsidR="00FC49E3" w:rsidRPr="00BF496C" w:rsidRDefault="00FC49E3" w:rsidP="00F5689F">
            <w:pPr>
              <w:spacing w:line="240" w:lineRule="auto"/>
              <w:rPr>
                <w:rFonts w:ascii="Calibri" w:hAnsi="Calibri" w:cs="Calibri"/>
                <w:sz w:val="8"/>
                <w:szCs w:val="8"/>
              </w:rPr>
            </w:pPr>
            <w:r w:rsidRPr="00BF496C">
              <w:rPr>
                <w:rFonts w:ascii="Calibri" w:hAnsi="Calibri" w:cs="Calibri"/>
                <w:noProof/>
                <w:sz w:val="10"/>
                <w:szCs w:val="10"/>
                <w:lang w:bidi="ar-SA"/>
              </w:rPr>
              <mc:AlternateContent>
                <mc:Choice Requires="wps">
                  <w:drawing>
                    <wp:inline distT="0" distB="0" distL="0" distR="0" wp14:anchorId="2DCEA2C6" wp14:editId="6B474A56">
                      <wp:extent cx="2103120" cy="0"/>
                      <wp:effectExtent l="0" t="19050" r="30480" b="19050"/>
                      <wp:docPr id="15"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181D0FF" id="Li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" strokecolor="#231f20" strokeweight="2.5pt">
                      <o:lock v:ext="edit" shapetype="f"/>
                      <w10:anchorlock/>
                    </v:line>
                  </w:pict>
                </mc:Fallback>
              </mc:AlternateContent>
            </w:r>
          </w:p>
        </w:tc>
      </w:tr>
      <w:tr w:rsidR="00FC49E3" w:rsidRPr="00BF496C" w14:paraId="6DF0D32D" w14:textId="77777777" w:rsidTr="00FC49E3">
        <w:trPr>
          <w:trHeight w:val="2448"/>
        </w:trPr>
        <w:tc>
          <w:tcPr>
            <w:tcW w:w="2965" w:type="pct"/>
            <w:vMerge/>
          </w:tcPr>
          <w:p w14:paraId="70498B9D" w14:textId="77777777" w:rsidR="00FC49E3" w:rsidRPr="00BF496C" w:rsidRDefault="00FC49E3" w:rsidP="00E97CB2">
            <w:pPr>
              <w:pStyle w:val="DateRange"/>
              <w:rPr>
                <w:rFonts w:ascii="Calibri" w:hAnsi="Calibri" w:cs="Calibri"/>
              </w:rPr>
            </w:pPr>
          </w:p>
        </w:tc>
        <w:tc>
          <w:tcPr>
            <w:tcW w:w="377" w:type="pct"/>
            <w:vMerge/>
          </w:tcPr>
          <w:p w14:paraId="507E0629" w14:textId="77777777" w:rsidR="00FC49E3" w:rsidRPr="00BF496C" w:rsidRDefault="00FC49E3" w:rsidP="00E6525B">
            <w:pPr>
              <w:rPr>
                <w:rFonts w:ascii="Calibri" w:hAnsi="Calibri" w:cs="Calibri"/>
              </w:rPr>
            </w:pPr>
          </w:p>
        </w:tc>
        <w:tc>
          <w:tcPr>
            <w:tcW w:w="1658" w:type="pct"/>
          </w:tcPr>
          <w:p w14:paraId="7DA4D19E" w14:textId="4A7D7ECC" w:rsidR="00FC49E3" w:rsidRPr="00BF496C" w:rsidRDefault="00B118FB" w:rsidP="00D87E03">
            <w:pPr>
              <w:pStyle w:val="BodyContactInfo"/>
              <w:rPr>
                <w:rFonts w:ascii="Calibri" w:hAnsi="Calibri" w:cs="Calibri"/>
              </w:rPr>
            </w:pPr>
            <w:r w:rsidRPr="00BF496C">
              <w:rPr>
                <w:rFonts w:ascii="Calibri" w:hAnsi="Calibri" w:cs="Calibri"/>
              </w:rPr>
              <w:t>(+98)9101943345</w:t>
            </w:r>
          </w:p>
          <w:p w14:paraId="7D483D60" w14:textId="77777777" w:rsidR="00B118FB" w:rsidRPr="00BF496C" w:rsidRDefault="00B118FB" w:rsidP="00B118FB">
            <w:pPr>
              <w:pStyle w:val="BodyContactInfo"/>
              <w:ind w:left="0"/>
              <w:rPr>
                <w:rFonts w:ascii="Calibri" w:hAnsi="Calibri" w:cs="Calibri"/>
              </w:rPr>
            </w:pPr>
          </w:p>
          <w:p w14:paraId="2AF5B977" w14:textId="7DC074A6" w:rsidR="00130EBB" w:rsidRPr="00BF496C" w:rsidRDefault="00000000" w:rsidP="004738EF">
            <w:pPr>
              <w:pStyle w:val="BodyContactInfo"/>
              <w:rPr>
                <w:rFonts w:ascii="Calibri" w:hAnsi="Calibri" w:cs="Calibri"/>
              </w:rPr>
            </w:pPr>
            <w:hyperlink r:id="rId11" w:history="1">
              <w:r w:rsidR="00130EBB" w:rsidRPr="00BF496C">
                <w:rPr>
                  <w:rStyle w:val="Hyperlink"/>
                  <w:rFonts w:ascii="Calibri" w:hAnsi="Calibri" w:cs="Calibri"/>
                </w:rPr>
                <w:t>Shayan138190@gmail.com</w:t>
              </w:r>
            </w:hyperlink>
          </w:p>
          <w:p w14:paraId="29D1BA9D" w14:textId="118FAF55" w:rsidR="00FC49E3" w:rsidRPr="00BF496C" w:rsidRDefault="00FC49E3" w:rsidP="004738EF">
            <w:pPr>
              <w:pStyle w:val="BodyContactInfo"/>
              <w:rPr>
                <w:rFonts w:ascii="Calibri" w:hAnsi="Calibri" w:cs="Calibri"/>
              </w:rPr>
            </w:pPr>
          </w:p>
        </w:tc>
      </w:tr>
    </w:tbl>
    <w:p w14:paraId="60DE1D08" w14:textId="77777777" w:rsidR="00BF496C" w:rsidRDefault="00BF496C" w:rsidP="00F5689F">
      <w:pPr>
        <w:rPr>
          <w:rFonts w:ascii="Calibri" w:hAnsi="Calibri" w:cs="Calibri"/>
          <w:sz w:val="16"/>
          <w:rtl/>
        </w:rPr>
      </w:pPr>
    </w:p>
    <w:p w14:paraId="32A5A8E1" w14:textId="77777777" w:rsidR="00BF496C" w:rsidRDefault="00BF496C" w:rsidP="00F5689F">
      <w:pPr>
        <w:rPr>
          <w:rFonts w:ascii="Calibri" w:hAnsi="Calibri" w:cs="Calibri"/>
          <w:sz w:val="16"/>
          <w:rtl/>
        </w:rPr>
      </w:pPr>
    </w:p>
    <w:p w14:paraId="4A009EBA" w14:textId="4AB5ADB5" w:rsidR="00BF496C" w:rsidRPr="00BF496C" w:rsidRDefault="00BF496C" w:rsidP="001A0F23">
      <w:pPr>
        <w:rPr>
          <w:rFonts w:ascii="Calibri" w:hAnsi="Calibri" w:cs="Calibri"/>
          <w:rtl/>
          <w:lang w:bidi="fa-IR"/>
        </w:rPr>
      </w:pPr>
      <w:r w:rsidRPr="00BF496C">
        <w:rPr>
          <w:rFonts w:ascii="Calibri" w:hAnsi="Calibri" w:cs="Calibri"/>
          <w:b/>
          <w:bCs/>
          <w:color w:val="002060"/>
          <w:sz w:val="44"/>
          <w:szCs w:val="44"/>
          <w:lang w:bidi="fa-IR"/>
        </w:rPr>
        <w:t>System requirements</w:t>
      </w:r>
    </w:p>
    <w:p w14:paraId="14D623D5" w14:textId="77777777" w:rsidR="00BF496C" w:rsidRPr="00BF496C" w:rsidRDefault="00BF496C" w:rsidP="001A0F23">
      <w:pPr>
        <w:rPr>
          <w:rFonts w:ascii="Calibri" w:hAnsi="Calibri" w:cs="Calibri"/>
          <w:rtl/>
          <w:lang w:bidi="fa-IR"/>
        </w:rPr>
      </w:pPr>
    </w:p>
    <w:p w14:paraId="7629692F" w14:textId="77777777" w:rsidR="00BF496C" w:rsidRPr="00BF496C" w:rsidRDefault="00BF496C" w:rsidP="001A0F23">
      <w:pPr>
        <w:rPr>
          <w:rFonts w:ascii="Calibri" w:hAnsi="Calibri" w:cs="Calibri"/>
          <w:rtl/>
          <w:lang w:bidi="fa-IR"/>
        </w:rPr>
      </w:pPr>
    </w:p>
    <w:p w14:paraId="19075C9E" w14:textId="22A5AF51" w:rsidR="00BF496C" w:rsidRPr="00BF496C" w:rsidRDefault="00BF496C" w:rsidP="001A0F23">
      <w:pPr>
        <w:rPr>
          <w:rFonts w:ascii="Calibri" w:hAnsi="Calibri" w:cs="Calibri"/>
          <w:sz w:val="28"/>
          <w:szCs w:val="28"/>
          <w:rtl/>
        </w:rPr>
      </w:pPr>
      <w:r w:rsidRPr="00BF496C">
        <w:rPr>
          <w:rFonts w:ascii="Calibri" w:hAnsi="Calibri" w:cs="Calibri"/>
          <w:b/>
          <w:bCs/>
          <w:color w:val="0070C0"/>
          <w:sz w:val="36"/>
          <w:szCs w:val="36"/>
        </w:rPr>
        <w:t xml:space="preserve">Registration Form </w:t>
      </w:r>
      <w:r w:rsidRPr="00BF496C">
        <w:rPr>
          <w:rFonts w:ascii="Calibri" w:hAnsi="Calibri" w:cs="Calibri"/>
          <w:b/>
          <w:bCs/>
          <w:color w:val="0070C0"/>
          <w:sz w:val="36"/>
          <w:szCs w:val="36"/>
          <w:rtl/>
          <w:lang w:bidi="ar-SA"/>
        </w:rPr>
        <w:t>:</w:t>
      </w:r>
    </w:p>
    <w:p w14:paraId="4A78D531" w14:textId="11EA1142" w:rsidR="00BF496C" w:rsidRPr="00BF496C" w:rsidRDefault="00BF496C" w:rsidP="001A0F23">
      <w:pPr>
        <w:pStyle w:val="Subtitle"/>
        <w:rPr>
          <w:rFonts w:ascii="Calibri" w:hAnsi="Calibri" w:cs="Calibri"/>
          <w:sz w:val="28"/>
          <w:szCs w:val="28"/>
          <w:rtl/>
        </w:rPr>
      </w:pPr>
      <w:r w:rsidRPr="00BF496C">
        <w:rPr>
          <w:rFonts w:ascii="Calibri" w:hAnsi="Calibri" w:cs="Calibri"/>
          <w:sz w:val="28"/>
          <w:szCs w:val="28"/>
          <w:rtl/>
        </w:rPr>
        <w:t xml:space="preserve"> </w:t>
      </w:r>
      <w:r w:rsidRPr="00BF496C">
        <w:rPr>
          <w:rFonts w:ascii="Calibri" w:hAnsi="Calibri" w:cs="Calibri"/>
          <w:sz w:val="28"/>
          <w:szCs w:val="28"/>
        </w:rPr>
        <w:t xml:space="preserve">A complete online form for entering personal information of volleyball players including name, surname, date of birth, gender, contact number, address and email. The form should have validation entries to ensure that the information is entered correctly </w:t>
      </w:r>
      <w:r w:rsidRPr="00BF496C">
        <w:rPr>
          <w:rFonts w:ascii="Calibri" w:hAnsi="Calibri" w:cs="Calibri"/>
          <w:sz w:val="28"/>
          <w:szCs w:val="28"/>
          <w:rtl/>
          <w:lang w:bidi="ar-SA"/>
        </w:rPr>
        <w:t>.</w:t>
      </w:r>
    </w:p>
    <w:p w14:paraId="189790B2" w14:textId="77777777" w:rsidR="00BF496C" w:rsidRPr="00BF496C" w:rsidRDefault="00BF496C" w:rsidP="001A0F23">
      <w:pPr>
        <w:rPr>
          <w:rFonts w:ascii="Calibri" w:hAnsi="Calibri" w:cs="Calibri"/>
        </w:rPr>
      </w:pPr>
    </w:p>
    <w:p w14:paraId="54FEB658" w14:textId="77777777" w:rsidR="00BF496C" w:rsidRDefault="00BF496C" w:rsidP="001A0F23">
      <w:pPr>
        <w:pStyle w:val="Subtitle"/>
        <w:rPr>
          <w:rFonts w:ascii="Calibri" w:hAnsi="Calibri" w:cs="Calibri"/>
          <w:b/>
          <w:bCs/>
          <w:color w:val="0070C0"/>
          <w:sz w:val="36"/>
          <w:szCs w:val="36"/>
          <w:rtl/>
          <w:lang w:bidi="ar-SA"/>
        </w:rPr>
      </w:pPr>
      <w:r w:rsidRPr="00BF496C">
        <w:rPr>
          <w:rFonts w:ascii="Calibri" w:hAnsi="Calibri" w:cs="Calibri"/>
          <w:b/>
          <w:bCs/>
          <w:color w:val="0070C0"/>
          <w:sz w:val="36"/>
          <w:szCs w:val="36"/>
        </w:rPr>
        <w:t xml:space="preserve">Course selection </w:t>
      </w:r>
      <w:r w:rsidRPr="00BF496C">
        <w:rPr>
          <w:rFonts w:ascii="Calibri" w:hAnsi="Calibri" w:cs="Calibri"/>
          <w:b/>
          <w:bCs/>
          <w:color w:val="0070C0"/>
          <w:sz w:val="36"/>
          <w:szCs w:val="36"/>
          <w:rtl/>
          <w:lang w:bidi="ar-SA"/>
        </w:rPr>
        <w:t>:</w:t>
      </w:r>
    </w:p>
    <w:p w14:paraId="754F027B" w14:textId="07294312" w:rsidR="00BF496C" w:rsidRPr="00BF496C" w:rsidRDefault="00BF496C" w:rsidP="001A0F23">
      <w:pPr>
        <w:pStyle w:val="Subtitle"/>
        <w:rPr>
          <w:rFonts w:ascii="Calibri" w:hAnsi="Calibri" w:cs="Calibri"/>
          <w:sz w:val="28"/>
          <w:szCs w:val="28"/>
          <w:rtl/>
        </w:rPr>
      </w:pPr>
      <w:r w:rsidRPr="00BF496C">
        <w:rPr>
          <w:rFonts w:ascii="Calibri" w:hAnsi="Calibri" w:cs="Calibri"/>
          <w:sz w:val="28"/>
          <w:szCs w:val="28"/>
          <w:rtl/>
        </w:rPr>
        <w:t xml:space="preserve"> </w:t>
      </w:r>
      <w:r w:rsidRPr="00BF496C">
        <w:rPr>
          <w:rFonts w:ascii="Calibri" w:hAnsi="Calibri" w:cs="Calibri"/>
          <w:sz w:val="28"/>
          <w:szCs w:val="28"/>
        </w:rPr>
        <w:t xml:space="preserve">The possibility of choosing volleyball training courses to register and pay for them. This section should display information about each course, including start and end dates, venue and cost </w:t>
      </w:r>
      <w:r w:rsidRPr="00BF496C">
        <w:rPr>
          <w:rFonts w:ascii="Calibri" w:hAnsi="Calibri" w:cs="Calibri"/>
          <w:sz w:val="28"/>
          <w:szCs w:val="28"/>
          <w:rtl/>
          <w:lang w:bidi="ar-SA"/>
        </w:rPr>
        <w:t>.</w:t>
      </w:r>
    </w:p>
    <w:p w14:paraId="731F1387" w14:textId="77777777" w:rsidR="00BF496C" w:rsidRPr="00BF496C" w:rsidRDefault="00BF496C" w:rsidP="001A0F23">
      <w:pPr>
        <w:rPr>
          <w:rFonts w:ascii="Calibri" w:hAnsi="Calibri" w:cs="Calibri"/>
        </w:rPr>
      </w:pPr>
    </w:p>
    <w:p w14:paraId="0B23EFE5" w14:textId="77777777" w:rsidR="00BF496C" w:rsidRDefault="00BF496C" w:rsidP="001A0F23">
      <w:pPr>
        <w:rPr>
          <w:rFonts w:ascii="Calibri" w:hAnsi="Calibri" w:cs="Calibri"/>
          <w:b/>
          <w:bCs/>
          <w:color w:val="0070C0"/>
          <w:sz w:val="36"/>
          <w:szCs w:val="36"/>
          <w:rtl/>
        </w:rPr>
      </w:pPr>
      <w:r w:rsidRPr="00BF496C">
        <w:rPr>
          <w:rFonts w:ascii="Calibri" w:hAnsi="Calibri" w:cs="Calibri"/>
          <w:b/>
          <w:bCs/>
          <w:color w:val="0070C0"/>
          <w:sz w:val="36"/>
          <w:szCs w:val="36"/>
        </w:rPr>
        <w:t>Coach selection:</w:t>
      </w:r>
    </w:p>
    <w:p w14:paraId="756DC9E5" w14:textId="712A9F08" w:rsidR="00BF496C" w:rsidRPr="00BF496C" w:rsidRDefault="00BF496C" w:rsidP="001A0F23">
      <w:pPr>
        <w:rPr>
          <w:rFonts w:ascii="Calibri" w:hAnsi="Calibri" w:cs="Calibri"/>
          <w:sz w:val="28"/>
          <w:szCs w:val="28"/>
        </w:rPr>
      </w:pPr>
      <w:r w:rsidRPr="00BF496C">
        <w:rPr>
          <w:rFonts w:ascii="Calibri" w:hAnsi="Calibri" w:cs="Calibri"/>
          <w:sz w:val="28"/>
          <w:szCs w:val="28"/>
        </w:rPr>
        <w:t xml:space="preserve">The possibility of choosing the desired coach for volleyball training. This section should display the list of available trainers and allow searching and filtering based on different skills and expertise </w:t>
      </w:r>
      <w:r w:rsidRPr="00BF496C">
        <w:rPr>
          <w:rFonts w:ascii="Calibri" w:hAnsi="Calibri" w:cs="Calibri"/>
          <w:sz w:val="28"/>
          <w:szCs w:val="28"/>
          <w:rtl/>
          <w:lang w:bidi="ar-SA"/>
        </w:rPr>
        <w:t>.</w:t>
      </w:r>
    </w:p>
    <w:p w14:paraId="45B724A4" w14:textId="77777777" w:rsidR="00BF496C" w:rsidRDefault="00BF496C" w:rsidP="001A0F23">
      <w:pPr>
        <w:rPr>
          <w:rFonts w:ascii="Calibri" w:hAnsi="Calibri" w:cs="Calibri"/>
          <w:b/>
          <w:bCs/>
          <w:color w:val="0070C0"/>
          <w:sz w:val="36"/>
          <w:szCs w:val="36"/>
          <w:rtl/>
        </w:rPr>
      </w:pPr>
      <w:r w:rsidRPr="00BF496C">
        <w:rPr>
          <w:rFonts w:ascii="Calibri" w:hAnsi="Calibri" w:cs="Calibri"/>
          <w:b/>
          <w:bCs/>
          <w:color w:val="0070C0"/>
          <w:sz w:val="36"/>
          <w:szCs w:val="36"/>
        </w:rPr>
        <w:t>Select time:</w:t>
      </w:r>
    </w:p>
    <w:p w14:paraId="6E5BC771" w14:textId="5CD07F79" w:rsidR="00BF496C" w:rsidRPr="00BF496C" w:rsidRDefault="00BF496C" w:rsidP="001A0F23">
      <w:pPr>
        <w:rPr>
          <w:rFonts w:ascii="Calibri" w:hAnsi="Calibri" w:cs="Calibri"/>
        </w:rPr>
      </w:pPr>
      <w:r w:rsidRPr="00BF496C">
        <w:rPr>
          <w:rFonts w:ascii="Calibri" w:hAnsi="Calibri" w:cs="Calibri"/>
          <w:sz w:val="28"/>
          <w:szCs w:val="28"/>
        </w:rPr>
        <w:t xml:space="preserve">The possibility of choosing different times to participate in volleyball training courses. This section should have a calendar that allows choosing different times for each course </w:t>
      </w:r>
      <w:r w:rsidRPr="00BF496C">
        <w:rPr>
          <w:rFonts w:ascii="Calibri" w:hAnsi="Calibri" w:cs="Calibri"/>
          <w:sz w:val="28"/>
          <w:szCs w:val="28"/>
          <w:rtl/>
          <w:lang w:bidi="ar-SA"/>
        </w:rPr>
        <w:t>.</w:t>
      </w:r>
    </w:p>
    <w:p w14:paraId="54095637" w14:textId="77777777" w:rsidR="00BF496C" w:rsidRDefault="00BF496C" w:rsidP="001A0F23">
      <w:pPr>
        <w:rPr>
          <w:rFonts w:ascii="Calibri" w:hAnsi="Calibri" w:cs="Calibri"/>
          <w:b/>
          <w:bCs/>
          <w:color w:val="0070C0"/>
          <w:sz w:val="36"/>
          <w:szCs w:val="36"/>
          <w:rtl/>
        </w:rPr>
      </w:pPr>
      <w:r w:rsidRPr="00BF496C">
        <w:rPr>
          <w:rFonts w:ascii="Calibri" w:hAnsi="Calibri" w:cs="Calibri"/>
          <w:b/>
          <w:bCs/>
          <w:color w:val="0070C0"/>
          <w:sz w:val="36"/>
          <w:szCs w:val="36"/>
        </w:rPr>
        <w:t>Send documents:</w:t>
      </w:r>
    </w:p>
    <w:p w14:paraId="72579FC8" w14:textId="2C51AA91" w:rsidR="00BF496C" w:rsidRPr="00BF496C" w:rsidRDefault="00BF496C" w:rsidP="001A0F23">
      <w:pPr>
        <w:rPr>
          <w:rFonts w:ascii="Calibri" w:hAnsi="Calibri" w:cs="Calibri"/>
        </w:rPr>
      </w:pPr>
      <w:r w:rsidRPr="00BF496C">
        <w:rPr>
          <w:rFonts w:ascii="Calibri" w:hAnsi="Calibri" w:cs="Calibri"/>
          <w:sz w:val="28"/>
          <w:szCs w:val="28"/>
        </w:rPr>
        <w:t xml:space="preserve">The possibility of sending documents required for registration such as personal photos and educational certificates. This section should provide the possibility of uploading and sending different files and also provide notification of the status of sending documents to volleyball students </w:t>
      </w:r>
      <w:r w:rsidRPr="00BF496C">
        <w:rPr>
          <w:rFonts w:ascii="Calibri" w:hAnsi="Calibri" w:cs="Calibri"/>
          <w:sz w:val="28"/>
          <w:szCs w:val="28"/>
          <w:rtl/>
          <w:lang w:bidi="ar-SA"/>
        </w:rPr>
        <w:t>.</w:t>
      </w:r>
    </w:p>
    <w:p w14:paraId="2D48BA85" w14:textId="77777777" w:rsidR="00BF496C" w:rsidRDefault="00BF496C" w:rsidP="001A0F23">
      <w:pPr>
        <w:pStyle w:val="Subtitle"/>
        <w:rPr>
          <w:rFonts w:ascii="Calibri" w:hAnsi="Calibri" w:cs="Calibri"/>
          <w:color w:val="0070C0"/>
          <w:sz w:val="36"/>
          <w:szCs w:val="36"/>
          <w:rtl/>
          <w:lang w:bidi="ar-SA"/>
        </w:rPr>
      </w:pPr>
      <w:r w:rsidRPr="00BF496C">
        <w:rPr>
          <w:rFonts w:ascii="Calibri" w:hAnsi="Calibri" w:cs="Calibri"/>
          <w:b/>
          <w:bCs/>
          <w:color w:val="0070C0"/>
          <w:sz w:val="36"/>
          <w:szCs w:val="36"/>
        </w:rPr>
        <w:t xml:space="preserve">online payment </w:t>
      </w:r>
      <w:r w:rsidRPr="00BF496C">
        <w:rPr>
          <w:rFonts w:ascii="Calibri" w:hAnsi="Calibri" w:cs="Calibri"/>
          <w:b/>
          <w:bCs/>
          <w:color w:val="0070C0"/>
          <w:sz w:val="36"/>
          <w:szCs w:val="36"/>
          <w:rtl/>
          <w:lang w:bidi="ar-SA"/>
        </w:rPr>
        <w:t>:</w:t>
      </w:r>
    </w:p>
    <w:p w14:paraId="6E452CA8" w14:textId="35A8F195" w:rsidR="00BF496C" w:rsidRPr="00BF496C" w:rsidRDefault="00BF496C" w:rsidP="001A0F23">
      <w:pPr>
        <w:pStyle w:val="Subtitle"/>
        <w:rPr>
          <w:rFonts w:ascii="Calibri" w:hAnsi="Calibri" w:cs="Calibri"/>
          <w:sz w:val="28"/>
          <w:szCs w:val="28"/>
          <w:rtl/>
        </w:rPr>
      </w:pPr>
      <w:r w:rsidRPr="00BF496C">
        <w:rPr>
          <w:rFonts w:ascii="Calibri" w:hAnsi="Calibri" w:cs="Calibri"/>
          <w:sz w:val="28"/>
          <w:szCs w:val="28"/>
          <w:rtl/>
        </w:rPr>
        <w:t xml:space="preserve"> </w:t>
      </w:r>
      <w:r w:rsidRPr="00BF496C">
        <w:rPr>
          <w:rFonts w:ascii="Calibri" w:hAnsi="Calibri" w:cs="Calibri"/>
          <w:sz w:val="28"/>
          <w:szCs w:val="28"/>
        </w:rPr>
        <w:t xml:space="preserve">The possibility of online payment for volleyball training courses through a secure payment portal. This section should support different types of payment gateways and ensure the security and reliability of financial transactions </w:t>
      </w:r>
      <w:r w:rsidRPr="00BF496C">
        <w:rPr>
          <w:rFonts w:ascii="Calibri" w:hAnsi="Calibri" w:cs="Calibri"/>
          <w:sz w:val="28"/>
          <w:szCs w:val="28"/>
          <w:rtl/>
          <w:lang w:bidi="ar-SA"/>
        </w:rPr>
        <w:t>.</w:t>
      </w:r>
    </w:p>
    <w:p w14:paraId="6ECF106E" w14:textId="77777777" w:rsidR="00BF496C" w:rsidRDefault="00BF496C" w:rsidP="001A0F23">
      <w:pPr>
        <w:rPr>
          <w:rFonts w:ascii="Calibri" w:hAnsi="Calibri" w:cs="Calibri"/>
          <w:rtl/>
          <w:lang w:bidi="fa-IR"/>
        </w:rPr>
      </w:pPr>
    </w:p>
    <w:p w14:paraId="0B1B75EF" w14:textId="77777777" w:rsidR="00BF496C" w:rsidRDefault="00BF496C" w:rsidP="001A0F23">
      <w:pPr>
        <w:rPr>
          <w:rFonts w:ascii="Calibri" w:hAnsi="Calibri" w:cs="Calibri"/>
          <w:rtl/>
          <w:lang w:bidi="fa-IR"/>
        </w:rPr>
      </w:pPr>
    </w:p>
    <w:p w14:paraId="79991D1F" w14:textId="77777777" w:rsidR="00BF496C" w:rsidRDefault="00BF496C" w:rsidP="001A0F23">
      <w:pPr>
        <w:rPr>
          <w:rFonts w:ascii="Calibri" w:hAnsi="Calibri" w:cs="Calibri"/>
          <w:rtl/>
          <w:lang w:bidi="fa-IR"/>
        </w:rPr>
      </w:pPr>
    </w:p>
    <w:p w14:paraId="193D4F18" w14:textId="77777777" w:rsidR="00A2333E" w:rsidRDefault="00A2333E" w:rsidP="001A0F23">
      <w:pPr>
        <w:rPr>
          <w:rFonts w:ascii="Calibri" w:hAnsi="Calibri" w:cs="Calibri"/>
          <w:rtl/>
          <w:lang w:bidi="fa-IR"/>
        </w:rPr>
      </w:pPr>
    </w:p>
    <w:p w14:paraId="61AC881A" w14:textId="77777777" w:rsidR="00A2333E" w:rsidRDefault="00A2333E" w:rsidP="001A0F23">
      <w:pPr>
        <w:rPr>
          <w:rFonts w:ascii="Calibri" w:hAnsi="Calibri" w:cs="Calibri"/>
          <w:rtl/>
          <w:lang w:bidi="fa-IR"/>
        </w:rPr>
      </w:pPr>
    </w:p>
    <w:p w14:paraId="75D04867" w14:textId="77777777" w:rsidR="00A2333E" w:rsidRDefault="00A2333E" w:rsidP="001A0F23">
      <w:pPr>
        <w:rPr>
          <w:rFonts w:ascii="Calibri" w:hAnsi="Calibri" w:cs="Calibri"/>
          <w:rtl/>
          <w:lang w:bidi="fa-IR"/>
        </w:rPr>
      </w:pPr>
    </w:p>
    <w:p w14:paraId="2AB79FAE" w14:textId="77777777" w:rsidR="00A2333E" w:rsidRDefault="00A2333E" w:rsidP="001A0F23">
      <w:pPr>
        <w:rPr>
          <w:rFonts w:ascii="Calibri" w:hAnsi="Calibri" w:cs="Calibri"/>
          <w:rtl/>
          <w:lang w:bidi="fa-IR"/>
        </w:rPr>
      </w:pPr>
    </w:p>
    <w:p w14:paraId="36361683" w14:textId="77777777" w:rsidR="00BF496C" w:rsidRDefault="00BF496C" w:rsidP="001A0F23">
      <w:pPr>
        <w:rPr>
          <w:rFonts w:ascii="Calibri" w:hAnsi="Calibri" w:cs="Calibri"/>
          <w:rtl/>
          <w:lang w:bidi="fa-IR"/>
        </w:rPr>
      </w:pPr>
    </w:p>
    <w:p w14:paraId="2FB946F5" w14:textId="77777777" w:rsidR="00BF496C" w:rsidRPr="00BF496C" w:rsidRDefault="00BF496C" w:rsidP="001A0F23">
      <w:pPr>
        <w:rPr>
          <w:rFonts w:ascii="Calibri" w:hAnsi="Calibri" w:cs="Calibri"/>
        </w:rPr>
      </w:pPr>
    </w:p>
    <w:p w14:paraId="1032498A" w14:textId="77777777" w:rsidR="00BF496C" w:rsidRDefault="00BF496C" w:rsidP="001A0F23">
      <w:pPr>
        <w:rPr>
          <w:rFonts w:ascii="Calibri" w:hAnsi="Calibri" w:cs="Calibri"/>
          <w:b/>
          <w:bCs/>
          <w:color w:val="0070C0"/>
          <w:sz w:val="36"/>
          <w:szCs w:val="36"/>
          <w:rtl/>
        </w:rPr>
      </w:pPr>
      <w:r w:rsidRPr="00BF496C">
        <w:rPr>
          <w:rFonts w:ascii="Calibri" w:hAnsi="Calibri" w:cs="Calibri"/>
          <w:b/>
          <w:bCs/>
          <w:color w:val="0070C0"/>
          <w:sz w:val="36"/>
          <w:szCs w:val="36"/>
        </w:rPr>
        <w:lastRenderedPageBreak/>
        <w:t>Registration confirmation:</w:t>
      </w:r>
    </w:p>
    <w:p w14:paraId="4DBA05A1" w14:textId="77777777" w:rsidR="00BF496C" w:rsidRDefault="00BF496C" w:rsidP="001A0F23">
      <w:pPr>
        <w:rPr>
          <w:rFonts w:ascii="Calibri" w:hAnsi="Calibri" w:cs="Calibri"/>
          <w:b/>
          <w:bCs/>
          <w:color w:val="0070C0"/>
          <w:sz w:val="36"/>
          <w:szCs w:val="36"/>
          <w:rtl/>
        </w:rPr>
      </w:pPr>
    </w:p>
    <w:p w14:paraId="613B1686" w14:textId="0D299B2A" w:rsidR="00BF496C" w:rsidRPr="00BF496C" w:rsidRDefault="00BF496C" w:rsidP="001A0F23">
      <w:pPr>
        <w:rPr>
          <w:rFonts w:ascii="Calibri" w:hAnsi="Calibri" w:cs="Calibri"/>
          <w:sz w:val="28"/>
          <w:szCs w:val="28"/>
          <w:rtl/>
          <w:lang w:bidi="fa-IR"/>
        </w:rPr>
      </w:pPr>
      <w:r w:rsidRPr="00BF496C">
        <w:rPr>
          <w:rFonts w:ascii="Calibri" w:hAnsi="Calibri" w:cs="Calibri"/>
          <w:sz w:val="28"/>
          <w:szCs w:val="28"/>
        </w:rPr>
        <w:t xml:space="preserve">Sending an email or text message to the volleyball students to confirm the registration and inform about the details of the training courses. This section should allow sending automatic messages and notifications related to registration and payment of fees </w:t>
      </w:r>
      <w:r w:rsidRPr="00BF496C">
        <w:rPr>
          <w:rFonts w:ascii="Calibri" w:hAnsi="Calibri" w:cs="Calibri"/>
          <w:sz w:val="28"/>
          <w:szCs w:val="28"/>
          <w:rtl/>
          <w:lang w:bidi="ar-SA"/>
        </w:rPr>
        <w:t>.</w:t>
      </w:r>
    </w:p>
    <w:p w14:paraId="32DC0F70" w14:textId="77777777" w:rsidR="00BF496C" w:rsidRPr="00BF496C" w:rsidRDefault="00BF496C" w:rsidP="001A0F23">
      <w:pPr>
        <w:rPr>
          <w:rFonts w:ascii="Calibri" w:hAnsi="Calibri" w:cs="Calibri"/>
          <w:sz w:val="28"/>
          <w:szCs w:val="28"/>
          <w:rtl/>
          <w:lang w:bidi="fa-IR"/>
        </w:rPr>
      </w:pPr>
    </w:p>
    <w:p w14:paraId="1C9EC5A2" w14:textId="77777777" w:rsidR="00BF496C" w:rsidRPr="00BF496C" w:rsidRDefault="00BF496C" w:rsidP="001A0F23">
      <w:pPr>
        <w:rPr>
          <w:rFonts w:ascii="Calibri" w:hAnsi="Calibri" w:cs="Calibri"/>
        </w:rPr>
      </w:pPr>
    </w:p>
    <w:p w14:paraId="35DEB183" w14:textId="77777777" w:rsidR="00BF496C" w:rsidRPr="00BF496C" w:rsidRDefault="00BF496C" w:rsidP="001A0F23">
      <w:pPr>
        <w:rPr>
          <w:rFonts w:ascii="Calibri" w:hAnsi="Calibri" w:cs="Calibri"/>
          <w:b/>
          <w:bCs/>
          <w:color w:val="0070C0"/>
          <w:sz w:val="36"/>
          <w:szCs w:val="36"/>
          <w:rtl/>
        </w:rPr>
      </w:pPr>
      <w:r w:rsidRPr="00BF496C">
        <w:rPr>
          <w:rFonts w:ascii="Calibri" w:hAnsi="Calibri" w:cs="Calibri"/>
          <w:b/>
          <w:bCs/>
          <w:color w:val="0070C0"/>
          <w:sz w:val="36"/>
          <w:szCs w:val="36"/>
        </w:rPr>
        <w:t>User Panel:</w:t>
      </w:r>
    </w:p>
    <w:p w14:paraId="5B34C04B" w14:textId="6EF13081" w:rsidR="00BF496C" w:rsidRPr="00BF496C" w:rsidRDefault="00BF496C" w:rsidP="001A0F23">
      <w:pPr>
        <w:rPr>
          <w:rFonts w:ascii="Calibri" w:hAnsi="Calibri" w:cs="Calibri"/>
        </w:rPr>
      </w:pPr>
      <w:r w:rsidRPr="00BF496C">
        <w:rPr>
          <w:rFonts w:ascii="Calibri" w:hAnsi="Calibri" w:cs="Calibri"/>
          <w:sz w:val="28"/>
          <w:szCs w:val="28"/>
        </w:rPr>
        <w:t xml:space="preserve">Ability to edit personal information, view registered courses and pay fees. This section should allow volleyball players to manage and view personal information and registered activities </w:t>
      </w:r>
      <w:r w:rsidRPr="00BF496C">
        <w:rPr>
          <w:rFonts w:ascii="Calibri" w:hAnsi="Calibri" w:cs="Calibri"/>
          <w:sz w:val="28"/>
          <w:szCs w:val="28"/>
          <w:rtl/>
          <w:lang w:bidi="ar-SA"/>
        </w:rPr>
        <w:t>.</w:t>
      </w:r>
    </w:p>
    <w:p w14:paraId="712BB467" w14:textId="77777777" w:rsidR="00BF496C" w:rsidRDefault="00BF496C" w:rsidP="001A0F23">
      <w:pPr>
        <w:rPr>
          <w:rFonts w:ascii="Calibri" w:hAnsi="Calibri" w:cs="Calibri"/>
          <w:b/>
          <w:bCs/>
          <w:color w:val="0070C0"/>
          <w:sz w:val="36"/>
          <w:szCs w:val="36"/>
          <w:rtl/>
        </w:rPr>
      </w:pPr>
      <w:r w:rsidRPr="00BF496C">
        <w:rPr>
          <w:rFonts w:ascii="Calibri" w:hAnsi="Calibri" w:cs="Calibri"/>
          <w:b/>
          <w:bCs/>
          <w:color w:val="0070C0"/>
          <w:sz w:val="36"/>
          <w:szCs w:val="36"/>
        </w:rPr>
        <w:t>Reception panel:</w:t>
      </w:r>
    </w:p>
    <w:p w14:paraId="39AE4A76" w14:textId="54DE59E6" w:rsidR="00BF496C" w:rsidRPr="00BF496C" w:rsidRDefault="00BF496C" w:rsidP="001A0F23">
      <w:pPr>
        <w:rPr>
          <w:rFonts w:ascii="Calibri" w:hAnsi="Calibri" w:cs="Calibri"/>
          <w:sz w:val="16"/>
          <w:rtl/>
        </w:rPr>
      </w:pPr>
      <w:r w:rsidRPr="00BF496C">
        <w:rPr>
          <w:rFonts w:ascii="Calibri" w:hAnsi="Calibri" w:cs="Calibri"/>
          <w:sz w:val="28"/>
          <w:szCs w:val="28"/>
        </w:rPr>
        <w:t xml:space="preserve">Ability to view and confirm registrations and send information about training courses to volleyball students. This section should provide the possibility of managing and confirming registrations and sending emails and messages related to the details of training courses </w:t>
      </w:r>
      <w:r w:rsidRPr="00BF496C">
        <w:rPr>
          <w:rFonts w:ascii="Calibri" w:hAnsi="Calibri" w:cs="Calibri"/>
          <w:sz w:val="28"/>
          <w:szCs w:val="28"/>
          <w:rtl/>
          <w:lang w:bidi="ar-SA"/>
        </w:rPr>
        <w:t>.</w:t>
      </w:r>
    </w:p>
    <w:p w14:paraId="0D8D6C3C" w14:textId="77777777" w:rsidR="00BF496C" w:rsidRDefault="00BF496C" w:rsidP="001A0F23">
      <w:pPr>
        <w:rPr>
          <w:rFonts w:ascii="Calibri" w:hAnsi="Calibri" w:cs="Calibri"/>
          <w:color w:val="0070C0"/>
          <w:sz w:val="36"/>
          <w:szCs w:val="36"/>
          <w:rtl/>
        </w:rPr>
      </w:pPr>
      <w:r w:rsidRPr="00BF496C">
        <w:rPr>
          <w:rFonts w:ascii="Calibri" w:hAnsi="Calibri" w:cs="Calibri"/>
          <w:b/>
          <w:bCs/>
          <w:color w:val="0070C0"/>
          <w:sz w:val="36"/>
          <w:szCs w:val="36"/>
        </w:rPr>
        <w:t>Operator panel:</w:t>
      </w:r>
    </w:p>
    <w:p w14:paraId="3149D593" w14:textId="549C5C4A" w:rsidR="00BF496C" w:rsidRPr="00BF496C" w:rsidRDefault="00BF496C" w:rsidP="001A0F23">
      <w:pPr>
        <w:rPr>
          <w:rFonts w:ascii="Calibri" w:hAnsi="Calibri" w:cs="Calibri"/>
        </w:rPr>
      </w:pPr>
      <w:r w:rsidRPr="00BF496C">
        <w:rPr>
          <w:rFonts w:ascii="Calibri" w:hAnsi="Calibri" w:cs="Calibri"/>
          <w:sz w:val="28"/>
          <w:szCs w:val="28"/>
        </w:rPr>
        <w:t xml:space="preserve">Ability to manage registrations, support and send messages to volleyball players. This section should provide the possibility of managing and supporting registrations and sending two-way messages between the operator and volleyball players </w:t>
      </w:r>
      <w:r w:rsidRPr="00BF496C">
        <w:rPr>
          <w:rFonts w:ascii="Calibri" w:hAnsi="Calibri" w:cs="Calibri"/>
          <w:sz w:val="28"/>
          <w:szCs w:val="28"/>
          <w:rtl/>
          <w:lang w:bidi="ar-SA"/>
        </w:rPr>
        <w:t>.</w:t>
      </w:r>
    </w:p>
    <w:p w14:paraId="77DBC648" w14:textId="77777777" w:rsidR="00BF496C" w:rsidRDefault="00BF496C" w:rsidP="001A0F23">
      <w:pPr>
        <w:rPr>
          <w:rFonts w:ascii="Calibri" w:hAnsi="Calibri" w:cs="Calibri"/>
          <w:b/>
          <w:bCs/>
          <w:color w:val="0070C0"/>
          <w:sz w:val="36"/>
          <w:szCs w:val="36"/>
          <w:rtl/>
        </w:rPr>
      </w:pPr>
      <w:r w:rsidRPr="00BF496C">
        <w:rPr>
          <w:rFonts w:ascii="Calibri" w:hAnsi="Calibri" w:cs="Calibri"/>
          <w:b/>
          <w:bCs/>
          <w:color w:val="0070C0"/>
          <w:sz w:val="36"/>
          <w:szCs w:val="36"/>
        </w:rPr>
        <w:t>control panel:</w:t>
      </w:r>
    </w:p>
    <w:p w14:paraId="409F856A" w14:textId="42C0C1E8" w:rsidR="00BF496C" w:rsidRPr="00BF496C" w:rsidRDefault="00BF496C" w:rsidP="001A0F23">
      <w:pPr>
        <w:rPr>
          <w:rFonts w:ascii="Calibri" w:hAnsi="Calibri" w:cs="Calibri"/>
        </w:rPr>
      </w:pPr>
      <w:r w:rsidRPr="00BF496C">
        <w:rPr>
          <w:rFonts w:ascii="Calibri" w:hAnsi="Calibri" w:cs="Calibri"/>
          <w:sz w:val="28"/>
          <w:szCs w:val="28"/>
        </w:rPr>
        <w:t xml:space="preserve">The possibility of managing all information and activities of the volleyball academy site. This section should allow the management of users, courses, payments and various reports </w:t>
      </w:r>
      <w:r w:rsidRPr="00BF496C">
        <w:rPr>
          <w:rFonts w:ascii="Calibri" w:hAnsi="Calibri" w:cs="Calibri"/>
          <w:sz w:val="28"/>
          <w:szCs w:val="28"/>
          <w:rtl/>
          <w:lang w:bidi="ar-SA"/>
        </w:rPr>
        <w:t>.</w:t>
      </w:r>
    </w:p>
    <w:p w14:paraId="7D240C86" w14:textId="77777777" w:rsidR="00BF496C" w:rsidRDefault="00BF496C" w:rsidP="001A0F23">
      <w:pPr>
        <w:pStyle w:val="Subtitle"/>
        <w:rPr>
          <w:rFonts w:ascii="Calibri" w:hAnsi="Calibri" w:cs="Calibri"/>
          <w:b/>
          <w:bCs/>
          <w:color w:val="0070C0"/>
          <w:sz w:val="36"/>
          <w:szCs w:val="36"/>
          <w:rtl/>
          <w:lang w:bidi="ar-SA"/>
        </w:rPr>
      </w:pPr>
      <w:r w:rsidRPr="00BF496C">
        <w:rPr>
          <w:rFonts w:ascii="Calibri" w:hAnsi="Calibri" w:cs="Calibri"/>
          <w:b/>
          <w:bCs/>
          <w:color w:val="0070C0"/>
          <w:sz w:val="36"/>
          <w:szCs w:val="36"/>
        </w:rPr>
        <w:t xml:space="preserve">Payment Gateway </w:t>
      </w:r>
      <w:r w:rsidRPr="00BF496C">
        <w:rPr>
          <w:rFonts w:ascii="Calibri" w:hAnsi="Calibri" w:cs="Calibri"/>
          <w:b/>
          <w:bCs/>
          <w:color w:val="0070C0"/>
          <w:sz w:val="36"/>
          <w:szCs w:val="36"/>
          <w:rtl/>
          <w:lang w:bidi="ar-SA"/>
        </w:rPr>
        <w:t>:</w:t>
      </w:r>
    </w:p>
    <w:p w14:paraId="7516CA2F" w14:textId="2EB9B09B" w:rsidR="00BF496C" w:rsidRPr="00BF496C" w:rsidRDefault="00BF496C" w:rsidP="001A0F23">
      <w:pPr>
        <w:pStyle w:val="Subtitle"/>
        <w:rPr>
          <w:rFonts w:ascii="Calibri" w:hAnsi="Calibri" w:cs="Calibri"/>
          <w:sz w:val="28"/>
          <w:szCs w:val="28"/>
          <w:rtl/>
        </w:rPr>
      </w:pPr>
      <w:r w:rsidRPr="00BF496C">
        <w:rPr>
          <w:rFonts w:ascii="Calibri" w:hAnsi="Calibri" w:cs="Calibri"/>
          <w:sz w:val="28"/>
          <w:szCs w:val="28"/>
          <w:rtl/>
        </w:rPr>
        <w:t xml:space="preserve"> </w:t>
      </w:r>
      <w:r w:rsidRPr="00BF496C">
        <w:rPr>
          <w:rFonts w:ascii="Calibri" w:hAnsi="Calibri" w:cs="Calibri"/>
          <w:sz w:val="28"/>
          <w:szCs w:val="28"/>
        </w:rPr>
        <w:t>Ability to connect to various payment gateways to perform financial transactions. This section should provide the possibility to choose and connect to different payment portals to provide easy and safe payment for volleyball players.</w:t>
      </w:r>
    </w:p>
    <w:p w14:paraId="06575E85" w14:textId="77777777" w:rsidR="00BF496C" w:rsidRPr="00BF496C" w:rsidRDefault="00BF496C" w:rsidP="001A0F23">
      <w:pPr>
        <w:rPr>
          <w:rFonts w:ascii="Calibri" w:hAnsi="Calibri" w:cs="Calibri"/>
        </w:rPr>
      </w:pPr>
    </w:p>
    <w:p w14:paraId="493DF25C" w14:textId="4458EC28" w:rsidR="004C708E" w:rsidRDefault="004C708E" w:rsidP="001A0F23">
      <w:pPr>
        <w:rPr>
          <w:rFonts w:ascii="Calibri" w:hAnsi="Calibri" w:cs="Calibri"/>
          <w:b/>
          <w:bCs/>
          <w:color w:val="0070C0"/>
          <w:sz w:val="36"/>
          <w:szCs w:val="36"/>
          <w:rtl/>
        </w:rPr>
      </w:pPr>
      <w:r w:rsidRPr="004C708E">
        <w:rPr>
          <w:rFonts w:ascii="Calibri" w:hAnsi="Calibri" w:cs="Calibri"/>
          <w:b/>
          <w:bCs/>
          <w:color w:val="0070C0"/>
          <w:sz w:val="36"/>
          <w:szCs w:val="36"/>
        </w:rPr>
        <w:t xml:space="preserve">Planning </w:t>
      </w:r>
      <w:r>
        <w:rPr>
          <w:rFonts w:ascii="Calibri" w:hAnsi="Calibri" w:cs="Calibri"/>
          <w:b/>
          <w:bCs/>
          <w:color w:val="0070C0"/>
          <w:sz w:val="36"/>
          <w:szCs w:val="36"/>
          <w:rtl/>
        </w:rPr>
        <w:t>:</w:t>
      </w:r>
    </w:p>
    <w:p w14:paraId="7B99F1D2" w14:textId="0AD284D1" w:rsidR="00BF496C" w:rsidRDefault="00BF496C" w:rsidP="001A0F23">
      <w:pPr>
        <w:rPr>
          <w:rFonts w:ascii="Calibri" w:hAnsi="Calibri" w:cs="Calibri"/>
          <w:sz w:val="28"/>
          <w:szCs w:val="28"/>
          <w:rtl/>
        </w:rPr>
      </w:pPr>
      <w:r w:rsidRPr="00BF496C">
        <w:rPr>
          <w:rFonts w:ascii="Calibri" w:hAnsi="Calibri" w:cs="Calibri"/>
          <w:sz w:val="28"/>
          <w:szCs w:val="28"/>
        </w:rPr>
        <w:t>Ability to view volleyball training programs and information about the start and end dates of training courses. This section should be able to view volleyball training programs and information about tari</w:t>
      </w:r>
    </w:p>
    <w:p w14:paraId="198C863A" w14:textId="77777777" w:rsidR="004C708E" w:rsidRDefault="004C708E" w:rsidP="001A0F23">
      <w:pPr>
        <w:rPr>
          <w:rFonts w:ascii="Calibri" w:hAnsi="Calibri" w:cs="Calibri"/>
          <w:sz w:val="28"/>
          <w:szCs w:val="28"/>
          <w:rtl/>
        </w:rPr>
      </w:pPr>
    </w:p>
    <w:p w14:paraId="660E0186" w14:textId="77777777" w:rsidR="004C708E" w:rsidRDefault="004C708E" w:rsidP="001A0F23">
      <w:pPr>
        <w:rPr>
          <w:rFonts w:ascii="Calibri" w:hAnsi="Calibri" w:cs="Calibri"/>
          <w:sz w:val="28"/>
          <w:szCs w:val="28"/>
          <w:rtl/>
        </w:rPr>
      </w:pPr>
    </w:p>
    <w:p w14:paraId="10D6571A" w14:textId="77777777" w:rsidR="004C708E" w:rsidRPr="00BF496C" w:rsidRDefault="004C708E" w:rsidP="001A0F23">
      <w:pPr>
        <w:rPr>
          <w:rFonts w:ascii="Calibri" w:hAnsi="Calibri" w:cs="Calibri"/>
        </w:rPr>
      </w:pPr>
    </w:p>
    <w:p w14:paraId="49159565" w14:textId="77777777" w:rsidR="004C708E" w:rsidRDefault="004C708E" w:rsidP="001A0F23">
      <w:pPr>
        <w:rPr>
          <w:rFonts w:ascii="Calibri" w:hAnsi="Calibri" w:cs="Calibri"/>
          <w:color w:val="0070C0"/>
          <w:sz w:val="36"/>
          <w:szCs w:val="36"/>
          <w:rtl/>
          <w:lang w:bidi="ar-SA"/>
        </w:rPr>
      </w:pPr>
      <w:r w:rsidRPr="004C708E">
        <w:rPr>
          <w:rFonts w:ascii="Calibri" w:hAnsi="Calibri" w:cs="Calibri"/>
          <w:b/>
          <w:bCs/>
          <w:color w:val="0070C0"/>
          <w:sz w:val="36"/>
          <w:szCs w:val="36"/>
          <w:lang w:bidi="ar-SA"/>
        </w:rPr>
        <w:lastRenderedPageBreak/>
        <w:t>Reception panel:</w:t>
      </w:r>
    </w:p>
    <w:p w14:paraId="1C8EBC47" w14:textId="299EB86A" w:rsidR="00BF496C" w:rsidRPr="00BF496C" w:rsidRDefault="00BF496C" w:rsidP="001A0F23">
      <w:pPr>
        <w:rPr>
          <w:rFonts w:ascii="Calibri" w:hAnsi="Calibri" w:cs="Calibri"/>
          <w:b/>
          <w:bCs/>
          <w:color w:val="000000" w:themeColor="text1"/>
          <w:sz w:val="32"/>
          <w:szCs w:val="28"/>
          <w:lang w:bidi="ar-SA"/>
        </w:rPr>
      </w:pPr>
      <w:r w:rsidRPr="00BF496C">
        <w:rPr>
          <w:rFonts w:ascii="Calibri" w:hAnsi="Calibri" w:cs="Calibri"/>
          <w:b/>
          <w:bCs/>
          <w:color w:val="000000" w:themeColor="text1"/>
          <w:sz w:val="32"/>
          <w:szCs w:val="28"/>
          <w:lang w:bidi="ar-SA"/>
        </w:rPr>
        <w:t>View registration requests and check student information</w:t>
      </w:r>
    </w:p>
    <w:p w14:paraId="40EABD08" w14:textId="5112F787" w:rsidR="00BF496C" w:rsidRPr="00BF496C" w:rsidRDefault="00BF496C" w:rsidP="001A0F23">
      <w:pPr>
        <w:rPr>
          <w:rFonts w:ascii="Calibri" w:hAnsi="Calibri" w:cs="Calibri"/>
          <w:b/>
          <w:bCs/>
          <w:color w:val="000000" w:themeColor="text1"/>
          <w:sz w:val="32"/>
          <w:szCs w:val="28"/>
        </w:rPr>
      </w:pPr>
      <w:r w:rsidRPr="00BF496C">
        <w:rPr>
          <w:rFonts w:ascii="Calibri" w:hAnsi="Calibri" w:cs="Calibri"/>
          <w:b/>
          <w:bCs/>
          <w:color w:val="000000" w:themeColor="text1"/>
          <w:sz w:val="32"/>
          <w:szCs w:val="28"/>
          <w:lang w:bidi="ar-SA"/>
        </w:rPr>
        <w:t>Approve or reject registration requests.</w:t>
      </w:r>
    </w:p>
    <w:p w14:paraId="0CCF3CBE" w14:textId="77777777" w:rsidR="004C708E" w:rsidRPr="004C708E" w:rsidRDefault="004C708E" w:rsidP="001A0F23">
      <w:pPr>
        <w:rPr>
          <w:rFonts w:ascii="Calibri" w:hAnsi="Calibri" w:cs="Calibri"/>
          <w:b/>
          <w:bCs/>
          <w:color w:val="0070C0"/>
          <w:sz w:val="36"/>
          <w:szCs w:val="32"/>
          <w:rtl/>
          <w:lang w:bidi="ar-SA"/>
        </w:rPr>
      </w:pPr>
      <w:r w:rsidRPr="004C708E">
        <w:rPr>
          <w:rFonts w:ascii="Calibri" w:hAnsi="Calibri" w:cs="Calibri"/>
          <w:b/>
          <w:bCs/>
          <w:color w:val="0070C0"/>
          <w:sz w:val="36"/>
          <w:szCs w:val="32"/>
          <w:lang w:bidi="ar-SA"/>
        </w:rPr>
        <w:t>Operator panel:</w:t>
      </w:r>
    </w:p>
    <w:p w14:paraId="7B8D79B0" w14:textId="08219EA1" w:rsidR="00BF496C" w:rsidRPr="00BF496C" w:rsidRDefault="00BF496C" w:rsidP="001A0F23">
      <w:pPr>
        <w:rPr>
          <w:rFonts w:ascii="Calibri" w:hAnsi="Calibri" w:cs="Calibri"/>
          <w:color w:val="000000" w:themeColor="text1"/>
          <w:sz w:val="32"/>
          <w:szCs w:val="28"/>
          <w:lang w:bidi="ar-SA"/>
        </w:rPr>
      </w:pPr>
      <w:r w:rsidRPr="00BF496C">
        <w:rPr>
          <w:rFonts w:ascii="Calibri" w:hAnsi="Calibri" w:cs="Calibri"/>
          <w:color w:val="000000" w:themeColor="text1"/>
          <w:sz w:val="32"/>
          <w:szCs w:val="28"/>
          <w:lang w:bidi="ar-SA"/>
        </w:rPr>
        <w:t>A place to manage and check payments and student registration status</w:t>
      </w:r>
    </w:p>
    <w:p w14:paraId="752B5413" w14:textId="7D824B65" w:rsidR="00D87E03" w:rsidRDefault="00BF496C" w:rsidP="001A0F23">
      <w:pPr>
        <w:rPr>
          <w:rFonts w:ascii="Calibri" w:hAnsi="Calibri" w:cs="Calibri"/>
          <w:color w:val="000000" w:themeColor="text1"/>
          <w:sz w:val="32"/>
          <w:szCs w:val="28"/>
          <w:rtl/>
          <w:lang w:bidi="ar-SA"/>
        </w:rPr>
      </w:pPr>
      <w:r w:rsidRPr="00BF496C">
        <w:rPr>
          <w:rFonts w:ascii="Calibri" w:hAnsi="Calibri" w:cs="Calibri"/>
          <w:color w:val="000000" w:themeColor="text1"/>
          <w:sz w:val="32"/>
          <w:szCs w:val="28"/>
          <w:lang w:bidi="ar-SA"/>
        </w:rPr>
        <w:t>Support and answer students' questions and technical problems</w:t>
      </w:r>
    </w:p>
    <w:p w14:paraId="34DC34FC" w14:textId="77777777" w:rsidR="001B24DB" w:rsidRDefault="001B24DB" w:rsidP="001A0F23">
      <w:pPr>
        <w:rPr>
          <w:rFonts w:ascii="Calibri" w:hAnsi="Calibri" w:cs="Calibri"/>
          <w:color w:val="000000" w:themeColor="text1"/>
          <w:sz w:val="32"/>
          <w:szCs w:val="28"/>
          <w:lang w:bidi="ar-SA"/>
        </w:rPr>
      </w:pPr>
    </w:p>
    <w:p w14:paraId="17CEE626" w14:textId="77777777" w:rsidR="000B0C04" w:rsidRDefault="000B0C04" w:rsidP="001A0F23">
      <w:pPr>
        <w:rPr>
          <w:rFonts w:ascii="Calibri" w:hAnsi="Calibri" w:cs="Calibri"/>
          <w:color w:val="000000" w:themeColor="text1"/>
          <w:sz w:val="32"/>
          <w:szCs w:val="28"/>
          <w:lang w:bidi="ar-SA"/>
        </w:rPr>
      </w:pPr>
    </w:p>
    <w:p w14:paraId="360DADF3" w14:textId="77777777" w:rsidR="000B0C04" w:rsidRDefault="000B0C04" w:rsidP="001A0F23">
      <w:pPr>
        <w:rPr>
          <w:rFonts w:ascii="Calibri" w:hAnsi="Calibri" w:cs="Calibri"/>
          <w:color w:val="000000" w:themeColor="text1"/>
          <w:sz w:val="32"/>
          <w:szCs w:val="28"/>
          <w:lang w:bidi="ar-SA"/>
        </w:rPr>
      </w:pPr>
    </w:p>
    <w:p w14:paraId="69D24A91" w14:textId="77777777" w:rsidR="000B0C04" w:rsidRDefault="000B0C04" w:rsidP="001A0F23">
      <w:pPr>
        <w:rPr>
          <w:rFonts w:ascii="Calibri" w:hAnsi="Calibri" w:cs="Calibri"/>
          <w:color w:val="000000" w:themeColor="text1"/>
          <w:sz w:val="32"/>
          <w:szCs w:val="28"/>
          <w:lang w:bidi="ar-SA"/>
        </w:rPr>
      </w:pPr>
    </w:p>
    <w:p w14:paraId="286E94B5" w14:textId="77777777" w:rsidR="000B0C04" w:rsidRDefault="000B0C04" w:rsidP="001A0F23">
      <w:pPr>
        <w:rPr>
          <w:rFonts w:ascii="Calibri" w:hAnsi="Calibri" w:cs="Calibri"/>
          <w:color w:val="000000" w:themeColor="text1"/>
          <w:sz w:val="32"/>
          <w:szCs w:val="28"/>
          <w:lang w:bidi="ar-SA"/>
        </w:rPr>
      </w:pPr>
    </w:p>
    <w:p w14:paraId="359E42ED" w14:textId="77777777" w:rsidR="000B0C04" w:rsidRDefault="000B0C04" w:rsidP="001A0F23">
      <w:pPr>
        <w:rPr>
          <w:rFonts w:ascii="Calibri" w:hAnsi="Calibri" w:cs="Calibri"/>
          <w:color w:val="000000" w:themeColor="text1"/>
          <w:sz w:val="32"/>
          <w:szCs w:val="28"/>
          <w:lang w:bidi="ar-SA"/>
        </w:rPr>
      </w:pPr>
    </w:p>
    <w:p w14:paraId="56AC2DF2" w14:textId="77777777" w:rsidR="000B0C04" w:rsidRDefault="000B0C04" w:rsidP="001A0F23">
      <w:pPr>
        <w:rPr>
          <w:rFonts w:ascii="Calibri" w:hAnsi="Calibri" w:cs="Calibri"/>
          <w:color w:val="000000" w:themeColor="text1"/>
          <w:sz w:val="32"/>
          <w:szCs w:val="28"/>
          <w:lang w:bidi="ar-SA"/>
        </w:rPr>
      </w:pPr>
    </w:p>
    <w:p w14:paraId="05D4037A" w14:textId="77777777" w:rsidR="000B0C04" w:rsidRDefault="000B0C04" w:rsidP="001A0F23">
      <w:pPr>
        <w:rPr>
          <w:rFonts w:ascii="Calibri" w:hAnsi="Calibri" w:cs="Calibri"/>
          <w:color w:val="000000" w:themeColor="text1"/>
          <w:sz w:val="32"/>
          <w:szCs w:val="28"/>
          <w:lang w:bidi="ar-SA"/>
        </w:rPr>
      </w:pPr>
    </w:p>
    <w:p w14:paraId="642B3B7D" w14:textId="77777777" w:rsidR="000B0C04" w:rsidRDefault="000B0C04" w:rsidP="001A0F23">
      <w:pPr>
        <w:rPr>
          <w:rFonts w:ascii="Calibri" w:hAnsi="Calibri" w:cs="Calibri"/>
          <w:color w:val="000000" w:themeColor="text1"/>
          <w:sz w:val="32"/>
          <w:szCs w:val="28"/>
          <w:lang w:bidi="ar-SA"/>
        </w:rPr>
      </w:pPr>
    </w:p>
    <w:p w14:paraId="3D55C417" w14:textId="77777777" w:rsidR="000B0C04" w:rsidRDefault="000B0C04" w:rsidP="001A0F23">
      <w:pPr>
        <w:rPr>
          <w:rFonts w:ascii="Calibri" w:hAnsi="Calibri" w:cs="Calibri"/>
          <w:color w:val="000000" w:themeColor="text1"/>
          <w:sz w:val="32"/>
          <w:szCs w:val="28"/>
          <w:lang w:bidi="ar-SA"/>
        </w:rPr>
      </w:pPr>
    </w:p>
    <w:p w14:paraId="136977C9" w14:textId="77777777" w:rsidR="000B0C04" w:rsidRDefault="000B0C04" w:rsidP="001A0F23">
      <w:pPr>
        <w:rPr>
          <w:rFonts w:ascii="Calibri" w:hAnsi="Calibri" w:cs="Calibri"/>
          <w:color w:val="000000" w:themeColor="text1"/>
          <w:sz w:val="32"/>
          <w:szCs w:val="28"/>
          <w:lang w:bidi="ar-SA"/>
        </w:rPr>
      </w:pPr>
    </w:p>
    <w:p w14:paraId="388F124B" w14:textId="77777777" w:rsidR="000B0C04" w:rsidRDefault="000B0C04" w:rsidP="001A0F23">
      <w:pPr>
        <w:rPr>
          <w:rFonts w:ascii="Calibri" w:hAnsi="Calibri" w:cs="Calibri"/>
          <w:color w:val="000000" w:themeColor="text1"/>
          <w:sz w:val="32"/>
          <w:szCs w:val="28"/>
          <w:lang w:bidi="ar-SA"/>
        </w:rPr>
      </w:pPr>
    </w:p>
    <w:p w14:paraId="7A4FF7E3" w14:textId="77777777" w:rsidR="000B0C04" w:rsidRDefault="000B0C04" w:rsidP="001A0F23">
      <w:pPr>
        <w:rPr>
          <w:rFonts w:ascii="Calibri" w:hAnsi="Calibri" w:cs="Calibri"/>
          <w:color w:val="000000" w:themeColor="text1"/>
          <w:sz w:val="32"/>
          <w:szCs w:val="28"/>
          <w:lang w:bidi="ar-SA"/>
        </w:rPr>
      </w:pPr>
    </w:p>
    <w:p w14:paraId="527DC347" w14:textId="77777777" w:rsidR="000B0C04" w:rsidRDefault="000B0C04" w:rsidP="001A0F23">
      <w:pPr>
        <w:rPr>
          <w:rFonts w:ascii="Calibri" w:hAnsi="Calibri" w:cs="Calibri"/>
          <w:color w:val="000000" w:themeColor="text1"/>
          <w:sz w:val="32"/>
          <w:szCs w:val="28"/>
          <w:lang w:bidi="ar-SA"/>
        </w:rPr>
      </w:pPr>
    </w:p>
    <w:p w14:paraId="0D299769" w14:textId="77777777" w:rsidR="000B0C04" w:rsidRDefault="000B0C04" w:rsidP="001A0F23">
      <w:pPr>
        <w:rPr>
          <w:rFonts w:ascii="Calibri" w:hAnsi="Calibri" w:cs="Calibri"/>
          <w:color w:val="000000" w:themeColor="text1"/>
          <w:sz w:val="32"/>
          <w:szCs w:val="28"/>
          <w:lang w:bidi="ar-SA"/>
        </w:rPr>
      </w:pPr>
    </w:p>
    <w:p w14:paraId="60FE5CF5" w14:textId="77777777" w:rsidR="000B0C04" w:rsidRDefault="000B0C04" w:rsidP="001A0F23">
      <w:pPr>
        <w:rPr>
          <w:rFonts w:ascii="Calibri" w:hAnsi="Calibri" w:cs="Calibri"/>
          <w:color w:val="000000" w:themeColor="text1"/>
          <w:sz w:val="32"/>
          <w:szCs w:val="28"/>
          <w:lang w:bidi="ar-SA"/>
        </w:rPr>
      </w:pPr>
    </w:p>
    <w:p w14:paraId="6ED74921" w14:textId="77777777" w:rsidR="000B0C04" w:rsidRDefault="000B0C04" w:rsidP="001A0F23">
      <w:pPr>
        <w:rPr>
          <w:rFonts w:ascii="Calibri" w:hAnsi="Calibri" w:cs="Calibri"/>
          <w:color w:val="000000" w:themeColor="text1"/>
          <w:sz w:val="32"/>
          <w:szCs w:val="28"/>
          <w:lang w:bidi="ar-SA"/>
        </w:rPr>
      </w:pPr>
    </w:p>
    <w:p w14:paraId="04D4F9A1" w14:textId="77777777" w:rsidR="000B0C04" w:rsidRDefault="000B0C04" w:rsidP="001A0F23">
      <w:pPr>
        <w:rPr>
          <w:rFonts w:ascii="Calibri" w:hAnsi="Calibri" w:cs="Calibri"/>
          <w:color w:val="000000" w:themeColor="text1"/>
          <w:sz w:val="32"/>
          <w:szCs w:val="28"/>
          <w:lang w:bidi="ar-SA"/>
        </w:rPr>
      </w:pPr>
    </w:p>
    <w:p w14:paraId="3DBD1438" w14:textId="77777777" w:rsidR="000B0C04" w:rsidRDefault="000B0C04" w:rsidP="001A0F23">
      <w:pPr>
        <w:rPr>
          <w:rFonts w:ascii="Calibri" w:hAnsi="Calibri" w:cs="Calibri"/>
          <w:color w:val="000000" w:themeColor="text1"/>
          <w:sz w:val="32"/>
          <w:szCs w:val="28"/>
          <w:lang w:bidi="ar-SA"/>
        </w:rPr>
      </w:pPr>
    </w:p>
    <w:p w14:paraId="184EBEB2" w14:textId="77777777" w:rsidR="000B0C04" w:rsidRDefault="000B0C04" w:rsidP="001A0F23">
      <w:pPr>
        <w:rPr>
          <w:rFonts w:ascii="Calibri" w:hAnsi="Calibri" w:cs="Calibri"/>
          <w:color w:val="000000" w:themeColor="text1"/>
          <w:sz w:val="32"/>
          <w:szCs w:val="28"/>
          <w:rtl/>
          <w:lang w:bidi="ar-SA"/>
        </w:rPr>
      </w:pPr>
    </w:p>
    <w:p w14:paraId="30DBE83C" w14:textId="77777777" w:rsidR="0073228F" w:rsidRDefault="0073228F" w:rsidP="001A0F23">
      <w:pPr>
        <w:rPr>
          <w:rFonts w:ascii="Calibri" w:hAnsi="Calibri" w:cs="Calibri"/>
          <w:color w:val="000000" w:themeColor="text1"/>
          <w:sz w:val="32"/>
          <w:szCs w:val="28"/>
          <w:rtl/>
          <w:lang w:bidi="ar-SA"/>
        </w:rPr>
      </w:pPr>
    </w:p>
    <w:p w14:paraId="7FB2F917" w14:textId="77777777" w:rsidR="0073228F" w:rsidRDefault="0073228F" w:rsidP="001A0F23">
      <w:pPr>
        <w:rPr>
          <w:rFonts w:ascii="Calibri" w:hAnsi="Calibri" w:cs="Calibri"/>
          <w:color w:val="000000" w:themeColor="text1"/>
          <w:sz w:val="32"/>
          <w:szCs w:val="28"/>
          <w:rtl/>
          <w:lang w:bidi="ar-SA"/>
        </w:rPr>
      </w:pPr>
    </w:p>
    <w:p w14:paraId="0B963F64" w14:textId="77777777" w:rsidR="0073228F" w:rsidRDefault="0073228F" w:rsidP="001A0F23">
      <w:pPr>
        <w:rPr>
          <w:rFonts w:ascii="Calibri" w:hAnsi="Calibri" w:cs="Calibri"/>
          <w:color w:val="000000" w:themeColor="text1"/>
          <w:sz w:val="32"/>
          <w:szCs w:val="28"/>
          <w:rtl/>
          <w:lang w:bidi="ar-SA"/>
        </w:rPr>
      </w:pPr>
    </w:p>
    <w:p w14:paraId="04EA5E0E" w14:textId="77777777" w:rsidR="000B0C04" w:rsidRDefault="000B0C04" w:rsidP="001A0F23">
      <w:pPr>
        <w:rPr>
          <w:rFonts w:ascii="Calibri" w:hAnsi="Calibri" w:cs="Calibri"/>
          <w:color w:val="000000" w:themeColor="text1"/>
          <w:sz w:val="32"/>
          <w:szCs w:val="28"/>
          <w:rtl/>
          <w:lang w:bidi="ar-SA"/>
        </w:rPr>
      </w:pPr>
    </w:p>
    <w:p w14:paraId="5BCE2A66" w14:textId="277FB4C2" w:rsidR="001B24DB" w:rsidRPr="000F4C9A" w:rsidRDefault="000F4C9A" w:rsidP="001A0F23">
      <w:pPr>
        <w:rPr>
          <w:rFonts w:ascii="Calibri" w:hAnsi="Calibri" w:cs="Calibri"/>
          <w:color w:val="0070C0"/>
          <w:sz w:val="44"/>
          <w:szCs w:val="40"/>
          <w:lang w:bidi="ar-SA"/>
        </w:rPr>
      </w:pPr>
      <w:r w:rsidRPr="000F4C9A">
        <w:rPr>
          <w:rFonts w:ascii="Calibri" w:hAnsi="Calibri" w:cs="Calibri"/>
          <w:color w:val="0070C0"/>
          <w:sz w:val="44"/>
          <w:szCs w:val="40"/>
          <w:lang w:bidi="ar-SA"/>
        </w:rPr>
        <w:t>DFD LEVEL 0</w:t>
      </w:r>
    </w:p>
    <w:p w14:paraId="43655F11" w14:textId="7067FD5D" w:rsidR="001B24DB" w:rsidRDefault="00A2333E" w:rsidP="001A0F23">
      <w:pPr>
        <w:rPr>
          <w:rFonts w:ascii="Calibri" w:hAnsi="Calibri" w:cs="Calibri"/>
          <w:color w:val="000000" w:themeColor="text1"/>
          <w:sz w:val="32"/>
          <w:szCs w:val="28"/>
          <w:rtl/>
          <w:lang w:bidi="ar-SA"/>
        </w:rPr>
      </w:pPr>
      <w:r>
        <w:rPr>
          <w:rFonts w:ascii="Calibri" w:hAnsi="Calibri" w:cs="Calibri"/>
          <w:noProof/>
          <w:color w:val="000000" w:themeColor="text1"/>
          <w:sz w:val="32"/>
          <w:szCs w:val="28"/>
          <w:lang w:bidi="ar-SA"/>
        </w:rPr>
        <w:drawing>
          <wp:inline distT="0" distB="0" distL="0" distR="0" wp14:anchorId="7012C1AE" wp14:editId="6539AB28">
            <wp:extent cx="6838950" cy="5486400"/>
            <wp:effectExtent l="0" t="0" r="0" b="0"/>
            <wp:docPr id="19386697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38950" cy="5486400"/>
                    </a:xfrm>
                    <a:prstGeom prst="rect">
                      <a:avLst/>
                    </a:prstGeom>
                    <a:noFill/>
                    <a:ln>
                      <a:noFill/>
                    </a:ln>
                  </pic:spPr>
                </pic:pic>
              </a:graphicData>
            </a:graphic>
          </wp:inline>
        </w:drawing>
      </w:r>
    </w:p>
    <w:p w14:paraId="5422144C" w14:textId="77777777" w:rsidR="00BF496C" w:rsidRDefault="00BF496C" w:rsidP="001A0F23">
      <w:pPr>
        <w:rPr>
          <w:rFonts w:ascii="Calibri" w:hAnsi="Calibri" w:cs="Calibri"/>
          <w:szCs w:val="28"/>
          <w:rtl/>
          <w:lang w:bidi="ar-SA"/>
        </w:rPr>
      </w:pPr>
    </w:p>
    <w:p w14:paraId="3262A937" w14:textId="77777777" w:rsidR="00BF496C" w:rsidRDefault="00BF496C" w:rsidP="001A0F23">
      <w:pPr>
        <w:rPr>
          <w:rFonts w:ascii="Calibri" w:hAnsi="Calibri" w:cs="Calibri"/>
          <w:szCs w:val="28"/>
          <w:rtl/>
          <w:lang w:bidi="ar-SA"/>
        </w:rPr>
      </w:pPr>
    </w:p>
    <w:p w14:paraId="280EC628" w14:textId="77777777" w:rsidR="000B0C04" w:rsidRDefault="000B0C04" w:rsidP="001A0F23">
      <w:pPr>
        <w:rPr>
          <w:rFonts w:ascii="Calibri" w:hAnsi="Calibri" w:cs="Calibri"/>
          <w:color w:val="0070C0"/>
          <w:sz w:val="44"/>
          <w:szCs w:val="40"/>
          <w:lang w:bidi="ar-SA"/>
        </w:rPr>
      </w:pPr>
    </w:p>
    <w:p w14:paraId="51C847D2" w14:textId="77777777" w:rsidR="000B0C04" w:rsidRDefault="000B0C04" w:rsidP="001A0F23">
      <w:pPr>
        <w:rPr>
          <w:rFonts w:ascii="Calibri" w:hAnsi="Calibri" w:cs="Calibri"/>
          <w:color w:val="0070C0"/>
          <w:sz w:val="44"/>
          <w:szCs w:val="40"/>
          <w:rtl/>
          <w:lang w:bidi="ar-SA"/>
        </w:rPr>
      </w:pPr>
    </w:p>
    <w:p w14:paraId="408B81E4" w14:textId="77777777" w:rsidR="001A0F23" w:rsidRDefault="001A0F23" w:rsidP="001A0F23">
      <w:pPr>
        <w:rPr>
          <w:rFonts w:ascii="Calibri" w:hAnsi="Calibri" w:cs="Calibri"/>
          <w:color w:val="0070C0"/>
          <w:sz w:val="44"/>
          <w:szCs w:val="40"/>
          <w:lang w:bidi="ar-SA"/>
        </w:rPr>
      </w:pPr>
    </w:p>
    <w:p w14:paraId="1DC82136" w14:textId="77777777" w:rsidR="000B0C04" w:rsidRDefault="000B0C04" w:rsidP="001A0F23">
      <w:pPr>
        <w:rPr>
          <w:rFonts w:ascii="Calibri" w:hAnsi="Calibri" w:cs="Calibri"/>
          <w:color w:val="0070C0"/>
          <w:sz w:val="44"/>
          <w:szCs w:val="40"/>
          <w:lang w:bidi="ar-SA"/>
        </w:rPr>
      </w:pPr>
    </w:p>
    <w:p w14:paraId="2608AAD0" w14:textId="77777777" w:rsidR="000B0C04" w:rsidRDefault="000B0C04" w:rsidP="001A0F23">
      <w:pPr>
        <w:rPr>
          <w:rFonts w:ascii="Calibri" w:hAnsi="Calibri" w:cs="Calibri"/>
          <w:color w:val="0070C0"/>
          <w:sz w:val="44"/>
          <w:szCs w:val="40"/>
          <w:lang w:bidi="ar-SA"/>
        </w:rPr>
      </w:pPr>
    </w:p>
    <w:p w14:paraId="0CEC1EF6" w14:textId="77777777" w:rsidR="00BF496C" w:rsidRDefault="00BF496C" w:rsidP="001A0F23">
      <w:pPr>
        <w:rPr>
          <w:rFonts w:ascii="Calibri" w:hAnsi="Calibri" w:cs="Calibri"/>
          <w:szCs w:val="28"/>
          <w:rtl/>
          <w:lang w:bidi="ar-SA"/>
        </w:rPr>
      </w:pPr>
    </w:p>
    <w:p w14:paraId="28E3B6C3" w14:textId="549C1AC1" w:rsidR="000B0C04" w:rsidRPr="000F4C9A" w:rsidRDefault="000B0C04" w:rsidP="001A0F23">
      <w:pPr>
        <w:rPr>
          <w:rFonts w:ascii="Calibri" w:hAnsi="Calibri" w:cs="Calibri"/>
          <w:color w:val="0070C0"/>
          <w:sz w:val="44"/>
          <w:szCs w:val="40"/>
          <w:lang w:bidi="ar-SA"/>
        </w:rPr>
      </w:pPr>
      <w:r w:rsidRPr="000F4C9A">
        <w:rPr>
          <w:rFonts w:ascii="Calibri" w:hAnsi="Calibri" w:cs="Calibri"/>
          <w:color w:val="0070C0"/>
          <w:sz w:val="44"/>
          <w:szCs w:val="40"/>
          <w:lang w:bidi="ar-SA"/>
        </w:rPr>
        <w:lastRenderedPageBreak/>
        <w:t>DFD LEVEL 1</w:t>
      </w:r>
    </w:p>
    <w:p w14:paraId="31546B6D" w14:textId="74E1ECF7" w:rsidR="00BF496C" w:rsidRDefault="00A2333E" w:rsidP="001A0F23">
      <w:pPr>
        <w:rPr>
          <w:rFonts w:ascii="Calibri" w:hAnsi="Calibri" w:cs="Calibri"/>
          <w:szCs w:val="28"/>
          <w:rtl/>
          <w:lang w:bidi="ar-SA"/>
        </w:rPr>
      </w:pPr>
      <w:r>
        <w:rPr>
          <w:noProof/>
        </w:rPr>
        <w:drawing>
          <wp:inline distT="0" distB="0" distL="0" distR="0" wp14:anchorId="265B5AE2" wp14:editId="72621C6A">
            <wp:extent cx="6849110" cy="5132705"/>
            <wp:effectExtent l="0" t="0" r="8890" b="0"/>
            <wp:docPr id="141034001" name="Picture 4"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4001" name="Picture 4" descr="A diagram of a data flow&#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9110" cy="5132705"/>
                    </a:xfrm>
                    <a:prstGeom prst="rect">
                      <a:avLst/>
                    </a:prstGeom>
                    <a:noFill/>
                    <a:ln>
                      <a:noFill/>
                    </a:ln>
                  </pic:spPr>
                </pic:pic>
              </a:graphicData>
            </a:graphic>
          </wp:inline>
        </w:drawing>
      </w:r>
    </w:p>
    <w:p w14:paraId="2B6EE214" w14:textId="5B6E81DC" w:rsidR="00BF496C" w:rsidRDefault="00BF496C" w:rsidP="001A0F23">
      <w:pPr>
        <w:rPr>
          <w:rFonts w:ascii="Calibri" w:hAnsi="Calibri" w:cs="Calibri"/>
          <w:szCs w:val="28"/>
          <w:rtl/>
          <w:lang w:bidi="ar-SA"/>
        </w:rPr>
      </w:pPr>
    </w:p>
    <w:p w14:paraId="5D401802" w14:textId="12F992E7" w:rsidR="00BF496C" w:rsidRDefault="00BF496C" w:rsidP="001A0F23">
      <w:pPr>
        <w:rPr>
          <w:rFonts w:ascii="Calibri" w:hAnsi="Calibri" w:cs="Calibri"/>
          <w:szCs w:val="28"/>
          <w:rtl/>
          <w:lang w:bidi="ar-SA"/>
        </w:rPr>
      </w:pPr>
    </w:p>
    <w:p w14:paraId="54CBC482" w14:textId="5310322F" w:rsidR="00BF496C" w:rsidRDefault="00BF496C" w:rsidP="001A0F23">
      <w:pPr>
        <w:rPr>
          <w:rFonts w:ascii="Calibri" w:hAnsi="Calibri" w:cs="Calibri"/>
          <w:szCs w:val="28"/>
          <w:rtl/>
          <w:lang w:bidi="ar-SA"/>
        </w:rPr>
      </w:pPr>
    </w:p>
    <w:p w14:paraId="04F74201" w14:textId="2060D333" w:rsidR="00BF496C" w:rsidRDefault="00BF496C" w:rsidP="001A0F23">
      <w:pPr>
        <w:rPr>
          <w:rFonts w:ascii="Calibri" w:hAnsi="Calibri" w:cs="Calibri"/>
          <w:szCs w:val="28"/>
          <w:rtl/>
          <w:lang w:bidi="ar-SA"/>
        </w:rPr>
      </w:pPr>
    </w:p>
    <w:p w14:paraId="7F14D7BC" w14:textId="5D7F936A" w:rsidR="001B24DB" w:rsidRDefault="001B24DB" w:rsidP="001A0F23">
      <w:pPr>
        <w:rPr>
          <w:rFonts w:ascii="Calibri" w:hAnsi="Calibri" w:cs="Calibri"/>
          <w:sz w:val="16"/>
          <w:rtl/>
        </w:rPr>
      </w:pPr>
    </w:p>
    <w:p w14:paraId="26170975" w14:textId="5032DCF5" w:rsidR="001B24DB" w:rsidRDefault="001B24DB" w:rsidP="001A0F23">
      <w:pPr>
        <w:rPr>
          <w:rFonts w:ascii="Calibri" w:hAnsi="Calibri" w:cs="Calibri"/>
          <w:sz w:val="16"/>
          <w:rtl/>
        </w:rPr>
      </w:pPr>
    </w:p>
    <w:p w14:paraId="310FF00B" w14:textId="660174CB" w:rsidR="001B24DB" w:rsidRDefault="001B24DB" w:rsidP="001A0F23">
      <w:pPr>
        <w:rPr>
          <w:rFonts w:ascii="Calibri" w:hAnsi="Calibri" w:cs="Calibri"/>
          <w:sz w:val="16"/>
          <w:rtl/>
        </w:rPr>
      </w:pPr>
    </w:p>
    <w:p w14:paraId="6E74A821" w14:textId="6F9C8C36" w:rsidR="001B24DB" w:rsidRDefault="001B24DB" w:rsidP="001A0F23">
      <w:pPr>
        <w:rPr>
          <w:rFonts w:ascii="Calibri" w:hAnsi="Calibri" w:cs="Calibri"/>
          <w:sz w:val="16"/>
          <w:rtl/>
        </w:rPr>
      </w:pPr>
    </w:p>
    <w:p w14:paraId="4A72EF00" w14:textId="1E486EDA" w:rsidR="001B24DB" w:rsidRDefault="001B24DB" w:rsidP="001A0F23">
      <w:pPr>
        <w:rPr>
          <w:rFonts w:ascii="Calibri" w:hAnsi="Calibri" w:cs="Calibri"/>
          <w:sz w:val="16"/>
          <w:rtl/>
        </w:rPr>
      </w:pPr>
    </w:p>
    <w:p w14:paraId="77F217F0" w14:textId="77777777" w:rsidR="001B24DB" w:rsidRDefault="001B24DB" w:rsidP="001A0F23">
      <w:pPr>
        <w:rPr>
          <w:rFonts w:ascii="Calibri" w:hAnsi="Calibri" w:cs="Calibri"/>
          <w:sz w:val="16"/>
          <w:rtl/>
        </w:rPr>
      </w:pPr>
    </w:p>
    <w:p w14:paraId="5BAEB97B" w14:textId="46AD5E59" w:rsidR="001B24DB" w:rsidRDefault="001B24DB" w:rsidP="001A0F23">
      <w:pPr>
        <w:rPr>
          <w:rFonts w:ascii="Calibri" w:hAnsi="Calibri" w:cs="Calibri"/>
          <w:sz w:val="16"/>
          <w:rtl/>
        </w:rPr>
      </w:pPr>
    </w:p>
    <w:p w14:paraId="1B3A6EA2" w14:textId="1C9434C6" w:rsidR="001B24DB" w:rsidRDefault="001B24DB" w:rsidP="001A0F23">
      <w:pPr>
        <w:rPr>
          <w:rFonts w:ascii="Calibri" w:hAnsi="Calibri" w:cs="Calibri"/>
          <w:sz w:val="16"/>
          <w:rtl/>
        </w:rPr>
      </w:pPr>
    </w:p>
    <w:p w14:paraId="296BD9C0" w14:textId="77777777" w:rsidR="001B24DB" w:rsidRDefault="001B24DB" w:rsidP="001A0F23">
      <w:pPr>
        <w:rPr>
          <w:rFonts w:ascii="Calibri" w:hAnsi="Calibri" w:cs="Calibri"/>
          <w:sz w:val="16"/>
          <w:rtl/>
        </w:rPr>
      </w:pPr>
    </w:p>
    <w:p w14:paraId="7CC3B27A" w14:textId="77777777" w:rsidR="001B24DB" w:rsidRDefault="001B24DB" w:rsidP="001A0F23">
      <w:pPr>
        <w:rPr>
          <w:rFonts w:ascii="Calibri" w:hAnsi="Calibri" w:cs="Calibri"/>
          <w:sz w:val="16"/>
          <w:rtl/>
        </w:rPr>
      </w:pPr>
    </w:p>
    <w:p w14:paraId="55FA2A8D" w14:textId="77777777" w:rsidR="001B24DB" w:rsidRDefault="001B24DB" w:rsidP="001A0F23">
      <w:pPr>
        <w:rPr>
          <w:rFonts w:ascii="Calibri" w:hAnsi="Calibri" w:cs="Calibri"/>
          <w:sz w:val="16"/>
          <w:rtl/>
        </w:rPr>
      </w:pPr>
    </w:p>
    <w:p w14:paraId="0958A906" w14:textId="77777777" w:rsidR="001B24DB" w:rsidRDefault="001B24DB" w:rsidP="001A0F23">
      <w:pPr>
        <w:rPr>
          <w:rFonts w:ascii="Calibri" w:hAnsi="Calibri" w:cs="Calibri"/>
          <w:sz w:val="16"/>
          <w:rtl/>
        </w:rPr>
      </w:pPr>
    </w:p>
    <w:p w14:paraId="56A13F87" w14:textId="77777777" w:rsidR="001B24DB" w:rsidRDefault="001B24DB" w:rsidP="001A0F23">
      <w:pPr>
        <w:rPr>
          <w:rFonts w:ascii="Calibri" w:hAnsi="Calibri" w:cs="Calibri"/>
          <w:sz w:val="16"/>
          <w:rtl/>
        </w:rPr>
      </w:pPr>
    </w:p>
    <w:p w14:paraId="7441FCFD" w14:textId="1DEC3D02" w:rsidR="001B24DB" w:rsidRPr="00531C20" w:rsidRDefault="001B24DB" w:rsidP="001A0F23">
      <w:pPr>
        <w:rPr>
          <w:rFonts w:ascii="Calibri" w:hAnsi="Calibri" w:cs="Calibri"/>
          <w:b/>
          <w:bCs/>
          <w:color w:val="0070C0"/>
          <w:sz w:val="24"/>
          <w:szCs w:val="24"/>
          <w:rtl/>
        </w:rPr>
      </w:pPr>
    </w:p>
    <w:p w14:paraId="27F508A2" w14:textId="77777777" w:rsidR="00E05D76" w:rsidRDefault="00E05D76" w:rsidP="001A0F23">
      <w:pPr>
        <w:rPr>
          <w:rFonts w:ascii="Calibri" w:hAnsi="Calibri" w:cs="Calibri"/>
        </w:rPr>
      </w:pPr>
    </w:p>
    <w:p w14:paraId="7E5902FE" w14:textId="77777777" w:rsidR="00E05D76" w:rsidRDefault="00E05D76" w:rsidP="001A0F23">
      <w:pPr>
        <w:rPr>
          <w:rFonts w:ascii="Calibri" w:hAnsi="Calibri" w:cs="Calibri"/>
          <w:sz w:val="16"/>
          <w:rtl/>
        </w:rPr>
      </w:pPr>
    </w:p>
    <w:p w14:paraId="04F08218" w14:textId="77777777" w:rsidR="00E05D76" w:rsidRDefault="00E05D76" w:rsidP="001A0F23">
      <w:pPr>
        <w:rPr>
          <w:rFonts w:ascii="Calibri" w:hAnsi="Calibri" w:cs="Calibri"/>
          <w:sz w:val="16"/>
          <w:rtl/>
        </w:rPr>
      </w:pPr>
    </w:p>
    <w:p w14:paraId="492F2850" w14:textId="77777777" w:rsidR="00E05D76" w:rsidRDefault="00E05D76" w:rsidP="001A0F23">
      <w:pPr>
        <w:rPr>
          <w:rFonts w:ascii="Calibri" w:hAnsi="Calibri" w:cs="Calibri"/>
          <w:sz w:val="16"/>
          <w:rtl/>
        </w:rPr>
      </w:pPr>
    </w:p>
    <w:p w14:paraId="312A52FD" w14:textId="77777777" w:rsidR="00E05D76" w:rsidRPr="00DE0ED0" w:rsidRDefault="00E05D76" w:rsidP="001A0F23">
      <w:pPr>
        <w:rPr>
          <w:rFonts w:ascii="Calibri" w:hAnsi="Calibri" w:cs="Calibri"/>
          <w:sz w:val="44"/>
          <w:szCs w:val="44"/>
          <w:rtl/>
        </w:rPr>
      </w:pPr>
      <w:r w:rsidRPr="00DE0ED0">
        <w:rPr>
          <w:rFonts w:ascii="Calibri" w:hAnsi="Calibri" w:cs="Calibri"/>
          <w:sz w:val="48"/>
          <w:szCs w:val="44"/>
          <w:rtl/>
          <w:lang w:bidi="ar-SA"/>
        </w:rPr>
        <w:t xml:space="preserve">Title </w:t>
      </w:r>
      <w:r w:rsidRPr="00DE0ED0">
        <w:rPr>
          <w:rFonts w:ascii="Calibri" w:hAnsi="Calibri" w:cs="Calibri"/>
          <w:sz w:val="44"/>
          <w:szCs w:val="44"/>
          <w:rtl/>
        </w:rPr>
        <w:t xml:space="preserve">( </w:t>
      </w:r>
      <w:r w:rsidRPr="00DE0ED0">
        <w:rPr>
          <w:rFonts w:ascii="Calibri" w:hAnsi="Calibri" w:cs="Calibri"/>
          <w:sz w:val="48"/>
          <w:szCs w:val="44"/>
          <w:rtl/>
          <w:lang w:bidi="ar-SA"/>
        </w:rPr>
        <w:t xml:space="preserve">registration </w:t>
      </w:r>
      <w:r w:rsidRPr="00DE0ED0">
        <w:rPr>
          <w:rFonts w:ascii="Calibri" w:hAnsi="Calibri" w:cs="Calibri"/>
          <w:sz w:val="44"/>
          <w:szCs w:val="44"/>
          <w:rtl/>
        </w:rPr>
        <w:t>)</w:t>
      </w:r>
    </w:p>
    <w:p w14:paraId="3FBE8A27" w14:textId="77777777" w:rsidR="00E05D76" w:rsidRPr="00C66956" w:rsidRDefault="00E05D76" w:rsidP="001A0F23">
      <w:pPr>
        <w:tabs>
          <w:tab w:val="left" w:pos="9659"/>
        </w:tabs>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ID </w:t>
      </w:r>
      <w:r w:rsidRPr="00C66956">
        <w:rPr>
          <w:rFonts w:ascii="Calibri" w:hAnsi="Calibri" w:cs="Calibri"/>
          <w:b/>
          <w:bCs/>
          <w:color w:val="0070C0"/>
          <w:sz w:val="36"/>
          <w:szCs w:val="36"/>
          <w:rtl/>
        </w:rPr>
        <w:t>: 1</w:t>
      </w:r>
    </w:p>
    <w:p w14:paraId="0BC6D6A2" w14:textId="77777777" w:rsidR="00E05D76" w:rsidRPr="00C66956" w:rsidRDefault="00E05D76" w:rsidP="001A0F23">
      <w:pPr>
        <w:tabs>
          <w:tab w:val="left" w:pos="9659"/>
        </w:tabs>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Short description </w:t>
      </w:r>
      <w:r w:rsidRPr="00C66956">
        <w:rPr>
          <w:rFonts w:ascii="Calibri" w:hAnsi="Calibri" w:cs="Calibri"/>
          <w:b/>
          <w:bCs/>
          <w:color w:val="0070C0"/>
          <w:sz w:val="36"/>
          <w:szCs w:val="36"/>
          <w:rtl/>
        </w:rPr>
        <w:t xml:space="preserve">: </w:t>
      </w:r>
      <w:r w:rsidRPr="002502E9">
        <w:rPr>
          <w:rFonts w:ascii="Calibri" w:hAnsi="Calibri" w:cs="Calibri"/>
          <w:b/>
          <w:bCs/>
          <w:color w:val="000000" w:themeColor="text1"/>
          <w:sz w:val="40"/>
          <w:szCs w:val="36"/>
          <w:rtl/>
          <w:lang w:bidi="ar-SA"/>
        </w:rPr>
        <w:t>Registration on the volleyball site</w:t>
      </w:r>
    </w:p>
    <w:p w14:paraId="6624BDDF" w14:textId="77777777" w:rsidR="00E05D76" w:rsidRPr="00C66956" w:rsidRDefault="00E05D76" w:rsidP="001A0F23">
      <w:pPr>
        <w:tabs>
          <w:tab w:val="left" w:pos="9659"/>
        </w:tabs>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Main actor </w:t>
      </w:r>
      <w:r w:rsidRPr="00C66956">
        <w:rPr>
          <w:rFonts w:ascii="Calibri" w:hAnsi="Calibri" w:cs="Calibri"/>
          <w:b/>
          <w:bCs/>
          <w:color w:val="0070C0"/>
          <w:sz w:val="36"/>
          <w:szCs w:val="36"/>
          <w:rtl/>
        </w:rPr>
        <w:t xml:space="preserve">: </w:t>
      </w:r>
      <w:r w:rsidRPr="002502E9">
        <w:rPr>
          <w:rFonts w:ascii="Calibri" w:hAnsi="Calibri" w:cs="Calibri"/>
          <w:b/>
          <w:bCs/>
          <w:color w:val="000000" w:themeColor="text1"/>
          <w:sz w:val="40"/>
          <w:szCs w:val="36"/>
          <w:rtl/>
          <w:lang w:bidi="ar-SA"/>
        </w:rPr>
        <w:t>volleyball student</w:t>
      </w:r>
    </w:p>
    <w:p w14:paraId="2A94F69E" w14:textId="77777777" w:rsidR="00E05D76" w:rsidRPr="00C66956" w:rsidRDefault="00E05D76" w:rsidP="001A0F23">
      <w:pPr>
        <w:tabs>
          <w:tab w:val="left" w:pos="9659"/>
        </w:tabs>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Secondary actor </w:t>
      </w:r>
      <w:r w:rsidRPr="00C66956">
        <w:rPr>
          <w:rFonts w:ascii="Calibri" w:hAnsi="Calibri" w:cs="Calibri"/>
          <w:b/>
          <w:bCs/>
          <w:color w:val="0070C0"/>
          <w:sz w:val="36"/>
          <w:szCs w:val="36"/>
          <w:rtl/>
        </w:rPr>
        <w:t xml:space="preserve">: </w:t>
      </w:r>
      <w:r w:rsidRPr="002502E9">
        <w:rPr>
          <w:rFonts w:ascii="Calibri" w:hAnsi="Calibri" w:cs="Calibri"/>
          <w:b/>
          <w:bCs/>
          <w:color w:val="000000" w:themeColor="text1"/>
          <w:sz w:val="40"/>
          <w:szCs w:val="36"/>
          <w:rtl/>
          <w:lang w:bidi="ar-SA"/>
        </w:rPr>
        <w:t>operator</w:t>
      </w:r>
    </w:p>
    <w:p w14:paraId="2FC5E6BD" w14:textId="77777777" w:rsidR="00E05D76" w:rsidRPr="00C66956" w:rsidRDefault="00E05D76" w:rsidP="001A0F23">
      <w:pPr>
        <w:tabs>
          <w:tab w:val="left" w:pos="9659"/>
        </w:tabs>
        <w:rPr>
          <w:rFonts w:ascii="Calibri" w:hAnsi="Calibri" w:cs="Calibri"/>
          <w:b/>
          <w:bCs/>
          <w:color w:val="0070C0"/>
          <w:sz w:val="40"/>
          <w:szCs w:val="36"/>
        </w:rPr>
      </w:pPr>
      <w:r w:rsidRPr="00C66956">
        <w:rPr>
          <w:rFonts w:ascii="Calibri" w:hAnsi="Calibri" w:cs="Calibri"/>
          <w:b/>
          <w:bCs/>
          <w:color w:val="0070C0"/>
          <w:sz w:val="40"/>
          <w:szCs w:val="36"/>
          <w:rtl/>
          <w:lang w:bidi="ar-SA"/>
        </w:rPr>
        <w:t xml:space="preserve">Prerequisite </w:t>
      </w:r>
      <w:r w:rsidRPr="00C66956">
        <w:rPr>
          <w:rFonts w:ascii="Calibri" w:hAnsi="Calibri" w:cs="Calibri"/>
          <w:b/>
          <w:bCs/>
          <w:color w:val="0070C0"/>
          <w:sz w:val="36"/>
          <w:szCs w:val="36"/>
          <w:rtl/>
        </w:rPr>
        <w:t xml:space="preserve">: </w:t>
      </w:r>
      <w:r w:rsidRPr="002502E9">
        <w:rPr>
          <w:rFonts w:ascii="Calibri" w:hAnsi="Calibri" w:cs="Calibri"/>
          <w:b/>
          <w:bCs/>
          <w:color w:val="000000" w:themeColor="text1"/>
          <w:sz w:val="40"/>
          <w:szCs w:val="36"/>
          <w:rtl/>
          <w:lang w:bidi="ar-SA"/>
        </w:rPr>
        <w:t>Login to the site</w:t>
      </w:r>
    </w:p>
    <w:p w14:paraId="5631A43F" w14:textId="77777777" w:rsidR="00E05D76" w:rsidRPr="00C66956" w:rsidRDefault="00E05D76" w:rsidP="001A0F23">
      <w:pPr>
        <w:tabs>
          <w:tab w:val="left" w:pos="9659"/>
        </w:tabs>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main stream </w:t>
      </w:r>
      <w:r w:rsidRPr="00C66956">
        <w:rPr>
          <w:rFonts w:ascii="Calibri" w:hAnsi="Calibri" w:cs="Calibri"/>
          <w:b/>
          <w:bCs/>
          <w:color w:val="0070C0"/>
          <w:sz w:val="36"/>
          <w:szCs w:val="36"/>
          <w:rtl/>
        </w:rPr>
        <w:t>:</w:t>
      </w:r>
    </w:p>
    <w:p w14:paraId="6F5FA1D8" w14:textId="77777777" w:rsidR="00E05D76" w:rsidRPr="00C66956" w:rsidRDefault="00E05D76" w:rsidP="001A0F23">
      <w:pPr>
        <w:rPr>
          <w:rFonts w:ascii="Calibri" w:hAnsi="Calibri" w:cs="Calibri"/>
          <w:sz w:val="32"/>
          <w:szCs w:val="28"/>
          <w:rtl/>
          <w:lang w:bidi="fa-IR"/>
        </w:rPr>
      </w:pPr>
      <w:r w:rsidRPr="00C66956">
        <w:rPr>
          <w:rFonts w:ascii="Calibri" w:hAnsi="Calibri" w:cs="Calibri" w:hint="cs"/>
          <w:sz w:val="32"/>
          <w:szCs w:val="28"/>
          <w:rtl/>
          <w:lang w:bidi="fa-IR"/>
        </w:rPr>
        <w:t>1) This use case starts when the customer clicks on the registration/login option</w:t>
      </w:r>
    </w:p>
    <w:p w14:paraId="42D0D3E1" w14:textId="77777777" w:rsidR="00E05D76" w:rsidRPr="00C66956" w:rsidRDefault="00E05D76" w:rsidP="001A0F23">
      <w:pPr>
        <w:rPr>
          <w:rFonts w:ascii="Calibri" w:hAnsi="Calibri" w:cs="Calibri"/>
          <w:sz w:val="32"/>
          <w:szCs w:val="28"/>
          <w:rtl/>
          <w:lang w:bidi="fa-IR"/>
        </w:rPr>
      </w:pPr>
      <w:r>
        <w:rPr>
          <w:rFonts w:ascii="Calibri" w:hAnsi="Calibri" w:cs="Calibri" w:hint="cs"/>
          <w:sz w:val="32"/>
          <w:szCs w:val="28"/>
          <w:rtl/>
          <w:lang w:bidi="fa-IR"/>
        </w:rPr>
        <w:t>2) Enter (registered) username and password</w:t>
      </w:r>
    </w:p>
    <w:p w14:paraId="605D34AE" w14:textId="77777777" w:rsidR="00E05D76" w:rsidRDefault="00E05D76" w:rsidP="001A0F23">
      <w:pPr>
        <w:rPr>
          <w:rFonts w:ascii="Calibri" w:hAnsi="Calibri" w:cs="Calibri"/>
          <w:sz w:val="32"/>
          <w:szCs w:val="28"/>
          <w:rtl/>
          <w:lang w:bidi="fa-IR"/>
        </w:rPr>
      </w:pPr>
      <w:r>
        <w:rPr>
          <w:rFonts w:ascii="Calibri" w:hAnsi="Calibri" w:cs="Calibri" w:hint="cs"/>
          <w:sz w:val="32"/>
          <w:szCs w:val="28"/>
          <w:rtl/>
          <w:lang w:bidi="fa-IR"/>
        </w:rPr>
        <w:t>2.1 (guest) registers</w:t>
      </w:r>
    </w:p>
    <w:p w14:paraId="72BADE29" w14:textId="77777777" w:rsidR="00E05D76" w:rsidRDefault="00E05D76" w:rsidP="001A0F23">
      <w:pPr>
        <w:rPr>
          <w:rFonts w:ascii="Calibri" w:hAnsi="Calibri" w:cs="Calibri"/>
          <w:sz w:val="32"/>
          <w:szCs w:val="28"/>
          <w:rtl/>
          <w:lang w:bidi="fa-IR"/>
        </w:rPr>
      </w:pPr>
      <w:r>
        <w:rPr>
          <w:rFonts w:ascii="Calibri" w:hAnsi="Calibri" w:cs="Calibri" w:hint="cs"/>
          <w:sz w:val="32"/>
          <w:szCs w:val="28"/>
          <w:rtl/>
          <w:lang w:bidi="fa-IR"/>
        </w:rPr>
        <w:t>3) In case of information comparison</w:t>
      </w:r>
    </w:p>
    <w:p w14:paraId="05E9BAC4" w14:textId="77777777" w:rsidR="00E05D76" w:rsidRDefault="00E05D76" w:rsidP="001A0F23">
      <w:pPr>
        <w:rPr>
          <w:rFonts w:ascii="Calibri" w:hAnsi="Calibri" w:cs="Calibri"/>
          <w:sz w:val="32"/>
          <w:szCs w:val="28"/>
          <w:rtl/>
          <w:lang w:bidi="fa-IR"/>
        </w:rPr>
      </w:pPr>
      <w:r>
        <w:rPr>
          <w:rFonts w:ascii="Calibri" w:hAnsi="Calibri" w:cs="Calibri" w:hint="cs"/>
          <w:sz w:val="32"/>
          <w:szCs w:val="28"/>
          <w:rtl/>
          <w:lang w:bidi="fa-IR"/>
        </w:rPr>
        <w:t>3.1) The system requests to complete the information again</w:t>
      </w:r>
    </w:p>
    <w:p w14:paraId="72AEAC05" w14:textId="77777777" w:rsidR="00E05D76" w:rsidRDefault="00E05D76" w:rsidP="001A0F23">
      <w:pPr>
        <w:rPr>
          <w:rFonts w:ascii="Calibri" w:hAnsi="Calibri" w:cs="Calibri"/>
          <w:sz w:val="32"/>
          <w:szCs w:val="28"/>
          <w:rtl/>
          <w:lang w:bidi="fa-IR"/>
        </w:rPr>
      </w:pPr>
      <w:r>
        <w:rPr>
          <w:rFonts w:ascii="Calibri" w:hAnsi="Calibri" w:cs="Calibri" w:hint="cs"/>
          <w:sz w:val="32"/>
          <w:szCs w:val="28"/>
          <w:rtl/>
          <w:lang w:bidi="fa-IR"/>
        </w:rPr>
        <w:t>4) The system checks the user's information</w:t>
      </w:r>
    </w:p>
    <w:p w14:paraId="320A2C36" w14:textId="77777777" w:rsidR="00E05D76" w:rsidRDefault="00E05D76" w:rsidP="001A0F23">
      <w:pPr>
        <w:rPr>
          <w:rFonts w:ascii="Calibri" w:hAnsi="Calibri" w:cs="Calibri"/>
          <w:sz w:val="32"/>
          <w:szCs w:val="28"/>
          <w:rtl/>
          <w:lang w:bidi="fa-IR"/>
        </w:rPr>
      </w:pPr>
      <w:r>
        <w:rPr>
          <w:rFonts w:ascii="Calibri" w:hAnsi="Calibri" w:cs="Calibri" w:hint="cs"/>
          <w:sz w:val="32"/>
          <w:szCs w:val="28"/>
          <w:rtl/>
          <w:lang w:bidi="fa-IR"/>
        </w:rPr>
        <w:t>4.1) informs the user if the system is incorrect</w:t>
      </w:r>
    </w:p>
    <w:p w14:paraId="4B4ED8C7" w14:textId="77777777" w:rsidR="00E05D76" w:rsidRDefault="00E05D76" w:rsidP="001A0F23">
      <w:pPr>
        <w:rPr>
          <w:rFonts w:ascii="Calibri" w:hAnsi="Calibri" w:cs="Calibri"/>
          <w:sz w:val="32"/>
          <w:szCs w:val="28"/>
          <w:rtl/>
          <w:lang w:bidi="fa-IR"/>
        </w:rPr>
      </w:pPr>
      <w:r>
        <w:rPr>
          <w:rFonts w:ascii="Calibri" w:hAnsi="Calibri" w:cs="Calibri" w:hint="cs"/>
          <w:sz w:val="32"/>
          <w:szCs w:val="28"/>
          <w:rtl/>
          <w:lang w:bidi="fa-IR"/>
        </w:rPr>
        <w:t>4.2) If the user's login information is correct, it will be registered in the system</w:t>
      </w:r>
    </w:p>
    <w:p w14:paraId="2ADF16DF" w14:textId="77777777" w:rsidR="00E05D76" w:rsidRDefault="00E05D76" w:rsidP="001A0F23">
      <w:pPr>
        <w:rPr>
          <w:rFonts w:ascii="Calibri" w:hAnsi="Calibri" w:cs="Calibri"/>
          <w:sz w:val="32"/>
          <w:szCs w:val="28"/>
          <w:rtl/>
          <w:lang w:bidi="fa-IR"/>
        </w:rPr>
      </w:pPr>
      <w:r>
        <w:rPr>
          <w:rFonts w:ascii="Calibri" w:hAnsi="Calibri" w:cs="Calibri" w:hint="cs"/>
          <w:sz w:val="32"/>
          <w:szCs w:val="28"/>
          <w:rtl/>
          <w:lang w:bidi="fa-IR"/>
        </w:rPr>
        <w:t>3) The volleyball system takes the learner to the personal panel</w:t>
      </w:r>
    </w:p>
    <w:p w14:paraId="4B7D34EA" w14:textId="77777777" w:rsidR="00E05D76" w:rsidRDefault="00E05D76" w:rsidP="001A0F23">
      <w:pPr>
        <w:rPr>
          <w:rFonts w:ascii="Calibri" w:hAnsi="Calibri" w:cs="Calibri"/>
          <w:sz w:val="32"/>
          <w:szCs w:val="28"/>
          <w:rtl/>
          <w:lang w:bidi="fa-IR"/>
        </w:rPr>
      </w:pPr>
      <w:r>
        <w:rPr>
          <w:rFonts w:ascii="Calibri" w:hAnsi="Calibri" w:cs="Calibri" w:hint="cs"/>
          <w:sz w:val="32"/>
          <w:szCs w:val="28"/>
          <w:rtl/>
          <w:lang w:bidi="fa-IR"/>
        </w:rPr>
        <w:t>4) Completing the relevant form (height / gender / weight / email....)</w:t>
      </w:r>
    </w:p>
    <w:p w14:paraId="1D63CEED" w14:textId="77777777" w:rsidR="00E05D76" w:rsidRPr="00C66956" w:rsidRDefault="00E05D76" w:rsidP="001A0F23">
      <w:pPr>
        <w:rPr>
          <w:rFonts w:ascii="Calibri" w:hAnsi="Calibri" w:cs="Calibri"/>
          <w:sz w:val="32"/>
          <w:szCs w:val="28"/>
          <w:rtl/>
          <w:lang w:bidi="fa-IR"/>
        </w:rPr>
      </w:pPr>
      <w:r>
        <w:rPr>
          <w:rFonts w:ascii="Calibri" w:hAnsi="Calibri" w:cs="Calibri" w:hint="cs"/>
          <w:sz w:val="32"/>
          <w:szCs w:val="28"/>
          <w:rtl/>
          <w:lang w:bidi="fa-IR"/>
        </w:rPr>
        <w:t>5) Information storage by the system</w:t>
      </w:r>
    </w:p>
    <w:p w14:paraId="18159425" w14:textId="77777777" w:rsidR="00E05D76" w:rsidRPr="00C66956" w:rsidRDefault="00E05D76" w:rsidP="001A0F23">
      <w:pPr>
        <w:tabs>
          <w:tab w:val="left" w:pos="9659"/>
        </w:tabs>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So condition </w:t>
      </w:r>
      <w:r w:rsidRPr="00C66956">
        <w:rPr>
          <w:rFonts w:ascii="Calibri" w:hAnsi="Calibri" w:cs="Calibri"/>
          <w:b/>
          <w:bCs/>
          <w:color w:val="0070C0"/>
          <w:sz w:val="36"/>
          <w:szCs w:val="36"/>
          <w:rtl/>
        </w:rPr>
        <w:t>:</w:t>
      </w:r>
    </w:p>
    <w:p w14:paraId="0EE11E0B" w14:textId="77777777" w:rsidR="00E05D76" w:rsidRDefault="00E05D76" w:rsidP="001A0F23">
      <w:pPr>
        <w:tabs>
          <w:tab w:val="left" w:pos="9659"/>
        </w:tabs>
        <w:rPr>
          <w:rFonts w:ascii="Calibri" w:hAnsi="Calibri" w:cs="Calibri"/>
          <w:b/>
          <w:bCs/>
          <w:color w:val="0070C0"/>
          <w:sz w:val="40"/>
          <w:szCs w:val="36"/>
          <w:rtl/>
          <w:lang w:bidi="fa-IR"/>
        </w:rPr>
      </w:pPr>
      <w:r w:rsidRPr="006C3BD8">
        <w:rPr>
          <w:rFonts w:ascii="Calibri" w:hAnsi="Calibri" w:cs="Calibri"/>
          <w:b/>
          <w:bCs/>
          <w:color w:val="000000" w:themeColor="text1"/>
          <w:sz w:val="40"/>
          <w:szCs w:val="36"/>
          <w:highlight w:val="lightGray"/>
          <w:rtl/>
          <w:lang w:bidi="ar-SA"/>
        </w:rPr>
        <w:t>Complete</w:t>
      </w:r>
      <w:r w:rsidRPr="006C3BD8">
        <w:rPr>
          <w:rFonts w:ascii="Calibri" w:hAnsi="Calibri" w:cs="Calibri"/>
          <w:b/>
          <w:bCs/>
          <w:color w:val="000000" w:themeColor="text1"/>
          <w:sz w:val="36"/>
          <w:szCs w:val="36"/>
          <w:rtl/>
        </w:rPr>
        <w:t xml:space="preserve">  </w:t>
      </w:r>
      <w:r w:rsidRPr="00DE0ED0">
        <w:rPr>
          <w:rFonts w:ascii="Calibri" w:hAnsi="Calibri" w:cs="Calibri"/>
          <w:sz w:val="48"/>
          <w:szCs w:val="44"/>
          <w:rtl/>
          <w:lang w:bidi="ar-SA"/>
        </w:rPr>
        <w:t>Learner's volleyball registration</w:t>
      </w:r>
    </w:p>
    <w:p w14:paraId="6D4A5439" w14:textId="77777777" w:rsidR="00E05D76" w:rsidRDefault="00E05D76" w:rsidP="001A0F23">
      <w:pPr>
        <w:tabs>
          <w:tab w:val="left" w:pos="9659"/>
        </w:tabs>
        <w:rPr>
          <w:rFonts w:ascii="Calibri" w:hAnsi="Calibri" w:cs="Calibri"/>
          <w:b/>
          <w:bCs/>
          <w:color w:val="0070C0"/>
          <w:sz w:val="40"/>
          <w:szCs w:val="36"/>
          <w:rtl/>
          <w:lang w:bidi="fa-IR"/>
        </w:rPr>
      </w:pPr>
      <w:r w:rsidRPr="00C66956">
        <w:rPr>
          <w:rFonts w:ascii="Calibri" w:hAnsi="Calibri" w:cs="Calibri"/>
          <w:b/>
          <w:bCs/>
          <w:color w:val="0070C0"/>
          <w:sz w:val="40"/>
          <w:szCs w:val="36"/>
          <w:rtl/>
          <w:lang w:bidi="ar-SA"/>
        </w:rPr>
        <w:t xml:space="preserve">Selector flow </w:t>
      </w:r>
      <w:r w:rsidRPr="00C66956">
        <w:rPr>
          <w:rFonts w:ascii="Calibri" w:hAnsi="Calibri" w:cs="Calibri"/>
          <w:b/>
          <w:bCs/>
          <w:color w:val="0070C0"/>
          <w:sz w:val="36"/>
          <w:szCs w:val="36"/>
          <w:rtl/>
        </w:rPr>
        <w:t>:</w:t>
      </w:r>
    </w:p>
    <w:p w14:paraId="578E12CE" w14:textId="77777777" w:rsidR="00E05D76" w:rsidRPr="00DE0ED0" w:rsidRDefault="00E05D76" w:rsidP="001A0F23">
      <w:pPr>
        <w:pStyle w:val="ListParagraph"/>
        <w:numPr>
          <w:ilvl w:val="0"/>
          <w:numId w:val="10"/>
        </w:numPr>
        <w:tabs>
          <w:tab w:val="left" w:pos="9659"/>
        </w:tabs>
        <w:rPr>
          <w:rFonts w:ascii="Calibri" w:hAnsi="Calibri" w:cs="Calibri"/>
          <w:b/>
          <w:bCs/>
          <w:color w:val="0070C0"/>
          <w:sz w:val="40"/>
          <w:szCs w:val="36"/>
          <w:lang w:bidi="fa-IR"/>
        </w:rPr>
      </w:pPr>
      <w:r>
        <w:rPr>
          <w:rFonts w:ascii="Calibri" w:hAnsi="Calibri" w:cs="Calibri" w:hint="cs"/>
          <w:b/>
          <w:bCs/>
          <w:color w:val="000000" w:themeColor="text1"/>
          <w:sz w:val="40"/>
          <w:szCs w:val="36"/>
          <w:rtl/>
          <w:lang w:bidi="fa-IR"/>
        </w:rPr>
        <w:t>Error entering password (register)</w:t>
      </w:r>
    </w:p>
    <w:p w14:paraId="00744BAC" w14:textId="77777777" w:rsidR="00E05D76" w:rsidRPr="00DE0ED0" w:rsidRDefault="00E05D76" w:rsidP="001A0F23">
      <w:pPr>
        <w:pStyle w:val="ListParagraph"/>
        <w:numPr>
          <w:ilvl w:val="0"/>
          <w:numId w:val="10"/>
        </w:numPr>
        <w:tabs>
          <w:tab w:val="left" w:pos="9659"/>
        </w:tabs>
        <w:rPr>
          <w:rFonts w:ascii="Calibri" w:hAnsi="Calibri" w:cs="Calibri"/>
          <w:b/>
          <w:bCs/>
          <w:color w:val="0070C0"/>
          <w:sz w:val="40"/>
          <w:szCs w:val="36"/>
          <w:lang w:bidi="fa-IR"/>
        </w:rPr>
      </w:pPr>
      <w:r>
        <w:rPr>
          <w:rFonts w:ascii="Calibri" w:hAnsi="Calibri" w:cs="Calibri" w:hint="cs"/>
          <w:b/>
          <w:bCs/>
          <w:color w:val="000000" w:themeColor="text1"/>
          <w:sz w:val="40"/>
          <w:szCs w:val="36"/>
          <w:rtl/>
          <w:lang w:bidi="fa-IR"/>
        </w:rPr>
        <w:t>Wrong password (registered)</w:t>
      </w:r>
    </w:p>
    <w:p w14:paraId="0887A901" w14:textId="77777777" w:rsidR="00E05D76" w:rsidRPr="00DE0ED0" w:rsidRDefault="00E05D76" w:rsidP="001A0F23">
      <w:pPr>
        <w:pStyle w:val="ListParagraph"/>
        <w:numPr>
          <w:ilvl w:val="0"/>
          <w:numId w:val="10"/>
        </w:numPr>
        <w:tabs>
          <w:tab w:val="left" w:pos="9659"/>
        </w:tabs>
        <w:rPr>
          <w:rFonts w:ascii="Calibri" w:hAnsi="Calibri" w:cs="Calibri"/>
          <w:b/>
          <w:bCs/>
          <w:color w:val="0070C0"/>
          <w:sz w:val="40"/>
          <w:szCs w:val="36"/>
          <w:lang w:bidi="fa-IR"/>
        </w:rPr>
      </w:pPr>
      <w:r>
        <w:rPr>
          <w:rFonts w:ascii="Calibri" w:hAnsi="Calibri" w:cs="Calibri" w:hint="cs"/>
          <w:b/>
          <w:bCs/>
          <w:color w:val="000000" w:themeColor="text1"/>
          <w:sz w:val="40"/>
          <w:szCs w:val="36"/>
          <w:rtl/>
          <w:lang w:bidi="fa-IR"/>
        </w:rPr>
        <w:t>Incompleteness of the supplementary form</w:t>
      </w:r>
    </w:p>
    <w:p w14:paraId="576B4296" w14:textId="77777777" w:rsidR="00E05D76" w:rsidRDefault="00E05D76" w:rsidP="001A0F23">
      <w:pPr>
        <w:pStyle w:val="ListParagraph"/>
        <w:tabs>
          <w:tab w:val="left" w:pos="9659"/>
        </w:tabs>
        <w:ind w:left="720"/>
        <w:rPr>
          <w:rFonts w:ascii="Calibri" w:hAnsi="Calibri" w:cs="Calibri"/>
          <w:b/>
          <w:bCs/>
          <w:color w:val="0070C0"/>
          <w:sz w:val="40"/>
          <w:szCs w:val="36"/>
          <w:rtl/>
          <w:lang w:bidi="fa-IR"/>
        </w:rPr>
      </w:pPr>
    </w:p>
    <w:p w14:paraId="09233E11" w14:textId="77777777" w:rsidR="001A0F23" w:rsidRPr="00DE0ED0" w:rsidRDefault="001A0F23" w:rsidP="001A0F23">
      <w:pPr>
        <w:pStyle w:val="ListParagraph"/>
        <w:tabs>
          <w:tab w:val="left" w:pos="9659"/>
        </w:tabs>
        <w:ind w:left="720"/>
        <w:rPr>
          <w:rFonts w:ascii="Calibri" w:hAnsi="Calibri" w:cs="Calibri"/>
          <w:b/>
          <w:bCs/>
          <w:color w:val="0070C0"/>
          <w:sz w:val="40"/>
          <w:szCs w:val="36"/>
          <w:rtl/>
          <w:lang w:bidi="fa-IR"/>
        </w:rPr>
      </w:pPr>
    </w:p>
    <w:p w14:paraId="48E654D0" w14:textId="77777777" w:rsidR="00E05D76" w:rsidRDefault="00E05D76" w:rsidP="001A0F23">
      <w:pPr>
        <w:rPr>
          <w:rFonts w:ascii="Calibri" w:hAnsi="Calibri" w:cs="Calibri"/>
          <w:rtl/>
          <w:lang w:bidi="fa-IR"/>
        </w:rPr>
      </w:pPr>
    </w:p>
    <w:p w14:paraId="47508954" w14:textId="77777777" w:rsidR="00E05D76" w:rsidRPr="00DE0ED0" w:rsidRDefault="00E05D76" w:rsidP="001A0F23">
      <w:pPr>
        <w:spacing w:line="480" w:lineRule="auto"/>
        <w:rPr>
          <w:rFonts w:ascii="Calibri" w:hAnsi="Calibri" w:cs="Calibri"/>
          <w:sz w:val="44"/>
          <w:szCs w:val="44"/>
          <w:rtl/>
        </w:rPr>
      </w:pPr>
      <w:r w:rsidRPr="00DE0ED0">
        <w:rPr>
          <w:rFonts w:ascii="Calibri" w:hAnsi="Calibri" w:cs="Calibri"/>
          <w:sz w:val="48"/>
          <w:szCs w:val="44"/>
          <w:rtl/>
          <w:lang w:bidi="ar-SA"/>
        </w:rPr>
        <w:lastRenderedPageBreak/>
        <w:t xml:space="preserve">Title </w:t>
      </w:r>
      <w:r w:rsidRPr="00DE0ED0">
        <w:rPr>
          <w:rFonts w:ascii="Calibri" w:hAnsi="Calibri" w:cs="Calibri"/>
          <w:sz w:val="44"/>
          <w:szCs w:val="44"/>
          <w:rtl/>
        </w:rPr>
        <w:t xml:space="preserve">( </w:t>
      </w:r>
      <w:r w:rsidRPr="00DE0ED0">
        <w:rPr>
          <w:rFonts w:ascii="Calibri" w:hAnsi="Calibri" w:cs="Calibri"/>
          <w:sz w:val="48"/>
          <w:szCs w:val="44"/>
          <w:rtl/>
          <w:lang w:bidi="ar-SA"/>
        </w:rPr>
        <w:t xml:space="preserve">Registration </w:t>
      </w:r>
      <w:r>
        <w:rPr>
          <w:rFonts w:ascii="Calibri" w:hAnsi="Calibri" w:cs="Calibri"/>
          <w:sz w:val="44"/>
          <w:szCs w:val="44"/>
          <w:rtl/>
        </w:rPr>
        <w:t xml:space="preserve">: </w:t>
      </w:r>
      <w:r>
        <w:rPr>
          <w:rFonts w:ascii="Calibri" w:hAnsi="Calibri" w:cs="Calibri" w:hint="cs"/>
          <w:b/>
          <w:bCs/>
          <w:color w:val="000000" w:themeColor="text1"/>
          <w:sz w:val="40"/>
          <w:szCs w:val="36"/>
          <w:rtl/>
          <w:lang w:bidi="fa-IR"/>
        </w:rPr>
        <w:t xml:space="preserve">The chosen password is invalid </w:t>
      </w:r>
      <w:r w:rsidRPr="00DE0ED0">
        <w:rPr>
          <w:rFonts w:ascii="Calibri" w:hAnsi="Calibri" w:cs="Calibri"/>
          <w:sz w:val="44"/>
          <w:szCs w:val="44"/>
          <w:rtl/>
        </w:rPr>
        <w:t>)</w:t>
      </w:r>
    </w:p>
    <w:p w14:paraId="77B12637"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ID </w:t>
      </w:r>
      <w:r w:rsidRPr="00C66956">
        <w:rPr>
          <w:rFonts w:ascii="Calibri" w:hAnsi="Calibri" w:cs="Calibri"/>
          <w:b/>
          <w:bCs/>
          <w:color w:val="0070C0"/>
          <w:sz w:val="36"/>
          <w:szCs w:val="36"/>
          <w:rtl/>
        </w:rPr>
        <w:t>: 2</w:t>
      </w:r>
    </w:p>
    <w:p w14:paraId="62140FDA"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Short explanation </w:t>
      </w:r>
      <w:r w:rsidRPr="00C66956">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The system informs the user that the password format is not correct</w:t>
      </w:r>
      <w:r>
        <w:rPr>
          <w:rFonts w:ascii="Calibri" w:hAnsi="Calibri" w:cs="Calibri" w:hint="cs"/>
          <w:b/>
          <w:bCs/>
          <w:color w:val="000000" w:themeColor="text1"/>
          <w:sz w:val="40"/>
          <w:szCs w:val="36"/>
          <w:rtl/>
          <w:lang w:bidi="fa-IR"/>
        </w:rPr>
        <w:t xml:space="preserve"> </w:t>
      </w:r>
    </w:p>
    <w:p w14:paraId="36B11269"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Main actor </w:t>
      </w:r>
      <w:r w:rsidRPr="00C66956">
        <w:rPr>
          <w:rFonts w:ascii="Calibri" w:hAnsi="Calibri" w:cs="Calibri"/>
          <w:b/>
          <w:bCs/>
          <w:color w:val="0070C0"/>
          <w:sz w:val="36"/>
          <w:szCs w:val="36"/>
          <w:rtl/>
        </w:rPr>
        <w:t xml:space="preserve">: </w:t>
      </w:r>
      <w:r w:rsidRPr="002502E9">
        <w:rPr>
          <w:rFonts w:ascii="Calibri" w:hAnsi="Calibri" w:cs="Calibri"/>
          <w:b/>
          <w:bCs/>
          <w:color w:val="000000" w:themeColor="text1"/>
          <w:sz w:val="40"/>
          <w:szCs w:val="36"/>
          <w:rtl/>
          <w:lang w:bidi="ar-SA"/>
        </w:rPr>
        <w:t>volleyball student</w:t>
      </w:r>
    </w:p>
    <w:p w14:paraId="421C156B"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Secondary actor </w:t>
      </w:r>
      <w:r w:rsidRPr="00C66956">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none</w:t>
      </w:r>
    </w:p>
    <w:p w14:paraId="4A6E8A74" w14:textId="77777777" w:rsidR="00E05D76" w:rsidRPr="00C66956" w:rsidRDefault="00E05D76" w:rsidP="001A0F23">
      <w:pPr>
        <w:tabs>
          <w:tab w:val="left" w:pos="9659"/>
        </w:tabs>
        <w:spacing w:line="480" w:lineRule="auto"/>
        <w:rPr>
          <w:rFonts w:ascii="Calibri" w:hAnsi="Calibri" w:cs="Calibri"/>
          <w:b/>
          <w:bCs/>
          <w:color w:val="0070C0"/>
          <w:sz w:val="40"/>
          <w:szCs w:val="36"/>
        </w:rPr>
      </w:pPr>
      <w:r w:rsidRPr="00C66956">
        <w:rPr>
          <w:rFonts w:ascii="Calibri" w:hAnsi="Calibri" w:cs="Calibri"/>
          <w:b/>
          <w:bCs/>
          <w:color w:val="0070C0"/>
          <w:sz w:val="40"/>
          <w:szCs w:val="36"/>
          <w:rtl/>
          <w:lang w:bidi="ar-SA"/>
        </w:rPr>
        <w:t xml:space="preserve">Prerequisite </w:t>
      </w:r>
      <w:r w:rsidRPr="00C66956">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entering a mistake in completing the password</w:t>
      </w:r>
    </w:p>
    <w:p w14:paraId="0DC26327"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main stream </w:t>
      </w:r>
      <w:r w:rsidRPr="00C66956">
        <w:rPr>
          <w:rFonts w:ascii="Calibri" w:hAnsi="Calibri" w:cs="Calibri"/>
          <w:b/>
          <w:bCs/>
          <w:color w:val="0070C0"/>
          <w:sz w:val="36"/>
          <w:szCs w:val="36"/>
          <w:rtl/>
        </w:rPr>
        <w:t>:</w:t>
      </w:r>
    </w:p>
    <w:p w14:paraId="75628EEE" w14:textId="77777777" w:rsidR="00E05D76" w:rsidRPr="00C66956" w:rsidRDefault="00E05D76" w:rsidP="001A0F23">
      <w:pPr>
        <w:spacing w:line="480" w:lineRule="auto"/>
        <w:rPr>
          <w:rFonts w:ascii="Calibri" w:hAnsi="Calibri" w:cs="Calibri"/>
          <w:sz w:val="32"/>
          <w:szCs w:val="28"/>
          <w:rtl/>
          <w:lang w:bidi="fa-IR"/>
        </w:rPr>
      </w:pPr>
    </w:p>
    <w:p w14:paraId="61123067" w14:textId="77777777" w:rsidR="00E05D76" w:rsidRPr="001238D1" w:rsidRDefault="00E05D76" w:rsidP="001A0F23">
      <w:pPr>
        <w:pStyle w:val="ListParagraph"/>
        <w:numPr>
          <w:ilvl w:val="0"/>
          <w:numId w:val="13"/>
        </w:numPr>
        <w:spacing w:line="480" w:lineRule="auto"/>
        <w:rPr>
          <w:rFonts w:ascii="Calibri" w:hAnsi="Calibri" w:cs="Calibri"/>
          <w:color w:val="000000" w:themeColor="text1"/>
          <w:sz w:val="40"/>
          <w:szCs w:val="36"/>
        </w:rPr>
      </w:pPr>
      <w:r w:rsidRPr="001238D1">
        <w:rPr>
          <w:rFonts w:ascii="Calibri" w:hAnsi="Calibri" w:cs="Calibri" w:hint="cs"/>
          <w:color w:val="000000" w:themeColor="text1"/>
          <w:sz w:val="40"/>
          <w:szCs w:val="36"/>
          <w:rtl/>
          <w:lang w:bidi="fa-IR"/>
        </w:rPr>
        <w:t>It happens to the main user</w:t>
      </w:r>
    </w:p>
    <w:p w14:paraId="11D7C7A5" w14:textId="77777777" w:rsidR="00E05D76" w:rsidRPr="002502E9" w:rsidRDefault="00E05D76" w:rsidP="001A0F23">
      <w:pPr>
        <w:pStyle w:val="ListParagraph"/>
        <w:numPr>
          <w:ilvl w:val="0"/>
          <w:numId w:val="13"/>
        </w:numPr>
        <w:spacing w:line="480" w:lineRule="auto"/>
        <w:rPr>
          <w:rFonts w:ascii="Calibri" w:hAnsi="Calibri" w:cs="Calibri"/>
          <w:b/>
          <w:bCs/>
          <w:color w:val="000000" w:themeColor="text1"/>
          <w:sz w:val="40"/>
          <w:szCs w:val="36"/>
        </w:rPr>
      </w:pPr>
      <w:r>
        <w:rPr>
          <w:rFonts w:ascii="Calibri" w:hAnsi="Calibri" w:cs="Calibri" w:hint="cs"/>
          <w:sz w:val="32"/>
          <w:szCs w:val="28"/>
          <w:rtl/>
          <w:lang w:bidi="fa-IR"/>
        </w:rPr>
        <w:t>The password has been checked with the pattern / number / character / symbol and informed the user</w:t>
      </w:r>
    </w:p>
    <w:p w14:paraId="1E12D1D2"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So condition </w:t>
      </w:r>
      <w:r w:rsidRPr="00C66956">
        <w:rPr>
          <w:rFonts w:ascii="Calibri" w:hAnsi="Calibri" w:cs="Calibri"/>
          <w:b/>
          <w:bCs/>
          <w:color w:val="0070C0"/>
          <w:sz w:val="36"/>
          <w:szCs w:val="36"/>
          <w:rtl/>
        </w:rPr>
        <w:t>:</w:t>
      </w:r>
    </w:p>
    <w:p w14:paraId="530826B3"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does not have</w:t>
      </w:r>
    </w:p>
    <w:p w14:paraId="6EDDA26D" w14:textId="77777777" w:rsidR="00E05D76" w:rsidRDefault="00E05D76" w:rsidP="001A0F23">
      <w:pPr>
        <w:tabs>
          <w:tab w:val="left" w:pos="9659"/>
        </w:tabs>
        <w:spacing w:line="480" w:lineRule="auto"/>
        <w:rPr>
          <w:rFonts w:ascii="Calibri" w:hAnsi="Calibri" w:cs="Calibri"/>
          <w:b/>
          <w:bCs/>
          <w:color w:val="0070C0"/>
          <w:sz w:val="40"/>
          <w:szCs w:val="36"/>
          <w:rtl/>
          <w:lang w:bidi="fa-IR"/>
        </w:rPr>
      </w:pPr>
      <w:r w:rsidRPr="00C66956">
        <w:rPr>
          <w:rFonts w:ascii="Calibri" w:hAnsi="Calibri" w:cs="Calibri"/>
          <w:b/>
          <w:bCs/>
          <w:color w:val="0070C0"/>
          <w:sz w:val="40"/>
          <w:szCs w:val="36"/>
          <w:rtl/>
          <w:lang w:bidi="ar-SA"/>
        </w:rPr>
        <w:t xml:space="preserve">Selector flow </w:t>
      </w:r>
      <w:r w:rsidRPr="00C66956">
        <w:rPr>
          <w:rFonts w:ascii="Calibri" w:hAnsi="Calibri" w:cs="Calibri"/>
          <w:b/>
          <w:bCs/>
          <w:color w:val="0070C0"/>
          <w:sz w:val="36"/>
          <w:szCs w:val="36"/>
          <w:rtl/>
        </w:rPr>
        <w:t>:</w:t>
      </w:r>
    </w:p>
    <w:p w14:paraId="47AD1D38" w14:textId="77777777" w:rsidR="00E05D76" w:rsidRDefault="00E05D76" w:rsidP="001A0F23">
      <w:pPr>
        <w:spacing w:line="480" w:lineRule="auto"/>
        <w:rPr>
          <w:rFonts w:ascii="Calibri" w:hAnsi="Calibri" w:cs="Calibri"/>
          <w:sz w:val="36"/>
          <w:szCs w:val="32"/>
          <w:rtl/>
          <w:lang w:bidi="fa-IR"/>
        </w:rPr>
      </w:pPr>
      <w:r w:rsidRPr="001238D1">
        <w:rPr>
          <w:rFonts w:ascii="Calibri" w:hAnsi="Calibri" w:cs="Calibri" w:hint="cs"/>
          <w:sz w:val="36"/>
          <w:szCs w:val="32"/>
          <w:rtl/>
          <w:lang w:bidi="fa-IR"/>
        </w:rPr>
        <w:t>does not have</w:t>
      </w:r>
    </w:p>
    <w:p w14:paraId="41E0C3C5" w14:textId="77777777" w:rsidR="001A0F23" w:rsidRPr="001238D1" w:rsidRDefault="001A0F23" w:rsidP="001A0F23">
      <w:pPr>
        <w:spacing w:line="480" w:lineRule="auto"/>
        <w:rPr>
          <w:rFonts w:ascii="Calibri" w:hAnsi="Calibri" w:cs="Calibri"/>
          <w:sz w:val="36"/>
          <w:szCs w:val="32"/>
          <w:rtl/>
          <w:lang w:bidi="fa-IR"/>
        </w:rPr>
      </w:pPr>
    </w:p>
    <w:p w14:paraId="20605FDF" w14:textId="77777777" w:rsidR="00E05D76" w:rsidRPr="0063510A" w:rsidRDefault="00E05D76" w:rsidP="001A0F23">
      <w:pPr>
        <w:spacing w:line="480" w:lineRule="auto"/>
        <w:rPr>
          <w:rFonts w:ascii="Calibri" w:hAnsi="Calibri" w:cs="Calibri"/>
          <w:b/>
          <w:bCs/>
          <w:sz w:val="44"/>
          <w:szCs w:val="44"/>
          <w:rtl/>
        </w:rPr>
      </w:pPr>
      <w:r w:rsidRPr="0063510A">
        <w:rPr>
          <w:rFonts w:ascii="Calibri" w:hAnsi="Calibri" w:cs="Calibri"/>
          <w:b/>
          <w:bCs/>
          <w:sz w:val="48"/>
          <w:szCs w:val="44"/>
          <w:rtl/>
          <w:lang w:bidi="ar-SA"/>
        </w:rPr>
        <w:lastRenderedPageBreak/>
        <w:t xml:space="preserve">Title </w:t>
      </w:r>
      <w:r w:rsidRPr="0063510A">
        <w:rPr>
          <w:rFonts w:ascii="Calibri" w:hAnsi="Calibri" w:cs="Calibri"/>
          <w:b/>
          <w:bCs/>
          <w:sz w:val="44"/>
          <w:szCs w:val="44"/>
          <w:rtl/>
        </w:rPr>
        <w:t xml:space="preserve">( </w:t>
      </w:r>
      <w:r w:rsidRPr="0063510A">
        <w:rPr>
          <w:rFonts w:ascii="Calibri" w:hAnsi="Calibri" w:cs="Calibri"/>
          <w:b/>
          <w:bCs/>
          <w:sz w:val="48"/>
          <w:szCs w:val="44"/>
          <w:rtl/>
          <w:lang w:bidi="ar-SA"/>
        </w:rPr>
        <w:t xml:space="preserve">Registration </w:t>
      </w:r>
      <w:r w:rsidRPr="0063510A">
        <w:rPr>
          <w:rFonts w:ascii="Calibri" w:hAnsi="Calibri" w:cs="Calibri"/>
          <w:b/>
          <w:bCs/>
          <w:sz w:val="44"/>
          <w:szCs w:val="44"/>
          <w:rtl/>
        </w:rPr>
        <w:t xml:space="preserve">: </w:t>
      </w:r>
      <w:r>
        <w:rPr>
          <w:rFonts w:ascii="Calibri" w:hAnsi="Calibri" w:cs="Calibri" w:hint="cs"/>
          <w:b/>
          <w:bCs/>
          <w:sz w:val="48"/>
          <w:szCs w:val="44"/>
          <w:rtl/>
          <w:lang w:bidi="ar-SA"/>
        </w:rPr>
        <w:t xml:space="preserve">wrong </w:t>
      </w:r>
      <w:r w:rsidRPr="0063510A">
        <w:rPr>
          <w:rFonts w:ascii="Calibri" w:hAnsi="Calibri" w:cs="Calibri" w:hint="cs"/>
          <w:b/>
          <w:bCs/>
          <w:color w:val="000000" w:themeColor="text1"/>
          <w:sz w:val="40"/>
          <w:szCs w:val="36"/>
          <w:rtl/>
          <w:lang w:bidi="fa-IR"/>
        </w:rPr>
        <w:t xml:space="preserve">password entry </w:t>
      </w:r>
      <w:r w:rsidRPr="0063510A">
        <w:rPr>
          <w:rFonts w:ascii="Calibri" w:hAnsi="Calibri" w:cs="Calibri"/>
          <w:b/>
          <w:bCs/>
          <w:sz w:val="44"/>
          <w:szCs w:val="44"/>
          <w:rtl/>
        </w:rPr>
        <w:t>)</w:t>
      </w:r>
    </w:p>
    <w:p w14:paraId="2C4AAE74"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ID </w:t>
      </w:r>
      <w:r w:rsidRPr="00C66956">
        <w:rPr>
          <w:rFonts w:ascii="Calibri" w:hAnsi="Calibri" w:cs="Calibri"/>
          <w:b/>
          <w:bCs/>
          <w:color w:val="0070C0"/>
          <w:sz w:val="36"/>
          <w:szCs w:val="36"/>
          <w:rtl/>
        </w:rPr>
        <w:t xml:space="preserve">: </w:t>
      </w:r>
      <w:r w:rsidRPr="00DF7130">
        <w:rPr>
          <w:rFonts w:ascii="Calibri" w:hAnsi="Calibri" w:cs="Calibri"/>
          <w:b/>
          <w:bCs/>
          <w:color w:val="000000" w:themeColor="text1"/>
          <w:sz w:val="36"/>
          <w:szCs w:val="36"/>
          <w:rtl/>
        </w:rPr>
        <w:t>3</w:t>
      </w:r>
    </w:p>
    <w:p w14:paraId="481353B5"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Short explanation </w:t>
      </w:r>
      <w:r w:rsidRPr="00C66956">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The system informs the user that the entered password is different from the original password</w:t>
      </w:r>
      <w:r>
        <w:rPr>
          <w:rFonts w:ascii="Calibri" w:hAnsi="Calibri" w:cs="Calibri" w:hint="cs"/>
          <w:b/>
          <w:bCs/>
          <w:color w:val="000000" w:themeColor="text1"/>
          <w:sz w:val="40"/>
          <w:szCs w:val="36"/>
          <w:rtl/>
          <w:lang w:bidi="fa-IR"/>
        </w:rPr>
        <w:t xml:space="preserve"> </w:t>
      </w:r>
    </w:p>
    <w:p w14:paraId="287F301B"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Main actor </w:t>
      </w:r>
      <w:r w:rsidRPr="00C66956">
        <w:rPr>
          <w:rFonts w:ascii="Calibri" w:hAnsi="Calibri" w:cs="Calibri"/>
          <w:b/>
          <w:bCs/>
          <w:color w:val="0070C0"/>
          <w:sz w:val="36"/>
          <w:szCs w:val="36"/>
          <w:rtl/>
        </w:rPr>
        <w:t xml:space="preserve">: </w:t>
      </w:r>
      <w:r w:rsidRPr="002502E9">
        <w:rPr>
          <w:rFonts w:ascii="Calibri" w:hAnsi="Calibri" w:cs="Calibri"/>
          <w:b/>
          <w:bCs/>
          <w:color w:val="000000" w:themeColor="text1"/>
          <w:sz w:val="40"/>
          <w:szCs w:val="36"/>
          <w:rtl/>
          <w:lang w:bidi="ar-SA"/>
        </w:rPr>
        <w:t>volleyball student</w:t>
      </w:r>
    </w:p>
    <w:p w14:paraId="32653E1F"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Secondary actor </w:t>
      </w:r>
      <w:r w:rsidRPr="00C66956">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none</w:t>
      </w:r>
    </w:p>
    <w:p w14:paraId="710CFB95" w14:textId="77777777" w:rsidR="00E05D76" w:rsidRPr="00C66956" w:rsidRDefault="00E05D76" w:rsidP="001A0F23">
      <w:pPr>
        <w:tabs>
          <w:tab w:val="left" w:pos="9659"/>
        </w:tabs>
        <w:spacing w:line="480" w:lineRule="auto"/>
        <w:rPr>
          <w:rFonts w:ascii="Calibri" w:hAnsi="Calibri" w:cs="Calibri"/>
          <w:b/>
          <w:bCs/>
          <w:color w:val="0070C0"/>
          <w:sz w:val="40"/>
          <w:szCs w:val="36"/>
        </w:rPr>
      </w:pPr>
      <w:r w:rsidRPr="00C66956">
        <w:rPr>
          <w:rFonts w:ascii="Calibri" w:hAnsi="Calibri" w:cs="Calibri"/>
          <w:b/>
          <w:bCs/>
          <w:color w:val="0070C0"/>
          <w:sz w:val="40"/>
          <w:szCs w:val="36"/>
          <w:rtl/>
          <w:lang w:bidi="ar-SA"/>
        </w:rPr>
        <w:t xml:space="preserve">Prerequisite </w:t>
      </w:r>
      <w:r w:rsidRPr="00C66956">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Enter wrong password</w:t>
      </w:r>
    </w:p>
    <w:p w14:paraId="1A1C788B"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main stream </w:t>
      </w:r>
      <w:r w:rsidRPr="00C66956">
        <w:rPr>
          <w:rFonts w:ascii="Calibri" w:hAnsi="Calibri" w:cs="Calibri"/>
          <w:b/>
          <w:bCs/>
          <w:color w:val="0070C0"/>
          <w:sz w:val="36"/>
          <w:szCs w:val="36"/>
          <w:rtl/>
        </w:rPr>
        <w:t>:</w:t>
      </w:r>
    </w:p>
    <w:p w14:paraId="00FFBB3B" w14:textId="77777777" w:rsidR="00E05D76" w:rsidRPr="00DF7130" w:rsidRDefault="00E05D76" w:rsidP="001A0F23">
      <w:pPr>
        <w:pStyle w:val="ListParagraph"/>
        <w:numPr>
          <w:ilvl w:val="0"/>
          <w:numId w:val="15"/>
        </w:numPr>
        <w:spacing w:line="480" w:lineRule="auto"/>
        <w:rPr>
          <w:rFonts w:ascii="Calibri" w:hAnsi="Calibri" w:cs="Calibri"/>
          <w:b/>
          <w:bCs/>
          <w:color w:val="000000" w:themeColor="text1"/>
          <w:sz w:val="40"/>
          <w:szCs w:val="36"/>
        </w:rPr>
      </w:pPr>
      <w:r w:rsidRPr="00DF7130">
        <w:rPr>
          <w:rFonts w:ascii="Calibri" w:hAnsi="Calibri" w:cs="Calibri" w:hint="cs"/>
          <w:b/>
          <w:bCs/>
          <w:color w:val="000000" w:themeColor="text1"/>
          <w:sz w:val="40"/>
          <w:szCs w:val="36"/>
          <w:rtl/>
          <w:lang w:bidi="fa-IR"/>
        </w:rPr>
        <w:t>It happens to the main user</w:t>
      </w:r>
    </w:p>
    <w:p w14:paraId="6DBE80F3" w14:textId="77777777" w:rsidR="00E05D76" w:rsidRPr="00DF7130" w:rsidRDefault="00E05D76" w:rsidP="001A0F23">
      <w:pPr>
        <w:pStyle w:val="ListParagraph"/>
        <w:numPr>
          <w:ilvl w:val="0"/>
          <w:numId w:val="15"/>
        </w:numPr>
        <w:spacing w:line="480" w:lineRule="auto"/>
        <w:rPr>
          <w:rFonts w:ascii="Calibri" w:hAnsi="Calibri" w:cs="Calibri"/>
          <w:b/>
          <w:bCs/>
          <w:color w:val="000000" w:themeColor="text1"/>
          <w:sz w:val="44"/>
          <w:szCs w:val="40"/>
        </w:rPr>
      </w:pPr>
      <w:r w:rsidRPr="00DF7130">
        <w:rPr>
          <w:rFonts w:ascii="Calibri" w:hAnsi="Calibri" w:cs="Calibri" w:hint="cs"/>
          <w:b/>
          <w:bCs/>
          <w:sz w:val="36"/>
          <w:szCs w:val="32"/>
          <w:rtl/>
          <w:lang w:bidi="fa-IR"/>
        </w:rPr>
        <w:t>The entered password is the same as the original password</w:t>
      </w:r>
    </w:p>
    <w:p w14:paraId="4065E529"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So condition </w:t>
      </w:r>
      <w:r w:rsidRPr="00C66956">
        <w:rPr>
          <w:rFonts w:ascii="Calibri" w:hAnsi="Calibri" w:cs="Calibri"/>
          <w:b/>
          <w:bCs/>
          <w:color w:val="0070C0"/>
          <w:sz w:val="36"/>
          <w:szCs w:val="36"/>
          <w:rtl/>
        </w:rPr>
        <w:t>:</w:t>
      </w:r>
    </w:p>
    <w:p w14:paraId="20153714"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does not have</w:t>
      </w:r>
    </w:p>
    <w:p w14:paraId="68EEC44B" w14:textId="77777777" w:rsidR="00E05D76" w:rsidRDefault="00E05D76" w:rsidP="001A0F23">
      <w:pPr>
        <w:tabs>
          <w:tab w:val="left" w:pos="9659"/>
        </w:tabs>
        <w:spacing w:line="480" w:lineRule="auto"/>
        <w:rPr>
          <w:rFonts w:ascii="Calibri" w:hAnsi="Calibri" w:cs="Calibri"/>
          <w:b/>
          <w:bCs/>
          <w:color w:val="0070C0"/>
          <w:sz w:val="40"/>
          <w:szCs w:val="36"/>
          <w:rtl/>
          <w:lang w:bidi="fa-IR"/>
        </w:rPr>
      </w:pPr>
    </w:p>
    <w:p w14:paraId="2AED5CC5" w14:textId="77777777" w:rsidR="00E05D76" w:rsidRDefault="00E05D76" w:rsidP="001A0F23">
      <w:pPr>
        <w:tabs>
          <w:tab w:val="left" w:pos="9659"/>
        </w:tabs>
        <w:spacing w:line="480" w:lineRule="auto"/>
        <w:rPr>
          <w:rFonts w:ascii="Calibri" w:hAnsi="Calibri" w:cs="Calibri"/>
          <w:b/>
          <w:bCs/>
          <w:color w:val="0070C0"/>
          <w:sz w:val="40"/>
          <w:szCs w:val="36"/>
          <w:rtl/>
          <w:lang w:bidi="fa-IR"/>
        </w:rPr>
      </w:pPr>
      <w:r w:rsidRPr="00C66956">
        <w:rPr>
          <w:rFonts w:ascii="Calibri" w:hAnsi="Calibri" w:cs="Calibri"/>
          <w:b/>
          <w:bCs/>
          <w:color w:val="0070C0"/>
          <w:sz w:val="40"/>
          <w:szCs w:val="36"/>
          <w:rtl/>
          <w:lang w:bidi="ar-SA"/>
        </w:rPr>
        <w:t xml:space="preserve">Selector flow </w:t>
      </w:r>
      <w:r w:rsidRPr="00C66956">
        <w:rPr>
          <w:rFonts w:ascii="Calibri" w:hAnsi="Calibri" w:cs="Calibri"/>
          <w:b/>
          <w:bCs/>
          <w:color w:val="0070C0"/>
          <w:sz w:val="36"/>
          <w:szCs w:val="36"/>
          <w:rtl/>
        </w:rPr>
        <w:t>:</w:t>
      </w:r>
    </w:p>
    <w:p w14:paraId="6F0CBE24" w14:textId="77777777" w:rsidR="00E05D76" w:rsidRPr="00DF7130" w:rsidRDefault="00E05D76" w:rsidP="001A0F23">
      <w:pPr>
        <w:spacing w:line="480" w:lineRule="auto"/>
        <w:rPr>
          <w:rFonts w:ascii="Calibri" w:hAnsi="Calibri" w:cs="Calibri"/>
          <w:b/>
          <w:bCs/>
          <w:sz w:val="40"/>
          <w:szCs w:val="36"/>
          <w:rtl/>
          <w:lang w:bidi="fa-IR"/>
        </w:rPr>
      </w:pPr>
      <w:r w:rsidRPr="00DF7130">
        <w:rPr>
          <w:rFonts w:ascii="Calibri" w:hAnsi="Calibri" w:cs="Calibri" w:hint="cs"/>
          <w:b/>
          <w:bCs/>
          <w:sz w:val="40"/>
          <w:szCs w:val="36"/>
          <w:rtl/>
          <w:lang w:bidi="fa-IR"/>
        </w:rPr>
        <w:t>does not have</w:t>
      </w:r>
    </w:p>
    <w:p w14:paraId="56E75D58" w14:textId="77777777" w:rsidR="00E05D76" w:rsidRDefault="00E05D76" w:rsidP="001A0F23">
      <w:pPr>
        <w:rPr>
          <w:rFonts w:ascii="Calibri" w:hAnsi="Calibri" w:cs="Calibri"/>
          <w:sz w:val="24"/>
          <w:szCs w:val="22"/>
          <w:rtl/>
          <w:lang w:bidi="fa-IR"/>
        </w:rPr>
      </w:pPr>
    </w:p>
    <w:p w14:paraId="04F4D2F6" w14:textId="77777777" w:rsidR="00E05D76" w:rsidRDefault="00E05D76" w:rsidP="001A0F23">
      <w:pPr>
        <w:rPr>
          <w:rFonts w:ascii="Calibri" w:hAnsi="Calibri" w:cs="Calibri"/>
          <w:sz w:val="24"/>
          <w:szCs w:val="22"/>
          <w:rtl/>
          <w:lang w:bidi="fa-IR"/>
        </w:rPr>
      </w:pPr>
    </w:p>
    <w:p w14:paraId="2EDCB20D" w14:textId="77777777" w:rsidR="00E05D76" w:rsidRDefault="00E05D76" w:rsidP="001A0F23">
      <w:pPr>
        <w:rPr>
          <w:rFonts w:ascii="Calibri" w:hAnsi="Calibri" w:cs="Calibri"/>
          <w:sz w:val="24"/>
          <w:szCs w:val="22"/>
          <w:rtl/>
          <w:lang w:bidi="fa-IR"/>
        </w:rPr>
      </w:pPr>
    </w:p>
    <w:p w14:paraId="63A7616E" w14:textId="77777777" w:rsidR="00E05D76" w:rsidRPr="0063510A" w:rsidRDefault="00E05D76" w:rsidP="001A0F23">
      <w:pPr>
        <w:spacing w:line="480" w:lineRule="auto"/>
        <w:rPr>
          <w:rFonts w:ascii="Calibri" w:hAnsi="Calibri" w:cs="Calibri"/>
          <w:b/>
          <w:bCs/>
          <w:sz w:val="44"/>
          <w:szCs w:val="44"/>
          <w:rtl/>
        </w:rPr>
      </w:pPr>
      <w:r w:rsidRPr="0063510A">
        <w:rPr>
          <w:rFonts w:ascii="Calibri" w:hAnsi="Calibri" w:cs="Calibri"/>
          <w:b/>
          <w:bCs/>
          <w:sz w:val="48"/>
          <w:szCs w:val="44"/>
          <w:rtl/>
          <w:lang w:bidi="ar-SA"/>
        </w:rPr>
        <w:lastRenderedPageBreak/>
        <w:t xml:space="preserve">Title </w:t>
      </w:r>
      <w:r w:rsidRPr="0063510A">
        <w:rPr>
          <w:rFonts w:ascii="Calibri" w:hAnsi="Calibri" w:cs="Calibri"/>
          <w:b/>
          <w:bCs/>
          <w:sz w:val="44"/>
          <w:szCs w:val="44"/>
          <w:rtl/>
        </w:rPr>
        <w:t xml:space="preserve">( </w:t>
      </w:r>
      <w:r w:rsidRPr="0063510A">
        <w:rPr>
          <w:rFonts w:ascii="Calibri" w:hAnsi="Calibri" w:cs="Calibri"/>
          <w:b/>
          <w:bCs/>
          <w:sz w:val="48"/>
          <w:szCs w:val="44"/>
          <w:rtl/>
          <w:lang w:bidi="ar-SA"/>
        </w:rPr>
        <w:t xml:space="preserve">creating a user account </w:t>
      </w:r>
      <w:r w:rsidRPr="0063510A">
        <w:rPr>
          <w:rFonts w:ascii="Calibri" w:hAnsi="Calibri" w:cs="Calibri"/>
          <w:b/>
          <w:bCs/>
          <w:sz w:val="44"/>
          <w:szCs w:val="44"/>
          <w:rtl/>
        </w:rPr>
        <w:t xml:space="preserve">: </w:t>
      </w:r>
      <w:r w:rsidRPr="0063510A">
        <w:rPr>
          <w:rFonts w:ascii="Calibri" w:hAnsi="Calibri" w:cs="Calibri" w:hint="cs"/>
          <w:b/>
          <w:bCs/>
          <w:color w:val="000000" w:themeColor="text1"/>
          <w:sz w:val="40"/>
          <w:szCs w:val="36"/>
          <w:rtl/>
          <w:lang w:bidi="fa-IR"/>
        </w:rPr>
        <w:t xml:space="preserve">the incompleteness of the supplementary form </w:t>
      </w:r>
      <w:r w:rsidRPr="0063510A">
        <w:rPr>
          <w:rFonts w:ascii="Calibri" w:hAnsi="Calibri" w:cs="Calibri"/>
          <w:b/>
          <w:bCs/>
          <w:sz w:val="44"/>
          <w:szCs w:val="44"/>
          <w:rtl/>
        </w:rPr>
        <w:t>)</w:t>
      </w:r>
    </w:p>
    <w:p w14:paraId="2751A875"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ID </w:t>
      </w:r>
      <w:r w:rsidRPr="00C66956">
        <w:rPr>
          <w:rFonts w:ascii="Calibri" w:hAnsi="Calibri" w:cs="Calibri"/>
          <w:b/>
          <w:bCs/>
          <w:color w:val="0070C0"/>
          <w:sz w:val="36"/>
          <w:szCs w:val="36"/>
          <w:rtl/>
        </w:rPr>
        <w:t xml:space="preserve">: </w:t>
      </w:r>
      <w:r w:rsidRPr="00DF7130">
        <w:rPr>
          <w:rFonts w:ascii="Calibri" w:hAnsi="Calibri" w:cs="Calibri"/>
          <w:b/>
          <w:bCs/>
          <w:color w:val="000000" w:themeColor="text1"/>
          <w:sz w:val="36"/>
          <w:szCs w:val="36"/>
          <w:rtl/>
        </w:rPr>
        <w:t>4</w:t>
      </w:r>
    </w:p>
    <w:p w14:paraId="02B84EC6"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Short explanation </w:t>
      </w:r>
      <w:r w:rsidRPr="00C66956">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The system informs the user that the entered password is different from the original password</w:t>
      </w:r>
      <w:r>
        <w:rPr>
          <w:rFonts w:ascii="Calibri" w:hAnsi="Calibri" w:cs="Calibri" w:hint="cs"/>
          <w:b/>
          <w:bCs/>
          <w:color w:val="000000" w:themeColor="text1"/>
          <w:sz w:val="40"/>
          <w:szCs w:val="36"/>
          <w:rtl/>
          <w:lang w:bidi="fa-IR"/>
        </w:rPr>
        <w:t xml:space="preserve"> </w:t>
      </w:r>
    </w:p>
    <w:p w14:paraId="73B2B33B"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Main actor </w:t>
      </w:r>
      <w:r w:rsidRPr="00C66956">
        <w:rPr>
          <w:rFonts w:ascii="Calibri" w:hAnsi="Calibri" w:cs="Calibri"/>
          <w:b/>
          <w:bCs/>
          <w:color w:val="0070C0"/>
          <w:sz w:val="36"/>
          <w:szCs w:val="36"/>
          <w:rtl/>
        </w:rPr>
        <w:t xml:space="preserve">: </w:t>
      </w:r>
      <w:r w:rsidRPr="002502E9">
        <w:rPr>
          <w:rFonts w:ascii="Calibri" w:hAnsi="Calibri" w:cs="Calibri"/>
          <w:b/>
          <w:bCs/>
          <w:color w:val="000000" w:themeColor="text1"/>
          <w:sz w:val="40"/>
          <w:szCs w:val="36"/>
          <w:rtl/>
          <w:lang w:bidi="ar-SA"/>
        </w:rPr>
        <w:t>volleyball student</w:t>
      </w:r>
    </w:p>
    <w:p w14:paraId="2992CC35"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Secondary actor </w:t>
      </w:r>
      <w:r w:rsidRPr="00C66956">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none</w:t>
      </w:r>
    </w:p>
    <w:p w14:paraId="7FB0DBB3" w14:textId="77777777" w:rsidR="00E05D76" w:rsidRPr="00946B1C" w:rsidRDefault="00E05D76" w:rsidP="001A0F23">
      <w:pPr>
        <w:tabs>
          <w:tab w:val="left" w:pos="9659"/>
        </w:tabs>
        <w:spacing w:line="480" w:lineRule="auto"/>
        <w:ind w:left="360"/>
        <w:rPr>
          <w:rFonts w:ascii="Calibri" w:hAnsi="Calibri" w:cs="Calibri"/>
          <w:b/>
          <w:bCs/>
          <w:color w:val="0070C0"/>
          <w:sz w:val="40"/>
          <w:szCs w:val="36"/>
          <w:lang w:bidi="fa-IR"/>
        </w:rPr>
      </w:pPr>
      <w:r w:rsidRPr="00946B1C">
        <w:rPr>
          <w:rFonts w:ascii="Calibri" w:hAnsi="Calibri" w:cs="Calibri"/>
          <w:b/>
          <w:bCs/>
          <w:color w:val="0070C0"/>
          <w:sz w:val="40"/>
          <w:szCs w:val="36"/>
          <w:rtl/>
          <w:lang w:bidi="ar-SA"/>
        </w:rPr>
        <w:t xml:space="preserve">Prerequisite </w:t>
      </w:r>
      <w:r w:rsidRPr="00946B1C">
        <w:rPr>
          <w:rFonts w:ascii="Calibri" w:hAnsi="Calibri" w:cs="Calibri"/>
          <w:b/>
          <w:bCs/>
          <w:color w:val="0070C0"/>
          <w:sz w:val="36"/>
          <w:szCs w:val="36"/>
          <w:rtl/>
        </w:rPr>
        <w:t xml:space="preserve">: </w:t>
      </w:r>
      <w:r w:rsidRPr="00946B1C">
        <w:rPr>
          <w:rFonts w:ascii="Calibri" w:hAnsi="Calibri" w:cs="Calibri" w:hint="cs"/>
          <w:b/>
          <w:bCs/>
          <w:color w:val="000000" w:themeColor="text1"/>
          <w:sz w:val="40"/>
          <w:szCs w:val="36"/>
          <w:rtl/>
          <w:lang w:bidi="fa-IR"/>
        </w:rPr>
        <w:t>incompleteness of the supplementary form</w:t>
      </w:r>
    </w:p>
    <w:p w14:paraId="3EE9690C"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main stream </w:t>
      </w:r>
      <w:r w:rsidRPr="00C66956">
        <w:rPr>
          <w:rFonts w:ascii="Calibri" w:hAnsi="Calibri" w:cs="Calibri"/>
          <w:b/>
          <w:bCs/>
          <w:color w:val="0070C0"/>
          <w:sz w:val="36"/>
          <w:szCs w:val="36"/>
          <w:rtl/>
        </w:rPr>
        <w:t>:</w:t>
      </w:r>
    </w:p>
    <w:p w14:paraId="1B6FD77D" w14:textId="77777777" w:rsidR="00E05D76" w:rsidRPr="00C66956" w:rsidRDefault="00E05D76" w:rsidP="001A0F23">
      <w:pPr>
        <w:spacing w:line="480" w:lineRule="auto"/>
        <w:rPr>
          <w:rFonts w:ascii="Calibri" w:hAnsi="Calibri" w:cs="Calibri"/>
          <w:sz w:val="32"/>
          <w:szCs w:val="28"/>
          <w:rtl/>
          <w:lang w:bidi="fa-IR"/>
        </w:rPr>
      </w:pPr>
    </w:p>
    <w:p w14:paraId="2CAA9FFE" w14:textId="77777777" w:rsidR="00E05D76" w:rsidRPr="001238D1" w:rsidRDefault="00E05D76" w:rsidP="001A0F23">
      <w:pPr>
        <w:pStyle w:val="ListParagraph"/>
        <w:numPr>
          <w:ilvl w:val="0"/>
          <w:numId w:val="16"/>
        </w:numPr>
        <w:spacing w:line="480" w:lineRule="auto"/>
        <w:rPr>
          <w:rFonts w:ascii="Calibri" w:hAnsi="Calibri" w:cs="Calibri"/>
          <w:color w:val="000000" w:themeColor="text1"/>
          <w:sz w:val="40"/>
          <w:szCs w:val="36"/>
        </w:rPr>
      </w:pPr>
      <w:r w:rsidRPr="001238D1">
        <w:rPr>
          <w:rFonts w:ascii="Calibri" w:hAnsi="Calibri" w:cs="Calibri" w:hint="cs"/>
          <w:color w:val="000000" w:themeColor="text1"/>
          <w:sz w:val="40"/>
          <w:szCs w:val="36"/>
          <w:rtl/>
          <w:lang w:bidi="fa-IR"/>
        </w:rPr>
        <w:t>It happens to the main user</w:t>
      </w:r>
    </w:p>
    <w:p w14:paraId="28C894FD" w14:textId="77777777" w:rsidR="00E05D76" w:rsidRPr="002502E9" w:rsidRDefault="00E05D76" w:rsidP="001A0F23">
      <w:pPr>
        <w:pStyle w:val="ListParagraph"/>
        <w:numPr>
          <w:ilvl w:val="0"/>
          <w:numId w:val="16"/>
        </w:numPr>
        <w:spacing w:line="480" w:lineRule="auto"/>
        <w:rPr>
          <w:rFonts w:ascii="Calibri" w:hAnsi="Calibri" w:cs="Calibri"/>
          <w:b/>
          <w:bCs/>
          <w:color w:val="000000" w:themeColor="text1"/>
          <w:sz w:val="40"/>
          <w:szCs w:val="36"/>
        </w:rPr>
      </w:pPr>
      <w:r>
        <w:rPr>
          <w:rFonts w:ascii="Calibri" w:hAnsi="Calibri" w:cs="Calibri" w:hint="cs"/>
          <w:sz w:val="32"/>
          <w:szCs w:val="28"/>
          <w:rtl/>
          <w:lang w:bidi="fa-IR"/>
        </w:rPr>
        <w:t>There is a field in the user account form that has not been completed</w:t>
      </w:r>
    </w:p>
    <w:p w14:paraId="32086CDA"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So condition </w:t>
      </w:r>
      <w:r w:rsidRPr="00C66956">
        <w:rPr>
          <w:rFonts w:ascii="Calibri" w:hAnsi="Calibri" w:cs="Calibri"/>
          <w:b/>
          <w:bCs/>
          <w:color w:val="0070C0"/>
          <w:sz w:val="36"/>
          <w:szCs w:val="36"/>
          <w:rtl/>
        </w:rPr>
        <w:t>:</w:t>
      </w:r>
    </w:p>
    <w:p w14:paraId="0844B0DB"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does not have</w:t>
      </w:r>
    </w:p>
    <w:p w14:paraId="3DA1698F" w14:textId="77777777" w:rsidR="00E05D76" w:rsidRDefault="00E05D76" w:rsidP="001A0F23">
      <w:pPr>
        <w:tabs>
          <w:tab w:val="left" w:pos="9659"/>
        </w:tabs>
        <w:spacing w:line="480" w:lineRule="auto"/>
        <w:rPr>
          <w:rFonts w:ascii="Calibri" w:hAnsi="Calibri" w:cs="Calibri"/>
          <w:b/>
          <w:bCs/>
          <w:color w:val="0070C0"/>
          <w:sz w:val="40"/>
          <w:szCs w:val="36"/>
          <w:rtl/>
          <w:lang w:bidi="fa-IR"/>
        </w:rPr>
      </w:pPr>
      <w:r w:rsidRPr="00C66956">
        <w:rPr>
          <w:rFonts w:ascii="Calibri" w:hAnsi="Calibri" w:cs="Calibri"/>
          <w:b/>
          <w:bCs/>
          <w:color w:val="0070C0"/>
          <w:sz w:val="40"/>
          <w:szCs w:val="36"/>
          <w:rtl/>
          <w:lang w:bidi="ar-SA"/>
        </w:rPr>
        <w:t xml:space="preserve">Selector flow </w:t>
      </w:r>
      <w:r w:rsidRPr="00C66956">
        <w:rPr>
          <w:rFonts w:ascii="Calibri" w:hAnsi="Calibri" w:cs="Calibri"/>
          <w:b/>
          <w:bCs/>
          <w:color w:val="0070C0"/>
          <w:sz w:val="36"/>
          <w:szCs w:val="36"/>
          <w:rtl/>
        </w:rPr>
        <w:t>:</w:t>
      </w:r>
    </w:p>
    <w:p w14:paraId="745B5CFA" w14:textId="77777777" w:rsidR="00E05D76" w:rsidRPr="00DF7130" w:rsidRDefault="00E05D76" w:rsidP="001A0F23">
      <w:pPr>
        <w:spacing w:line="480" w:lineRule="auto"/>
        <w:rPr>
          <w:rFonts w:ascii="Calibri" w:hAnsi="Calibri" w:cs="Calibri"/>
          <w:b/>
          <w:bCs/>
          <w:sz w:val="40"/>
          <w:szCs w:val="36"/>
          <w:rtl/>
          <w:lang w:bidi="fa-IR"/>
        </w:rPr>
      </w:pPr>
      <w:r w:rsidRPr="00DF7130">
        <w:rPr>
          <w:rFonts w:ascii="Calibri" w:hAnsi="Calibri" w:cs="Calibri" w:hint="cs"/>
          <w:b/>
          <w:bCs/>
          <w:sz w:val="40"/>
          <w:szCs w:val="36"/>
          <w:rtl/>
          <w:lang w:bidi="fa-IR"/>
        </w:rPr>
        <w:t>does not have</w:t>
      </w:r>
    </w:p>
    <w:p w14:paraId="738EF0B4" w14:textId="77777777" w:rsidR="00E05D76" w:rsidRDefault="00E05D76" w:rsidP="001A0F23">
      <w:pPr>
        <w:rPr>
          <w:rFonts w:ascii="Calibri" w:hAnsi="Calibri" w:cs="Calibri"/>
          <w:sz w:val="36"/>
          <w:szCs w:val="32"/>
          <w:rtl/>
          <w:lang w:bidi="fa-IR"/>
        </w:rPr>
      </w:pPr>
    </w:p>
    <w:p w14:paraId="4DB52C84" w14:textId="77777777" w:rsidR="00E05D76" w:rsidRPr="0063510A" w:rsidRDefault="00E05D76" w:rsidP="001A0F23">
      <w:pPr>
        <w:rPr>
          <w:rFonts w:ascii="Calibri" w:hAnsi="Calibri" w:cs="Calibri"/>
          <w:b/>
          <w:bCs/>
          <w:sz w:val="44"/>
          <w:szCs w:val="44"/>
          <w:rtl/>
        </w:rPr>
      </w:pPr>
      <w:r w:rsidRPr="0063510A">
        <w:rPr>
          <w:rFonts w:ascii="Calibri" w:hAnsi="Calibri" w:cs="Calibri"/>
          <w:b/>
          <w:bCs/>
          <w:sz w:val="48"/>
          <w:szCs w:val="44"/>
          <w:rtl/>
          <w:lang w:bidi="ar-SA"/>
        </w:rPr>
        <w:lastRenderedPageBreak/>
        <w:t xml:space="preserve">title </w:t>
      </w:r>
      <w:r w:rsidRPr="0063510A">
        <w:rPr>
          <w:rFonts w:ascii="Calibri" w:hAnsi="Calibri" w:cs="Calibri"/>
          <w:b/>
          <w:bCs/>
          <w:sz w:val="44"/>
          <w:szCs w:val="44"/>
          <w:rtl/>
        </w:rPr>
        <w:t xml:space="preserve">( </w:t>
      </w:r>
      <w:r w:rsidRPr="0063510A">
        <w:rPr>
          <w:rFonts w:ascii="Calibri" w:hAnsi="Calibri" w:cs="Calibri"/>
          <w:b/>
          <w:bCs/>
          <w:sz w:val="48"/>
          <w:szCs w:val="44"/>
          <w:rtl/>
          <w:lang w:bidi="ar-SA"/>
        </w:rPr>
        <w:t xml:space="preserve">setting the level </w:t>
      </w:r>
      <w:r w:rsidRPr="0063510A">
        <w:rPr>
          <w:rFonts w:ascii="Calibri" w:hAnsi="Calibri" w:cs="Calibri"/>
          <w:b/>
          <w:bCs/>
          <w:sz w:val="44"/>
          <w:szCs w:val="44"/>
          <w:rtl/>
        </w:rPr>
        <w:t>)</w:t>
      </w:r>
    </w:p>
    <w:p w14:paraId="3A7998FF" w14:textId="77777777" w:rsidR="00E05D76" w:rsidRPr="00C66956" w:rsidRDefault="00E05D76" w:rsidP="001A0F23">
      <w:pPr>
        <w:tabs>
          <w:tab w:val="left" w:pos="9659"/>
        </w:tabs>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ID </w:t>
      </w:r>
      <w:r w:rsidRPr="00C66956">
        <w:rPr>
          <w:rFonts w:ascii="Calibri" w:hAnsi="Calibri" w:cs="Calibri"/>
          <w:b/>
          <w:bCs/>
          <w:color w:val="0070C0"/>
          <w:sz w:val="36"/>
          <w:szCs w:val="36"/>
          <w:rtl/>
        </w:rPr>
        <w:t xml:space="preserve">: </w:t>
      </w:r>
      <w:r w:rsidRPr="00DF7130">
        <w:rPr>
          <w:rFonts w:ascii="Calibri" w:hAnsi="Calibri" w:cs="Calibri"/>
          <w:b/>
          <w:bCs/>
          <w:color w:val="000000" w:themeColor="text1"/>
          <w:sz w:val="36"/>
          <w:szCs w:val="36"/>
          <w:rtl/>
        </w:rPr>
        <w:t>5</w:t>
      </w:r>
    </w:p>
    <w:p w14:paraId="65EF4EB1" w14:textId="77777777" w:rsidR="00E05D76" w:rsidRPr="00C66956" w:rsidRDefault="00E05D76" w:rsidP="001A0F23">
      <w:pPr>
        <w:tabs>
          <w:tab w:val="left" w:pos="9659"/>
        </w:tabs>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Short explanation </w:t>
      </w:r>
      <w:r w:rsidRPr="00C66956">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 xml:space="preserve">Determining the level of student </w:t>
      </w:r>
      <w:r>
        <w:rPr>
          <w:rFonts w:ascii="Calibri" w:hAnsi="Calibri" w:cs="Calibri" w:hint="cs"/>
          <w:b/>
          <w:bCs/>
          <w:color w:val="000000" w:themeColor="text1"/>
          <w:sz w:val="40"/>
          <w:szCs w:val="36"/>
          <w:rtl/>
          <w:lang w:bidi="ar-SA"/>
        </w:rPr>
        <w:t>volleyball</w:t>
      </w:r>
      <w:r>
        <w:rPr>
          <w:rFonts w:ascii="Calibri" w:hAnsi="Calibri" w:cs="Calibri" w:hint="cs"/>
          <w:b/>
          <w:bCs/>
          <w:color w:val="000000" w:themeColor="text1"/>
          <w:sz w:val="40"/>
          <w:szCs w:val="36"/>
          <w:rtl/>
          <w:lang w:bidi="fa-IR"/>
        </w:rPr>
        <w:t xml:space="preserve"> </w:t>
      </w:r>
    </w:p>
    <w:p w14:paraId="28AAD743" w14:textId="77777777" w:rsidR="00E05D76" w:rsidRPr="00C66956" w:rsidRDefault="00E05D76" w:rsidP="001A0F23">
      <w:pPr>
        <w:tabs>
          <w:tab w:val="left" w:pos="9659"/>
        </w:tabs>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Main actor </w:t>
      </w:r>
      <w:r w:rsidRPr="00C66956">
        <w:rPr>
          <w:rFonts w:ascii="Calibri" w:hAnsi="Calibri" w:cs="Calibri"/>
          <w:b/>
          <w:bCs/>
          <w:color w:val="0070C0"/>
          <w:sz w:val="36"/>
          <w:szCs w:val="36"/>
          <w:rtl/>
        </w:rPr>
        <w:t xml:space="preserve">: </w:t>
      </w:r>
      <w:r w:rsidRPr="002502E9">
        <w:rPr>
          <w:rFonts w:ascii="Calibri" w:hAnsi="Calibri" w:cs="Calibri"/>
          <w:b/>
          <w:bCs/>
          <w:color w:val="000000" w:themeColor="text1"/>
          <w:sz w:val="40"/>
          <w:szCs w:val="36"/>
          <w:rtl/>
          <w:lang w:bidi="ar-SA"/>
        </w:rPr>
        <w:t>volleyball student</w:t>
      </w:r>
    </w:p>
    <w:p w14:paraId="3D10DB97" w14:textId="77777777" w:rsidR="00E05D76" w:rsidRPr="00C66956" w:rsidRDefault="00E05D76" w:rsidP="001A0F23">
      <w:pPr>
        <w:tabs>
          <w:tab w:val="left" w:pos="9659"/>
        </w:tabs>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Secondary actor </w:t>
      </w:r>
      <w:r w:rsidRPr="00C66956">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operator and trainer</w:t>
      </w:r>
    </w:p>
    <w:p w14:paraId="4AC4F6D0" w14:textId="77777777" w:rsidR="00E05D76" w:rsidRPr="00946B1C" w:rsidRDefault="00E05D76" w:rsidP="001A0F23">
      <w:pPr>
        <w:tabs>
          <w:tab w:val="left" w:pos="9659"/>
        </w:tabs>
        <w:ind w:left="360"/>
        <w:rPr>
          <w:rFonts w:ascii="Calibri" w:hAnsi="Calibri" w:cs="Calibri"/>
          <w:b/>
          <w:bCs/>
          <w:color w:val="0070C0"/>
          <w:sz w:val="40"/>
          <w:szCs w:val="36"/>
          <w:lang w:bidi="fa-IR"/>
        </w:rPr>
      </w:pPr>
      <w:r w:rsidRPr="00946B1C">
        <w:rPr>
          <w:rFonts w:ascii="Calibri" w:hAnsi="Calibri" w:cs="Calibri"/>
          <w:b/>
          <w:bCs/>
          <w:color w:val="0070C0"/>
          <w:sz w:val="40"/>
          <w:szCs w:val="36"/>
          <w:rtl/>
          <w:lang w:bidi="ar-SA"/>
        </w:rPr>
        <w:t xml:space="preserve">Prerequisite </w:t>
      </w:r>
      <w:r w:rsidRPr="00946B1C">
        <w:rPr>
          <w:rFonts w:ascii="Calibri" w:hAnsi="Calibri" w:cs="Calibri"/>
          <w:b/>
          <w:bCs/>
          <w:color w:val="0070C0"/>
          <w:sz w:val="36"/>
          <w:szCs w:val="36"/>
          <w:rtl/>
        </w:rPr>
        <w:t xml:space="preserve">: </w:t>
      </w:r>
      <w:r w:rsidRPr="00946B1C">
        <w:rPr>
          <w:rFonts w:ascii="Calibri" w:hAnsi="Calibri" w:cs="Calibri"/>
          <w:b/>
          <w:bCs/>
          <w:color w:val="000000" w:themeColor="text1"/>
          <w:sz w:val="40"/>
          <w:szCs w:val="36"/>
          <w:rtl/>
          <w:lang w:bidi="ar-SA"/>
        </w:rPr>
        <w:t>registration on the site</w:t>
      </w:r>
    </w:p>
    <w:p w14:paraId="013D63EE" w14:textId="77777777" w:rsidR="00E05D76" w:rsidRDefault="00E05D76" w:rsidP="001A0F23">
      <w:pPr>
        <w:tabs>
          <w:tab w:val="left" w:pos="9659"/>
        </w:tabs>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main stream </w:t>
      </w:r>
      <w:r w:rsidRPr="00C66956">
        <w:rPr>
          <w:rFonts w:ascii="Calibri" w:hAnsi="Calibri" w:cs="Calibri"/>
          <w:b/>
          <w:bCs/>
          <w:color w:val="0070C0"/>
          <w:sz w:val="36"/>
          <w:szCs w:val="36"/>
          <w:rtl/>
        </w:rPr>
        <w:t>:</w:t>
      </w:r>
    </w:p>
    <w:p w14:paraId="2B2F5730" w14:textId="77777777" w:rsidR="00E05D76" w:rsidRDefault="00E05D76" w:rsidP="001A0F23">
      <w:pPr>
        <w:pStyle w:val="ListParagraph"/>
        <w:numPr>
          <w:ilvl w:val="0"/>
          <w:numId w:val="20"/>
        </w:numPr>
        <w:tabs>
          <w:tab w:val="left" w:pos="9659"/>
        </w:tabs>
        <w:rPr>
          <w:rFonts w:ascii="Calibri" w:hAnsi="Calibri" w:cs="Calibri"/>
          <w:b/>
          <w:bCs/>
          <w:color w:val="000000" w:themeColor="text1"/>
          <w:sz w:val="40"/>
          <w:szCs w:val="36"/>
        </w:rPr>
      </w:pPr>
      <w:r>
        <w:rPr>
          <w:rFonts w:ascii="Calibri" w:hAnsi="Calibri" w:cs="Calibri" w:hint="cs"/>
          <w:b/>
          <w:bCs/>
          <w:color w:val="0070C0"/>
          <w:sz w:val="40"/>
          <w:szCs w:val="36"/>
          <w:rtl/>
          <w:lang w:bidi="fa-IR"/>
        </w:rPr>
        <w:t xml:space="preserve"> </w:t>
      </w:r>
      <w:r w:rsidRPr="00946B1C">
        <w:rPr>
          <w:rFonts w:ascii="Calibri" w:hAnsi="Calibri" w:cs="Calibri" w:hint="cs"/>
          <w:b/>
          <w:bCs/>
          <w:color w:val="000000" w:themeColor="text1"/>
          <w:sz w:val="40"/>
          <w:szCs w:val="36"/>
          <w:rtl/>
          <w:lang w:bidi="fa-IR"/>
        </w:rPr>
        <w:t>After completing the application form, Amouz Volleyball will determine the level</w:t>
      </w:r>
    </w:p>
    <w:p w14:paraId="523088FB" w14:textId="77777777" w:rsidR="00E05D76" w:rsidRDefault="00E05D76" w:rsidP="001A0F23">
      <w:pPr>
        <w:pStyle w:val="ListParagraph"/>
        <w:numPr>
          <w:ilvl w:val="0"/>
          <w:numId w:val="20"/>
        </w:numPr>
        <w:tabs>
          <w:tab w:val="left" w:pos="9659"/>
        </w:tabs>
        <w:rPr>
          <w:rFonts w:ascii="Calibri" w:hAnsi="Calibri" w:cs="Calibri"/>
          <w:b/>
          <w:bCs/>
          <w:color w:val="000000" w:themeColor="text1"/>
          <w:sz w:val="40"/>
          <w:szCs w:val="36"/>
        </w:rPr>
      </w:pPr>
      <w:r>
        <w:rPr>
          <w:rFonts w:ascii="Calibri" w:hAnsi="Calibri" w:cs="Calibri" w:hint="cs"/>
          <w:b/>
          <w:bCs/>
          <w:color w:val="000000" w:themeColor="text1"/>
          <w:sz w:val="40"/>
          <w:szCs w:val="36"/>
          <w:rtl/>
          <w:lang w:bidi="fa-IR"/>
        </w:rPr>
        <w:t>The operator announces unreserved times and the hall to learn volleyball</w:t>
      </w:r>
    </w:p>
    <w:p w14:paraId="2B03E189" w14:textId="77777777" w:rsidR="00E05D76" w:rsidRDefault="00E05D76" w:rsidP="001A0F23">
      <w:pPr>
        <w:pStyle w:val="ListParagraph"/>
        <w:numPr>
          <w:ilvl w:val="0"/>
          <w:numId w:val="20"/>
        </w:numPr>
        <w:tabs>
          <w:tab w:val="left" w:pos="9659"/>
        </w:tabs>
        <w:rPr>
          <w:rFonts w:ascii="Calibri" w:hAnsi="Calibri" w:cs="Calibri"/>
          <w:b/>
          <w:bCs/>
          <w:color w:val="000000" w:themeColor="text1"/>
          <w:sz w:val="40"/>
          <w:szCs w:val="36"/>
        </w:rPr>
      </w:pPr>
      <w:r>
        <w:rPr>
          <w:rFonts w:ascii="Calibri" w:hAnsi="Calibri" w:cs="Calibri" w:hint="cs"/>
          <w:b/>
          <w:bCs/>
          <w:color w:val="000000" w:themeColor="text1"/>
          <w:sz w:val="40"/>
          <w:szCs w:val="36"/>
          <w:rtl/>
          <w:lang w:bidi="fa-IR"/>
        </w:rPr>
        <w:t>Select the desired volleyball learning time</w:t>
      </w:r>
    </w:p>
    <w:p w14:paraId="4EF0068E" w14:textId="77777777" w:rsidR="00E05D76" w:rsidRDefault="00E05D76" w:rsidP="001A0F23">
      <w:pPr>
        <w:pStyle w:val="ListParagraph"/>
        <w:numPr>
          <w:ilvl w:val="0"/>
          <w:numId w:val="20"/>
        </w:numPr>
        <w:tabs>
          <w:tab w:val="left" w:pos="9659"/>
        </w:tabs>
        <w:rPr>
          <w:rFonts w:ascii="Calibri" w:hAnsi="Calibri" w:cs="Calibri"/>
          <w:b/>
          <w:bCs/>
          <w:color w:val="000000" w:themeColor="text1"/>
          <w:sz w:val="40"/>
          <w:szCs w:val="36"/>
        </w:rPr>
      </w:pPr>
      <w:r>
        <w:rPr>
          <w:rFonts w:ascii="Calibri" w:hAnsi="Calibri" w:cs="Calibri" w:hint="cs"/>
          <w:b/>
          <w:bCs/>
          <w:color w:val="000000" w:themeColor="text1"/>
          <w:sz w:val="40"/>
          <w:szCs w:val="36"/>
          <w:rtl/>
          <w:lang w:bidi="fa-IR"/>
        </w:rPr>
        <w:t>Student volleyball goes to the year at the appointed time</w:t>
      </w:r>
    </w:p>
    <w:p w14:paraId="693861DB" w14:textId="77777777" w:rsidR="00E05D76" w:rsidRDefault="00E05D76" w:rsidP="001A0F23">
      <w:pPr>
        <w:pStyle w:val="ListParagraph"/>
        <w:numPr>
          <w:ilvl w:val="0"/>
          <w:numId w:val="20"/>
        </w:numPr>
        <w:tabs>
          <w:tab w:val="left" w:pos="9659"/>
        </w:tabs>
        <w:rPr>
          <w:rFonts w:ascii="Calibri" w:hAnsi="Calibri" w:cs="Calibri"/>
          <w:b/>
          <w:bCs/>
          <w:color w:val="000000" w:themeColor="text1"/>
          <w:sz w:val="40"/>
          <w:szCs w:val="36"/>
        </w:rPr>
      </w:pPr>
      <w:r>
        <w:rPr>
          <w:rFonts w:ascii="Calibri" w:hAnsi="Calibri" w:cs="Calibri" w:hint="cs"/>
          <w:b/>
          <w:bCs/>
          <w:color w:val="000000" w:themeColor="text1"/>
          <w:sz w:val="40"/>
          <w:szCs w:val="36"/>
          <w:rtl/>
          <w:lang w:bidi="fa-IR"/>
        </w:rPr>
        <w:t>The coach determines its level</w:t>
      </w:r>
    </w:p>
    <w:p w14:paraId="330EFA75" w14:textId="77777777" w:rsidR="00E05D76" w:rsidRPr="00946B1C" w:rsidRDefault="00E05D76" w:rsidP="001A0F23">
      <w:pPr>
        <w:pStyle w:val="ListParagraph"/>
        <w:numPr>
          <w:ilvl w:val="0"/>
          <w:numId w:val="20"/>
        </w:numPr>
        <w:tabs>
          <w:tab w:val="left" w:pos="9659"/>
        </w:tabs>
        <w:rPr>
          <w:rFonts w:ascii="Calibri" w:hAnsi="Calibri" w:cs="Calibri"/>
          <w:b/>
          <w:bCs/>
          <w:color w:val="000000" w:themeColor="text1"/>
          <w:sz w:val="36"/>
          <w:szCs w:val="36"/>
          <w:rtl/>
        </w:rPr>
      </w:pPr>
      <w:r>
        <w:rPr>
          <w:rFonts w:ascii="Calibri" w:hAnsi="Calibri" w:cs="Calibri" w:hint="cs"/>
          <w:b/>
          <w:bCs/>
          <w:color w:val="000000" w:themeColor="text1"/>
          <w:sz w:val="40"/>
          <w:szCs w:val="36"/>
          <w:rtl/>
          <w:lang w:bidi="fa-IR"/>
        </w:rPr>
        <w:t>The instructor enters the level of the selected item in the user panel</w:t>
      </w:r>
    </w:p>
    <w:p w14:paraId="60AB238F" w14:textId="77777777" w:rsidR="00E05D76" w:rsidRPr="00C66956" w:rsidRDefault="00E05D76" w:rsidP="001A0F23">
      <w:pPr>
        <w:rPr>
          <w:rFonts w:ascii="Calibri" w:hAnsi="Calibri" w:cs="Calibri"/>
          <w:sz w:val="32"/>
          <w:szCs w:val="28"/>
          <w:rtl/>
          <w:lang w:bidi="fa-IR"/>
        </w:rPr>
      </w:pPr>
    </w:p>
    <w:p w14:paraId="2080029D" w14:textId="77777777" w:rsidR="00E05D76" w:rsidRPr="00C66956" w:rsidRDefault="00E05D76" w:rsidP="001A0F23">
      <w:pPr>
        <w:tabs>
          <w:tab w:val="left" w:pos="9659"/>
        </w:tabs>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So condition </w:t>
      </w:r>
      <w:r w:rsidRPr="00C66956">
        <w:rPr>
          <w:rFonts w:ascii="Calibri" w:hAnsi="Calibri" w:cs="Calibri"/>
          <w:b/>
          <w:bCs/>
          <w:color w:val="0070C0"/>
          <w:sz w:val="36"/>
          <w:szCs w:val="36"/>
          <w:rtl/>
        </w:rPr>
        <w:t>:</w:t>
      </w:r>
    </w:p>
    <w:p w14:paraId="69F0F675" w14:textId="77777777" w:rsidR="00E05D76" w:rsidRPr="00C66956" w:rsidRDefault="00E05D76" w:rsidP="001A0F23">
      <w:pPr>
        <w:tabs>
          <w:tab w:val="left" w:pos="9659"/>
        </w:tabs>
        <w:rPr>
          <w:rFonts w:ascii="Calibri" w:hAnsi="Calibri" w:cs="Calibri"/>
          <w:b/>
          <w:bCs/>
          <w:color w:val="0070C0"/>
          <w:sz w:val="36"/>
          <w:szCs w:val="36"/>
          <w:rtl/>
        </w:rPr>
      </w:pPr>
      <w:r w:rsidRPr="00C66956">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Determining the level of student volleyball</w:t>
      </w:r>
    </w:p>
    <w:p w14:paraId="5C2BD3E6" w14:textId="77777777" w:rsidR="00E05D76" w:rsidRDefault="00E05D76" w:rsidP="001A0F23">
      <w:pPr>
        <w:tabs>
          <w:tab w:val="left" w:pos="9659"/>
        </w:tabs>
        <w:rPr>
          <w:rFonts w:ascii="Calibri" w:hAnsi="Calibri" w:cs="Calibri"/>
          <w:b/>
          <w:bCs/>
          <w:color w:val="0070C0"/>
          <w:sz w:val="40"/>
          <w:szCs w:val="36"/>
          <w:rtl/>
          <w:lang w:bidi="fa-IR"/>
        </w:rPr>
      </w:pPr>
    </w:p>
    <w:p w14:paraId="186CFFE4" w14:textId="77777777" w:rsidR="00E05D76" w:rsidRDefault="00E05D76" w:rsidP="001A0F23">
      <w:pPr>
        <w:tabs>
          <w:tab w:val="left" w:pos="9659"/>
        </w:tabs>
        <w:rPr>
          <w:rFonts w:ascii="Calibri" w:hAnsi="Calibri" w:cs="Calibri"/>
          <w:b/>
          <w:bCs/>
          <w:color w:val="0070C0"/>
          <w:sz w:val="40"/>
          <w:szCs w:val="36"/>
          <w:rtl/>
          <w:lang w:bidi="fa-IR"/>
        </w:rPr>
      </w:pPr>
      <w:r w:rsidRPr="00C66956">
        <w:rPr>
          <w:rFonts w:ascii="Calibri" w:hAnsi="Calibri" w:cs="Calibri"/>
          <w:b/>
          <w:bCs/>
          <w:color w:val="0070C0"/>
          <w:sz w:val="40"/>
          <w:szCs w:val="36"/>
          <w:rtl/>
          <w:lang w:bidi="ar-SA"/>
        </w:rPr>
        <w:t xml:space="preserve">Selector flow </w:t>
      </w:r>
      <w:r w:rsidRPr="00C66956">
        <w:rPr>
          <w:rFonts w:ascii="Calibri" w:hAnsi="Calibri" w:cs="Calibri"/>
          <w:b/>
          <w:bCs/>
          <w:color w:val="0070C0"/>
          <w:sz w:val="36"/>
          <w:szCs w:val="36"/>
          <w:rtl/>
        </w:rPr>
        <w:t>:</w:t>
      </w:r>
    </w:p>
    <w:p w14:paraId="28A17F6F" w14:textId="77777777" w:rsidR="00E05D76" w:rsidRPr="00DF7130" w:rsidRDefault="00E05D76" w:rsidP="001A0F23">
      <w:pPr>
        <w:pStyle w:val="ListParagraph"/>
        <w:numPr>
          <w:ilvl w:val="0"/>
          <w:numId w:val="22"/>
        </w:numPr>
        <w:rPr>
          <w:rFonts w:ascii="Calibri" w:hAnsi="Calibri" w:cs="Calibri"/>
          <w:b/>
          <w:bCs/>
          <w:sz w:val="40"/>
          <w:szCs w:val="36"/>
          <w:lang w:bidi="fa-IR"/>
        </w:rPr>
      </w:pPr>
      <w:r w:rsidRPr="00DF7130">
        <w:rPr>
          <w:rFonts w:ascii="Calibri" w:hAnsi="Calibri" w:cs="Calibri" w:hint="cs"/>
          <w:b/>
          <w:bCs/>
          <w:sz w:val="40"/>
          <w:szCs w:val="36"/>
          <w:rtl/>
          <w:lang w:bidi="fa-IR"/>
        </w:rPr>
        <w:t>Non-attendance of volleyball students in the scheduled sessions</w:t>
      </w:r>
    </w:p>
    <w:p w14:paraId="56A2823D" w14:textId="77777777" w:rsidR="00E05D76" w:rsidRPr="00DF7130" w:rsidRDefault="00E05D76" w:rsidP="001A0F23">
      <w:pPr>
        <w:pStyle w:val="ListParagraph"/>
        <w:numPr>
          <w:ilvl w:val="0"/>
          <w:numId w:val="22"/>
        </w:numPr>
        <w:rPr>
          <w:rFonts w:ascii="Calibri" w:hAnsi="Calibri" w:cs="Calibri"/>
          <w:b/>
          <w:bCs/>
          <w:sz w:val="40"/>
          <w:szCs w:val="36"/>
          <w:rtl/>
          <w:lang w:bidi="fa-IR"/>
        </w:rPr>
      </w:pPr>
      <w:r w:rsidRPr="00DF7130">
        <w:rPr>
          <w:rFonts w:ascii="Calibri" w:hAnsi="Calibri" w:cs="Calibri" w:hint="cs"/>
          <w:b/>
          <w:bCs/>
          <w:sz w:val="40"/>
          <w:szCs w:val="36"/>
          <w:rtl/>
          <w:lang w:bidi="fa-IR"/>
        </w:rPr>
        <w:t>Cancellation of the scheduled time for any reason by the coach</w:t>
      </w:r>
    </w:p>
    <w:p w14:paraId="336B51DA" w14:textId="77777777" w:rsidR="00E05D76" w:rsidRDefault="00E05D76" w:rsidP="001A0F23">
      <w:pPr>
        <w:rPr>
          <w:rFonts w:ascii="Calibri" w:hAnsi="Calibri" w:cs="Calibri"/>
          <w:sz w:val="36"/>
          <w:szCs w:val="32"/>
          <w:rtl/>
          <w:lang w:bidi="fa-IR"/>
        </w:rPr>
      </w:pPr>
    </w:p>
    <w:p w14:paraId="372FDD0E" w14:textId="77777777" w:rsidR="00E05D76" w:rsidRDefault="00E05D76" w:rsidP="001A0F23">
      <w:pPr>
        <w:rPr>
          <w:rFonts w:ascii="Calibri" w:hAnsi="Calibri" w:cs="Calibri"/>
          <w:sz w:val="36"/>
          <w:szCs w:val="32"/>
          <w:rtl/>
          <w:lang w:bidi="fa-IR"/>
        </w:rPr>
      </w:pPr>
    </w:p>
    <w:p w14:paraId="42403927" w14:textId="77777777" w:rsidR="00E05D76" w:rsidRPr="001238D1" w:rsidRDefault="00E05D76" w:rsidP="001A0F23">
      <w:pPr>
        <w:rPr>
          <w:rFonts w:ascii="Calibri" w:hAnsi="Calibri" w:cs="Calibri"/>
          <w:sz w:val="36"/>
          <w:szCs w:val="32"/>
          <w:rtl/>
          <w:lang w:bidi="fa-IR"/>
        </w:rPr>
      </w:pPr>
    </w:p>
    <w:p w14:paraId="34DD698E" w14:textId="77777777" w:rsidR="00E05D76" w:rsidRDefault="00E05D76" w:rsidP="001A0F23">
      <w:pPr>
        <w:rPr>
          <w:rFonts w:ascii="Calibri" w:hAnsi="Calibri" w:cs="Calibri"/>
          <w:sz w:val="24"/>
          <w:szCs w:val="22"/>
          <w:rtl/>
          <w:lang w:bidi="fa-IR"/>
        </w:rPr>
      </w:pPr>
    </w:p>
    <w:tbl>
      <w:tblPr>
        <w:tblStyle w:val="TableGrid"/>
        <w:tblW w:w="0" w:type="auto"/>
        <w:tblInd w:w="4675" w:type="dxa"/>
        <w:tblLook w:val="04A0" w:firstRow="1" w:lastRow="0" w:firstColumn="1" w:lastColumn="0" w:noHBand="0" w:noVBand="1"/>
      </w:tblPr>
      <w:tblGrid>
        <w:gridCol w:w="3690"/>
      </w:tblGrid>
      <w:tr w:rsidR="00E05D76" w14:paraId="568EF7BA" w14:textId="77777777" w:rsidTr="007478A1">
        <w:tc>
          <w:tcPr>
            <w:tcW w:w="3690" w:type="dxa"/>
            <w:shd w:val="clear" w:color="auto" w:fill="0070C0"/>
          </w:tcPr>
          <w:p w14:paraId="2D274501" w14:textId="77777777" w:rsidR="00E05D76" w:rsidRDefault="00E05D76" w:rsidP="001A0F23">
            <w:pPr>
              <w:rPr>
                <w:rFonts w:ascii="Calibri" w:hAnsi="Calibri" w:cs="Calibri"/>
                <w:sz w:val="24"/>
                <w:szCs w:val="22"/>
                <w:lang w:bidi="fa-IR"/>
              </w:rPr>
            </w:pPr>
            <w:r>
              <w:rPr>
                <w:rFonts w:ascii="Calibri" w:hAnsi="Calibri" w:cs="Calibri" w:hint="cs"/>
                <w:sz w:val="24"/>
                <w:szCs w:val="22"/>
                <w:rtl/>
                <w:lang w:bidi="fa-IR"/>
              </w:rPr>
              <w:lastRenderedPageBreak/>
              <w:t>Actors</w:t>
            </w:r>
          </w:p>
        </w:tc>
      </w:tr>
      <w:tr w:rsidR="00E05D76" w14:paraId="5023CFE0" w14:textId="77777777" w:rsidTr="007478A1">
        <w:tc>
          <w:tcPr>
            <w:tcW w:w="3690" w:type="dxa"/>
          </w:tcPr>
          <w:p w14:paraId="45C27589" w14:textId="77777777" w:rsidR="00E05D76" w:rsidRDefault="00E05D76" w:rsidP="001A0F23">
            <w:pPr>
              <w:rPr>
                <w:rFonts w:ascii="Calibri" w:hAnsi="Calibri" w:cs="Calibri"/>
                <w:sz w:val="24"/>
                <w:szCs w:val="22"/>
                <w:lang w:bidi="fa-IR"/>
              </w:rPr>
            </w:pPr>
            <w:r>
              <w:rPr>
                <w:rFonts w:ascii="Calibri" w:hAnsi="Calibri" w:cs="Calibri" w:hint="cs"/>
                <w:sz w:val="24"/>
                <w:szCs w:val="22"/>
                <w:rtl/>
                <w:lang w:bidi="fa-IR"/>
              </w:rPr>
              <w:t>learn volleyball</w:t>
            </w:r>
          </w:p>
        </w:tc>
      </w:tr>
      <w:tr w:rsidR="00E05D76" w14:paraId="2DEF3CB2" w14:textId="77777777" w:rsidTr="007478A1">
        <w:tc>
          <w:tcPr>
            <w:tcW w:w="3690" w:type="dxa"/>
          </w:tcPr>
          <w:p w14:paraId="08EAACAE" w14:textId="77777777" w:rsidR="00E05D76" w:rsidRDefault="00E05D76" w:rsidP="001A0F23">
            <w:pPr>
              <w:rPr>
                <w:rFonts w:ascii="Calibri" w:hAnsi="Calibri" w:cs="Calibri"/>
                <w:sz w:val="24"/>
                <w:szCs w:val="22"/>
                <w:lang w:bidi="fa-IR"/>
              </w:rPr>
            </w:pPr>
            <w:r>
              <w:rPr>
                <w:rFonts w:ascii="Calibri" w:hAnsi="Calibri" w:cs="Calibri" w:hint="cs"/>
                <w:sz w:val="24"/>
                <w:szCs w:val="22"/>
                <w:rtl/>
                <w:lang w:bidi="fa-IR"/>
              </w:rPr>
              <w:t>the coach</w:t>
            </w:r>
          </w:p>
        </w:tc>
      </w:tr>
      <w:tr w:rsidR="00E05D76" w14:paraId="463AC1CF" w14:textId="77777777" w:rsidTr="007478A1">
        <w:tc>
          <w:tcPr>
            <w:tcW w:w="3690" w:type="dxa"/>
          </w:tcPr>
          <w:p w14:paraId="4DF835F4" w14:textId="77777777" w:rsidR="00E05D76" w:rsidRDefault="00E05D76" w:rsidP="001A0F23">
            <w:pPr>
              <w:rPr>
                <w:rFonts w:ascii="Calibri" w:hAnsi="Calibri" w:cs="Calibri"/>
                <w:sz w:val="24"/>
                <w:szCs w:val="22"/>
                <w:lang w:bidi="fa-IR"/>
              </w:rPr>
            </w:pPr>
            <w:r>
              <w:rPr>
                <w:rFonts w:ascii="Calibri" w:hAnsi="Calibri" w:cs="Calibri" w:hint="cs"/>
                <w:sz w:val="24"/>
                <w:szCs w:val="22"/>
                <w:rtl/>
                <w:lang w:bidi="fa-IR"/>
              </w:rPr>
              <w:t>Insurance</w:t>
            </w:r>
          </w:p>
        </w:tc>
      </w:tr>
    </w:tbl>
    <w:p w14:paraId="5729F8D1" w14:textId="77777777" w:rsidR="00E05D76" w:rsidRPr="0063510A" w:rsidRDefault="00E05D76" w:rsidP="001A0F23">
      <w:pPr>
        <w:spacing w:line="360" w:lineRule="auto"/>
        <w:rPr>
          <w:rFonts w:ascii="Calibri" w:hAnsi="Calibri" w:cs="Calibri"/>
          <w:b/>
          <w:bCs/>
          <w:sz w:val="48"/>
          <w:szCs w:val="48"/>
          <w:rtl/>
        </w:rPr>
      </w:pPr>
      <w:r w:rsidRPr="0063510A">
        <w:rPr>
          <w:rFonts w:ascii="Calibri" w:hAnsi="Calibri" w:cs="Calibri"/>
          <w:b/>
          <w:bCs/>
          <w:sz w:val="52"/>
          <w:szCs w:val="48"/>
          <w:rtl/>
          <w:lang w:bidi="ar-SA"/>
        </w:rPr>
        <w:t xml:space="preserve">Title </w:t>
      </w:r>
      <w:r w:rsidRPr="0063510A">
        <w:rPr>
          <w:rFonts w:ascii="Calibri" w:hAnsi="Calibri" w:cs="Calibri"/>
          <w:b/>
          <w:bCs/>
          <w:sz w:val="48"/>
          <w:szCs w:val="48"/>
          <w:rtl/>
        </w:rPr>
        <w:t xml:space="preserve">( </w:t>
      </w:r>
      <w:r w:rsidRPr="0063510A">
        <w:rPr>
          <w:rFonts w:ascii="Calibri" w:hAnsi="Calibri" w:cs="Calibri"/>
          <w:b/>
          <w:bCs/>
          <w:sz w:val="52"/>
          <w:szCs w:val="48"/>
          <w:rtl/>
          <w:lang w:bidi="ar-SA"/>
        </w:rPr>
        <w:t xml:space="preserve">Determining the level </w:t>
      </w:r>
      <w:r w:rsidRPr="0063510A">
        <w:rPr>
          <w:rFonts w:ascii="Calibri" w:hAnsi="Calibri" w:cs="Calibri"/>
          <w:b/>
          <w:bCs/>
          <w:sz w:val="48"/>
          <w:szCs w:val="48"/>
          <w:rtl/>
        </w:rPr>
        <w:t xml:space="preserve">: </w:t>
      </w:r>
      <w:r w:rsidRPr="0063510A">
        <w:rPr>
          <w:rFonts w:ascii="Calibri" w:hAnsi="Calibri" w:cs="Calibri" w:hint="cs"/>
          <w:b/>
          <w:bCs/>
          <w:sz w:val="40"/>
          <w:szCs w:val="36"/>
          <w:rtl/>
          <w:lang w:bidi="fa-IR"/>
        </w:rPr>
        <w:t xml:space="preserve">non-attendance of student volleyball </w:t>
      </w:r>
      <w:r w:rsidRPr="0063510A">
        <w:rPr>
          <w:rFonts w:ascii="Calibri" w:hAnsi="Calibri" w:cs="Calibri"/>
          <w:b/>
          <w:bCs/>
          <w:sz w:val="48"/>
          <w:szCs w:val="48"/>
          <w:rtl/>
        </w:rPr>
        <w:t>)</w:t>
      </w:r>
    </w:p>
    <w:p w14:paraId="003B42DF" w14:textId="77777777" w:rsidR="00E05D76" w:rsidRPr="00C6695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ID </w:t>
      </w:r>
      <w:r w:rsidRPr="00C66956">
        <w:rPr>
          <w:rFonts w:ascii="Calibri" w:hAnsi="Calibri" w:cs="Calibri"/>
          <w:b/>
          <w:bCs/>
          <w:color w:val="0070C0"/>
          <w:sz w:val="36"/>
          <w:szCs w:val="36"/>
          <w:rtl/>
        </w:rPr>
        <w:t xml:space="preserve">: </w:t>
      </w:r>
      <w:r w:rsidRPr="00DF7130">
        <w:rPr>
          <w:rFonts w:ascii="Calibri" w:hAnsi="Calibri" w:cs="Calibri"/>
          <w:b/>
          <w:bCs/>
          <w:color w:val="000000" w:themeColor="text1"/>
          <w:sz w:val="36"/>
          <w:szCs w:val="36"/>
          <w:rtl/>
        </w:rPr>
        <w:t>6</w:t>
      </w:r>
    </w:p>
    <w:p w14:paraId="7C81096C" w14:textId="77777777" w:rsidR="00E05D76" w:rsidRPr="00660978" w:rsidRDefault="00E05D76" w:rsidP="001A0F23">
      <w:pPr>
        <w:spacing w:line="360" w:lineRule="auto"/>
        <w:ind w:left="630"/>
        <w:rPr>
          <w:rFonts w:ascii="Calibri" w:hAnsi="Calibri" w:cs="Calibri"/>
          <w:sz w:val="36"/>
          <w:szCs w:val="32"/>
          <w:lang w:bidi="fa-IR"/>
        </w:rPr>
      </w:pPr>
      <w:r w:rsidRPr="00660978">
        <w:rPr>
          <w:rFonts w:ascii="Calibri" w:hAnsi="Calibri" w:cs="Calibri"/>
          <w:b/>
          <w:bCs/>
          <w:color w:val="0070C0"/>
          <w:sz w:val="40"/>
          <w:szCs w:val="36"/>
          <w:rtl/>
          <w:lang w:bidi="ar-SA"/>
        </w:rPr>
        <w:t xml:space="preserve">Short explanation </w:t>
      </w:r>
      <w:r w:rsidRPr="00660978">
        <w:rPr>
          <w:rFonts w:ascii="Calibri" w:hAnsi="Calibri" w:cs="Calibri"/>
          <w:b/>
          <w:bCs/>
          <w:color w:val="0070C0"/>
          <w:sz w:val="36"/>
          <w:szCs w:val="36"/>
          <w:rtl/>
        </w:rPr>
        <w:t xml:space="preserve">: </w:t>
      </w:r>
      <w:r w:rsidRPr="00DF7130">
        <w:rPr>
          <w:rFonts w:ascii="Calibri" w:hAnsi="Calibri" w:cs="Calibri" w:hint="cs"/>
          <w:b/>
          <w:bCs/>
          <w:sz w:val="40"/>
          <w:szCs w:val="36"/>
          <w:rtl/>
          <w:lang w:bidi="fa-IR"/>
        </w:rPr>
        <w:t>Non-attendance of volleyball students in the scheduled sessions</w:t>
      </w:r>
    </w:p>
    <w:p w14:paraId="7D537F13" w14:textId="77777777" w:rsidR="00E05D76" w:rsidRPr="00C66956" w:rsidRDefault="00E05D76" w:rsidP="001A0F23">
      <w:pPr>
        <w:tabs>
          <w:tab w:val="left" w:pos="9659"/>
        </w:tabs>
        <w:spacing w:line="360" w:lineRule="auto"/>
        <w:rPr>
          <w:rFonts w:ascii="Calibri" w:hAnsi="Calibri" w:cs="Calibri"/>
          <w:b/>
          <w:bCs/>
          <w:color w:val="0070C0"/>
          <w:sz w:val="36"/>
          <w:szCs w:val="36"/>
          <w:rtl/>
        </w:rPr>
      </w:pPr>
    </w:p>
    <w:p w14:paraId="073EFA76" w14:textId="77777777" w:rsidR="00E05D76" w:rsidRPr="00C6695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Main actor </w:t>
      </w:r>
      <w:r w:rsidRPr="00C66956">
        <w:rPr>
          <w:rFonts w:ascii="Calibri" w:hAnsi="Calibri" w:cs="Calibri"/>
          <w:b/>
          <w:bCs/>
          <w:color w:val="0070C0"/>
          <w:sz w:val="36"/>
          <w:szCs w:val="36"/>
          <w:rtl/>
        </w:rPr>
        <w:t xml:space="preserve">: </w:t>
      </w:r>
      <w:r w:rsidRPr="002502E9">
        <w:rPr>
          <w:rFonts w:ascii="Calibri" w:hAnsi="Calibri" w:cs="Calibri"/>
          <w:b/>
          <w:bCs/>
          <w:color w:val="000000" w:themeColor="text1"/>
          <w:sz w:val="40"/>
          <w:szCs w:val="36"/>
          <w:rtl/>
          <w:lang w:bidi="ar-SA"/>
        </w:rPr>
        <w:t>volleyball student</w:t>
      </w:r>
    </w:p>
    <w:p w14:paraId="161B2C67" w14:textId="77777777" w:rsidR="00E05D76" w:rsidRPr="00C6695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Secondary actor </w:t>
      </w:r>
      <w:r w:rsidRPr="00C66956">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operator and trainer</w:t>
      </w:r>
    </w:p>
    <w:p w14:paraId="2B83335A" w14:textId="77777777" w:rsidR="00E05D76" w:rsidRPr="00946B1C" w:rsidRDefault="00E05D76" w:rsidP="001A0F23">
      <w:pPr>
        <w:tabs>
          <w:tab w:val="left" w:pos="9659"/>
        </w:tabs>
        <w:spacing w:line="360" w:lineRule="auto"/>
        <w:ind w:left="360"/>
        <w:rPr>
          <w:rFonts w:ascii="Calibri" w:hAnsi="Calibri" w:cs="Calibri"/>
          <w:b/>
          <w:bCs/>
          <w:color w:val="0070C0"/>
          <w:sz w:val="40"/>
          <w:szCs w:val="36"/>
          <w:lang w:bidi="fa-IR"/>
        </w:rPr>
      </w:pPr>
      <w:r w:rsidRPr="00946B1C">
        <w:rPr>
          <w:rFonts w:ascii="Calibri" w:hAnsi="Calibri" w:cs="Calibri"/>
          <w:b/>
          <w:bCs/>
          <w:color w:val="0070C0"/>
          <w:sz w:val="40"/>
          <w:szCs w:val="36"/>
          <w:rtl/>
          <w:lang w:bidi="ar-SA"/>
        </w:rPr>
        <w:t xml:space="preserve">Prerequisite </w:t>
      </w:r>
      <w:r w:rsidRPr="00946B1C">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No or cancellation of reservation</w:t>
      </w:r>
    </w:p>
    <w:p w14:paraId="6355C58E" w14:textId="77777777" w:rsidR="00E05D7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main stream </w:t>
      </w:r>
      <w:r w:rsidRPr="00C66956">
        <w:rPr>
          <w:rFonts w:ascii="Calibri" w:hAnsi="Calibri" w:cs="Calibri"/>
          <w:b/>
          <w:bCs/>
          <w:color w:val="0070C0"/>
          <w:sz w:val="36"/>
          <w:szCs w:val="36"/>
          <w:rtl/>
        </w:rPr>
        <w:t>:</w:t>
      </w:r>
    </w:p>
    <w:p w14:paraId="6C88CBD3" w14:textId="77777777" w:rsidR="00E05D76" w:rsidRDefault="00E05D76" w:rsidP="001A0F23">
      <w:pPr>
        <w:pStyle w:val="ListParagraph"/>
        <w:numPr>
          <w:ilvl w:val="0"/>
          <w:numId w:val="24"/>
        </w:numPr>
        <w:tabs>
          <w:tab w:val="left" w:pos="9659"/>
        </w:tabs>
        <w:spacing w:line="360" w:lineRule="auto"/>
        <w:rPr>
          <w:rFonts w:ascii="Calibri" w:hAnsi="Calibri" w:cs="Calibri"/>
          <w:b/>
          <w:bCs/>
          <w:color w:val="000000" w:themeColor="text1"/>
          <w:sz w:val="40"/>
          <w:szCs w:val="36"/>
        </w:rPr>
      </w:pPr>
      <w:r>
        <w:rPr>
          <w:rFonts w:ascii="Calibri" w:hAnsi="Calibri" w:cs="Calibri" w:hint="cs"/>
          <w:b/>
          <w:bCs/>
          <w:color w:val="000000" w:themeColor="text1"/>
          <w:sz w:val="40"/>
          <w:szCs w:val="36"/>
          <w:rtl/>
          <w:lang w:bidi="fa-IR"/>
        </w:rPr>
        <w:t>If the session is canceled by Amouz Volleyball</w:t>
      </w:r>
    </w:p>
    <w:p w14:paraId="5700456D" w14:textId="77777777" w:rsidR="00E05D76" w:rsidRDefault="00E05D76" w:rsidP="001A0F23">
      <w:pPr>
        <w:pStyle w:val="ListParagraph"/>
        <w:tabs>
          <w:tab w:val="left" w:pos="9659"/>
        </w:tabs>
        <w:spacing w:line="360" w:lineRule="auto"/>
        <w:ind w:left="810"/>
        <w:rPr>
          <w:rFonts w:ascii="Calibri" w:hAnsi="Calibri" w:cs="Calibri"/>
          <w:b/>
          <w:bCs/>
          <w:color w:val="000000" w:themeColor="text1"/>
          <w:sz w:val="40"/>
          <w:szCs w:val="36"/>
        </w:rPr>
      </w:pPr>
      <w:r>
        <w:rPr>
          <w:rFonts w:ascii="Calibri" w:hAnsi="Calibri" w:cs="Calibri" w:hint="cs"/>
          <w:b/>
          <w:bCs/>
          <w:color w:val="000000" w:themeColor="text1"/>
          <w:sz w:val="40"/>
          <w:szCs w:val="36"/>
          <w:rtl/>
          <w:lang w:bidi="fa-IR"/>
        </w:rPr>
        <w:t>1.2) The system displays another sense</w:t>
      </w:r>
    </w:p>
    <w:p w14:paraId="40745677" w14:textId="77777777" w:rsidR="00E05D76" w:rsidRDefault="00E05D76" w:rsidP="001A0F23">
      <w:pPr>
        <w:pStyle w:val="ListParagraph"/>
        <w:numPr>
          <w:ilvl w:val="0"/>
          <w:numId w:val="24"/>
        </w:numPr>
        <w:tabs>
          <w:tab w:val="left" w:pos="9659"/>
        </w:tabs>
        <w:spacing w:line="360" w:lineRule="auto"/>
        <w:rPr>
          <w:rFonts w:ascii="Calibri" w:hAnsi="Calibri" w:cs="Calibri"/>
          <w:b/>
          <w:bCs/>
          <w:color w:val="000000" w:themeColor="text1"/>
          <w:sz w:val="40"/>
          <w:szCs w:val="36"/>
        </w:rPr>
      </w:pPr>
      <w:r>
        <w:rPr>
          <w:rFonts w:ascii="Calibri" w:hAnsi="Calibri" w:cs="Calibri" w:hint="cs"/>
          <w:b/>
          <w:bCs/>
          <w:color w:val="000000" w:themeColor="text1"/>
          <w:sz w:val="40"/>
          <w:szCs w:val="36"/>
          <w:rtl/>
          <w:lang w:bidi="fa-IR"/>
        </w:rPr>
        <w:t>In case of non-attendance of the student volleyball in the scheduled session</w:t>
      </w:r>
    </w:p>
    <w:p w14:paraId="4A25F456" w14:textId="77777777" w:rsidR="00E05D76" w:rsidRPr="001A2C8E" w:rsidRDefault="00E05D76" w:rsidP="001A0F23">
      <w:pPr>
        <w:pStyle w:val="ListParagraph"/>
        <w:numPr>
          <w:ilvl w:val="1"/>
          <w:numId w:val="25"/>
        </w:numPr>
        <w:tabs>
          <w:tab w:val="left" w:pos="9659"/>
        </w:tabs>
        <w:spacing w:line="360" w:lineRule="auto"/>
        <w:rPr>
          <w:rFonts w:ascii="Calibri" w:hAnsi="Calibri" w:cs="Calibri"/>
          <w:b/>
          <w:bCs/>
          <w:color w:val="000000" w:themeColor="text1"/>
          <w:sz w:val="36"/>
          <w:szCs w:val="36"/>
          <w:rtl/>
        </w:rPr>
      </w:pPr>
      <w:r>
        <w:rPr>
          <w:rFonts w:ascii="Calibri" w:hAnsi="Calibri" w:cs="Calibri" w:hint="cs"/>
          <w:b/>
          <w:bCs/>
          <w:color w:val="000000" w:themeColor="text1"/>
          <w:sz w:val="40"/>
          <w:szCs w:val="36"/>
          <w:rtl/>
          <w:lang w:bidi="fa-IR"/>
        </w:rPr>
        <w:t>The reservation will be deleted automatically</w:t>
      </w:r>
    </w:p>
    <w:p w14:paraId="10BE1967" w14:textId="77777777" w:rsidR="00E05D76" w:rsidRPr="00C6695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So condition </w:t>
      </w:r>
      <w:r w:rsidRPr="00C66956">
        <w:rPr>
          <w:rFonts w:ascii="Calibri" w:hAnsi="Calibri" w:cs="Calibri"/>
          <w:b/>
          <w:bCs/>
          <w:color w:val="0070C0"/>
          <w:sz w:val="36"/>
          <w:szCs w:val="36"/>
          <w:rtl/>
        </w:rPr>
        <w:t>:</w:t>
      </w:r>
    </w:p>
    <w:p w14:paraId="67E1509E" w14:textId="77777777" w:rsidR="00E05D76" w:rsidRDefault="00E05D76" w:rsidP="001A0F23">
      <w:pPr>
        <w:tabs>
          <w:tab w:val="left" w:pos="9659"/>
        </w:tabs>
        <w:spacing w:line="360" w:lineRule="auto"/>
        <w:rPr>
          <w:rFonts w:ascii="Calibri" w:hAnsi="Calibri" w:cs="Calibri"/>
          <w:b/>
          <w:bCs/>
          <w:color w:val="0070C0"/>
          <w:sz w:val="40"/>
          <w:szCs w:val="36"/>
          <w:rtl/>
          <w:lang w:bidi="fa-IR"/>
        </w:rPr>
      </w:pPr>
      <w:r>
        <w:rPr>
          <w:rFonts w:ascii="Calibri" w:hAnsi="Calibri" w:cs="Calibri"/>
          <w:b/>
          <w:bCs/>
          <w:color w:val="000000" w:themeColor="text1"/>
          <w:sz w:val="40"/>
          <w:szCs w:val="36"/>
          <w:rtl/>
          <w:lang w:bidi="ar-SA"/>
        </w:rPr>
        <w:t>does not have</w:t>
      </w:r>
    </w:p>
    <w:p w14:paraId="49DEB32F" w14:textId="77777777" w:rsidR="00E05D76" w:rsidRDefault="00E05D76" w:rsidP="001A0F23">
      <w:pPr>
        <w:tabs>
          <w:tab w:val="left" w:pos="9659"/>
        </w:tabs>
        <w:spacing w:line="360" w:lineRule="auto"/>
        <w:rPr>
          <w:rFonts w:ascii="Calibri" w:hAnsi="Calibri" w:cs="Calibri"/>
          <w:b/>
          <w:bCs/>
          <w:color w:val="0070C0"/>
          <w:sz w:val="40"/>
          <w:szCs w:val="36"/>
          <w:rtl/>
          <w:lang w:bidi="fa-IR"/>
        </w:rPr>
      </w:pPr>
      <w:r w:rsidRPr="00C66956">
        <w:rPr>
          <w:rFonts w:ascii="Calibri" w:hAnsi="Calibri" w:cs="Calibri"/>
          <w:b/>
          <w:bCs/>
          <w:color w:val="0070C0"/>
          <w:sz w:val="40"/>
          <w:szCs w:val="36"/>
          <w:rtl/>
          <w:lang w:bidi="ar-SA"/>
        </w:rPr>
        <w:t xml:space="preserve">Selector flow </w:t>
      </w:r>
      <w:r w:rsidRPr="00C66956">
        <w:rPr>
          <w:rFonts w:ascii="Calibri" w:hAnsi="Calibri" w:cs="Calibri"/>
          <w:b/>
          <w:bCs/>
          <w:color w:val="0070C0"/>
          <w:sz w:val="36"/>
          <w:szCs w:val="36"/>
          <w:rtl/>
        </w:rPr>
        <w:t>:</w:t>
      </w:r>
    </w:p>
    <w:p w14:paraId="7F8D0097" w14:textId="77777777" w:rsidR="00E05D76" w:rsidRDefault="00E05D76" w:rsidP="001A0F23">
      <w:pPr>
        <w:spacing w:line="360" w:lineRule="auto"/>
        <w:rPr>
          <w:rFonts w:ascii="Calibri" w:hAnsi="Calibri" w:cs="Calibri"/>
          <w:sz w:val="24"/>
          <w:szCs w:val="22"/>
          <w:rtl/>
          <w:lang w:bidi="fa-IR"/>
        </w:rPr>
      </w:pPr>
    </w:p>
    <w:p w14:paraId="5F5C9DFC" w14:textId="77777777" w:rsidR="00E05D76" w:rsidRPr="00DF7130" w:rsidRDefault="00E05D76" w:rsidP="001A0F23">
      <w:pPr>
        <w:spacing w:line="360" w:lineRule="auto"/>
        <w:rPr>
          <w:rFonts w:ascii="Calibri" w:hAnsi="Calibri" w:cs="Calibri"/>
          <w:b/>
          <w:bCs/>
          <w:sz w:val="40"/>
          <w:szCs w:val="36"/>
          <w:rtl/>
          <w:lang w:bidi="fa-IR"/>
        </w:rPr>
      </w:pPr>
      <w:r w:rsidRPr="00DF7130">
        <w:rPr>
          <w:rFonts w:ascii="Calibri" w:hAnsi="Calibri" w:cs="Calibri" w:hint="cs"/>
          <w:b/>
          <w:bCs/>
          <w:sz w:val="40"/>
          <w:szCs w:val="36"/>
          <w:rtl/>
          <w:lang w:bidi="fa-IR"/>
        </w:rPr>
        <w:t>does not have</w:t>
      </w:r>
    </w:p>
    <w:p w14:paraId="57084888" w14:textId="77777777" w:rsidR="00E05D76" w:rsidRPr="0063510A" w:rsidRDefault="00E05D76" w:rsidP="001A0F23">
      <w:pPr>
        <w:spacing w:line="360" w:lineRule="auto"/>
        <w:rPr>
          <w:rFonts w:ascii="Calibri" w:hAnsi="Calibri" w:cs="Calibri"/>
          <w:b/>
          <w:bCs/>
          <w:sz w:val="44"/>
          <w:szCs w:val="44"/>
          <w:rtl/>
        </w:rPr>
      </w:pPr>
      <w:r w:rsidRPr="0063510A">
        <w:rPr>
          <w:rFonts w:ascii="Calibri" w:hAnsi="Calibri" w:cs="Calibri"/>
          <w:b/>
          <w:bCs/>
          <w:sz w:val="48"/>
          <w:szCs w:val="44"/>
          <w:rtl/>
          <w:lang w:bidi="ar-SA"/>
        </w:rPr>
        <w:lastRenderedPageBreak/>
        <w:t xml:space="preserve">Title </w:t>
      </w:r>
      <w:r w:rsidRPr="0063510A">
        <w:rPr>
          <w:rFonts w:ascii="Calibri" w:hAnsi="Calibri" w:cs="Calibri"/>
          <w:b/>
          <w:bCs/>
          <w:sz w:val="44"/>
          <w:szCs w:val="44"/>
          <w:rtl/>
        </w:rPr>
        <w:t xml:space="preserve">( </w:t>
      </w:r>
      <w:r w:rsidRPr="0063510A">
        <w:rPr>
          <w:rFonts w:ascii="Calibri" w:hAnsi="Calibri" w:cs="Calibri"/>
          <w:b/>
          <w:bCs/>
          <w:sz w:val="48"/>
          <w:szCs w:val="44"/>
          <w:rtl/>
          <w:lang w:bidi="ar-SA"/>
        </w:rPr>
        <w:t xml:space="preserve">Determining the level </w:t>
      </w:r>
      <w:r w:rsidRPr="0063510A">
        <w:rPr>
          <w:rFonts w:ascii="Calibri" w:hAnsi="Calibri" w:cs="Calibri"/>
          <w:b/>
          <w:bCs/>
          <w:sz w:val="44"/>
          <w:szCs w:val="44"/>
          <w:rtl/>
        </w:rPr>
        <w:t xml:space="preserve">: </w:t>
      </w:r>
      <w:r w:rsidRPr="0063510A">
        <w:rPr>
          <w:rFonts w:ascii="Calibri" w:hAnsi="Calibri" w:cs="Calibri" w:hint="cs"/>
          <w:b/>
          <w:bCs/>
          <w:sz w:val="36"/>
          <w:szCs w:val="32"/>
          <w:rtl/>
          <w:lang w:bidi="fa-IR"/>
        </w:rPr>
        <w:t xml:space="preserve">canceling the appointed time by the coach </w:t>
      </w:r>
      <w:r w:rsidRPr="0063510A">
        <w:rPr>
          <w:rFonts w:ascii="Calibri" w:hAnsi="Calibri" w:cs="Calibri"/>
          <w:b/>
          <w:bCs/>
          <w:sz w:val="44"/>
          <w:szCs w:val="44"/>
          <w:rtl/>
        </w:rPr>
        <w:t>)</w:t>
      </w:r>
    </w:p>
    <w:p w14:paraId="73D37F1E" w14:textId="77777777" w:rsidR="00E05D76" w:rsidRPr="00C6695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ID </w:t>
      </w:r>
      <w:r w:rsidRPr="00C66956">
        <w:rPr>
          <w:rFonts w:ascii="Calibri" w:hAnsi="Calibri" w:cs="Calibri"/>
          <w:b/>
          <w:bCs/>
          <w:color w:val="0070C0"/>
          <w:sz w:val="36"/>
          <w:szCs w:val="36"/>
          <w:rtl/>
        </w:rPr>
        <w:t xml:space="preserve">: </w:t>
      </w:r>
      <w:r w:rsidRPr="00DF7130">
        <w:rPr>
          <w:rFonts w:ascii="Calibri" w:hAnsi="Calibri" w:cs="Calibri"/>
          <w:b/>
          <w:bCs/>
          <w:color w:val="000000" w:themeColor="text1"/>
          <w:sz w:val="36"/>
          <w:szCs w:val="36"/>
          <w:rtl/>
        </w:rPr>
        <w:t>7</w:t>
      </w:r>
    </w:p>
    <w:p w14:paraId="13C08974" w14:textId="77777777" w:rsidR="00E05D76" w:rsidRPr="00D3510D" w:rsidRDefault="00E05D76" w:rsidP="001A0F23">
      <w:pPr>
        <w:spacing w:line="360" w:lineRule="auto"/>
        <w:ind w:left="810"/>
        <w:rPr>
          <w:rFonts w:ascii="Calibri" w:hAnsi="Calibri" w:cs="Calibri"/>
          <w:sz w:val="36"/>
          <w:szCs w:val="32"/>
          <w:rtl/>
          <w:lang w:bidi="fa-IR"/>
        </w:rPr>
      </w:pPr>
      <w:r w:rsidRPr="00D3510D">
        <w:rPr>
          <w:rFonts w:ascii="Calibri" w:hAnsi="Calibri" w:cs="Calibri"/>
          <w:b/>
          <w:bCs/>
          <w:color w:val="0070C0"/>
          <w:sz w:val="40"/>
          <w:szCs w:val="36"/>
          <w:rtl/>
          <w:lang w:bidi="ar-SA"/>
        </w:rPr>
        <w:t xml:space="preserve">Short explanation </w:t>
      </w:r>
      <w:r w:rsidRPr="00D3510D">
        <w:rPr>
          <w:rFonts w:ascii="Calibri" w:hAnsi="Calibri" w:cs="Calibri"/>
          <w:b/>
          <w:bCs/>
          <w:color w:val="0070C0"/>
          <w:sz w:val="36"/>
          <w:szCs w:val="36"/>
          <w:rtl/>
        </w:rPr>
        <w:t xml:space="preserve">: </w:t>
      </w:r>
      <w:r w:rsidRPr="00DF7130">
        <w:rPr>
          <w:rFonts w:ascii="Calibri" w:hAnsi="Calibri" w:cs="Calibri" w:hint="cs"/>
          <w:b/>
          <w:bCs/>
          <w:sz w:val="40"/>
          <w:szCs w:val="36"/>
          <w:rtl/>
          <w:lang w:bidi="fa-IR"/>
        </w:rPr>
        <w:t>cancellation of the appointed time for any reason by the coach</w:t>
      </w:r>
    </w:p>
    <w:p w14:paraId="5C65DBD0" w14:textId="77777777" w:rsidR="00E05D76" w:rsidRPr="00C66956" w:rsidRDefault="00E05D76" w:rsidP="001A0F23">
      <w:pPr>
        <w:tabs>
          <w:tab w:val="left" w:pos="9659"/>
        </w:tabs>
        <w:spacing w:line="360" w:lineRule="auto"/>
        <w:rPr>
          <w:rFonts w:ascii="Calibri" w:hAnsi="Calibri" w:cs="Calibri"/>
          <w:b/>
          <w:bCs/>
          <w:color w:val="0070C0"/>
          <w:sz w:val="36"/>
          <w:szCs w:val="36"/>
          <w:rtl/>
        </w:rPr>
      </w:pPr>
    </w:p>
    <w:p w14:paraId="4AAEAF00" w14:textId="77777777" w:rsidR="00E05D76" w:rsidRPr="00C6695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The main actor </w:t>
      </w:r>
      <w:r w:rsidRPr="00C66956">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the coach</w:t>
      </w:r>
    </w:p>
    <w:p w14:paraId="2A7C772E" w14:textId="77777777" w:rsidR="00E05D76" w:rsidRPr="00C6695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Secondary actor </w:t>
      </w:r>
      <w:r w:rsidRPr="00C66956">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operator and volleyball learner</w:t>
      </w:r>
    </w:p>
    <w:p w14:paraId="03F4F3EF" w14:textId="77777777" w:rsidR="00E05D76" w:rsidRPr="00946B1C" w:rsidRDefault="00E05D76" w:rsidP="001A0F23">
      <w:pPr>
        <w:tabs>
          <w:tab w:val="left" w:pos="9659"/>
        </w:tabs>
        <w:spacing w:line="360" w:lineRule="auto"/>
        <w:ind w:left="360"/>
        <w:rPr>
          <w:rFonts w:ascii="Calibri" w:hAnsi="Calibri" w:cs="Calibri"/>
          <w:b/>
          <w:bCs/>
          <w:color w:val="0070C0"/>
          <w:sz w:val="40"/>
          <w:szCs w:val="36"/>
          <w:lang w:bidi="fa-IR"/>
        </w:rPr>
      </w:pPr>
      <w:r w:rsidRPr="00946B1C">
        <w:rPr>
          <w:rFonts w:ascii="Calibri" w:hAnsi="Calibri" w:cs="Calibri"/>
          <w:b/>
          <w:bCs/>
          <w:color w:val="0070C0"/>
          <w:sz w:val="40"/>
          <w:szCs w:val="36"/>
          <w:rtl/>
          <w:lang w:bidi="ar-SA"/>
        </w:rPr>
        <w:t xml:space="preserve">Prerequisite </w:t>
      </w:r>
      <w:r w:rsidRPr="00946B1C">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canceling the session by the coach</w:t>
      </w:r>
    </w:p>
    <w:p w14:paraId="673ED198" w14:textId="77777777" w:rsidR="00E05D7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main stream </w:t>
      </w:r>
      <w:r w:rsidRPr="00C66956">
        <w:rPr>
          <w:rFonts w:ascii="Calibri" w:hAnsi="Calibri" w:cs="Calibri"/>
          <w:b/>
          <w:bCs/>
          <w:color w:val="0070C0"/>
          <w:sz w:val="36"/>
          <w:szCs w:val="36"/>
          <w:rtl/>
        </w:rPr>
        <w:t>:</w:t>
      </w:r>
    </w:p>
    <w:p w14:paraId="6FFB8FC7" w14:textId="77777777" w:rsidR="00E05D76" w:rsidRDefault="00E05D76" w:rsidP="001A0F23">
      <w:pPr>
        <w:pStyle w:val="ListParagraph"/>
        <w:numPr>
          <w:ilvl w:val="0"/>
          <w:numId w:val="27"/>
        </w:numPr>
        <w:tabs>
          <w:tab w:val="left" w:pos="9659"/>
        </w:tabs>
        <w:spacing w:line="360" w:lineRule="auto"/>
        <w:rPr>
          <w:rFonts w:ascii="Calibri" w:hAnsi="Calibri" w:cs="Calibri"/>
          <w:b/>
          <w:bCs/>
          <w:color w:val="0070C0"/>
          <w:sz w:val="40"/>
          <w:szCs w:val="36"/>
        </w:rPr>
      </w:pPr>
      <w:r>
        <w:rPr>
          <w:rFonts w:ascii="Calibri" w:hAnsi="Calibri" w:cs="Calibri" w:hint="cs"/>
          <w:b/>
          <w:bCs/>
          <w:color w:val="0070C0"/>
          <w:sz w:val="40"/>
          <w:szCs w:val="36"/>
          <w:rtl/>
          <w:lang w:bidi="fa-IR"/>
        </w:rPr>
        <w:t xml:space="preserve"> </w:t>
      </w:r>
      <w:r w:rsidRPr="00D3510D">
        <w:rPr>
          <w:rFonts w:ascii="Calibri" w:hAnsi="Calibri" w:cs="Calibri" w:hint="cs"/>
          <w:b/>
          <w:bCs/>
          <w:color w:val="000000" w:themeColor="text1"/>
          <w:sz w:val="40"/>
          <w:szCs w:val="36"/>
          <w:rtl/>
          <w:lang w:bidi="fa-IR"/>
        </w:rPr>
        <w:t>Cancellation by the coach</w:t>
      </w:r>
    </w:p>
    <w:p w14:paraId="20C7C426" w14:textId="77777777" w:rsidR="00E05D76" w:rsidRPr="00D3510D" w:rsidRDefault="00E05D76" w:rsidP="001A0F23">
      <w:pPr>
        <w:pStyle w:val="ListParagraph"/>
        <w:numPr>
          <w:ilvl w:val="0"/>
          <w:numId w:val="27"/>
        </w:numPr>
        <w:tabs>
          <w:tab w:val="left" w:pos="9659"/>
        </w:tabs>
        <w:spacing w:line="360" w:lineRule="auto"/>
        <w:rPr>
          <w:rFonts w:ascii="Calibri" w:hAnsi="Calibri" w:cs="Calibri"/>
          <w:b/>
          <w:bCs/>
          <w:color w:val="000000" w:themeColor="text1"/>
          <w:sz w:val="40"/>
          <w:szCs w:val="36"/>
        </w:rPr>
      </w:pPr>
      <w:r w:rsidRPr="00D3510D">
        <w:rPr>
          <w:rFonts w:ascii="Calibri" w:hAnsi="Calibri" w:cs="Calibri" w:hint="cs"/>
          <w:b/>
          <w:bCs/>
          <w:color w:val="000000" w:themeColor="text1"/>
          <w:sz w:val="40"/>
          <w:szCs w:val="36"/>
          <w:rtl/>
          <w:lang w:bidi="fa-IR"/>
        </w:rPr>
        <w:t>Announcement to learn volleyball</w:t>
      </w:r>
    </w:p>
    <w:p w14:paraId="2ABCAD37" w14:textId="77777777" w:rsidR="00E05D76" w:rsidRPr="00D3510D" w:rsidRDefault="00E05D76" w:rsidP="001A0F23">
      <w:pPr>
        <w:pStyle w:val="ListParagraph"/>
        <w:tabs>
          <w:tab w:val="left" w:pos="9659"/>
        </w:tabs>
        <w:spacing w:line="360" w:lineRule="auto"/>
        <w:ind w:left="720"/>
        <w:rPr>
          <w:rFonts w:ascii="Calibri" w:hAnsi="Calibri" w:cs="Calibri"/>
          <w:b/>
          <w:bCs/>
          <w:color w:val="000000" w:themeColor="text1"/>
          <w:sz w:val="40"/>
          <w:szCs w:val="36"/>
          <w:rtl/>
          <w:lang w:bidi="fa-IR"/>
        </w:rPr>
      </w:pPr>
      <w:r>
        <w:rPr>
          <w:rFonts w:ascii="Calibri" w:hAnsi="Calibri" w:cs="Calibri" w:hint="cs"/>
          <w:b/>
          <w:bCs/>
          <w:color w:val="0070C0"/>
          <w:sz w:val="40"/>
          <w:szCs w:val="36"/>
          <w:rtl/>
          <w:lang w:bidi="fa-IR"/>
        </w:rPr>
        <w:t xml:space="preserve">2.1) </w:t>
      </w:r>
      <w:r w:rsidRPr="00D3510D">
        <w:rPr>
          <w:rFonts w:ascii="Calibri" w:hAnsi="Calibri" w:cs="Calibri" w:hint="cs"/>
          <w:b/>
          <w:bCs/>
          <w:color w:val="000000" w:themeColor="text1"/>
          <w:sz w:val="40"/>
          <w:szCs w:val="36"/>
          <w:rtl/>
          <w:lang w:bidi="fa-IR"/>
        </w:rPr>
        <w:t>View other bookings</w:t>
      </w:r>
    </w:p>
    <w:p w14:paraId="234DCE6E" w14:textId="77777777" w:rsidR="00E05D76" w:rsidRPr="00D3510D" w:rsidRDefault="00E05D76" w:rsidP="001A0F23">
      <w:pPr>
        <w:pStyle w:val="ListParagraph"/>
        <w:tabs>
          <w:tab w:val="left" w:pos="9659"/>
        </w:tabs>
        <w:spacing w:line="360" w:lineRule="auto"/>
        <w:ind w:left="720"/>
        <w:rPr>
          <w:rFonts w:ascii="Calibri" w:hAnsi="Calibri" w:cs="Calibri"/>
          <w:b/>
          <w:bCs/>
          <w:color w:val="000000" w:themeColor="text1"/>
          <w:sz w:val="40"/>
          <w:szCs w:val="36"/>
          <w:rtl/>
          <w:lang w:bidi="fa-IR"/>
        </w:rPr>
      </w:pPr>
      <w:r>
        <w:rPr>
          <w:rFonts w:ascii="Calibri" w:hAnsi="Calibri" w:cs="Calibri" w:hint="cs"/>
          <w:b/>
          <w:bCs/>
          <w:color w:val="0070C0"/>
          <w:sz w:val="40"/>
          <w:szCs w:val="36"/>
          <w:rtl/>
          <w:lang w:bidi="fa-IR"/>
        </w:rPr>
        <w:t xml:space="preserve">3) </w:t>
      </w:r>
      <w:r w:rsidRPr="00D3510D">
        <w:rPr>
          <w:rFonts w:ascii="Calibri" w:hAnsi="Calibri" w:cs="Calibri" w:hint="cs"/>
          <w:b/>
          <w:bCs/>
          <w:color w:val="E4E4E4" w:themeColor="background2"/>
          <w:sz w:val="40"/>
          <w:szCs w:val="36"/>
          <w:rtl/>
          <w:lang w:bidi="fa-IR"/>
        </w:rPr>
        <w:t xml:space="preserve">Choosing the </w:t>
      </w:r>
      <w:r w:rsidRPr="00D3510D">
        <w:rPr>
          <w:rFonts w:ascii="Calibri" w:hAnsi="Calibri" w:cs="Calibri" w:hint="cs"/>
          <w:b/>
          <w:bCs/>
          <w:color w:val="000000" w:themeColor="text1"/>
          <w:sz w:val="40"/>
          <w:szCs w:val="36"/>
          <w:rtl/>
          <w:lang w:bidi="fa-IR"/>
        </w:rPr>
        <w:t>reservation session by Valiable Amouz</w:t>
      </w:r>
    </w:p>
    <w:p w14:paraId="7AF51551" w14:textId="77777777" w:rsidR="00E05D76" w:rsidRDefault="00E05D76" w:rsidP="001A0F23">
      <w:pPr>
        <w:tabs>
          <w:tab w:val="left" w:pos="9659"/>
        </w:tabs>
        <w:spacing w:line="360" w:lineRule="auto"/>
        <w:rPr>
          <w:rFonts w:ascii="Calibri" w:hAnsi="Calibri" w:cs="Calibri"/>
          <w:b/>
          <w:bCs/>
          <w:color w:val="0070C0"/>
          <w:sz w:val="36"/>
          <w:szCs w:val="36"/>
          <w:rtl/>
        </w:rPr>
      </w:pPr>
    </w:p>
    <w:p w14:paraId="273FCFF2" w14:textId="77777777" w:rsidR="00E05D76" w:rsidRPr="00C6695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So condition </w:t>
      </w:r>
      <w:r w:rsidRPr="00C66956">
        <w:rPr>
          <w:rFonts w:ascii="Calibri" w:hAnsi="Calibri" w:cs="Calibri"/>
          <w:b/>
          <w:bCs/>
          <w:color w:val="0070C0"/>
          <w:sz w:val="36"/>
          <w:szCs w:val="36"/>
          <w:rtl/>
        </w:rPr>
        <w:t>:</w:t>
      </w:r>
    </w:p>
    <w:p w14:paraId="561932C8" w14:textId="77777777" w:rsidR="00E05D76" w:rsidRDefault="00E05D76" w:rsidP="001A0F23">
      <w:pPr>
        <w:tabs>
          <w:tab w:val="left" w:pos="9659"/>
        </w:tabs>
        <w:spacing w:line="360" w:lineRule="auto"/>
        <w:rPr>
          <w:rFonts w:ascii="Calibri" w:hAnsi="Calibri" w:cs="Calibri"/>
          <w:b/>
          <w:bCs/>
          <w:color w:val="0070C0"/>
          <w:sz w:val="40"/>
          <w:szCs w:val="36"/>
          <w:rtl/>
          <w:lang w:bidi="fa-IR"/>
        </w:rPr>
      </w:pPr>
      <w:r>
        <w:rPr>
          <w:rFonts w:ascii="Calibri" w:hAnsi="Calibri" w:cs="Calibri"/>
          <w:b/>
          <w:bCs/>
          <w:color w:val="000000" w:themeColor="text1"/>
          <w:sz w:val="40"/>
          <w:szCs w:val="36"/>
          <w:rtl/>
          <w:lang w:bidi="ar-SA"/>
        </w:rPr>
        <w:t>does not have</w:t>
      </w:r>
    </w:p>
    <w:p w14:paraId="1FBE0185" w14:textId="77777777" w:rsidR="00E05D76" w:rsidRDefault="00E05D76" w:rsidP="001A0F23">
      <w:pPr>
        <w:tabs>
          <w:tab w:val="left" w:pos="9659"/>
        </w:tabs>
        <w:spacing w:line="360" w:lineRule="auto"/>
        <w:rPr>
          <w:rFonts w:ascii="Calibri" w:hAnsi="Calibri" w:cs="Calibri"/>
          <w:b/>
          <w:bCs/>
          <w:color w:val="0070C0"/>
          <w:sz w:val="40"/>
          <w:szCs w:val="36"/>
          <w:rtl/>
          <w:lang w:bidi="fa-IR"/>
        </w:rPr>
      </w:pPr>
      <w:r w:rsidRPr="00C66956">
        <w:rPr>
          <w:rFonts w:ascii="Calibri" w:hAnsi="Calibri" w:cs="Calibri"/>
          <w:b/>
          <w:bCs/>
          <w:color w:val="0070C0"/>
          <w:sz w:val="40"/>
          <w:szCs w:val="36"/>
          <w:rtl/>
          <w:lang w:bidi="ar-SA"/>
        </w:rPr>
        <w:t xml:space="preserve">Selector flow </w:t>
      </w:r>
      <w:r w:rsidRPr="00C66956">
        <w:rPr>
          <w:rFonts w:ascii="Calibri" w:hAnsi="Calibri" w:cs="Calibri"/>
          <w:b/>
          <w:bCs/>
          <w:color w:val="0070C0"/>
          <w:sz w:val="36"/>
          <w:szCs w:val="36"/>
          <w:rtl/>
        </w:rPr>
        <w:t>:</w:t>
      </w:r>
    </w:p>
    <w:p w14:paraId="574CFD25" w14:textId="77777777" w:rsidR="00E05D76" w:rsidRDefault="00E05D76" w:rsidP="001A0F23">
      <w:pPr>
        <w:spacing w:line="360" w:lineRule="auto"/>
        <w:rPr>
          <w:rFonts w:ascii="Calibri" w:hAnsi="Calibri" w:cs="Calibri"/>
          <w:sz w:val="24"/>
          <w:szCs w:val="22"/>
          <w:rtl/>
          <w:lang w:bidi="fa-IR"/>
        </w:rPr>
      </w:pPr>
    </w:p>
    <w:p w14:paraId="3F984643" w14:textId="77777777" w:rsidR="00E05D76" w:rsidRPr="00DF7130" w:rsidRDefault="00E05D76" w:rsidP="001A0F23">
      <w:pPr>
        <w:spacing w:line="360" w:lineRule="auto"/>
        <w:rPr>
          <w:rFonts w:ascii="Calibri" w:hAnsi="Calibri" w:cs="Calibri"/>
          <w:b/>
          <w:bCs/>
          <w:sz w:val="40"/>
          <w:szCs w:val="36"/>
          <w:rtl/>
          <w:lang w:bidi="fa-IR"/>
        </w:rPr>
      </w:pPr>
      <w:r w:rsidRPr="00DF7130">
        <w:rPr>
          <w:rFonts w:ascii="Calibri" w:hAnsi="Calibri" w:cs="Calibri" w:hint="cs"/>
          <w:b/>
          <w:bCs/>
          <w:sz w:val="40"/>
          <w:szCs w:val="36"/>
          <w:rtl/>
          <w:lang w:bidi="fa-IR"/>
        </w:rPr>
        <w:t>does not have</w:t>
      </w:r>
    </w:p>
    <w:p w14:paraId="4FCC5FAA" w14:textId="77777777" w:rsidR="00E05D76" w:rsidRDefault="00E05D76" w:rsidP="001A0F23">
      <w:pPr>
        <w:rPr>
          <w:rFonts w:ascii="Calibri" w:hAnsi="Calibri" w:cs="Calibri"/>
          <w:sz w:val="24"/>
          <w:szCs w:val="22"/>
          <w:rtl/>
          <w:lang w:bidi="fa-IR"/>
        </w:rPr>
      </w:pPr>
    </w:p>
    <w:p w14:paraId="6E7EE91A" w14:textId="77777777" w:rsidR="00E05D76" w:rsidRDefault="00E05D76" w:rsidP="001A0F23">
      <w:pPr>
        <w:rPr>
          <w:rFonts w:ascii="Calibri" w:hAnsi="Calibri" w:cs="Calibri"/>
          <w:sz w:val="24"/>
          <w:szCs w:val="22"/>
          <w:rtl/>
          <w:lang w:bidi="fa-IR"/>
        </w:rPr>
      </w:pPr>
    </w:p>
    <w:p w14:paraId="15C17D50" w14:textId="77777777" w:rsidR="00E05D76" w:rsidRDefault="00E05D76" w:rsidP="001A0F23">
      <w:pPr>
        <w:rPr>
          <w:rFonts w:ascii="Calibri" w:hAnsi="Calibri" w:cs="Calibri"/>
          <w:sz w:val="24"/>
          <w:szCs w:val="22"/>
          <w:rtl/>
          <w:lang w:bidi="fa-IR"/>
        </w:rPr>
      </w:pPr>
    </w:p>
    <w:p w14:paraId="3AF12B12" w14:textId="77777777" w:rsidR="00E05D76" w:rsidRDefault="00E05D76" w:rsidP="001A0F23">
      <w:pPr>
        <w:rPr>
          <w:rFonts w:ascii="Calibri" w:hAnsi="Calibri" w:cs="Calibri"/>
          <w:sz w:val="24"/>
          <w:szCs w:val="22"/>
          <w:rtl/>
          <w:lang w:bidi="fa-IR"/>
        </w:rPr>
      </w:pPr>
    </w:p>
    <w:p w14:paraId="510E368B" w14:textId="77777777" w:rsidR="00E05D76" w:rsidRDefault="00E05D76" w:rsidP="001A0F23">
      <w:pPr>
        <w:rPr>
          <w:rFonts w:ascii="Calibri" w:hAnsi="Calibri" w:cs="Calibri"/>
          <w:sz w:val="24"/>
          <w:szCs w:val="22"/>
          <w:rtl/>
          <w:lang w:bidi="fa-IR"/>
        </w:rPr>
      </w:pPr>
    </w:p>
    <w:p w14:paraId="109719DF" w14:textId="77777777" w:rsidR="00E05D76" w:rsidRPr="0063510A" w:rsidRDefault="00E05D76" w:rsidP="001A0F23">
      <w:pPr>
        <w:rPr>
          <w:rFonts w:ascii="Calibri" w:hAnsi="Calibri" w:cs="Calibri"/>
          <w:b/>
          <w:bCs/>
          <w:sz w:val="44"/>
          <w:szCs w:val="44"/>
          <w:rtl/>
        </w:rPr>
      </w:pPr>
      <w:r w:rsidRPr="0063510A">
        <w:rPr>
          <w:rFonts w:ascii="Calibri" w:hAnsi="Calibri" w:cs="Calibri"/>
          <w:b/>
          <w:bCs/>
          <w:sz w:val="48"/>
          <w:szCs w:val="44"/>
          <w:rtl/>
          <w:lang w:bidi="ar-SA"/>
        </w:rPr>
        <w:t xml:space="preserve">Title </w:t>
      </w:r>
      <w:r w:rsidRPr="0063510A">
        <w:rPr>
          <w:rFonts w:ascii="Calibri" w:hAnsi="Calibri" w:cs="Calibri"/>
          <w:b/>
          <w:bCs/>
          <w:sz w:val="44"/>
          <w:szCs w:val="44"/>
          <w:rtl/>
        </w:rPr>
        <w:t xml:space="preserve">( </w:t>
      </w:r>
      <w:r w:rsidRPr="0063510A">
        <w:rPr>
          <w:rFonts w:ascii="Calibri" w:hAnsi="Calibri" w:cs="Calibri"/>
          <w:b/>
          <w:bCs/>
          <w:sz w:val="48"/>
          <w:szCs w:val="44"/>
          <w:rtl/>
          <w:lang w:bidi="ar-SA"/>
        </w:rPr>
        <w:t xml:space="preserve">insurance check </w:t>
      </w:r>
      <w:r w:rsidRPr="0063510A">
        <w:rPr>
          <w:rFonts w:ascii="Calibri" w:hAnsi="Calibri" w:cs="Calibri"/>
          <w:b/>
          <w:bCs/>
          <w:sz w:val="44"/>
          <w:szCs w:val="44"/>
          <w:rtl/>
        </w:rPr>
        <w:t>)</w:t>
      </w:r>
    </w:p>
    <w:p w14:paraId="0FC84ADE" w14:textId="77777777" w:rsidR="00E05D76" w:rsidRPr="00C66956" w:rsidRDefault="00E05D76" w:rsidP="001A0F23">
      <w:pPr>
        <w:tabs>
          <w:tab w:val="left" w:pos="9659"/>
        </w:tabs>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ID </w:t>
      </w:r>
      <w:r w:rsidRPr="00C66956">
        <w:rPr>
          <w:rFonts w:ascii="Calibri" w:hAnsi="Calibri" w:cs="Calibri"/>
          <w:b/>
          <w:bCs/>
          <w:color w:val="0070C0"/>
          <w:sz w:val="36"/>
          <w:szCs w:val="36"/>
          <w:rtl/>
        </w:rPr>
        <w:t xml:space="preserve">: </w:t>
      </w:r>
      <w:r w:rsidRPr="00DF7130">
        <w:rPr>
          <w:rFonts w:ascii="Calibri" w:hAnsi="Calibri" w:cs="Calibri"/>
          <w:b/>
          <w:bCs/>
          <w:color w:val="000000" w:themeColor="text1"/>
          <w:sz w:val="36"/>
          <w:szCs w:val="36"/>
          <w:rtl/>
        </w:rPr>
        <w:t>8</w:t>
      </w:r>
    </w:p>
    <w:p w14:paraId="11ECEBBC" w14:textId="77777777" w:rsidR="00E05D76" w:rsidRPr="00D3510D" w:rsidRDefault="00E05D76" w:rsidP="001A0F23">
      <w:pPr>
        <w:ind w:left="810"/>
        <w:rPr>
          <w:rFonts w:ascii="Calibri" w:hAnsi="Calibri" w:cs="Calibri"/>
          <w:sz w:val="36"/>
          <w:szCs w:val="32"/>
          <w:rtl/>
          <w:lang w:bidi="fa-IR"/>
        </w:rPr>
      </w:pPr>
      <w:r w:rsidRPr="00D3510D">
        <w:rPr>
          <w:rFonts w:ascii="Calibri" w:hAnsi="Calibri" w:cs="Calibri"/>
          <w:b/>
          <w:bCs/>
          <w:color w:val="0070C0"/>
          <w:sz w:val="40"/>
          <w:szCs w:val="36"/>
          <w:rtl/>
          <w:lang w:bidi="ar-SA"/>
        </w:rPr>
        <w:t xml:space="preserve">Brief explanation </w:t>
      </w:r>
      <w:r w:rsidRPr="00D3510D">
        <w:rPr>
          <w:rFonts w:ascii="Calibri" w:hAnsi="Calibri" w:cs="Calibri"/>
          <w:b/>
          <w:bCs/>
          <w:color w:val="0070C0"/>
          <w:sz w:val="36"/>
          <w:szCs w:val="36"/>
          <w:rtl/>
        </w:rPr>
        <w:t xml:space="preserve">: </w:t>
      </w:r>
      <w:r w:rsidRPr="00DF7130">
        <w:rPr>
          <w:rFonts w:ascii="Calibri" w:hAnsi="Calibri" w:cs="Calibri" w:hint="cs"/>
          <w:b/>
          <w:bCs/>
          <w:sz w:val="40"/>
          <w:szCs w:val="36"/>
          <w:rtl/>
          <w:lang w:bidi="fa-IR"/>
        </w:rPr>
        <w:t>Volleyball students need insurance to register for the course</w:t>
      </w:r>
    </w:p>
    <w:p w14:paraId="491C50E8" w14:textId="77777777" w:rsidR="00E05D76" w:rsidRPr="00C66956" w:rsidRDefault="00E05D76" w:rsidP="001A0F23">
      <w:pPr>
        <w:tabs>
          <w:tab w:val="left" w:pos="9659"/>
        </w:tabs>
        <w:rPr>
          <w:rFonts w:ascii="Calibri" w:hAnsi="Calibri" w:cs="Calibri"/>
          <w:b/>
          <w:bCs/>
          <w:color w:val="0070C0"/>
          <w:sz w:val="36"/>
          <w:szCs w:val="36"/>
          <w:rtl/>
        </w:rPr>
      </w:pPr>
    </w:p>
    <w:p w14:paraId="5E58A44E" w14:textId="77777777" w:rsidR="00E05D76" w:rsidRPr="00C66956" w:rsidRDefault="00E05D76" w:rsidP="001A0F23">
      <w:pPr>
        <w:tabs>
          <w:tab w:val="left" w:pos="9659"/>
        </w:tabs>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Main actor </w:t>
      </w:r>
      <w:r w:rsidRPr="00C66956">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volleyball student</w:t>
      </w:r>
    </w:p>
    <w:p w14:paraId="09A41DE1" w14:textId="77777777" w:rsidR="00E05D76" w:rsidRPr="00C66956" w:rsidRDefault="00E05D76" w:rsidP="001A0F23">
      <w:pPr>
        <w:tabs>
          <w:tab w:val="left" w:pos="9659"/>
        </w:tabs>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Secondary actor </w:t>
      </w:r>
      <w:r w:rsidRPr="00C66956">
        <w:rPr>
          <w:rFonts w:ascii="Calibri" w:hAnsi="Calibri" w:cs="Calibri"/>
          <w:b/>
          <w:bCs/>
          <w:color w:val="0070C0"/>
          <w:sz w:val="36"/>
          <w:szCs w:val="36"/>
          <w:rtl/>
        </w:rPr>
        <w:t xml:space="preserve">: </w:t>
      </w:r>
      <w:r>
        <w:rPr>
          <w:rFonts w:ascii="Calibri" w:hAnsi="Calibri" w:cs="Calibri" w:hint="cs"/>
          <w:b/>
          <w:bCs/>
          <w:color w:val="000000" w:themeColor="text1"/>
          <w:sz w:val="40"/>
          <w:szCs w:val="36"/>
          <w:rtl/>
          <w:lang w:bidi="ar-SA"/>
        </w:rPr>
        <w:t>insurance organization</w:t>
      </w:r>
    </w:p>
    <w:p w14:paraId="781AF689" w14:textId="77777777" w:rsidR="00E05D76" w:rsidRPr="00946B1C" w:rsidRDefault="00E05D76" w:rsidP="001A0F23">
      <w:pPr>
        <w:tabs>
          <w:tab w:val="left" w:pos="9659"/>
        </w:tabs>
        <w:ind w:left="360"/>
        <w:rPr>
          <w:rFonts w:ascii="Calibri" w:hAnsi="Calibri" w:cs="Calibri"/>
          <w:b/>
          <w:bCs/>
          <w:color w:val="0070C0"/>
          <w:sz w:val="40"/>
          <w:szCs w:val="36"/>
          <w:lang w:bidi="fa-IR"/>
        </w:rPr>
      </w:pPr>
      <w:r w:rsidRPr="00946B1C">
        <w:rPr>
          <w:rFonts w:ascii="Calibri" w:hAnsi="Calibri" w:cs="Calibri"/>
          <w:b/>
          <w:bCs/>
          <w:color w:val="0070C0"/>
          <w:sz w:val="40"/>
          <w:szCs w:val="36"/>
          <w:rtl/>
          <w:lang w:bidi="ar-SA"/>
        </w:rPr>
        <w:t xml:space="preserve">Prerequisite </w:t>
      </w:r>
      <w:r w:rsidRPr="00946B1C">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level set</w:t>
      </w:r>
    </w:p>
    <w:p w14:paraId="3D70CFA5" w14:textId="77777777" w:rsidR="00E05D76" w:rsidRDefault="00E05D76" w:rsidP="001A0F23">
      <w:pPr>
        <w:tabs>
          <w:tab w:val="left" w:pos="9659"/>
        </w:tabs>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main stream </w:t>
      </w:r>
      <w:r w:rsidRPr="00C66956">
        <w:rPr>
          <w:rFonts w:ascii="Calibri" w:hAnsi="Calibri" w:cs="Calibri"/>
          <w:b/>
          <w:bCs/>
          <w:color w:val="0070C0"/>
          <w:sz w:val="36"/>
          <w:szCs w:val="36"/>
          <w:rtl/>
        </w:rPr>
        <w:t>:</w:t>
      </w:r>
    </w:p>
    <w:p w14:paraId="2BDAB9BF" w14:textId="77777777" w:rsidR="00E05D76" w:rsidRPr="00BC3B53" w:rsidRDefault="00E05D76" w:rsidP="001A0F23">
      <w:pPr>
        <w:pStyle w:val="ListParagraph"/>
        <w:numPr>
          <w:ilvl w:val="0"/>
          <w:numId w:val="29"/>
        </w:numPr>
        <w:tabs>
          <w:tab w:val="left" w:pos="9659"/>
        </w:tabs>
        <w:rPr>
          <w:rFonts w:ascii="Calibri" w:hAnsi="Calibri" w:cs="Calibri"/>
          <w:b/>
          <w:bCs/>
          <w:color w:val="000000" w:themeColor="text1"/>
          <w:sz w:val="40"/>
          <w:szCs w:val="36"/>
        </w:rPr>
      </w:pPr>
      <w:r w:rsidRPr="00BC3B53">
        <w:rPr>
          <w:rFonts w:ascii="Calibri" w:hAnsi="Calibri" w:cs="Calibri" w:hint="cs"/>
          <w:b/>
          <w:bCs/>
          <w:color w:val="000000" w:themeColor="text1"/>
          <w:sz w:val="40"/>
          <w:szCs w:val="36"/>
          <w:rtl/>
          <w:lang w:bidi="fa-IR"/>
        </w:rPr>
        <w:t>After determining the level of student volleyball</w:t>
      </w:r>
    </w:p>
    <w:p w14:paraId="01148ED6" w14:textId="77777777" w:rsidR="00E05D76" w:rsidRPr="00BC3B53" w:rsidRDefault="00E05D76" w:rsidP="001A0F23">
      <w:pPr>
        <w:pStyle w:val="ListParagraph"/>
        <w:numPr>
          <w:ilvl w:val="0"/>
          <w:numId w:val="29"/>
        </w:numPr>
        <w:tabs>
          <w:tab w:val="left" w:pos="9659"/>
        </w:tabs>
        <w:rPr>
          <w:rFonts w:ascii="Calibri" w:hAnsi="Calibri" w:cs="Calibri"/>
          <w:b/>
          <w:bCs/>
          <w:color w:val="000000" w:themeColor="text1"/>
          <w:sz w:val="40"/>
          <w:szCs w:val="36"/>
        </w:rPr>
      </w:pPr>
      <w:r w:rsidRPr="00BC3B53">
        <w:rPr>
          <w:rFonts w:ascii="Calibri" w:hAnsi="Calibri" w:cs="Calibri" w:hint="cs"/>
          <w:b/>
          <w:bCs/>
          <w:color w:val="000000" w:themeColor="text1"/>
          <w:sz w:val="40"/>
          <w:szCs w:val="36"/>
          <w:rtl/>
          <w:lang w:bidi="fa-IR"/>
        </w:rPr>
        <w:t>Volleyball student must correct the insurance situation to choose the show season</w:t>
      </w:r>
    </w:p>
    <w:p w14:paraId="0CB84EEF" w14:textId="77777777" w:rsidR="00E05D76" w:rsidRPr="00BC3B53" w:rsidRDefault="00E05D76" w:rsidP="001A0F23">
      <w:pPr>
        <w:pStyle w:val="ListParagraph"/>
        <w:numPr>
          <w:ilvl w:val="0"/>
          <w:numId w:val="29"/>
        </w:numPr>
        <w:tabs>
          <w:tab w:val="left" w:pos="9659"/>
        </w:tabs>
        <w:rPr>
          <w:rFonts w:ascii="Calibri" w:hAnsi="Calibri" w:cs="Calibri"/>
          <w:b/>
          <w:bCs/>
          <w:color w:val="000000" w:themeColor="text1"/>
          <w:sz w:val="40"/>
          <w:szCs w:val="36"/>
        </w:rPr>
      </w:pPr>
      <w:r w:rsidRPr="00BC3B53">
        <w:rPr>
          <w:rFonts w:ascii="Calibri" w:hAnsi="Calibri" w:cs="Calibri" w:hint="cs"/>
          <w:b/>
          <w:bCs/>
          <w:color w:val="000000" w:themeColor="text1"/>
          <w:sz w:val="40"/>
          <w:szCs w:val="36"/>
          <w:rtl/>
          <w:lang w:bidi="fa-IR"/>
        </w:rPr>
        <w:t>learn volleyball after entering your insurance information</w:t>
      </w:r>
    </w:p>
    <w:p w14:paraId="15B8DA3B" w14:textId="77777777" w:rsidR="00E05D76" w:rsidRDefault="00E05D76" w:rsidP="001A0F23">
      <w:pPr>
        <w:pStyle w:val="ListParagraph"/>
        <w:tabs>
          <w:tab w:val="left" w:pos="9659"/>
        </w:tabs>
        <w:ind w:left="855"/>
        <w:rPr>
          <w:rFonts w:ascii="Calibri" w:hAnsi="Calibri" w:cs="Calibri"/>
          <w:b/>
          <w:bCs/>
          <w:color w:val="0070C0"/>
          <w:sz w:val="40"/>
          <w:szCs w:val="36"/>
          <w:rtl/>
          <w:lang w:bidi="fa-IR"/>
        </w:rPr>
      </w:pPr>
      <w:r>
        <w:rPr>
          <w:rFonts w:ascii="Calibri" w:hAnsi="Calibri" w:cs="Calibri" w:hint="cs"/>
          <w:b/>
          <w:bCs/>
          <w:color w:val="0070C0"/>
          <w:sz w:val="40"/>
          <w:szCs w:val="36"/>
          <w:rtl/>
          <w:lang w:bidi="fa-IR"/>
        </w:rPr>
        <w:t xml:space="preserve">3.1) </w:t>
      </w:r>
      <w:r w:rsidRPr="00BC3B53">
        <w:rPr>
          <w:rFonts w:ascii="Calibri" w:hAnsi="Calibri" w:cs="Calibri" w:hint="cs"/>
          <w:b/>
          <w:bCs/>
          <w:color w:val="000000" w:themeColor="text1"/>
          <w:sz w:val="40"/>
          <w:szCs w:val="36"/>
          <w:rtl/>
          <w:lang w:bidi="fa-IR"/>
        </w:rPr>
        <w:t>The information is sent to the insurance organization</w:t>
      </w:r>
    </w:p>
    <w:p w14:paraId="6F98B946" w14:textId="77777777" w:rsidR="00E05D76" w:rsidRDefault="00E05D76" w:rsidP="001A0F23">
      <w:pPr>
        <w:pStyle w:val="ListParagraph"/>
        <w:tabs>
          <w:tab w:val="left" w:pos="9659"/>
        </w:tabs>
        <w:ind w:left="855"/>
        <w:rPr>
          <w:rFonts w:ascii="Calibri" w:hAnsi="Calibri" w:cs="Calibri"/>
          <w:b/>
          <w:bCs/>
          <w:color w:val="0070C0"/>
          <w:sz w:val="40"/>
          <w:szCs w:val="36"/>
          <w:rtl/>
          <w:lang w:bidi="fa-IR"/>
        </w:rPr>
      </w:pPr>
      <w:r>
        <w:rPr>
          <w:rFonts w:ascii="Calibri" w:hAnsi="Calibri" w:cs="Calibri" w:hint="cs"/>
          <w:b/>
          <w:bCs/>
          <w:color w:val="0070C0"/>
          <w:sz w:val="40"/>
          <w:szCs w:val="36"/>
          <w:rtl/>
          <w:lang w:bidi="fa-IR"/>
        </w:rPr>
        <w:t xml:space="preserve">4 </w:t>
      </w:r>
      <w:r w:rsidRPr="00BC3B53">
        <w:rPr>
          <w:rFonts w:ascii="Calibri" w:hAnsi="Calibri" w:cs="Calibri" w:hint="cs"/>
          <w:b/>
          <w:bCs/>
          <w:color w:val="000000" w:themeColor="text1"/>
          <w:sz w:val="40"/>
          <w:szCs w:val="36"/>
          <w:rtl/>
          <w:lang w:bidi="fa-IR"/>
        </w:rPr>
        <w:t>) The insurance organization checks the information</w:t>
      </w:r>
    </w:p>
    <w:p w14:paraId="51089E97" w14:textId="77777777" w:rsidR="00E05D76" w:rsidRDefault="00E05D76" w:rsidP="001A0F23">
      <w:pPr>
        <w:pStyle w:val="ListParagraph"/>
        <w:tabs>
          <w:tab w:val="left" w:pos="9659"/>
        </w:tabs>
        <w:ind w:left="855"/>
        <w:rPr>
          <w:rFonts w:ascii="Calibri" w:hAnsi="Calibri" w:cs="Calibri"/>
          <w:b/>
          <w:bCs/>
          <w:color w:val="0070C0"/>
          <w:sz w:val="40"/>
          <w:szCs w:val="36"/>
          <w:rtl/>
          <w:lang w:bidi="fa-IR"/>
        </w:rPr>
      </w:pPr>
      <w:r>
        <w:rPr>
          <w:rFonts w:ascii="Calibri" w:hAnsi="Calibri" w:cs="Calibri" w:hint="cs"/>
          <w:b/>
          <w:bCs/>
          <w:color w:val="0070C0"/>
          <w:sz w:val="40"/>
          <w:szCs w:val="36"/>
          <w:rtl/>
          <w:lang w:bidi="fa-IR"/>
        </w:rPr>
        <w:t xml:space="preserve">4.1) </w:t>
      </w:r>
      <w:r w:rsidRPr="00BC3B53">
        <w:rPr>
          <w:rFonts w:ascii="Calibri" w:hAnsi="Calibri" w:cs="Calibri" w:hint="cs"/>
          <w:b/>
          <w:bCs/>
          <w:color w:val="000000" w:themeColor="text1"/>
          <w:sz w:val="40"/>
          <w:szCs w:val="36"/>
          <w:rtl/>
          <w:lang w:bidi="fa-IR"/>
        </w:rPr>
        <w:t>Confirms if you have insurance</w:t>
      </w:r>
    </w:p>
    <w:p w14:paraId="52B8D528" w14:textId="77777777" w:rsidR="00E05D76" w:rsidRDefault="00E05D76" w:rsidP="001A0F23">
      <w:pPr>
        <w:pStyle w:val="ListParagraph"/>
        <w:tabs>
          <w:tab w:val="left" w:pos="9659"/>
        </w:tabs>
        <w:ind w:left="855"/>
        <w:rPr>
          <w:rFonts w:ascii="Calibri" w:hAnsi="Calibri" w:cs="Calibri"/>
          <w:b/>
          <w:bCs/>
          <w:color w:val="0070C0"/>
          <w:sz w:val="40"/>
          <w:szCs w:val="36"/>
          <w:rtl/>
          <w:lang w:bidi="fa-IR"/>
        </w:rPr>
      </w:pPr>
      <w:r>
        <w:rPr>
          <w:rFonts w:ascii="Calibri" w:hAnsi="Calibri" w:cs="Calibri" w:hint="cs"/>
          <w:b/>
          <w:bCs/>
          <w:color w:val="0070C0"/>
          <w:sz w:val="40"/>
          <w:szCs w:val="36"/>
          <w:rtl/>
          <w:lang w:bidi="fa-IR"/>
        </w:rPr>
        <w:t xml:space="preserve">4.2) </w:t>
      </w:r>
      <w:r w:rsidRPr="00BC3B53">
        <w:rPr>
          <w:rFonts w:ascii="Calibri" w:hAnsi="Calibri" w:cs="Calibri" w:hint="cs"/>
          <w:b/>
          <w:bCs/>
          <w:color w:val="000000" w:themeColor="text1"/>
          <w:sz w:val="40"/>
          <w:szCs w:val="36"/>
          <w:rtl/>
          <w:lang w:bidi="fa-IR"/>
        </w:rPr>
        <w:t>If he does not have the insurance application form, he will send it</w:t>
      </w:r>
    </w:p>
    <w:p w14:paraId="17D63241" w14:textId="77777777" w:rsidR="00E05D76" w:rsidRDefault="00E05D76" w:rsidP="001A0F23">
      <w:pPr>
        <w:pStyle w:val="ListParagraph"/>
        <w:tabs>
          <w:tab w:val="left" w:pos="9659"/>
        </w:tabs>
        <w:ind w:left="855"/>
        <w:rPr>
          <w:rFonts w:ascii="Calibri" w:hAnsi="Calibri" w:cs="Calibri"/>
          <w:b/>
          <w:bCs/>
          <w:color w:val="0070C0"/>
          <w:sz w:val="40"/>
          <w:szCs w:val="36"/>
          <w:rtl/>
          <w:lang w:bidi="fa-IR"/>
        </w:rPr>
      </w:pPr>
      <w:r>
        <w:rPr>
          <w:rFonts w:ascii="Calibri" w:hAnsi="Calibri" w:cs="Calibri" w:hint="cs"/>
          <w:b/>
          <w:bCs/>
          <w:color w:val="0070C0"/>
          <w:sz w:val="40"/>
          <w:szCs w:val="36"/>
          <w:rtl/>
          <w:lang w:bidi="fa-IR"/>
        </w:rPr>
        <w:t xml:space="preserve">5) </w:t>
      </w:r>
      <w:r w:rsidRPr="00BC3B53">
        <w:rPr>
          <w:rFonts w:ascii="Calibri" w:hAnsi="Calibri" w:cs="Calibri" w:hint="cs"/>
          <w:b/>
          <w:bCs/>
          <w:color w:val="000000" w:themeColor="text1"/>
          <w:sz w:val="40"/>
          <w:szCs w:val="36"/>
          <w:rtl/>
          <w:lang w:bidi="fa-IR"/>
        </w:rPr>
        <w:t>The volleyball student has filled out the form</w:t>
      </w:r>
    </w:p>
    <w:p w14:paraId="0F52AF79" w14:textId="77777777" w:rsidR="00E05D76" w:rsidRPr="008D63AD" w:rsidRDefault="00E05D76" w:rsidP="001A0F23">
      <w:pPr>
        <w:pStyle w:val="ListParagraph"/>
        <w:tabs>
          <w:tab w:val="left" w:pos="9659"/>
        </w:tabs>
        <w:ind w:left="855"/>
        <w:rPr>
          <w:rFonts w:ascii="Calibri" w:hAnsi="Calibri" w:cs="Calibri"/>
          <w:b/>
          <w:bCs/>
          <w:color w:val="0070C0"/>
          <w:sz w:val="36"/>
          <w:szCs w:val="36"/>
          <w:rtl/>
        </w:rPr>
      </w:pPr>
      <w:r>
        <w:rPr>
          <w:rFonts w:ascii="Calibri" w:hAnsi="Calibri" w:cs="Calibri" w:hint="cs"/>
          <w:b/>
          <w:bCs/>
          <w:color w:val="0070C0"/>
          <w:sz w:val="40"/>
          <w:szCs w:val="36"/>
          <w:rtl/>
          <w:lang w:bidi="fa-IR"/>
        </w:rPr>
        <w:t xml:space="preserve">6 </w:t>
      </w:r>
      <w:r w:rsidRPr="00BC3B53">
        <w:rPr>
          <w:rFonts w:ascii="Calibri" w:hAnsi="Calibri" w:cs="Calibri" w:hint="cs"/>
          <w:b/>
          <w:bCs/>
          <w:color w:val="000000" w:themeColor="text1"/>
          <w:sz w:val="40"/>
          <w:szCs w:val="36"/>
          <w:rtl/>
          <w:lang w:bidi="fa-IR"/>
        </w:rPr>
        <w:t>) The system implements the insurance cost in the final invoice</w:t>
      </w:r>
    </w:p>
    <w:p w14:paraId="72226FD9" w14:textId="77777777" w:rsidR="00E05D76" w:rsidRDefault="00E05D76" w:rsidP="001A0F23">
      <w:pPr>
        <w:tabs>
          <w:tab w:val="left" w:pos="9659"/>
        </w:tabs>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So condition </w:t>
      </w:r>
      <w:r w:rsidRPr="00C66956">
        <w:rPr>
          <w:rFonts w:ascii="Calibri" w:hAnsi="Calibri" w:cs="Calibri"/>
          <w:b/>
          <w:bCs/>
          <w:color w:val="0070C0"/>
          <w:sz w:val="36"/>
          <w:szCs w:val="36"/>
          <w:rtl/>
        </w:rPr>
        <w:t>:</w:t>
      </w:r>
    </w:p>
    <w:p w14:paraId="2E29CF32" w14:textId="77777777" w:rsidR="00E05D76" w:rsidRPr="00BC3B53" w:rsidRDefault="00E05D76" w:rsidP="001A0F23">
      <w:pPr>
        <w:tabs>
          <w:tab w:val="left" w:pos="9659"/>
        </w:tabs>
        <w:rPr>
          <w:rFonts w:ascii="Calibri" w:hAnsi="Calibri" w:cs="Calibri"/>
          <w:b/>
          <w:bCs/>
          <w:color w:val="000000" w:themeColor="text1"/>
          <w:sz w:val="36"/>
          <w:szCs w:val="36"/>
          <w:rtl/>
        </w:rPr>
      </w:pPr>
      <w:r w:rsidRPr="00BC3B53">
        <w:rPr>
          <w:rFonts w:ascii="Calibri" w:hAnsi="Calibri" w:cs="Calibri"/>
          <w:b/>
          <w:bCs/>
          <w:color w:val="000000" w:themeColor="text1"/>
          <w:sz w:val="40"/>
          <w:szCs w:val="36"/>
          <w:rtl/>
          <w:lang w:bidi="ar-SA"/>
        </w:rPr>
        <w:t>Insuring volleyball students</w:t>
      </w:r>
    </w:p>
    <w:p w14:paraId="14FE7248" w14:textId="77777777" w:rsidR="00E05D76" w:rsidRDefault="00E05D76" w:rsidP="001A0F23">
      <w:pPr>
        <w:tabs>
          <w:tab w:val="left" w:pos="9659"/>
        </w:tabs>
        <w:rPr>
          <w:rFonts w:ascii="Calibri" w:hAnsi="Calibri" w:cs="Calibri"/>
          <w:b/>
          <w:bCs/>
          <w:color w:val="0070C0"/>
          <w:sz w:val="40"/>
          <w:szCs w:val="36"/>
          <w:rtl/>
          <w:lang w:bidi="fa-IR"/>
        </w:rPr>
      </w:pPr>
      <w:r w:rsidRPr="00C66956">
        <w:rPr>
          <w:rFonts w:ascii="Calibri" w:hAnsi="Calibri" w:cs="Calibri"/>
          <w:b/>
          <w:bCs/>
          <w:color w:val="0070C0"/>
          <w:sz w:val="40"/>
          <w:szCs w:val="36"/>
          <w:rtl/>
          <w:lang w:bidi="ar-SA"/>
        </w:rPr>
        <w:t xml:space="preserve">Selector flow </w:t>
      </w:r>
      <w:r w:rsidRPr="00C66956">
        <w:rPr>
          <w:rFonts w:ascii="Calibri" w:hAnsi="Calibri" w:cs="Calibri"/>
          <w:b/>
          <w:bCs/>
          <w:color w:val="0070C0"/>
          <w:sz w:val="36"/>
          <w:szCs w:val="36"/>
          <w:rtl/>
        </w:rPr>
        <w:t>:</w:t>
      </w:r>
    </w:p>
    <w:p w14:paraId="0072E1B8" w14:textId="77777777" w:rsidR="00E05D76" w:rsidRPr="00BC3B53" w:rsidRDefault="00E05D76" w:rsidP="001A0F23">
      <w:pPr>
        <w:rPr>
          <w:rFonts w:ascii="Calibri" w:hAnsi="Calibri" w:cs="Calibri"/>
          <w:sz w:val="32"/>
          <w:szCs w:val="28"/>
          <w:rtl/>
          <w:lang w:bidi="fa-IR"/>
        </w:rPr>
      </w:pPr>
      <w:r w:rsidRPr="00BC3B53">
        <w:rPr>
          <w:rFonts w:ascii="Calibri" w:hAnsi="Calibri" w:cs="Calibri" w:hint="cs"/>
          <w:sz w:val="32"/>
          <w:szCs w:val="28"/>
          <w:rtl/>
          <w:lang w:bidi="fa-IR"/>
        </w:rPr>
        <w:t>1) The insurance information is not entered correctly</w:t>
      </w:r>
    </w:p>
    <w:p w14:paraId="5249EDBD" w14:textId="77777777" w:rsidR="00E05D76" w:rsidRPr="00BC3B53" w:rsidRDefault="00E05D76" w:rsidP="001A0F23">
      <w:pPr>
        <w:rPr>
          <w:rFonts w:ascii="Calibri" w:hAnsi="Calibri" w:cs="Calibri"/>
          <w:sz w:val="32"/>
          <w:szCs w:val="28"/>
          <w:rtl/>
          <w:lang w:bidi="fa-IR"/>
        </w:rPr>
      </w:pPr>
      <w:r w:rsidRPr="00BC3B53">
        <w:rPr>
          <w:rFonts w:ascii="Calibri" w:hAnsi="Calibri" w:cs="Calibri" w:hint="cs"/>
          <w:sz w:val="32"/>
          <w:szCs w:val="28"/>
          <w:rtl/>
          <w:lang w:bidi="fa-IR"/>
        </w:rPr>
        <w:t>2) The insurance form is incomplete</w:t>
      </w:r>
    </w:p>
    <w:p w14:paraId="6EBB26A1" w14:textId="77777777" w:rsidR="00E05D76" w:rsidRDefault="00E05D76" w:rsidP="001A0F23">
      <w:pPr>
        <w:rPr>
          <w:rFonts w:ascii="Calibri" w:hAnsi="Calibri" w:cs="Calibri"/>
          <w:color w:val="0070C0"/>
          <w:sz w:val="22"/>
          <w:szCs w:val="22"/>
          <w:rtl/>
        </w:rPr>
      </w:pPr>
    </w:p>
    <w:p w14:paraId="1CC5E2B4" w14:textId="77777777" w:rsidR="00E05D76" w:rsidRPr="0063510A" w:rsidRDefault="00E05D76" w:rsidP="001A0F23">
      <w:pPr>
        <w:spacing w:line="360" w:lineRule="auto"/>
        <w:rPr>
          <w:rFonts w:ascii="Calibri" w:hAnsi="Calibri" w:cs="Calibri"/>
          <w:b/>
          <w:bCs/>
          <w:sz w:val="44"/>
          <w:szCs w:val="44"/>
          <w:rtl/>
        </w:rPr>
      </w:pPr>
      <w:r w:rsidRPr="0063510A">
        <w:rPr>
          <w:rFonts w:ascii="Calibri" w:hAnsi="Calibri" w:cs="Calibri"/>
          <w:b/>
          <w:bCs/>
          <w:sz w:val="48"/>
          <w:szCs w:val="44"/>
          <w:rtl/>
          <w:lang w:bidi="ar-SA"/>
        </w:rPr>
        <w:t xml:space="preserve">Title </w:t>
      </w:r>
      <w:r w:rsidRPr="0063510A">
        <w:rPr>
          <w:rFonts w:ascii="Calibri" w:hAnsi="Calibri" w:cs="Calibri"/>
          <w:b/>
          <w:bCs/>
          <w:sz w:val="44"/>
          <w:szCs w:val="44"/>
          <w:rtl/>
        </w:rPr>
        <w:t xml:space="preserve">( </w:t>
      </w:r>
      <w:r w:rsidRPr="0063510A">
        <w:rPr>
          <w:rFonts w:ascii="Calibri" w:hAnsi="Calibri" w:cs="Calibri"/>
          <w:b/>
          <w:bCs/>
          <w:sz w:val="48"/>
          <w:szCs w:val="44"/>
          <w:rtl/>
          <w:lang w:bidi="ar-SA"/>
        </w:rPr>
        <w:t xml:space="preserve">Insurance check </w:t>
      </w:r>
      <w:r w:rsidRPr="0063510A">
        <w:rPr>
          <w:rFonts w:ascii="Calibri" w:hAnsi="Calibri" w:cs="Calibri"/>
          <w:b/>
          <w:bCs/>
          <w:sz w:val="44"/>
          <w:szCs w:val="44"/>
          <w:rtl/>
        </w:rPr>
        <w:t xml:space="preserve">: </w:t>
      </w:r>
      <w:r w:rsidRPr="0063510A">
        <w:rPr>
          <w:rFonts w:ascii="Calibri" w:hAnsi="Calibri" w:cs="Calibri"/>
          <w:b/>
          <w:bCs/>
          <w:sz w:val="48"/>
          <w:szCs w:val="44"/>
          <w:rtl/>
          <w:lang w:bidi="ar-SA"/>
        </w:rPr>
        <w:t xml:space="preserve">insurance information is not correct </w:t>
      </w:r>
      <w:r w:rsidRPr="0063510A">
        <w:rPr>
          <w:rFonts w:ascii="Calibri" w:hAnsi="Calibri" w:cs="Calibri"/>
          <w:b/>
          <w:bCs/>
          <w:sz w:val="44"/>
          <w:szCs w:val="44"/>
          <w:rtl/>
        </w:rPr>
        <w:t>)</w:t>
      </w:r>
    </w:p>
    <w:p w14:paraId="6E96E2BD" w14:textId="77777777" w:rsidR="00E05D76" w:rsidRPr="00C6695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ID </w:t>
      </w:r>
      <w:r w:rsidRPr="00C66956">
        <w:rPr>
          <w:rFonts w:ascii="Calibri" w:hAnsi="Calibri" w:cs="Calibri"/>
          <w:b/>
          <w:bCs/>
          <w:color w:val="0070C0"/>
          <w:sz w:val="36"/>
          <w:szCs w:val="36"/>
          <w:rtl/>
        </w:rPr>
        <w:t xml:space="preserve">: </w:t>
      </w:r>
      <w:r w:rsidRPr="00DF7130">
        <w:rPr>
          <w:rFonts w:ascii="Calibri" w:hAnsi="Calibri" w:cs="Calibri"/>
          <w:b/>
          <w:bCs/>
          <w:color w:val="000000" w:themeColor="text1"/>
          <w:sz w:val="36"/>
          <w:szCs w:val="36"/>
          <w:rtl/>
        </w:rPr>
        <w:t>9</w:t>
      </w:r>
    </w:p>
    <w:p w14:paraId="2D855436" w14:textId="77777777" w:rsidR="00E05D76" w:rsidRPr="0073228F" w:rsidRDefault="00E05D76" w:rsidP="001A0F23">
      <w:pPr>
        <w:spacing w:line="360" w:lineRule="auto"/>
        <w:rPr>
          <w:rFonts w:ascii="Calibri" w:hAnsi="Calibri" w:cs="Calibri"/>
          <w:sz w:val="32"/>
          <w:szCs w:val="28"/>
          <w:rtl/>
          <w:lang w:bidi="fa-IR"/>
        </w:rPr>
      </w:pPr>
      <w:r w:rsidRPr="00D3510D">
        <w:rPr>
          <w:rFonts w:ascii="Calibri" w:hAnsi="Calibri" w:cs="Calibri"/>
          <w:b/>
          <w:bCs/>
          <w:color w:val="0070C0"/>
          <w:sz w:val="40"/>
          <w:szCs w:val="36"/>
          <w:rtl/>
          <w:lang w:bidi="ar-SA"/>
        </w:rPr>
        <w:t xml:space="preserve">Short explanation </w:t>
      </w:r>
      <w:r w:rsidRPr="00D3510D">
        <w:rPr>
          <w:rFonts w:ascii="Calibri" w:hAnsi="Calibri" w:cs="Calibri"/>
          <w:b/>
          <w:bCs/>
          <w:color w:val="0070C0"/>
          <w:sz w:val="36"/>
          <w:szCs w:val="36"/>
          <w:rtl/>
        </w:rPr>
        <w:t xml:space="preserve">: </w:t>
      </w:r>
      <w:r>
        <w:rPr>
          <w:rFonts w:ascii="Calibri" w:hAnsi="Calibri" w:cs="Calibri" w:hint="cs"/>
          <w:sz w:val="36"/>
          <w:szCs w:val="32"/>
          <w:rtl/>
          <w:lang w:bidi="fa-IR"/>
        </w:rPr>
        <w:t xml:space="preserve">Volleyball student </w:t>
      </w:r>
      <w:r w:rsidRPr="00BC3B53">
        <w:rPr>
          <w:rFonts w:ascii="Calibri" w:hAnsi="Calibri" w:cs="Calibri" w:hint="cs"/>
          <w:sz w:val="32"/>
          <w:szCs w:val="28"/>
          <w:rtl/>
          <w:lang w:bidi="fa-IR"/>
        </w:rPr>
        <w:t>did not enter correct insurance information</w:t>
      </w:r>
    </w:p>
    <w:p w14:paraId="6EFC76A7" w14:textId="77777777" w:rsidR="00E05D76" w:rsidRPr="00C6695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Main actor </w:t>
      </w:r>
      <w:r w:rsidRPr="00C66956">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volleyball student</w:t>
      </w:r>
    </w:p>
    <w:p w14:paraId="6660D91B" w14:textId="77777777" w:rsidR="00E05D76" w:rsidRPr="00C6695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Secondary actor </w:t>
      </w:r>
      <w:r w:rsidRPr="00C66956">
        <w:rPr>
          <w:rFonts w:ascii="Calibri" w:hAnsi="Calibri" w:cs="Calibri"/>
          <w:b/>
          <w:bCs/>
          <w:color w:val="0070C0"/>
          <w:sz w:val="36"/>
          <w:szCs w:val="36"/>
          <w:rtl/>
        </w:rPr>
        <w:t xml:space="preserve">: </w:t>
      </w:r>
      <w:r>
        <w:rPr>
          <w:rFonts w:ascii="Calibri" w:hAnsi="Calibri" w:cs="Calibri" w:hint="cs"/>
          <w:b/>
          <w:bCs/>
          <w:color w:val="000000" w:themeColor="text1"/>
          <w:sz w:val="40"/>
          <w:szCs w:val="36"/>
          <w:rtl/>
          <w:lang w:bidi="ar-SA"/>
        </w:rPr>
        <w:t>insurance organization</w:t>
      </w:r>
    </w:p>
    <w:p w14:paraId="2C75C524" w14:textId="77777777" w:rsidR="00E05D76" w:rsidRPr="00946B1C" w:rsidRDefault="00E05D76" w:rsidP="001A0F23">
      <w:pPr>
        <w:tabs>
          <w:tab w:val="left" w:pos="9659"/>
        </w:tabs>
        <w:spacing w:line="360" w:lineRule="auto"/>
        <w:ind w:left="360"/>
        <w:rPr>
          <w:rFonts w:ascii="Calibri" w:hAnsi="Calibri" w:cs="Calibri"/>
          <w:b/>
          <w:bCs/>
          <w:color w:val="0070C0"/>
          <w:sz w:val="40"/>
          <w:szCs w:val="36"/>
          <w:lang w:bidi="fa-IR"/>
        </w:rPr>
      </w:pPr>
      <w:r w:rsidRPr="00946B1C">
        <w:rPr>
          <w:rFonts w:ascii="Calibri" w:hAnsi="Calibri" w:cs="Calibri"/>
          <w:b/>
          <w:bCs/>
          <w:color w:val="0070C0"/>
          <w:sz w:val="40"/>
          <w:szCs w:val="36"/>
          <w:rtl/>
          <w:lang w:bidi="ar-SA"/>
        </w:rPr>
        <w:t xml:space="preserve">Prerequisite </w:t>
      </w:r>
      <w:r w:rsidRPr="00946B1C">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wrongly entered information</w:t>
      </w:r>
    </w:p>
    <w:p w14:paraId="3D18B1DF" w14:textId="77777777" w:rsidR="00E05D7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main stream </w:t>
      </w:r>
      <w:r w:rsidRPr="00C66956">
        <w:rPr>
          <w:rFonts w:ascii="Calibri" w:hAnsi="Calibri" w:cs="Calibri"/>
          <w:b/>
          <w:bCs/>
          <w:color w:val="0070C0"/>
          <w:sz w:val="36"/>
          <w:szCs w:val="36"/>
          <w:rtl/>
        </w:rPr>
        <w:t>:</w:t>
      </w:r>
    </w:p>
    <w:p w14:paraId="776C8FE6" w14:textId="77777777" w:rsidR="00E05D76" w:rsidRPr="00B02792" w:rsidRDefault="00E05D76" w:rsidP="001A0F23">
      <w:pPr>
        <w:pStyle w:val="ListParagraph"/>
        <w:numPr>
          <w:ilvl w:val="0"/>
          <w:numId w:val="31"/>
        </w:numPr>
        <w:tabs>
          <w:tab w:val="left" w:pos="9659"/>
        </w:tabs>
        <w:spacing w:line="360" w:lineRule="auto"/>
        <w:rPr>
          <w:rFonts w:ascii="Calibri" w:hAnsi="Calibri" w:cs="Calibri"/>
          <w:b/>
          <w:bCs/>
          <w:color w:val="000000" w:themeColor="text1"/>
          <w:sz w:val="40"/>
          <w:szCs w:val="36"/>
        </w:rPr>
      </w:pPr>
      <w:r w:rsidRPr="00B02792">
        <w:rPr>
          <w:rFonts w:ascii="Calibri" w:hAnsi="Calibri" w:cs="Calibri" w:hint="cs"/>
          <w:b/>
          <w:bCs/>
          <w:color w:val="000000" w:themeColor="text1"/>
          <w:sz w:val="40"/>
          <w:szCs w:val="36"/>
          <w:rtl/>
          <w:lang w:bidi="fa-IR"/>
        </w:rPr>
        <w:t>Q from entering insurance information by Valibel Amouz</w:t>
      </w:r>
    </w:p>
    <w:p w14:paraId="1AD96D3B" w14:textId="77777777" w:rsidR="00E05D76" w:rsidRPr="00B02792" w:rsidRDefault="00E05D76" w:rsidP="001A0F23">
      <w:pPr>
        <w:pStyle w:val="ListParagraph"/>
        <w:numPr>
          <w:ilvl w:val="0"/>
          <w:numId w:val="31"/>
        </w:numPr>
        <w:tabs>
          <w:tab w:val="left" w:pos="9659"/>
        </w:tabs>
        <w:spacing w:line="360" w:lineRule="auto"/>
        <w:rPr>
          <w:rFonts w:ascii="Calibri" w:hAnsi="Calibri" w:cs="Calibri"/>
          <w:b/>
          <w:bCs/>
          <w:color w:val="000000" w:themeColor="text1"/>
          <w:sz w:val="40"/>
          <w:szCs w:val="36"/>
        </w:rPr>
      </w:pPr>
      <w:r w:rsidRPr="00B02792">
        <w:rPr>
          <w:rFonts w:ascii="Calibri" w:hAnsi="Calibri" w:cs="Calibri" w:hint="cs"/>
          <w:b/>
          <w:bCs/>
          <w:color w:val="000000" w:themeColor="text1"/>
          <w:sz w:val="40"/>
          <w:szCs w:val="36"/>
          <w:rtl/>
          <w:lang w:bidi="fa-IR"/>
        </w:rPr>
        <w:t>Check the form by the system</w:t>
      </w:r>
    </w:p>
    <w:p w14:paraId="224041E2" w14:textId="77777777" w:rsidR="00E05D76" w:rsidRPr="00B02792" w:rsidRDefault="00E05D76" w:rsidP="001A0F23">
      <w:pPr>
        <w:pStyle w:val="ListParagraph"/>
        <w:tabs>
          <w:tab w:val="left" w:pos="9659"/>
        </w:tabs>
        <w:spacing w:line="360" w:lineRule="auto"/>
        <w:ind w:left="855"/>
        <w:rPr>
          <w:rFonts w:ascii="Calibri" w:hAnsi="Calibri" w:cs="Calibri"/>
          <w:b/>
          <w:bCs/>
          <w:color w:val="000000" w:themeColor="text1"/>
          <w:sz w:val="40"/>
          <w:szCs w:val="36"/>
        </w:rPr>
      </w:pPr>
      <w:r w:rsidRPr="00B02792">
        <w:rPr>
          <w:rFonts w:ascii="Calibri" w:hAnsi="Calibri" w:cs="Calibri" w:hint="cs"/>
          <w:b/>
          <w:bCs/>
          <w:color w:val="000000" w:themeColor="text1"/>
          <w:sz w:val="40"/>
          <w:szCs w:val="36"/>
          <w:rtl/>
          <w:lang w:bidi="fa-IR"/>
        </w:rPr>
        <w:t>2.1) If the confirmation is complete</w:t>
      </w:r>
    </w:p>
    <w:p w14:paraId="162C3F97" w14:textId="77777777" w:rsidR="00E05D76" w:rsidRPr="00B02792" w:rsidRDefault="00E05D76" w:rsidP="001A0F23">
      <w:pPr>
        <w:pStyle w:val="ListParagraph"/>
        <w:tabs>
          <w:tab w:val="left" w:pos="9659"/>
        </w:tabs>
        <w:spacing w:line="360" w:lineRule="auto"/>
        <w:ind w:left="855"/>
        <w:rPr>
          <w:rFonts w:ascii="Calibri" w:hAnsi="Calibri" w:cs="Calibri"/>
          <w:b/>
          <w:bCs/>
          <w:color w:val="000000" w:themeColor="text1"/>
          <w:sz w:val="40"/>
          <w:szCs w:val="36"/>
          <w:rtl/>
          <w:lang w:bidi="fa-IR"/>
        </w:rPr>
      </w:pPr>
      <w:r w:rsidRPr="00B02792">
        <w:rPr>
          <w:rFonts w:ascii="Calibri" w:hAnsi="Calibri" w:cs="Calibri" w:hint="cs"/>
          <w:b/>
          <w:bCs/>
          <w:color w:val="000000" w:themeColor="text1"/>
          <w:sz w:val="40"/>
          <w:szCs w:val="36"/>
          <w:rtl/>
          <w:lang w:bidi="fa-IR"/>
        </w:rPr>
        <w:t>2.2) If it is incomplete, the user will be informed</w:t>
      </w:r>
    </w:p>
    <w:p w14:paraId="3A903815" w14:textId="77777777" w:rsidR="00E05D76" w:rsidRPr="00B02792" w:rsidRDefault="00E05D76" w:rsidP="001A0F23">
      <w:pPr>
        <w:pStyle w:val="ListParagraph"/>
        <w:tabs>
          <w:tab w:val="left" w:pos="9659"/>
        </w:tabs>
        <w:spacing w:line="360" w:lineRule="auto"/>
        <w:ind w:left="855"/>
        <w:rPr>
          <w:rFonts w:ascii="Calibri" w:hAnsi="Calibri" w:cs="Calibri"/>
          <w:b/>
          <w:bCs/>
          <w:color w:val="000000" w:themeColor="text1"/>
          <w:sz w:val="40"/>
          <w:szCs w:val="36"/>
          <w:rtl/>
          <w:lang w:bidi="fa-IR"/>
        </w:rPr>
      </w:pPr>
      <w:r w:rsidRPr="00B02792">
        <w:rPr>
          <w:rFonts w:ascii="Calibri" w:hAnsi="Calibri" w:cs="Calibri" w:hint="cs"/>
          <w:b/>
          <w:bCs/>
          <w:color w:val="000000" w:themeColor="text1"/>
          <w:sz w:val="40"/>
          <w:szCs w:val="36"/>
          <w:rtl/>
          <w:lang w:bidi="fa-IR"/>
        </w:rPr>
        <w:t>2.3) If the information is entered incorrectly, the user will be notified</w:t>
      </w:r>
    </w:p>
    <w:p w14:paraId="49C44842" w14:textId="77777777" w:rsidR="00E05D76" w:rsidRPr="00B02792" w:rsidRDefault="00E05D76" w:rsidP="001A0F23">
      <w:pPr>
        <w:pStyle w:val="ListParagraph"/>
        <w:tabs>
          <w:tab w:val="left" w:pos="9659"/>
        </w:tabs>
        <w:spacing w:line="360" w:lineRule="auto"/>
        <w:ind w:left="855"/>
        <w:rPr>
          <w:rFonts w:ascii="Calibri" w:hAnsi="Calibri" w:cs="Calibri"/>
          <w:b/>
          <w:bCs/>
          <w:color w:val="000000" w:themeColor="text1"/>
          <w:sz w:val="36"/>
          <w:szCs w:val="36"/>
          <w:rtl/>
        </w:rPr>
      </w:pPr>
      <w:r w:rsidRPr="00B02792">
        <w:rPr>
          <w:rFonts w:ascii="Calibri" w:hAnsi="Calibri" w:cs="Calibri" w:hint="cs"/>
          <w:b/>
          <w:bCs/>
          <w:color w:val="000000" w:themeColor="text1"/>
          <w:sz w:val="40"/>
          <w:szCs w:val="36"/>
          <w:rtl/>
          <w:lang w:bidi="fa-IR"/>
        </w:rPr>
        <w:t>3) The system will send the information form to insurance</w:t>
      </w:r>
    </w:p>
    <w:p w14:paraId="0A14E286" w14:textId="77777777" w:rsidR="00E05D7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So condition </w:t>
      </w:r>
      <w:r w:rsidRPr="00C66956">
        <w:rPr>
          <w:rFonts w:ascii="Calibri" w:hAnsi="Calibri" w:cs="Calibri"/>
          <w:b/>
          <w:bCs/>
          <w:color w:val="0070C0"/>
          <w:sz w:val="36"/>
          <w:szCs w:val="36"/>
          <w:rtl/>
        </w:rPr>
        <w:t>:</w:t>
      </w:r>
    </w:p>
    <w:p w14:paraId="5E42DA49" w14:textId="77777777" w:rsidR="00E05D76" w:rsidRPr="00BC3B53" w:rsidRDefault="00E05D76" w:rsidP="001A0F23">
      <w:pPr>
        <w:tabs>
          <w:tab w:val="left" w:pos="9659"/>
        </w:tabs>
        <w:spacing w:line="360" w:lineRule="auto"/>
        <w:rPr>
          <w:rFonts w:ascii="Calibri" w:hAnsi="Calibri" w:cs="Calibri"/>
          <w:b/>
          <w:bCs/>
          <w:color w:val="000000" w:themeColor="text1"/>
          <w:sz w:val="36"/>
          <w:szCs w:val="36"/>
          <w:rtl/>
        </w:rPr>
      </w:pPr>
      <w:r>
        <w:rPr>
          <w:rFonts w:ascii="Calibri" w:hAnsi="Calibri" w:cs="Calibri"/>
          <w:b/>
          <w:bCs/>
          <w:color w:val="000000" w:themeColor="text1"/>
          <w:sz w:val="40"/>
          <w:szCs w:val="36"/>
          <w:rtl/>
          <w:lang w:bidi="ar-SA"/>
        </w:rPr>
        <w:t>does not have</w:t>
      </w:r>
    </w:p>
    <w:p w14:paraId="45BD17C8" w14:textId="77777777" w:rsidR="00E05D76" w:rsidRDefault="00E05D76" w:rsidP="001A0F23">
      <w:pPr>
        <w:tabs>
          <w:tab w:val="left" w:pos="9659"/>
        </w:tabs>
        <w:spacing w:line="360" w:lineRule="auto"/>
        <w:rPr>
          <w:rFonts w:ascii="Calibri" w:hAnsi="Calibri" w:cs="Calibri"/>
          <w:b/>
          <w:bCs/>
          <w:color w:val="0070C0"/>
          <w:sz w:val="40"/>
          <w:szCs w:val="36"/>
          <w:rtl/>
          <w:lang w:bidi="fa-IR"/>
        </w:rPr>
      </w:pPr>
      <w:r w:rsidRPr="00C66956">
        <w:rPr>
          <w:rFonts w:ascii="Calibri" w:hAnsi="Calibri" w:cs="Calibri"/>
          <w:b/>
          <w:bCs/>
          <w:color w:val="0070C0"/>
          <w:sz w:val="40"/>
          <w:szCs w:val="36"/>
          <w:rtl/>
          <w:lang w:bidi="ar-SA"/>
        </w:rPr>
        <w:t xml:space="preserve">Selector flow </w:t>
      </w:r>
      <w:r w:rsidRPr="00C66956">
        <w:rPr>
          <w:rFonts w:ascii="Calibri" w:hAnsi="Calibri" w:cs="Calibri"/>
          <w:b/>
          <w:bCs/>
          <w:color w:val="0070C0"/>
          <w:sz w:val="36"/>
          <w:szCs w:val="36"/>
          <w:rtl/>
        </w:rPr>
        <w:t>:</w:t>
      </w:r>
    </w:p>
    <w:p w14:paraId="024637C4" w14:textId="77777777" w:rsidR="00E05D76" w:rsidRPr="00B409B7" w:rsidRDefault="00E05D76" w:rsidP="001A0F23">
      <w:pPr>
        <w:spacing w:line="360" w:lineRule="auto"/>
        <w:rPr>
          <w:rFonts w:ascii="Calibri" w:hAnsi="Calibri" w:cs="Calibri"/>
          <w:b/>
          <w:bCs/>
          <w:sz w:val="36"/>
          <w:szCs w:val="36"/>
          <w:lang w:bidi="fa-IR"/>
        </w:rPr>
      </w:pPr>
      <w:r w:rsidRPr="00B409B7">
        <w:rPr>
          <w:rFonts w:ascii="Calibri" w:hAnsi="Calibri" w:cs="Calibri" w:hint="cs"/>
          <w:b/>
          <w:bCs/>
          <w:sz w:val="36"/>
          <w:szCs w:val="36"/>
          <w:rtl/>
          <w:lang w:bidi="fa-IR"/>
        </w:rPr>
        <w:t>does not have</w:t>
      </w:r>
    </w:p>
    <w:p w14:paraId="5AD60117" w14:textId="77777777" w:rsidR="00E05D76" w:rsidRDefault="00E05D76" w:rsidP="001A0F23">
      <w:pPr>
        <w:rPr>
          <w:rFonts w:ascii="Calibri" w:hAnsi="Calibri" w:cs="Calibri"/>
          <w:sz w:val="32"/>
          <w:szCs w:val="28"/>
          <w:lang w:bidi="fa-IR"/>
        </w:rPr>
      </w:pPr>
    </w:p>
    <w:p w14:paraId="5EF4B39C" w14:textId="77777777" w:rsidR="00E05D76" w:rsidRDefault="00E05D76" w:rsidP="001A0F23">
      <w:pPr>
        <w:rPr>
          <w:rFonts w:ascii="Calibri" w:hAnsi="Calibri" w:cs="Calibri"/>
          <w:sz w:val="32"/>
          <w:szCs w:val="28"/>
          <w:lang w:bidi="fa-IR"/>
        </w:rPr>
      </w:pPr>
    </w:p>
    <w:p w14:paraId="6C9B59DC" w14:textId="77777777" w:rsidR="00E05D76" w:rsidRDefault="00E05D76" w:rsidP="001A0F23">
      <w:pPr>
        <w:rPr>
          <w:rFonts w:ascii="Calibri" w:hAnsi="Calibri" w:cs="Calibri"/>
          <w:sz w:val="32"/>
          <w:szCs w:val="28"/>
          <w:lang w:bidi="fa-IR"/>
        </w:rPr>
      </w:pPr>
    </w:p>
    <w:p w14:paraId="54C85476" w14:textId="77777777" w:rsidR="00E05D76" w:rsidRDefault="00E05D76" w:rsidP="001A0F23">
      <w:pPr>
        <w:rPr>
          <w:rFonts w:ascii="Calibri" w:hAnsi="Calibri" w:cs="Calibri"/>
          <w:sz w:val="32"/>
          <w:szCs w:val="28"/>
          <w:lang w:bidi="fa-IR"/>
        </w:rPr>
      </w:pPr>
    </w:p>
    <w:p w14:paraId="245D1014" w14:textId="77777777" w:rsidR="00E05D76" w:rsidRPr="0063510A" w:rsidRDefault="00E05D76" w:rsidP="001A0F23">
      <w:pPr>
        <w:spacing w:line="480" w:lineRule="auto"/>
        <w:rPr>
          <w:rFonts w:ascii="Calibri" w:hAnsi="Calibri" w:cs="Calibri"/>
          <w:b/>
          <w:bCs/>
          <w:sz w:val="44"/>
          <w:szCs w:val="44"/>
          <w:rtl/>
        </w:rPr>
      </w:pPr>
      <w:r w:rsidRPr="0063510A">
        <w:rPr>
          <w:rFonts w:ascii="Calibri" w:hAnsi="Calibri" w:cs="Calibri"/>
          <w:b/>
          <w:bCs/>
          <w:sz w:val="48"/>
          <w:szCs w:val="44"/>
          <w:rtl/>
          <w:lang w:bidi="ar-SA"/>
        </w:rPr>
        <w:t xml:space="preserve">Title </w:t>
      </w:r>
      <w:r w:rsidRPr="0063510A">
        <w:rPr>
          <w:rFonts w:ascii="Calibri" w:hAnsi="Calibri" w:cs="Calibri"/>
          <w:b/>
          <w:bCs/>
          <w:sz w:val="44"/>
          <w:szCs w:val="44"/>
          <w:rtl/>
        </w:rPr>
        <w:t xml:space="preserve">( </w:t>
      </w:r>
      <w:r w:rsidRPr="0063510A">
        <w:rPr>
          <w:rFonts w:ascii="Calibri" w:hAnsi="Calibri" w:cs="Calibri"/>
          <w:b/>
          <w:bCs/>
          <w:sz w:val="48"/>
          <w:szCs w:val="44"/>
          <w:rtl/>
          <w:lang w:bidi="ar-SA"/>
        </w:rPr>
        <w:t xml:space="preserve">Insurance check </w:t>
      </w:r>
      <w:r w:rsidRPr="0063510A">
        <w:rPr>
          <w:rFonts w:ascii="Calibri" w:hAnsi="Calibri" w:cs="Calibri"/>
          <w:b/>
          <w:bCs/>
          <w:sz w:val="44"/>
          <w:szCs w:val="44"/>
          <w:rtl/>
        </w:rPr>
        <w:t xml:space="preserve">: </w:t>
      </w:r>
      <w:r w:rsidRPr="0063510A">
        <w:rPr>
          <w:rFonts w:ascii="Calibri" w:hAnsi="Calibri" w:cs="Calibri" w:hint="cs"/>
          <w:b/>
          <w:bCs/>
          <w:sz w:val="48"/>
          <w:szCs w:val="44"/>
          <w:rtl/>
          <w:lang w:bidi="ar-SA"/>
        </w:rPr>
        <w:t xml:space="preserve">the insurance form is incomplete </w:t>
      </w:r>
      <w:r w:rsidRPr="0063510A">
        <w:rPr>
          <w:rFonts w:ascii="Calibri" w:hAnsi="Calibri" w:cs="Calibri"/>
          <w:b/>
          <w:bCs/>
          <w:sz w:val="44"/>
          <w:szCs w:val="44"/>
          <w:rtl/>
        </w:rPr>
        <w:t>)</w:t>
      </w:r>
    </w:p>
    <w:p w14:paraId="213EA79C"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ID </w:t>
      </w:r>
      <w:r w:rsidRPr="00C66956">
        <w:rPr>
          <w:rFonts w:ascii="Calibri" w:hAnsi="Calibri" w:cs="Calibri"/>
          <w:b/>
          <w:bCs/>
          <w:color w:val="0070C0"/>
          <w:sz w:val="36"/>
          <w:szCs w:val="36"/>
          <w:rtl/>
        </w:rPr>
        <w:t xml:space="preserve">: </w:t>
      </w:r>
      <w:r w:rsidRPr="00DF7130">
        <w:rPr>
          <w:rFonts w:ascii="Calibri" w:hAnsi="Calibri" w:cs="Calibri"/>
          <w:b/>
          <w:bCs/>
          <w:color w:val="000000" w:themeColor="text1"/>
          <w:sz w:val="36"/>
          <w:szCs w:val="36"/>
        </w:rPr>
        <w:t>10</w:t>
      </w:r>
    </w:p>
    <w:p w14:paraId="7BB0C510"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Short explanation </w:t>
      </w:r>
      <w:r w:rsidRPr="00C66956">
        <w:rPr>
          <w:rFonts w:ascii="Calibri" w:hAnsi="Calibri" w:cs="Calibri"/>
          <w:b/>
          <w:bCs/>
          <w:color w:val="0070C0"/>
          <w:sz w:val="36"/>
          <w:szCs w:val="36"/>
          <w:rtl/>
        </w:rPr>
        <w:t xml:space="preserve">: </w:t>
      </w:r>
      <w:r>
        <w:rPr>
          <w:rFonts w:ascii="Calibri" w:hAnsi="Calibri" w:cs="Calibri" w:hint="cs"/>
          <w:b/>
          <w:bCs/>
          <w:color w:val="000000" w:themeColor="text1"/>
          <w:sz w:val="40"/>
          <w:szCs w:val="36"/>
          <w:rtl/>
          <w:lang w:bidi="ar-SA"/>
        </w:rPr>
        <w:t>The system has informed the user that the submitted insurance form is not correct</w:t>
      </w:r>
    </w:p>
    <w:p w14:paraId="4784FC42"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Main actor </w:t>
      </w:r>
      <w:r w:rsidRPr="00C66956">
        <w:rPr>
          <w:rFonts w:ascii="Calibri" w:hAnsi="Calibri" w:cs="Calibri"/>
          <w:b/>
          <w:bCs/>
          <w:color w:val="0070C0"/>
          <w:sz w:val="36"/>
          <w:szCs w:val="36"/>
          <w:rtl/>
        </w:rPr>
        <w:t xml:space="preserve">: </w:t>
      </w:r>
      <w:r w:rsidRPr="002502E9">
        <w:rPr>
          <w:rFonts w:ascii="Calibri" w:hAnsi="Calibri" w:cs="Calibri"/>
          <w:b/>
          <w:bCs/>
          <w:color w:val="000000" w:themeColor="text1"/>
          <w:sz w:val="40"/>
          <w:szCs w:val="36"/>
          <w:rtl/>
          <w:lang w:bidi="ar-SA"/>
        </w:rPr>
        <w:t>volleyball student</w:t>
      </w:r>
    </w:p>
    <w:p w14:paraId="53CE5D25"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Secondary actor </w:t>
      </w:r>
      <w:r w:rsidRPr="00C66956">
        <w:rPr>
          <w:rFonts w:ascii="Calibri" w:hAnsi="Calibri" w:cs="Calibri"/>
          <w:b/>
          <w:bCs/>
          <w:color w:val="0070C0"/>
          <w:sz w:val="36"/>
          <w:szCs w:val="36"/>
          <w:rtl/>
        </w:rPr>
        <w:t xml:space="preserve">: </w:t>
      </w:r>
      <w:r>
        <w:rPr>
          <w:rFonts w:ascii="Calibri" w:hAnsi="Calibri" w:cs="Calibri" w:hint="cs"/>
          <w:b/>
          <w:bCs/>
          <w:color w:val="000000" w:themeColor="text1"/>
          <w:sz w:val="40"/>
          <w:szCs w:val="36"/>
          <w:rtl/>
          <w:lang w:bidi="ar-SA"/>
        </w:rPr>
        <w:t>insurance organization</w:t>
      </w:r>
    </w:p>
    <w:p w14:paraId="2ED8473C" w14:textId="77777777" w:rsidR="00E05D76" w:rsidRPr="00C66956" w:rsidRDefault="00E05D76" w:rsidP="001A0F23">
      <w:pPr>
        <w:tabs>
          <w:tab w:val="left" w:pos="9659"/>
        </w:tabs>
        <w:spacing w:line="480" w:lineRule="auto"/>
        <w:rPr>
          <w:rFonts w:ascii="Calibri" w:hAnsi="Calibri" w:cs="Calibri"/>
          <w:b/>
          <w:bCs/>
          <w:color w:val="0070C0"/>
          <w:sz w:val="40"/>
          <w:szCs w:val="36"/>
        </w:rPr>
      </w:pPr>
      <w:r w:rsidRPr="00C66956">
        <w:rPr>
          <w:rFonts w:ascii="Calibri" w:hAnsi="Calibri" w:cs="Calibri"/>
          <w:b/>
          <w:bCs/>
          <w:color w:val="0070C0"/>
          <w:sz w:val="40"/>
          <w:szCs w:val="36"/>
          <w:rtl/>
          <w:lang w:bidi="ar-SA"/>
        </w:rPr>
        <w:t xml:space="preserve">Prerequisite </w:t>
      </w:r>
      <w:r w:rsidRPr="00C66956">
        <w:rPr>
          <w:rFonts w:ascii="Calibri" w:hAnsi="Calibri" w:cs="Calibri"/>
          <w:b/>
          <w:bCs/>
          <w:color w:val="0070C0"/>
          <w:sz w:val="36"/>
          <w:szCs w:val="36"/>
          <w:rtl/>
        </w:rPr>
        <w:t xml:space="preserve">: </w:t>
      </w:r>
      <w:r>
        <w:rPr>
          <w:rFonts w:ascii="Calibri" w:hAnsi="Calibri" w:cs="Calibri" w:hint="cs"/>
          <w:b/>
          <w:bCs/>
          <w:color w:val="000000" w:themeColor="text1"/>
          <w:sz w:val="40"/>
          <w:szCs w:val="36"/>
          <w:rtl/>
          <w:lang w:bidi="ar-SA"/>
        </w:rPr>
        <w:t>incorrectness of the insurance form</w:t>
      </w:r>
      <w:r w:rsidRPr="002502E9">
        <w:rPr>
          <w:rFonts w:ascii="Calibri" w:hAnsi="Calibri" w:cs="Calibri"/>
          <w:b/>
          <w:bCs/>
          <w:color w:val="000000" w:themeColor="text1"/>
          <w:sz w:val="40"/>
          <w:szCs w:val="36"/>
          <w:rtl/>
          <w:lang w:bidi="ar-SA"/>
        </w:rPr>
        <w:t xml:space="preserve"> </w:t>
      </w:r>
    </w:p>
    <w:p w14:paraId="3A3186C3" w14:textId="77777777" w:rsidR="00E05D7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main stream </w:t>
      </w:r>
      <w:r w:rsidRPr="00C66956">
        <w:rPr>
          <w:rFonts w:ascii="Calibri" w:hAnsi="Calibri" w:cs="Calibri"/>
          <w:b/>
          <w:bCs/>
          <w:color w:val="0070C0"/>
          <w:sz w:val="36"/>
          <w:szCs w:val="36"/>
          <w:rtl/>
        </w:rPr>
        <w:t>:</w:t>
      </w:r>
    </w:p>
    <w:p w14:paraId="190BC900" w14:textId="77777777" w:rsidR="00E05D76" w:rsidRPr="00C3178B" w:rsidRDefault="00E05D76" w:rsidP="001A0F23">
      <w:pPr>
        <w:pStyle w:val="ListParagraph"/>
        <w:numPr>
          <w:ilvl w:val="0"/>
          <w:numId w:val="33"/>
        </w:numPr>
        <w:tabs>
          <w:tab w:val="left" w:pos="9659"/>
        </w:tabs>
        <w:spacing w:line="480" w:lineRule="auto"/>
        <w:rPr>
          <w:rFonts w:ascii="Calibri" w:hAnsi="Calibri" w:cs="Calibri"/>
          <w:b/>
          <w:bCs/>
          <w:color w:val="000000" w:themeColor="text1"/>
          <w:sz w:val="36"/>
          <w:szCs w:val="36"/>
        </w:rPr>
      </w:pPr>
      <w:r w:rsidRPr="00C3178B">
        <w:rPr>
          <w:rFonts w:ascii="Calibri" w:hAnsi="Calibri" w:cs="Calibri" w:hint="cs"/>
          <w:b/>
          <w:bCs/>
          <w:color w:val="000000" w:themeColor="text1"/>
          <w:sz w:val="36"/>
          <w:szCs w:val="36"/>
          <w:rtl/>
          <w:lang w:bidi="fa-IR"/>
        </w:rPr>
        <w:t>Alternative flow occurs after step 5 of the main usecase</w:t>
      </w:r>
    </w:p>
    <w:p w14:paraId="742AB686" w14:textId="77777777" w:rsidR="00E05D76" w:rsidRPr="00C3178B" w:rsidRDefault="00E05D76" w:rsidP="001A0F23">
      <w:pPr>
        <w:pStyle w:val="ListParagraph"/>
        <w:numPr>
          <w:ilvl w:val="0"/>
          <w:numId w:val="33"/>
        </w:numPr>
        <w:tabs>
          <w:tab w:val="left" w:pos="9659"/>
        </w:tabs>
        <w:spacing w:line="480" w:lineRule="auto"/>
        <w:rPr>
          <w:rFonts w:ascii="Calibri" w:hAnsi="Calibri" w:cs="Calibri"/>
          <w:b/>
          <w:bCs/>
          <w:color w:val="000000" w:themeColor="text1"/>
          <w:sz w:val="36"/>
          <w:szCs w:val="36"/>
          <w:rtl/>
        </w:rPr>
      </w:pPr>
      <w:r w:rsidRPr="00C3178B">
        <w:rPr>
          <w:rFonts w:ascii="Calibri" w:hAnsi="Calibri" w:cs="Calibri" w:hint="cs"/>
          <w:b/>
          <w:bCs/>
          <w:color w:val="000000" w:themeColor="text1"/>
          <w:sz w:val="36"/>
          <w:szCs w:val="36"/>
          <w:rtl/>
          <w:lang w:bidi="fa-IR"/>
        </w:rPr>
        <w:t>It shows the correct insurance form for the user</w:t>
      </w:r>
    </w:p>
    <w:p w14:paraId="25A9355B" w14:textId="77777777" w:rsidR="00E05D76" w:rsidRPr="00C66956" w:rsidRDefault="00E05D76" w:rsidP="001A0F23">
      <w:pPr>
        <w:spacing w:line="480" w:lineRule="auto"/>
        <w:rPr>
          <w:rFonts w:ascii="Calibri" w:hAnsi="Calibri" w:cs="Calibri"/>
          <w:sz w:val="32"/>
          <w:szCs w:val="28"/>
          <w:rtl/>
          <w:lang w:bidi="fa-IR"/>
        </w:rPr>
      </w:pPr>
    </w:p>
    <w:p w14:paraId="6770B581" w14:textId="77777777" w:rsidR="00E05D76" w:rsidRPr="00C66956" w:rsidRDefault="00E05D76" w:rsidP="001A0F23">
      <w:pPr>
        <w:spacing w:line="480" w:lineRule="auto"/>
        <w:rPr>
          <w:rFonts w:ascii="Calibri" w:hAnsi="Calibri" w:cs="Calibri"/>
          <w:b/>
          <w:bCs/>
          <w:color w:val="0070C0"/>
          <w:sz w:val="36"/>
          <w:szCs w:val="36"/>
          <w:rtl/>
        </w:rPr>
      </w:pPr>
    </w:p>
    <w:p w14:paraId="69F000B5"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So condition </w:t>
      </w:r>
      <w:r w:rsidRPr="00C66956">
        <w:rPr>
          <w:rFonts w:ascii="Calibri" w:hAnsi="Calibri" w:cs="Calibri"/>
          <w:b/>
          <w:bCs/>
          <w:color w:val="0070C0"/>
          <w:sz w:val="36"/>
          <w:szCs w:val="36"/>
          <w:rtl/>
        </w:rPr>
        <w:t>:</w:t>
      </w:r>
    </w:p>
    <w:p w14:paraId="375820B5" w14:textId="77777777" w:rsidR="00E05D76" w:rsidRDefault="00E05D76" w:rsidP="001A0F23">
      <w:pPr>
        <w:tabs>
          <w:tab w:val="left" w:pos="9659"/>
        </w:tabs>
        <w:spacing w:line="480" w:lineRule="auto"/>
        <w:rPr>
          <w:rFonts w:ascii="Calibri" w:hAnsi="Calibri" w:cs="Calibri"/>
          <w:b/>
          <w:bCs/>
          <w:color w:val="0070C0"/>
          <w:sz w:val="40"/>
          <w:szCs w:val="36"/>
          <w:rtl/>
          <w:lang w:bidi="fa-IR"/>
        </w:rPr>
      </w:pPr>
      <w:r>
        <w:rPr>
          <w:rFonts w:ascii="Calibri" w:hAnsi="Calibri" w:cs="Calibri" w:hint="cs"/>
          <w:b/>
          <w:bCs/>
          <w:color w:val="000000" w:themeColor="text1"/>
          <w:sz w:val="40"/>
          <w:szCs w:val="36"/>
          <w:rtl/>
          <w:lang w:bidi="ar-SA"/>
        </w:rPr>
        <w:t>does not have</w:t>
      </w:r>
    </w:p>
    <w:p w14:paraId="4AEB8A62" w14:textId="77777777" w:rsidR="00E05D76" w:rsidRDefault="00E05D76" w:rsidP="001A0F23">
      <w:pPr>
        <w:tabs>
          <w:tab w:val="left" w:pos="9659"/>
        </w:tabs>
        <w:spacing w:line="480" w:lineRule="auto"/>
        <w:rPr>
          <w:rFonts w:ascii="Calibri" w:hAnsi="Calibri" w:cs="Calibri"/>
          <w:b/>
          <w:bCs/>
          <w:color w:val="0070C0"/>
          <w:sz w:val="40"/>
          <w:szCs w:val="36"/>
          <w:rtl/>
          <w:lang w:bidi="fa-IR"/>
        </w:rPr>
      </w:pPr>
      <w:r w:rsidRPr="00C66956">
        <w:rPr>
          <w:rFonts w:ascii="Calibri" w:hAnsi="Calibri" w:cs="Calibri"/>
          <w:b/>
          <w:bCs/>
          <w:color w:val="0070C0"/>
          <w:sz w:val="40"/>
          <w:szCs w:val="36"/>
          <w:rtl/>
          <w:lang w:bidi="ar-SA"/>
        </w:rPr>
        <w:t xml:space="preserve">Selector flow </w:t>
      </w:r>
      <w:r w:rsidRPr="00C66956">
        <w:rPr>
          <w:rFonts w:ascii="Calibri" w:hAnsi="Calibri" w:cs="Calibri"/>
          <w:b/>
          <w:bCs/>
          <w:color w:val="0070C0"/>
          <w:sz w:val="36"/>
          <w:szCs w:val="36"/>
          <w:rtl/>
        </w:rPr>
        <w:t>:</w:t>
      </w:r>
    </w:p>
    <w:p w14:paraId="4928A825" w14:textId="77777777" w:rsidR="00E05D76" w:rsidRDefault="00E05D76" w:rsidP="001A0F23">
      <w:pPr>
        <w:spacing w:line="480" w:lineRule="auto"/>
        <w:rPr>
          <w:rFonts w:ascii="Calibri" w:hAnsi="Calibri" w:cs="Calibri"/>
          <w:b/>
          <w:bCs/>
          <w:sz w:val="40"/>
          <w:szCs w:val="36"/>
          <w:rtl/>
          <w:lang w:bidi="fa-IR"/>
        </w:rPr>
      </w:pPr>
      <w:r w:rsidRPr="00C3178B">
        <w:rPr>
          <w:rFonts w:ascii="Calibri" w:hAnsi="Calibri" w:cs="Calibri" w:hint="cs"/>
          <w:b/>
          <w:bCs/>
          <w:sz w:val="40"/>
          <w:szCs w:val="36"/>
          <w:rtl/>
          <w:lang w:bidi="fa-IR"/>
        </w:rPr>
        <w:t>does not have</w:t>
      </w:r>
    </w:p>
    <w:p w14:paraId="778A6267" w14:textId="66C33B80" w:rsidR="00E05D76" w:rsidRPr="0063510A" w:rsidRDefault="00E05D76" w:rsidP="001A0F23">
      <w:pPr>
        <w:spacing w:line="240" w:lineRule="auto"/>
        <w:rPr>
          <w:rFonts w:ascii="Calibri" w:hAnsi="Calibri" w:cs="Calibri"/>
          <w:b/>
          <w:bCs/>
          <w:sz w:val="44"/>
          <w:szCs w:val="44"/>
          <w:rtl/>
        </w:rPr>
      </w:pPr>
      <w:r>
        <w:rPr>
          <w:rFonts w:ascii="Calibri" w:hAnsi="Calibri" w:cs="Calibri"/>
          <w:b/>
          <w:bCs/>
          <w:sz w:val="40"/>
          <w:szCs w:val="36"/>
          <w:rtl/>
          <w:lang w:bidi="fa-IR"/>
        </w:rPr>
        <w:br w:type="page"/>
      </w:r>
      <w:r w:rsidRPr="0063510A">
        <w:rPr>
          <w:rFonts w:ascii="Calibri" w:hAnsi="Calibri" w:cs="Calibri"/>
          <w:b/>
          <w:bCs/>
          <w:sz w:val="48"/>
          <w:szCs w:val="44"/>
          <w:rtl/>
          <w:lang w:bidi="ar-SA"/>
        </w:rPr>
        <w:lastRenderedPageBreak/>
        <w:t xml:space="preserve">Title </w:t>
      </w:r>
      <w:r w:rsidRPr="0063510A">
        <w:rPr>
          <w:rFonts w:ascii="Calibri" w:hAnsi="Calibri" w:cs="Calibri"/>
          <w:b/>
          <w:bCs/>
          <w:sz w:val="44"/>
          <w:szCs w:val="44"/>
          <w:rtl/>
        </w:rPr>
        <w:t xml:space="preserve">( </w:t>
      </w:r>
      <w:r w:rsidRPr="0063510A">
        <w:rPr>
          <w:rFonts w:ascii="Calibri" w:hAnsi="Calibri" w:cs="Calibri" w:hint="cs"/>
          <w:b/>
          <w:bCs/>
          <w:sz w:val="48"/>
          <w:szCs w:val="44"/>
          <w:rtl/>
          <w:lang w:bidi="ar-SA"/>
        </w:rPr>
        <w:t xml:space="preserve">choose class time </w:t>
      </w:r>
      <w:r w:rsidRPr="0063510A">
        <w:rPr>
          <w:rFonts w:ascii="Calibri" w:hAnsi="Calibri" w:cs="Calibri"/>
          <w:b/>
          <w:bCs/>
          <w:sz w:val="44"/>
          <w:szCs w:val="44"/>
          <w:rtl/>
        </w:rPr>
        <w:t>)</w:t>
      </w:r>
    </w:p>
    <w:p w14:paraId="12EE13E3" w14:textId="77777777" w:rsidR="00E05D76" w:rsidRPr="00C6695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ID </w:t>
      </w:r>
      <w:r w:rsidRPr="00C66956">
        <w:rPr>
          <w:rFonts w:ascii="Calibri" w:hAnsi="Calibri" w:cs="Calibri"/>
          <w:b/>
          <w:bCs/>
          <w:color w:val="0070C0"/>
          <w:sz w:val="36"/>
          <w:szCs w:val="36"/>
          <w:rtl/>
        </w:rPr>
        <w:t xml:space="preserve">: </w:t>
      </w:r>
      <w:r w:rsidRPr="00DF7130">
        <w:rPr>
          <w:rFonts w:ascii="Calibri" w:hAnsi="Calibri" w:cs="Calibri"/>
          <w:b/>
          <w:bCs/>
          <w:color w:val="000000" w:themeColor="text1"/>
          <w:sz w:val="36"/>
          <w:szCs w:val="36"/>
          <w:rtl/>
        </w:rPr>
        <w:t>11</w:t>
      </w:r>
    </w:p>
    <w:p w14:paraId="527DB8B7" w14:textId="77777777" w:rsidR="00E05D76" w:rsidRPr="00C6695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Short explanation </w:t>
      </w:r>
      <w:r w:rsidRPr="00C66956">
        <w:rPr>
          <w:rFonts w:ascii="Calibri" w:hAnsi="Calibri" w:cs="Calibri"/>
          <w:b/>
          <w:bCs/>
          <w:color w:val="0070C0"/>
          <w:sz w:val="36"/>
          <w:szCs w:val="36"/>
          <w:rtl/>
        </w:rPr>
        <w:t xml:space="preserve">: </w:t>
      </w:r>
      <w:r>
        <w:rPr>
          <w:rFonts w:ascii="Calibri" w:hAnsi="Calibri" w:cs="Calibri" w:hint="cs"/>
          <w:b/>
          <w:bCs/>
          <w:color w:val="000000" w:themeColor="text1"/>
          <w:sz w:val="40"/>
          <w:szCs w:val="36"/>
          <w:rtl/>
          <w:lang w:bidi="ar-SA"/>
        </w:rPr>
        <w:t>choosing the class time by the volleyball student.</w:t>
      </w:r>
    </w:p>
    <w:p w14:paraId="3C2428BC" w14:textId="77777777" w:rsidR="00E05D76" w:rsidRPr="00C6695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Main actor </w:t>
      </w:r>
      <w:r w:rsidRPr="00C66956">
        <w:rPr>
          <w:rFonts w:ascii="Calibri" w:hAnsi="Calibri" w:cs="Calibri"/>
          <w:b/>
          <w:bCs/>
          <w:color w:val="0070C0"/>
          <w:sz w:val="36"/>
          <w:szCs w:val="36"/>
          <w:rtl/>
        </w:rPr>
        <w:t xml:space="preserve">: </w:t>
      </w:r>
      <w:r w:rsidRPr="002502E9">
        <w:rPr>
          <w:rFonts w:ascii="Calibri" w:hAnsi="Calibri" w:cs="Calibri"/>
          <w:b/>
          <w:bCs/>
          <w:color w:val="000000" w:themeColor="text1"/>
          <w:sz w:val="40"/>
          <w:szCs w:val="36"/>
          <w:rtl/>
          <w:lang w:bidi="ar-SA"/>
        </w:rPr>
        <w:t>volleyball student</w:t>
      </w:r>
    </w:p>
    <w:p w14:paraId="523B8F7C" w14:textId="77777777" w:rsidR="00E05D76" w:rsidRPr="00C6695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Secondary actor </w:t>
      </w:r>
      <w:r w:rsidRPr="00C66956">
        <w:rPr>
          <w:rFonts w:ascii="Calibri" w:hAnsi="Calibri" w:cs="Calibri"/>
          <w:b/>
          <w:bCs/>
          <w:color w:val="0070C0"/>
          <w:sz w:val="36"/>
          <w:szCs w:val="36"/>
          <w:rtl/>
        </w:rPr>
        <w:t xml:space="preserve">: </w:t>
      </w:r>
      <w:r>
        <w:rPr>
          <w:rFonts w:ascii="Calibri" w:hAnsi="Calibri" w:cs="Calibri" w:hint="cs"/>
          <w:b/>
          <w:bCs/>
          <w:color w:val="000000" w:themeColor="text1"/>
          <w:sz w:val="40"/>
          <w:szCs w:val="36"/>
          <w:rtl/>
          <w:lang w:bidi="ar-SA"/>
        </w:rPr>
        <w:t>none</w:t>
      </w:r>
    </w:p>
    <w:p w14:paraId="51FC640F" w14:textId="77777777" w:rsidR="00E05D76" w:rsidRPr="00C66956" w:rsidRDefault="00E05D76" w:rsidP="001A0F23">
      <w:pPr>
        <w:tabs>
          <w:tab w:val="left" w:pos="9659"/>
        </w:tabs>
        <w:spacing w:line="360" w:lineRule="auto"/>
        <w:rPr>
          <w:rFonts w:ascii="Calibri" w:hAnsi="Calibri" w:cs="Calibri"/>
          <w:b/>
          <w:bCs/>
          <w:color w:val="0070C0"/>
          <w:sz w:val="40"/>
          <w:szCs w:val="36"/>
        </w:rPr>
      </w:pPr>
      <w:r w:rsidRPr="00C66956">
        <w:rPr>
          <w:rFonts w:ascii="Calibri" w:hAnsi="Calibri" w:cs="Calibri"/>
          <w:b/>
          <w:bCs/>
          <w:color w:val="0070C0"/>
          <w:sz w:val="40"/>
          <w:szCs w:val="36"/>
          <w:rtl/>
          <w:lang w:bidi="ar-SA"/>
        </w:rPr>
        <w:t xml:space="preserve">Prerequisite </w:t>
      </w:r>
      <w:r w:rsidRPr="00C66956">
        <w:rPr>
          <w:rFonts w:ascii="Calibri" w:hAnsi="Calibri" w:cs="Calibri"/>
          <w:b/>
          <w:bCs/>
          <w:color w:val="0070C0"/>
          <w:sz w:val="36"/>
          <w:szCs w:val="36"/>
          <w:rtl/>
        </w:rPr>
        <w:t xml:space="preserve">: </w:t>
      </w:r>
      <w:r>
        <w:rPr>
          <w:rFonts w:ascii="Calibri" w:hAnsi="Calibri" w:cs="Calibri" w:hint="cs"/>
          <w:b/>
          <w:bCs/>
          <w:color w:val="000000" w:themeColor="text1"/>
          <w:sz w:val="40"/>
          <w:szCs w:val="36"/>
          <w:rtl/>
          <w:lang w:bidi="ar-SA"/>
        </w:rPr>
        <w:t>level determination.</w:t>
      </w:r>
      <w:r w:rsidRPr="002502E9">
        <w:rPr>
          <w:rFonts w:ascii="Calibri" w:hAnsi="Calibri" w:cs="Calibri"/>
          <w:b/>
          <w:bCs/>
          <w:color w:val="000000" w:themeColor="text1"/>
          <w:sz w:val="40"/>
          <w:szCs w:val="36"/>
          <w:rtl/>
          <w:lang w:bidi="ar-SA"/>
        </w:rPr>
        <w:t xml:space="preserve"> </w:t>
      </w:r>
    </w:p>
    <w:p w14:paraId="5A976F63" w14:textId="77777777" w:rsidR="00E05D7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main stream </w:t>
      </w:r>
      <w:r w:rsidRPr="00C66956">
        <w:rPr>
          <w:rFonts w:ascii="Calibri" w:hAnsi="Calibri" w:cs="Calibri"/>
          <w:b/>
          <w:bCs/>
          <w:color w:val="0070C0"/>
          <w:sz w:val="36"/>
          <w:szCs w:val="36"/>
          <w:rtl/>
        </w:rPr>
        <w:t>:</w:t>
      </w:r>
    </w:p>
    <w:p w14:paraId="7E98FDEE" w14:textId="77777777" w:rsidR="00E05D76" w:rsidRPr="001F7307" w:rsidRDefault="00E05D76" w:rsidP="001A0F23">
      <w:pPr>
        <w:pStyle w:val="ListParagraph"/>
        <w:numPr>
          <w:ilvl w:val="0"/>
          <w:numId w:val="35"/>
        </w:numPr>
        <w:tabs>
          <w:tab w:val="left" w:pos="9659"/>
        </w:tabs>
        <w:spacing w:line="360" w:lineRule="auto"/>
        <w:rPr>
          <w:rFonts w:ascii="Calibri" w:hAnsi="Calibri" w:cs="Calibri"/>
          <w:b/>
          <w:bCs/>
          <w:color w:val="000000" w:themeColor="text1"/>
          <w:sz w:val="36"/>
          <w:szCs w:val="36"/>
        </w:rPr>
      </w:pPr>
      <w:r w:rsidRPr="001F7307">
        <w:rPr>
          <w:rFonts w:ascii="Calibri" w:hAnsi="Calibri" w:cs="Calibri" w:hint="cs"/>
          <w:b/>
          <w:bCs/>
          <w:color w:val="000000" w:themeColor="text1"/>
          <w:sz w:val="36"/>
          <w:szCs w:val="36"/>
          <w:rtl/>
          <w:lang w:bidi="fa-IR"/>
        </w:rPr>
        <w:t xml:space="preserve">This </w:t>
      </w:r>
      <w:r w:rsidRPr="001F7307">
        <w:rPr>
          <w:rFonts w:ascii="Calibri" w:hAnsi="Calibri" w:cs="Calibri"/>
          <w:b/>
          <w:bCs/>
          <w:color w:val="000000" w:themeColor="text1"/>
          <w:sz w:val="36"/>
          <w:szCs w:val="36"/>
          <w:lang w:bidi="fa-IR"/>
        </w:rPr>
        <w:t xml:space="preserve">use case </w:t>
      </w:r>
      <w:r w:rsidRPr="001F7307">
        <w:rPr>
          <w:rFonts w:ascii="Calibri" w:hAnsi="Calibri" w:cs="Calibri" w:hint="cs"/>
          <w:b/>
          <w:bCs/>
          <w:color w:val="000000" w:themeColor="text1"/>
          <w:sz w:val="36"/>
          <w:szCs w:val="36"/>
          <w:rtl/>
          <w:lang w:bidi="fa-IR"/>
        </w:rPr>
        <w:t>starts when the student clicks on the class time selection option.</w:t>
      </w:r>
    </w:p>
    <w:p w14:paraId="4E5292EA" w14:textId="77777777" w:rsidR="00E05D76" w:rsidRPr="001F7307" w:rsidRDefault="00E05D76" w:rsidP="001A0F23">
      <w:pPr>
        <w:pStyle w:val="ListParagraph"/>
        <w:numPr>
          <w:ilvl w:val="0"/>
          <w:numId w:val="35"/>
        </w:numPr>
        <w:tabs>
          <w:tab w:val="left" w:pos="9659"/>
        </w:tabs>
        <w:spacing w:line="360" w:lineRule="auto"/>
        <w:rPr>
          <w:rFonts w:ascii="Calibri" w:hAnsi="Calibri" w:cs="Calibri"/>
          <w:b/>
          <w:bCs/>
          <w:color w:val="000000" w:themeColor="text1"/>
          <w:sz w:val="36"/>
          <w:szCs w:val="36"/>
        </w:rPr>
      </w:pPr>
      <w:r w:rsidRPr="001F7307">
        <w:rPr>
          <w:rFonts w:ascii="Calibri" w:hAnsi="Calibri" w:cs="Calibri" w:hint="cs"/>
          <w:b/>
          <w:bCs/>
          <w:color w:val="000000" w:themeColor="text1"/>
          <w:sz w:val="36"/>
          <w:szCs w:val="36"/>
          <w:rtl/>
          <w:lang w:bidi="fa-IR"/>
        </w:rPr>
        <w:t>The system displays the available times</w:t>
      </w:r>
    </w:p>
    <w:p w14:paraId="50DAF3CC" w14:textId="77777777" w:rsidR="00E05D76" w:rsidRPr="001F7307" w:rsidRDefault="00E05D76" w:rsidP="001A0F23">
      <w:pPr>
        <w:pStyle w:val="ListParagraph"/>
        <w:numPr>
          <w:ilvl w:val="0"/>
          <w:numId w:val="35"/>
        </w:numPr>
        <w:tabs>
          <w:tab w:val="left" w:pos="9659"/>
        </w:tabs>
        <w:spacing w:line="360" w:lineRule="auto"/>
        <w:rPr>
          <w:rFonts w:ascii="Calibri" w:hAnsi="Calibri" w:cs="Calibri"/>
          <w:b/>
          <w:bCs/>
          <w:color w:val="000000" w:themeColor="text1"/>
          <w:sz w:val="36"/>
          <w:szCs w:val="36"/>
        </w:rPr>
      </w:pPr>
      <w:r w:rsidRPr="001F7307">
        <w:rPr>
          <w:rFonts w:ascii="Calibri" w:hAnsi="Calibri" w:cs="Calibri" w:hint="cs"/>
          <w:b/>
          <w:bCs/>
          <w:color w:val="000000" w:themeColor="text1"/>
          <w:sz w:val="36"/>
          <w:szCs w:val="36"/>
          <w:rtl/>
          <w:lang w:bidi="fa-IR"/>
        </w:rPr>
        <w:t>The volleyball student chooses a time</w:t>
      </w:r>
    </w:p>
    <w:p w14:paraId="7AC7BC50" w14:textId="77777777" w:rsidR="00E05D76" w:rsidRPr="001F7307" w:rsidRDefault="00E05D76" w:rsidP="001A0F23">
      <w:pPr>
        <w:pStyle w:val="ListParagraph"/>
        <w:tabs>
          <w:tab w:val="left" w:pos="9659"/>
        </w:tabs>
        <w:spacing w:line="360" w:lineRule="auto"/>
        <w:ind w:left="720"/>
        <w:rPr>
          <w:rFonts w:ascii="Calibri" w:hAnsi="Calibri" w:cs="Calibri"/>
          <w:b/>
          <w:bCs/>
          <w:color w:val="000000" w:themeColor="text1"/>
          <w:sz w:val="36"/>
          <w:szCs w:val="36"/>
          <w:rtl/>
          <w:lang w:bidi="fa-IR"/>
        </w:rPr>
      </w:pPr>
      <w:r w:rsidRPr="001F7307">
        <w:rPr>
          <w:rFonts w:ascii="Calibri" w:hAnsi="Calibri" w:cs="Calibri" w:hint="cs"/>
          <w:b/>
          <w:bCs/>
          <w:color w:val="000000" w:themeColor="text1"/>
          <w:sz w:val="36"/>
          <w:szCs w:val="36"/>
          <w:rtl/>
          <w:lang w:bidi="fa-IR"/>
        </w:rPr>
        <w:t>3.1) If the capacity is full, it will show the capacity completion message</w:t>
      </w:r>
    </w:p>
    <w:p w14:paraId="5B9035C8" w14:textId="77777777" w:rsidR="00E05D76" w:rsidRPr="001F7307" w:rsidRDefault="00E05D76" w:rsidP="001A0F23">
      <w:pPr>
        <w:pStyle w:val="ListParagraph"/>
        <w:tabs>
          <w:tab w:val="left" w:pos="9659"/>
        </w:tabs>
        <w:spacing w:line="360" w:lineRule="auto"/>
        <w:ind w:left="720"/>
        <w:rPr>
          <w:rFonts w:ascii="Calibri" w:hAnsi="Calibri" w:cs="Calibri"/>
          <w:b/>
          <w:bCs/>
          <w:color w:val="000000" w:themeColor="text1"/>
          <w:sz w:val="36"/>
          <w:szCs w:val="36"/>
          <w:rtl/>
        </w:rPr>
      </w:pPr>
      <w:r w:rsidRPr="001F7307">
        <w:rPr>
          <w:rFonts w:ascii="Calibri" w:hAnsi="Calibri" w:cs="Calibri" w:hint="cs"/>
          <w:b/>
          <w:bCs/>
          <w:color w:val="000000" w:themeColor="text1"/>
          <w:sz w:val="36"/>
          <w:szCs w:val="36"/>
          <w:rtl/>
          <w:lang w:bidi="fa-IR"/>
        </w:rPr>
        <w:t>3.2) If there is time capacity, it will be registered for the training school.</w:t>
      </w:r>
    </w:p>
    <w:p w14:paraId="466C2913" w14:textId="77777777" w:rsidR="00E05D76" w:rsidRPr="00C66956" w:rsidRDefault="00E05D76" w:rsidP="001A0F23">
      <w:pPr>
        <w:spacing w:line="360" w:lineRule="auto"/>
        <w:rPr>
          <w:rFonts w:ascii="Calibri" w:hAnsi="Calibri" w:cs="Calibri"/>
          <w:sz w:val="32"/>
          <w:szCs w:val="28"/>
          <w:rtl/>
          <w:lang w:bidi="fa-IR"/>
        </w:rPr>
      </w:pPr>
    </w:p>
    <w:p w14:paraId="3E709B90" w14:textId="77777777" w:rsidR="00E05D76" w:rsidRPr="00C66956" w:rsidRDefault="00E05D76" w:rsidP="001A0F23">
      <w:pPr>
        <w:spacing w:line="360" w:lineRule="auto"/>
        <w:rPr>
          <w:rFonts w:ascii="Calibri" w:hAnsi="Calibri" w:cs="Calibri"/>
          <w:b/>
          <w:bCs/>
          <w:color w:val="0070C0"/>
          <w:sz w:val="36"/>
          <w:szCs w:val="36"/>
          <w:rtl/>
        </w:rPr>
      </w:pPr>
    </w:p>
    <w:p w14:paraId="010CBF1B" w14:textId="77777777" w:rsidR="00E05D76" w:rsidRPr="00C6695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So condition </w:t>
      </w:r>
      <w:r w:rsidRPr="00C66956">
        <w:rPr>
          <w:rFonts w:ascii="Calibri" w:hAnsi="Calibri" w:cs="Calibri"/>
          <w:b/>
          <w:bCs/>
          <w:color w:val="0070C0"/>
          <w:sz w:val="36"/>
          <w:szCs w:val="36"/>
          <w:rtl/>
        </w:rPr>
        <w:t>:</w:t>
      </w:r>
    </w:p>
    <w:p w14:paraId="610C0F7A" w14:textId="77777777" w:rsidR="00E05D76" w:rsidRDefault="00E05D76" w:rsidP="001A0F23">
      <w:pPr>
        <w:tabs>
          <w:tab w:val="left" w:pos="9659"/>
        </w:tabs>
        <w:spacing w:line="360" w:lineRule="auto"/>
        <w:rPr>
          <w:rFonts w:ascii="Calibri" w:hAnsi="Calibri" w:cs="Calibri"/>
          <w:b/>
          <w:bCs/>
          <w:color w:val="0070C0"/>
          <w:sz w:val="40"/>
          <w:szCs w:val="36"/>
          <w:rtl/>
          <w:lang w:bidi="fa-IR"/>
        </w:rPr>
      </w:pPr>
      <w:r>
        <w:rPr>
          <w:rFonts w:ascii="Calibri" w:hAnsi="Calibri" w:cs="Calibri" w:hint="cs"/>
          <w:b/>
          <w:bCs/>
          <w:color w:val="000000" w:themeColor="text1"/>
          <w:sz w:val="40"/>
          <w:szCs w:val="36"/>
          <w:rtl/>
          <w:lang w:bidi="ar-SA"/>
        </w:rPr>
        <w:t>Registration of class time.</w:t>
      </w:r>
    </w:p>
    <w:p w14:paraId="26BA9CA8" w14:textId="77777777" w:rsidR="00E05D76" w:rsidRDefault="00E05D76" w:rsidP="001A0F23">
      <w:pPr>
        <w:tabs>
          <w:tab w:val="left" w:pos="9659"/>
        </w:tabs>
        <w:spacing w:line="360" w:lineRule="auto"/>
        <w:rPr>
          <w:rFonts w:ascii="Calibri" w:hAnsi="Calibri" w:cs="Calibri"/>
          <w:b/>
          <w:bCs/>
          <w:color w:val="0070C0"/>
          <w:sz w:val="40"/>
          <w:szCs w:val="36"/>
          <w:rtl/>
          <w:lang w:bidi="fa-IR"/>
        </w:rPr>
      </w:pPr>
      <w:r w:rsidRPr="00C66956">
        <w:rPr>
          <w:rFonts w:ascii="Calibri" w:hAnsi="Calibri" w:cs="Calibri"/>
          <w:b/>
          <w:bCs/>
          <w:color w:val="0070C0"/>
          <w:sz w:val="40"/>
          <w:szCs w:val="36"/>
          <w:rtl/>
          <w:lang w:bidi="ar-SA"/>
        </w:rPr>
        <w:t xml:space="preserve">Selector flow </w:t>
      </w:r>
      <w:r w:rsidRPr="00C66956">
        <w:rPr>
          <w:rFonts w:ascii="Calibri" w:hAnsi="Calibri" w:cs="Calibri"/>
          <w:b/>
          <w:bCs/>
          <w:color w:val="0070C0"/>
          <w:sz w:val="36"/>
          <w:szCs w:val="36"/>
          <w:rtl/>
        </w:rPr>
        <w:t>:</w:t>
      </w:r>
    </w:p>
    <w:p w14:paraId="60189619" w14:textId="77777777" w:rsidR="00E05D76" w:rsidRPr="00C3178B" w:rsidRDefault="00E05D76" w:rsidP="001A0F23">
      <w:pPr>
        <w:spacing w:line="360" w:lineRule="auto"/>
        <w:rPr>
          <w:rFonts w:ascii="Calibri" w:hAnsi="Calibri" w:cs="Calibri"/>
          <w:b/>
          <w:bCs/>
          <w:sz w:val="40"/>
          <w:szCs w:val="36"/>
          <w:lang w:bidi="fa-IR"/>
        </w:rPr>
      </w:pPr>
      <w:r>
        <w:rPr>
          <w:rFonts w:ascii="Calibri" w:hAnsi="Calibri" w:cs="Calibri" w:hint="cs"/>
          <w:b/>
          <w:bCs/>
          <w:sz w:val="40"/>
          <w:szCs w:val="36"/>
          <w:rtl/>
          <w:lang w:bidi="fa-IR"/>
        </w:rPr>
        <w:t>Completion of the selected time capacity.</w:t>
      </w:r>
    </w:p>
    <w:p w14:paraId="2A431859" w14:textId="77777777" w:rsidR="00E05D76" w:rsidRDefault="00E05D76" w:rsidP="001A0F23">
      <w:pPr>
        <w:rPr>
          <w:rFonts w:ascii="Calibri" w:hAnsi="Calibri" w:cs="Calibri"/>
          <w:sz w:val="32"/>
          <w:szCs w:val="28"/>
          <w:rtl/>
          <w:lang w:bidi="fa-IR"/>
        </w:rPr>
      </w:pPr>
    </w:p>
    <w:p w14:paraId="6B09CAF2" w14:textId="77777777" w:rsidR="00E05D76" w:rsidRDefault="00E05D76" w:rsidP="001A0F23">
      <w:pPr>
        <w:rPr>
          <w:rFonts w:ascii="Calibri" w:hAnsi="Calibri" w:cs="Calibri"/>
          <w:sz w:val="32"/>
          <w:szCs w:val="28"/>
          <w:rtl/>
          <w:lang w:bidi="fa-IR"/>
        </w:rPr>
      </w:pPr>
    </w:p>
    <w:p w14:paraId="71BBA417" w14:textId="77777777" w:rsidR="00E05D76" w:rsidRDefault="00E05D76" w:rsidP="001A0F23">
      <w:pPr>
        <w:rPr>
          <w:rFonts w:ascii="Calibri" w:hAnsi="Calibri" w:cs="Calibri"/>
          <w:sz w:val="32"/>
          <w:szCs w:val="28"/>
          <w:rtl/>
          <w:lang w:bidi="fa-IR"/>
        </w:rPr>
      </w:pPr>
    </w:p>
    <w:p w14:paraId="224F5496" w14:textId="77777777" w:rsidR="00E05D76" w:rsidRPr="0063510A" w:rsidRDefault="00E05D76" w:rsidP="001A0F23">
      <w:pPr>
        <w:spacing w:line="480" w:lineRule="auto"/>
        <w:rPr>
          <w:rFonts w:ascii="Calibri" w:hAnsi="Calibri" w:cs="Calibri"/>
          <w:b/>
          <w:bCs/>
          <w:sz w:val="44"/>
          <w:szCs w:val="44"/>
          <w:rtl/>
        </w:rPr>
      </w:pPr>
      <w:r w:rsidRPr="0063510A">
        <w:rPr>
          <w:rFonts w:ascii="Calibri" w:hAnsi="Calibri" w:cs="Calibri"/>
          <w:b/>
          <w:bCs/>
          <w:sz w:val="48"/>
          <w:szCs w:val="44"/>
          <w:rtl/>
          <w:lang w:bidi="ar-SA"/>
        </w:rPr>
        <w:lastRenderedPageBreak/>
        <w:t xml:space="preserve">Title </w:t>
      </w:r>
      <w:r w:rsidRPr="0063510A">
        <w:rPr>
          <w:rFonts w:ascii="Calibri" w:hAnsi="Calibri" w:cs="Calibri"/>
          <w:b/>
          <w:bCs/>
          <w:sz w:val="44"/>
          <w:szCs w:val="44"/>
          <w:rtl/>
        </w:rPr>
        <w:t xml:space="preserve">( </w:t>
      </w:r>
      <w:r w:rsidRPr="0063510A">
        <w:rPr>
          <w:rFonts w:ascii="Calibri" w:hAnsi="Calibri" w:cs="Calibri" w:hint="cs"/>
          <w:b/>
          <w:bCs/>
          <w:sz w:val="48"/>
          <w:szCs w:val="44"/>
          <w:rtl/>
          <w:lang w:bidi="ar-SA"/>
        </w:rPr>
        <w:t xml:space="preserve">choosing the class time: completing the class capacity </w:t>
      </w:r>
      <w:r w:rsidRPr="0063510A">
        <w:rPr>
          <w:rFonts w:ascii="Calibri" w:hAnsi="Calibri" w:cs="Calibri"/>
          <w:b/>
          <w:bCs/>
          <w:sz w:val="44"/>
          <w:szCs w:val="44"/>
          <w:rtl/>
        </w:rPr>
        <w:t>)</w:t>
      </w:r>
    </w:p>
    <w:p w14:paraId="5CFA0881"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ID </w:t>
      </w:r>
      <w:r w:rsidRPr="00C66956">
        <w:rPr>
          <w:rFonts w:ascii="Calibri" w:hAnsi="Calibri" w:cs="Calibri"/>
          <w:b/>
          <w:bCs/>
          <w:color w:val="0070C0"/>
          <w:sz w:val="36"/>
          <w:szCs w:val="36"/>
          <w:rtl/>
        </w:rPr>
        <w:t xml:space="preserve">: </w:t>
      </w:r>
      <w:r w:rsidRPr="00DF7130">
        <w:rPr>
          <w:rFonts w:ascii="Calibri" w:hAnsi="Calibri" w:cs="Calibri"/>
          <w:b/>
          <w:bCs/>
          <w:color w:val="000000" w:themeColor="text1"/>
          <w:sz w:val="36"/>
          <w:szCs w:val="36"/>
          <w:rtl/>
        </w:rPr>
        <w:t>12</w:t>
      </w:r>
    </w:p>
    <w:p w14:paraId="7F25345F"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Short explanation </w:t>
      </w:r>
      <w:r w:rsidRPr="00C66956">
        <w:rPr>
          <w:rFonts w:ascii="Calibri" w:hAnsi="Calibri" w:cs="Calibri"/>
          <w:b/>
          <w:bCs/>
          <w:color w:val="0070C0"/>
          <w:sz w:val="36"/>
          <w:szCs w:val="36"/>
          <w:rtl/>
        </w:rPr>
        <w:t xml:space="preserve">: </w:t>
      </w:r>
      <w:r>
        <w:rPr>
          <w:rFonts w:ascii="Calibri" w:hAnsi="Calibri" w:cs="Calibri" w:hint="cs"/>
          <w:b/>
          <w:bCs/>
          <w:color w:val="000000" w:themeColor="text1"/>
          <w:sz w:val="40"/>
          <w:szCs w:val="36"/>
          <w:rtl/>
          <w:lang w:bidi="ar-SA"/>
        </w:rPr>
        <w:t>The system has informed the user that the capacity of your chosen class is full</w:t>
      </w:r>
    </w:p>
    <w:p w14:paraId="515715D9"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Main actor </w:t>
      </w:r>
      <w:r w:rsidRPr="00C66956">
        <w:rPr>
          <w:rFonts w:ascii="Calibri" w:hAnsi="Calibri" w:cs="Calibri"/>
          <w:b/>
          <w:bCs/>
          <w:color w:val="0070C0"/>
          <w:sz w:val="36"/>
          <w:szCs w:val="36"/>
          <w:rtl/>
        </w:rPr>
        <w:t xml:space="preserve">: </w:t>
      </w:r>
      <w:r w:rsidRPr="002502E9">
        <w:rPr>
          <w:rFonts w:ascii="Calibri" w:hAnsi="Calibri" w:cs="Calibri"/>
          <w:b/>
          <w:bCs/>
          <w:color w:val="000000" w:themeColor="text1"/>
          <w:sz w:val="40"/>
          <w:szCs w:val="36"/>
          <w:rtl/>
          <w:lang w:bidi="ar-SA"/>
        </w:rPr>
        <w:t>volleyball student</w:t>
      </w:r>
    </w:p>
    <w:p w14:paraId="14EE110F"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Secondary actor </w:t>
      </w:r>
      <w:r w:rsidRPr="00C66956">
        <w:rPr>
          <w:rFonts w:ascii="Calibri" w:hAnsi="Calibri" w:cs="Calibri"/>
          <w:b/>
          <w:bCs/>
          <w:color w:val="0070C0"/>
          <w:sz w:val="36"/>
          <w:szCs w:val="36"/>
          <w:rtl/>
        </w:rPr>
        <w:t xml:space="preserve">: </w:t>
      </w:r>
      <w:r>
        <w:rPr>
          <w:rFonts w:ascii="Calibri" w:hAnsi="Calibri" w:cs="Calibri" w:hint="cs"/>
          <w:b/>
          <w:bCs/>
          <w:color w:val="000000" w:themeColor="text1"/>
          <w:sz w:val="40"/>
          <w:szCs w:val="36"/>
          <w:rtl/>
          <w:lang w:bidi="ar-SA"/>
        </w:rPr>
        <w:t>none</w:t>
      </w:r>
    </w:p>
    <w:p w14:paraId="0C111D28" w14:textId="77777777" w:rsidR="00E05D76" w:rsidRPr="00C66956" w:rsidRDefault="00E05D76" w:rsidP="001A0F23">
      <w:pPr>
        <w:tabs>
          <w:tab w:val="left" w:pos="9659"/>
        </w:tabs>
        <w:spacing w:line="480" w:lineRule="auto"/>
        <w:rPr>
          <w:rFonts w:ascii="Calibri" w:hAnsi="Calibri" w:cs="Calibri"/>
          <w:b/>
          <w:bCs/>
          <w:color w:val="0070C0"/>
          <w:sz w:val="40"/>
          <w:szCs w:val="36"/>
        </w:rPr>
      </w:pPr>
      <w:r w:rsidRPr="00C66956">
        <w:rPr>
          <w:rFonts w:ascii="Calibri" w:hAnsi="Calibri" w:cs="Calibri"/>
          <w:b/>
          <w:bCs/>
          <w:color w:val="0070C0"/>
          <w:sz w:val="40"/>
          <w:szCs w:val="36"/>
          <w:rtl/>
          <w:lang w:bidi="ar-SA"/>
        </w:rPr>
        <w:t xml:space="preserve">Prerequisite </w:t>
      </w:r>
      <w:r w:rsidRPr="00C66956">
        <w:rPr>
          <w:rFonts w:ascii="Calibri" w:hAnsi="Calibri" w:cs="Calibri"/>
          <w:b/>
          <w:bCs/>
          <w:color w:val="0070C0"/>
          <w:sz w:val="36"/>
          <w:szCs w:val="36"/>
          <w:rtl/>
        </w:rPr>
        <w:t xml:space="preserve">: </w:t>
      </w:r>
      <w:r>
        <w:rPr>
          <w:rFonts w:ascii="Calibri" w:hAnsi="Calibri" w:cs="Calibri" w:hint="cs"/>
          <w:b/>
          <w:bCs/>
          <w:color w:val="000000" w:themeColor="text1"/>
          <w:sz w:val="40"/>
          <w:szCs w:val="36"/>
          <w:rtl/>
          <w:lang w:bidi="ar-SA"/>
        </w:rPr>
        <w:t>completion of capacity.</w:t>
      </w:r>
      <w:r w:rsidRPr="002502E9">
        <w:rPr>
          <w:rFonts w:ascii="Calibri" w:hAnsi="Calibri" w:cs="Calibri"/>
          <w:b/>
          <w:bCs/>
          <w:color w:val="000000" w:themeColor="text1"/>
          <w:sz w:val="40"/>
          <w:szCs w:val="36"/>
          <w:rtl/>
          <w:lang w:bidi="ar-SA"/>
        </w:rPr>
        <w:t xml:space="preserve"> </w:t>
      </w:r>
    </w:p>
    <w:p w14:paraId="07983D8F" w14:textId="77777777" w:rsidR="00E05D7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main stream </w:t>
      </w:r>
      <w:r w:rsidRPr="00C66956">
        <w:rPr>
          <w:rFonts w:ascii="Calibri" w:hAnsi="Calibri" w:cs="Calibri"/>
          <w:b/>
          <w:bCs/>
          <w:color w:val="0070C0"/>
          <w:sz w:val="36"/>
          <w:szCs w:val="36"/>
          <w:rtl/>
        </w:rPr>
        <w:t>:</w:t>
      </w:r>
    </w:p>
    <w:p w14:paraId="767E4900" w14:textId="77777777" w:rsidR="00E05D76" w:rsidRPr="0063510A" w:rsidRDefault="00E05D76" w:rsidP="001A0F23">
      <w:pPr>
        <w:pStyle w:val="ListParagraph"/>
        <w:numPr>
          <w:ilvl w:val="0"/>
          <w:numId w:val="37"/>
        </w:numPr>
        <w:tabs>
          <w:tab w:val="left" w:pos="9659"/>
        </w:tabs>
        <w:spacing w:line="480" w:lineRule="auto"/>
        <w:rPr>
          <w:rFonts w:ascii="Calibri" w:hAnsi="Calibri" w:cs="Calibri"/>
          <w:b/>
          <w:bCs/>
          <w:color w:val="000000" w:themeColor="text1"/>
          <w:sz w:val="36"/>
          <w:szCs w:val="36"/>
        </w:rPr>
      </w:pPr>
      <w:r w:rsidRPr="0063510A">
        <w:rPr>
          <w:rFonts w:ascii="Calibri" w:hAnsi="Calibri" w:cs="Calibri" w:hint="cs"/>
          <w:b/>
          <w:bCs/>
          <w:color w:val="000000" w:themeColor="text1"/>
          <w:sz w:val="36"/>
          <w:szCs w:val="36"/>
          <w:rtl/>
          <w:lang w:bidi="fa-IR"/>
        </w:rPr>
        <w:t>This alternate flow happens after step 3 in Yuzkiss (class time selection).</w:t>
      </w:r>
    </w:p>
    <w:p w14:paraId="65C36BBA" w14:textId="77777777" w:rsidR="00E05D76" w:rsidRPr="0063510A" w:rsidRDefault="00E05D76" w:rsidP="001A0F23">
      <w:pPr>
        <w:pStyle w:val="ListParagraph"/>
        <w:numPr>
          <w:ilvl w:val="0"/>
          <w:numId w:val="37"/>
        </w:numPr>
        <w:tabs>
          <w:tab w:val="left" w:pos="9659"/>
        </w:tabs>
        <w:spacing w:line="480" w:lineRule="auto"/>
        <w:rPr>
          <w:rFonts w:ascii="Calibri" w:hAnsi="Calibri" w:cs="Calibri"/>
          <w:b/>
          <w:bCs/>
          <w:color w:val="000000" w:themeColor="text1"/>
          <w:sz w:val="36"/>
          <w:szCs w:val="36"/>
          <w:rtl/>
        </w:rPr>
      </w:pPr>
      <w:r w:rsidRPr="0063510A">
        <w:rPr>
          <w:rFonts w:ascii="Calibri" w:hAnsi="Calibri" w:cs="Calibri" w:hint="cs"/>
          <w:b/>
          <w:bCs/>
          <w:color w:val="000000" w:themeColor="text1"/>
          <w:sz w:val="36"/>
          <w:szCs w:val="36"/>
          <w:rtl/>
          <w:lang w:bidi="fa-IR"/>
        </w:rPr>
        <w:t>The time of the classes that have empty capacity will be displayed to Amooz Volleyball.</w:t>
      </w:r>
    </w:p>
    <w:p w14:paraId="59D75A91"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So condition </w:t>
      </w:r>
      <w:r w:rsidRPr="00C66956">
        <w:rPr>
          <w:rFonts w:ascii="Calibri" w:hAnsi="Calibri" w:cs="Calibri"/>
          <w:b/>
          <w:bCs/>
          <w:color w:val="0070C0"/>
          <w:sz w:val="36"/>
          <w:szCs w:val="36"/>
          <w:rtl/>
        </w:rPr>
        <w:t>:</w:t>
      </w:r>
    </w:p>
    <w:p w14:paraId="35BA40E5" w14:textId="77777777" w:rsidR="00E05D76" w:rsidRDefault="00E05D76" w:rsidP="001A0F23">
      <w:pPr>
        <w:tabs>
          <w:tab w:val="left" w:pos="9659"/>
        </w:tabs>
        <w:spacing w:line="480" w:lineRule="auto"/>
        <w:rPr>
          <w:rFonts w:ascii="Calibri" w:hAnsi="Calibri" w:cs="Calibri"/>
          <w:b/>
          <w:bCs/>
          <w:color w:val="000000" w:themeColor="text1"/>
          <w:sz w:val="40"/>
          <w:szCs w:val="36"/>
          <w:rtl/>
          <w:lang w:bidi="ar-SA"/>
        </w:rPr>
      </w:pPr>
      <w:r w:rsidRPr="001F7307">
        <w:rPr>
          <w:rFonts w:ascii="Calibri" w:hAnsi="Calibri" w:cs="Calibri" w:hint="eastAsia"/>
          <w:b/>
          <w:bCs/>
          <w:color w:val="000000" w:themeColor="text1"/>
          <w:sz w:val="40"/>
          <w:szCs w:val="36"/>
          <w:rtl/>
          <w:lang w:bidi="ar-SA"/>
        </w:rPr>
        <w:t>does not have</w:t>
      </w:r>
    </w:p>
    <w:p w14:paraId="45587153" w14:textId="77777777" w:rsidR="00E05D76" w:rsidRDefault="00E05D76" w:rsidP="001A0F23">
      <w:pPr>
        <w:tabs>
          <w:tab w:val="left" w:pos="9659"/>
        </w:tabs>
        <w:spacing w:line="480" w:lineRule="auto"/>
        <w:rPr>
          <w:rFonts w:ascii="Calibri" w:hAnsi="Calibri" w:cs="Calibri"/>
          <w:b/>
          <w:bCs/>
          <w:color w:val="0070C0"/>
          <w:sz w:val="40"/>
          <w:szCs w:val="36"/>
          <w:rtl/>
          <w:lang w:bidi="fa-IR"/>
        </w:rPr>
      </w:pPr>
      <w:r w:rsidRPr="00C66956">
        <w:rPr>
          <w:rFonts w:ascii="Calibri" w:hAnsi="Calibri" w:cs="Calibri"/>
          <w:b/>
          <w:bCs/>
          <w:color w:val="0070C0"/>
          <w:sz w:val="40"/>
          <w:szCs w:val="36"/>
          <w:rtl/>
          <w:lang w:bidi="ar-SA"/>
        </w:rPr>
        <w:t xml:space="preserve">Selector flow </w:t>
      </w:r>
      <w:r w:rsidRPr="00C66956">
        <w:rPr>
          <w:rFonts w:ascii="Calibri" w:hAnsi="Calibri" w:cs="Calibri"/>
          <w:b/>
          <w:bCs/>
          <w:color w:val="0070C0"/>
          <w:sz w:val="36"/>
          <w:szCs w:val="36"/>
          <w:rtl/>
        </w:rPr>
        <w:t>:</w:t>
      </w:r>
    </w:p>
    <w:p w14:paraId="6D0058B6" w14:textId="77777777" w:rsidR="00E05D76" w:rsidRPr="00B409B7" w:rsidRDefault="00E05D76" w:rsidP="001A0F23">
      <w:pPr>
        <w:spacing w:line="480" w:lineRule="auto"/>
        <w:rPr>
          <w:rFonts w:ascii="Calibri" w:hAnsi="Calibri" w:cs="Calibri"/>
          <w:b/>
          <w:bCs/>
          <w:sz w:val="40"/>
          <w:szCs w:val="36"/>
          <w:rtl/>
          <w:lang w:bidi="fa-IR"/>
        </w:rPr>
      </w:pPr>
      <w:r>
        <w:rPr>
          <w:rFonts w:ascii="Calibri" w:hAnsi="Calibri" w:cs="Calibri" w:hint="cs"/>
          <w:b/>
          <w:bCs/>
          <w:sz w:val="40"/>
          <w:szCs w:val="36"/>
          <w:rtl/>
          <w:lang w:bidi="fa-IR"/>
        </w:rPr>
        <w:lastRenderedPageBreak/>
        <w:t>does not have</w:t>
      </w:r>
    </w:p>
    <w:p w14:paraId="41583CF9" w14:textId="77777777" w:rsidR="00E05D76" w:rsidRDefault="00E05D76" w:rsidP="001A0F23">
      <w:pPr>
        <w:rPr>
          <w:rFonts w:ascii="Calibri" w:hAnsi="Calibri" w:cs="Calibri"/>
          <w:color w:val="0070C0"/>
          <w:sz w:val="22"/>
          <w:szCs w:val="22"/>
          <w:rtl/>
        </w:rPr>
      </w:pPr>
    </w:p>
    <w:p w14:paraId="7127E3DC" w14:textId="77777777" w:rsidR="00E05D76" w:rsidRPr="0063510A" w:rsidRDefault="00E05D76" w:rsidP="001A0F23">
      <w:pPr>
        <w:spacing w:line="360" w:lineRule="auto"/>
        <w:rPr>
          <w:rFonts w:ascii="Calibri" w:hAnsi="Calibri" w:cs="Calibri"/>
          <w:b/>
          <w:bCs/>
          <w:sz w:val="44"/>
          <w:szCs w:val="44"/>
          <w:rtl/>
        </w:rPr>
      </w:pPr>
      <w:r w:rsidRPr="0063510A">
        <w:rPr>
          <w:rFonts w:ascii="Calibri" w:hAnsi="Calibri" w:cs="Calibri"/>
          <w:b/>
          <w:bCs/>
          <w:sz w:val="48"/>
          <w:szCs w:val="44"/>
          <w:rtl/>
          <w:lang w:bidi="ar-SA"/>
        </w:rPr>
        <w:t xml:space="preserve">Title </w:t>
      </w:r>
      <w:r w:rsidRPr="0063510A">
        <w:rPr>
          <w:rFonts w:ascii="Calibri" w:hAnsi="Calibri" w:cs="Calibri"/>
          <w:b/>
          <w:bCs/>
          <w:sz w:val="44"/>
          <w:szCs w:val="44"/>
          <w:rtl/>
        </w:rPr>
        <w:t>(Employment of Coach)</w:t>
      </w:r>
    </w:p>
    <w:p w14:paraId="76154971" w14:textId="77777777" w:rsidR="00E05D76" w:rsidRPr="00C6695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ID </w:t>
      </w:r>
      <w:r w:rsidRPr="00C66956">
        <w:rPr>
          <w:rFonts w:ascii="Calibri" w:hAnsi="Calibri" w:cs="Calibri"/>
          <w:b/>
          <w:bCs/>
          <w:color w:val="0070C0"/>
          <w:sz w:val="36"/>
          <w:szCs w:val="36"/>
          <w:rtl/>
        </w:rPr>
        <w:t xml:space="preserve">: </w:t>
      </w:r>
      <w:r w:rsidRPr="00EF17E4">
        <w:rPr>
          <w:rFonts w:ascii="Calibri" w:hAnsi="Calibri" w:cs="Calibri"/>
          <w:b/>
          <w:bCs/>
          <w:color w:val="000000" w:themeColor="text1"/>
          <w:sz w:val="36"/>
          <w:szCs w:val="36"/>
          <w:rtl/>
        </w:rPr>
        <w:t>13</w:t>
      </w:r>
    </w:p>
    <w:p w14:paraId="29AF5935" w14:textId="77777777" w:rsidR="00E05D76" w:rsidRPr="00C6695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Short description </w:t>
      </w:r>
      <w:r>
        <w:rPr>
          <w:rFonts w:ascii="Calibri" w:hAnsi="Calibri" w:cs="Calibri" w:hint="cs"/>
          <w:b/>
          <w:bCs/>
          <w:color w:val="0070C0"/>
          <w:sz w:val="40"/>
          <w:szCs w:val="36"/>
          <w:rtl/>
          <w:lang w:bidi="ar-SA"/>
        </w:rPr>
        <w:t xml:space="preserve">: </w:t>
      </w:r>
      <w:r>
        <w:rPr>
          <w:rFonts w:ascii="Calibri" w:hAnsi="Calibri" w:cs="Calibri" w:hint="cs"/>
          <w:b/>
          <w:bCs/>
          <w:color w:val="000000" w:themeColor="text1"/>
          <w:sz w:val="40"/>
          <w:szCs w:val="36"/>
          <w:rtl/>
          <w:lang w:bidi="ar-SA"/>
        </w:rPr>
        <w:t>Hiring a suitable coach for the school.</w:t>
      </w:r>
    </w:p>
    <w:p w14:paraId="46FE021F" w14:textId="77777777" w:rsidR="00E05D76" w:rsidRPr="00C6695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The main actor </w:t>
      </w:r>
      <w:r w:rsidRPr="00C66956">
        <w:rPr>
          <w:rFonts w:ascii="Calibri" w:hAnsi="Calibri" w:cs="Calibri"/>
          <w:b/>
          <w:bCs/>
          <w:color w:val="0070C0"/>
          <w:sz w:val="36"/>
          <w:szCs w:val="36"/>
          <w:rtl/>
        </w:rPr>
        <w:t xml:space="preserve">: </w:t>
      </w:r>
      <w:r>
        <w:rPr>
          <w:rFonts w:ascii="Calibri" w:hAnsi="Calibri" w:cs="Calibri"/>
          <w:b/>
          <w:bCs/>
          <w:color w:val="000000" w:themeColor="text1"/>
          <w:sz w:val="36"/>
          <w:szCs w:val="36"/>
          <w:rtl/>
        </w:rPr>
        <w:t>the coach</w:t>
      </w:r>
    </w:p>
    <w:p w14:paraId="19A43E20" w14:textId="77777777" w:rsidR="00E05D76" w:rsidRPr="00C6695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Secondary actor </w:t>
      </w:r>
      <w:r w:rsidRPr="00C66956">
        <w:rPr>
          <w:rFonts w:ascii="Calibri" w:hAnsi="Calibri" w:cs="Calibri"/>
          <w:b/>
          <w:bCs/>
          <w:color w:val="0070C0"/>
          <w:sz w:val="36"/>
          <w:szCs w:val="36"/>
          <w:rtl/>
        </w:rPr>
        <w:t xml:space="preserve">: </w:t>
      </w:r>
      <w:r>
        <w:rPr>
          <w:rFonts w:ascii="Calibri" w:hAnsi="Calibri" w:cs="Calibri"/>
          <w:b/>
          <w:bCs/>
          <w:color w:val="000000" w:themeColor="text1"/>
          <w:sz w:val="36"/>
          <w:szCs w:val="36"/>
          <w:rtl/>
        </w:rPr>
        <w:t>school</w:t>
      </w:r>
    </w:p>
    <w:p w14:paraId="4CF00374" w14:textId="77777777" w:rsidR="00E05D76" w:rsidRPr="00C66956" w:rsidRDefault="00E05D76" w:rsidP="001A0F23">
      <w:pPr>
        <w:tabs>
          <w:tab w:val="left" w:pos="9659"/>
        </w:tabs>
        <w:spacing w:line="360" w:lineRule="auto"/>
        <w:rPr>
          <w:rFonts w:ascii="Calibri" w:hAnsi="Calibri" w:cs="Calibri"/>
          <w:b/>
          <w:bCs/>
          <w:color w:val="0070C0"/>
          <w:sz w:val="40"/>
          <w:szCs w:val="36"/>
        </w:rPr>
      </w:pPr>
      <w:r w:rsidRPr="00C66956">
        <w:rPr>
          <w:rFonts w:ascii="Calibri" w:hAnsi="Calibri" w:cs="Calibri"/>
          <w:b/>
          <w:bCs/>
          <w:color w:val="0070C0"/>
          <w:sz w:val="40"/>
          <w:szCs w:val="36"/>
          <w:rtl/>
          <w:lang w:bidi="ar-SA"/>
        </w:rPr>
        <w:t xml:space="preserve">Prerequisite </w:t>
      </w:r>
      <w:r w:rsidRPr="00C66956">
        <w:rPr>
          <w:rFonts w:ascii="Calibri" w:hAnsi="Calibri" w:cs="Calibri"/>
          <w:b/>
          <w:bCs/>
          <w:color w:val="0070C0"/>
          <w:sz w:val="36"/>
          <w:szCs w:val="36"/>
          <w:rtl/>
        </w:rPr>
        <w:t xml:space="preserve">: </w:t>
      </w:r>
      <w:r>
        <w:rPr>
          <w:rFonts w:ascii="Calibri" w:hAnsi="Calibri" w:cs="Calibri" w:hint="cs"/>
          <w:b/>
          <w:bCs/>
          <w:color w:val="000000" w:themeColor="text1"/>
          <w:sz w:val="40"/>
          <w:szCs w:val="36"/>
          <w:rtl/>
          <w:lang w:bidi="ar-SA"/>
        </w:rPr>
        <w:t>Having a coaching degree</w:t>
      </w:r>
    </w:p>
    <w:p w14:paraId="2EC14AF7" w14:textId="77777777" w:rsidR="00E05D7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main stream </w:t>
      </w:r>
      <w:r w:rsidRPr="00C66956">
        <w:rPr>
          <w:rFonts w:ascii="Calibri" w:hAnsi="Calibri" w:cs="Calibri"/>
          <w:b/>
          <w:bCs/>
          <w:color w:val="0070C0"/>
          <w:sz w:val="36"/>
          <w:szCs w:val="36"/>
          <w:rtl/>
        </w:rPr>
        <w:t>:</w:t>
      </w:r>
    </w:p>
    <w:p w14:paraId="4865A6B1" w14:textId="77777777" w:rsidR="00E05D76" w:rsidRPr="009A5552" w:rsidRDefault="00E05D76" w:rsidP="001A0F23">
      <w:pPr>
        <w:pStyle w:val="ListParagraph"/>
        <w:numPr>
          <w:ilvl w:val="0"/>
          <w:numId w:val="39"/>
        </w:numPr>
        <w:tabs>
          <w:tab w:val="left" w:pos="9659"/>
        </w:tabs>
        <w:spacing w:line="360" w:lineRule="auto"/>
        <w:rPr>
          <w:rFonts w:ascii="Calibri" w:hAnsi="Calibri" w:cs="Calibri"/>
          <w:b/>
          <w:bCs/>
          <w:color w:val="0070C0"/>
          <w:sz w:val="36"/>
          <w:szCs w:val="36"/>
        </w:rPr>
      </w:pPr>
      <w:r w:rsidRPr="00D37CAA">
        <w:rPr>
          <w:rFonts w:ascii="Calibri" w:hAnsi="Calibri" w:cs="Calibri" w:hint="cs"/>
          <w:b/>
          <w:bCs/>
          <w:color w:val="000000" w:themeColor="text1"/>
          <w:sz w:val="36"/>
          <w:szCs w:val="36"/>
          <w:rtl/>
          <w:lang w:bidi="fa-IR"/>
        </w:rPr>
        <w:t xml:space="preserve">This </w:t>
      </w:r>
      <w:r w:rsidRPr="00D37CAA">
        <w:rPr>
          <w:rFonts w:ascii="Calibri" w:hAnsi="Calibri" w:cs="Calibri"/>
          <w:b/>
          <w:bCs/>
          <w:color w:val="000000" w:themeColor="text1"/>
          <w:sz w:val="36"/>
          <w:szCs w:val="36"/>
          <w:lang w:bidi="fa-IR"/>
        </w:rPr>
        <w:t xml:space="preserve">use case </w:t>
      </w:r>
      <w:r w:rsidRPr="00D37CAA">
        <w:rPr>
          <w:rFonts w:ascii="Calibri" w:hAnsi="Calibri" w:cs="Calibri" w:hint="cs"/>
          <w:b/>
          <w:bCs/>
          <w:color w:val="000000" w:themeColor="text1"/>
          <w:sz w:val="36"/>
          <w:szCs w:val="36"/>
          <w:rtl/>
          <w:lang w:bidi="fa-IR"/>
        </w:rPr>
        <w:t>starts when the volleyball academy wants to hire a coach for the existing classes.</w:t>
      </w:r>
    </w:p>
    <w:p w14:paraId="7EB8C0A5" w14:textId="77777777" w:rsidR="00E05D76" w:rsidRPr="00D37CAA" w:rsidRDefault="00E05D76" w:rsidP="001A0F23">
      <w:pPr>
        <w:pStyle w:val="ListParagraph"/>
        <w:numPr>
          <w:ilvl w:val="0"/>
          <w:numId w:val="39"/>
        </w:numPr>
        <w:tabs>
          <w:tab w:val="left" w:pos="9659"/>
        </w:tabs>
        <w:spacing w:line="360" w:lineRule="auto"/>
        <w:rPr>
          <w:rFonts w:ascii="Calibri" w:hAnsi="Calibri" w:cs="Calibri"/>
          <w:b/>
          <w:bCs/>
          <w:color w:val="0070C0"/>
          <w:sz w:val="36"/>
          <w:szCs w:val="36"/>
        </w:rPr>
      </w:pPr>
      <w:r>
        <w:rPr>
          <w:rFonts w:ascii="Calibri" w:hAnsi="Calibri" w:cs="Calibri" w:hint="cs"/>
          <w:b/>
          <w:bCs/>
          <w:color w:val="000000" w:themeColor="text1"/>
          <w:sz w:val="36"/>
          <w:szCs w:val="36"/>
          <w:rtl/>
          <w:lang w:bidi="fa-IR"/>
        </w:rPr>
        <w:t>sign in to site</w:t>
      </w:r>
    </w:p>
    <w:p w14:paraId="10C36CCF" w14:textId="77777777" w:rsidR="00E05D76" w:rsidRPr="000032A7" w:rsidRDefault="00E05D76" w:rsidP="001A0F23">
      <w:pPr>
        <w:pStyle w:val="ListParagraph"/>
        <w:numPr>
          <w:ilvl w:val="0"/>
          <w:numId w:val="39"/>
        </w:numPr>
        <w:tabs>
          <w:tab w:val="left" w:pos="9659"/>
        </w:tabs>
        <w:spacing w:line="360" w:lineRule="auto"/>
        <w:rPr>
          <w:rFonts w:ascii="Calibri" w:hAnsi="Calibri" w:cs="Calibri"/>
          <w:b/>
          <w:bCs/>
          <w:color w:val="000000" w:themeColor="text1"/>
          <w:sz w:val="36"/>
          <w:szCs w:val="36"/>
        </w:rPr>
      </w:pPr>
      <w:r w:rsidRPr="000032A7">
        <w:rPr>
          <w:rFonts w:ascii="Calibri" w:hAnsi="Calibri" w:cs="Calibri" w:hint="cs"/>
          <w:b/>
          <w:bCs/>
          <w:color w:val="000000" w:themeColor="text1"/>
          <w:sz w:val="36"/>
          <w:szCs w:val="36"/>
          <w:rtl/>
          <w:lang w:bidi="fa-IR"/>
        </w:rPr>
        <w:t>Click on the option to hire a coach</w:t>
      </w:r>
    </w:p>
    <w:p w14:paraId="34320636" w14:textId="77777777" w:rsidR="00E05D76" w:rsidRPr="009A5552" w:rsidRDefault="00E05D76" w:rsidP="001A0F23">
      <w:pPr>
        <w:pStyle w:val="ListParagraph"/>
        <w:numPr>
          <w:ilvl w:val="0"/>
          <w:numId w:val="39"/>
        </w:numPr>
        <w:tabs>
          <w:tab w:val="left" w:pos="9659"/>
        </w:tabs>
        <w:spacing w:line="360" w:lineRule="auto"/>
        <w:rPr>
          <w:rFonts w:ascii="Calibri" w:hAnsi="Calibri" w:cs="Calibri"/>
          <w:b/>
          <w:bCs/>
          <w:color w:val="000000" w:themeColor="text1"/>
          <w:sz w:val="36"/>
          <w:szCs w:val="36"/>
        </w:rPr>
      </w:pPr>
      <w:r w:rsidRPr="009A5552">
        <w:rPr>
          <w:rFonts w:ascii="Calibri" w:hAnsi="Calibri" w:cs="Calibri" w:hint="cs"/>
          <w:b/>
          <w:bCs/>
          <w:color w:val="000000" w:themeColor="text1"/>
          <w:sz w:val="36"/>
          <w:szCs w:val="36"/>
          <w:rtl/>
          <w:lang w:bidi="fa-IR"/>
        </w:rPr>
        <w:t>Completion of the recruitment form by the trainer</w:t>
      </w:r>
    </w:p>
    <w:p w14:paraId="7E250441" w14:textId="77777777" w:rsidR="00E05D76" w:rsidRPr="009A5552" w:rsidRDefault="00E05D76" w:rsidP="001A0F23">
      <w:pPr>
        <w:pStyle w:val="ListParagraph"/>
        <w:numPr>
          <w:ilvl w:val="0"/>
          <w:numId w:val="39"/>
        </w:numPr>
        <w:tabs>
          <w:tab w:val="left" w:pos="9659"/>
        </w:tabs>
        <w:spacing w:line="360" w:lineRule="auto"/>
        <w:rPr>
          <w:rFonts w:ascii="Calibri" w:hAnsi="Calibri" w:cs="Calibri"/>
          <w:b/>
          <w:bCs/>
          <w:color w:val="000000" w:themeColor="text1"/>
          <w:sz w:val="36"/>
          <w:szCs w:val="36"/>
        </w:rPr>
      </w:pPr>
      <w:r w:rsidRPr="009A5552">
        <w:rPr>
          <w:rFonts w:ascii="Calibri" w:hAnsi="Calibri" w:cs="Calibri" w:hint="cs"/>
          <w:b/>
          <w:bCs/>
          <w:color w:val="000000" w:themeColor="text1"/>
          <w:sz w:val="36"/>
          <w:szCs w:val="36"/>
          <w:rtl/>
          <w:lang w:bidi="fa-IR"/>
        </w:rPr>
        <w:t>Form validation</w:t>
      </w:r>
    </w:p>
    <w:p w14:paraId="6D212C1E" w14:textId="77777777" w:rsidR="00E05D76" w:rsidRPr="009A5552" w:rsidRDefault="00E05D76" w:rsidP="001A0F23">
      <w:pPr>
        <w:pStyle w:val="ListParagraph"/>
        <w:tabs>
          <w:tab w:val="left" w:pos="9659"/>
        </w:tabs>
        <w:spacing w:line="360" w:lineRule="auto"/>
        <w:ind w:left="720"/>
        <w:rPr>
          <w:rFonts w:ascii="Calibri" w:hAnsi="Calibri" w:cs="Calibri"/>
          <w:b/>
          <w:bCs/>
          <w:color w:val="000000" w:themeColor="text1"/>
          <w:sz w:val="36"/>
          <w:szCs w:val="36"/>
          <w:rtl/>
          <w:lang w:bidi="fa-IR"/>
        </w:rPr>
      </w:pPr>
      <w:r>
        <w:rPr>
          <w:rFonts w:ascii="Calibri" w:hAnsi="Calibri" w:cs="Calibri" w:hint="cs"/>
          <w:b/>
          <w:bCs/>
          <w:color w:val="000000" w:themeColor="text1"/>
          <w:sz w:val="36"/>
          <w:szCs w:val="36"/>
          <w:rtl/>
          <w:lang w:bidi="fa-IR"/>
        </w:rPr>
        <w:t>5.1) It is not enough to fail the validation and display the message of your documents</w:t>
      </w:r>
    </w:p>
    <w:p w14:paraId="2CA67A81" w14:textId="77777777" w:rsidR="00E05D76" w:rsidRPr="009A5552" w:rsidRDefault="00E05D76" w:rsidP="001A0F23">
      <w:pPr>
        <w:pStyle w:val="ListParagraph"/>
        <w:tabs>
          <w:tab w:val="left" w:pos="9659"/>
        </w:tabs>
        <w:spacing w:line="360" w:lineRule="auto"/>
        <w:ind w:left="720"/>
        <w:rPr>
          <w:rFonts w:ascii="Calibri" w:hAnsi="Calibri" w:cs="Calibri"/>
          <w:b/>
          <w:bCs/>
          <w:color w:val="000000" w:themeColor="text1"/>
          <w:sz w:val="36"/>
          <w:szCs w:val="36"/>
          <w:rtl/>
        </w:rPr>
      </w:pPr>
      <w:r>
        <w:rPr>
          <w:rFonts w:ascii="Calibri" w:hAnsi="Calibri" w:cs="Calibri" w:hint="cs"/>
          <w:b/>
          <w:bCs/>
          <w:color w:val="000000" w:themeColor="text1"/>
          <w:sz w:val="36"/>
          <w:szCs w:val="36"/>
          <w:rtl/>
          <w:lang w:bidi="fa-IR"/>
        </w:rPr>
        <w:t>5.2) Pass the validation and display the message You are hired</w:t>
      </w:r>
    </w:p>
    <w:p w14:paraId="47EBDB60" w14:textId="77777777" w:rsidR="00E05D76" w:rsidRPr="00C6695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So condition </w:t>
      </w:r>
      <w:r w:rsidRPr="00C66956">
        <w:rPr>
          <w:rFonts w:ascii="Calibri" w:hAnsi="Calibri" w:cs="Calibri"/>
          <w:b/>
          <w:bCs/>
          <w:color w:val="0070C0"/>
          <w:sz w:val="36"/>
          <w:szCs w:val="36"/>
          <w:rtl/>
        </w:rPr>
        <w:t xml:space="preserve">: </w:t>
      </w:r>
      <w:r w:rsidRPr="000032A7">
        <w:rPr>
          <w:rFonts w:ascii="Calibri" w:hAnsi="Calibri" w:cs="Calibri"/>
          <w:b/>
          <w:bCs/>
          <w:color w:val="000000" w:themeColor="text1"/>
          <w:sz w:val="36"/>
          <w:szCs w:val="36"/>
          <w:rtl/>
        </w:rPr>
        <w:t>Hiring a coach</w:t>
      </w:r>
    </w:p>
    <w:p w14:paraId="3E4BDA2D" w14:textId="77777777" w:rsidR="00E05D7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Selector flow </w:t>
      </w:r>
      <w:r w:rsidRPr="00C66956">
        <w:rPr>
          <w:rFonts w:ascii="Calibri" w:hAnsi="Calibri" w:cs="Calibri"/>
          <w:b/>
          <w:bCs/>
          <w:color w:val="0070C0"/>
          <w:sz w:val="36"/>
          <w:szCs w:val="36"/>
          <w:rtl/>
        </w:rPr>
        <w:t>:</w:t>
      </w:r>
    </w:p>
    <w:p w14:paraId="7EFDC430" w14:textId="77777777" w:rsidR="00E05D76" w:rsidRPr="009A5552" w:rsidRDefault="00E05D76" w:rsidP="001A0F23">
      <w:pPr>
        <w:pStyle w:val="ListParagraph"/>
        <w:numPr>
          <w:ilvl w:val="0"/>
          <w:numId w:val="40"/>
        </w:numPr>
        <w:tabs>
          <w:tab w:val="left" w:pos="9659"/>
        </w:tabs>
        <w:spacing w:line="360" w:lineRule="auto"/>
        <w:rPr>
          <w:rFonts w:ascii="Calibri" w:hAnsi="Calibri" w:cs="Calibri"/>
          <w:b/>
          <w:bCs/>
          <w:color w:val="0070C0"/>
          <w:sz w:val="40"/>
          <w:szCs w:val="36"/>
          <w:lang w:bidi="fa-IR"/>
        </w:rPr>
      </w:pPr>
      <w:r>
        <w:rPr>
          <w:rFonts w:ascii="Calibri" w:hAnsi="Calibri" w:cs="Calibri" w:hint="cs"/>
          <w:b/>
          <w:bCs/>
          <w:color w:val="000000" w:themeColor="text1"/>
          <w:sz w:val="40"/>
          <w:szCs w:val="36"/>
          <w:rtl/>
          <w:lang w:bidi="fa-IR"/>
        </w:rPr>
        <w:t>Invalidity of coaching certificate</w:t>
      </w:r>
    </w:p>
    <w:p w14:paraId="685C6F74" w14:textId="77777777" w:rsidR="00E05D76" w:rsidRPr="00B409B7" w:rsidRDefault="00E05D76" w:rsidP="001A0F23">
      <w:pPr>
        <w:pStyle w:val="ListParagraph"/>
        <w:numPr>
          <w:ilvl w:val="0"/>
          <w:numId w:val="40"/>
        </w:numPr>
        <w:tabs>
          <w:tab w:val="left" w:pos="9659"/>
        </w:tabs>
        <w:spacing w:line="360" w:lineRule="auto"/>
        <w:rPr>
          <w:rFonts w:ascii="Calibri" w:hAnsi="Calibri" w:cs="Calibri"/>
          <w:b/>
          <w:bCs/>
          <w:color w:val="0070C0"/>
          <w:sz w:val="40"/>
          <w:szCs w:val="36"/>
          <w:rtl/>
          <w:lang w:bidi="fa-IR"/>
        </w:rPr>
      </w:pPr>
      <w:r>
        <w:rPr>
          <w:rFonts w:ascii="Calibri" w:hAnsi="Calibri" w:cs="Calibri" w:hint="cs"/>
          <w:b/>
          <w:bCs/>
          <w:color w:val="000000" w:themeColor="text1"/>
          <w:sz w:val="40"/>
          <w:szCs w:val="36"/>
          <w:rtl/>
          <w:lang w:bidi="fa-IR"/>
        </w:rPr>
        <w:t>The coach has already been employed in this school</w:t>
      </w:r>
    </w:p>
    <w:p w14:paraId="74D45E0E" w14:textId="77777777" w:rsidR="00E05D76" w:rsidRPr="0063510A" w:rsidRDefault="00E05D76" w:rsidP="001A0F23">
      <w:pPr>
        <w:spacing w:line="480" w:lineRule="auto"/>
        <w:rPr>
          <w:rFonts w:ascii="Calibri" w:hAnsi="Calibri" w:cs="Calibri"/>
          <w:b/>
          <w:bCs/>
          <w:sz w:val="44"/>
          <w:szCs w:val="44"/>
          <w:rtl/>
        </w:rPr>
      </w:pPr>
      <w:r w:rsidRPr="0063510A">
        <w:rPr>
          <w:rFonts w:ascii="Calibri" w:hAnsi="Calibri" w:cs="Calibri"/>
          <w:b/>
          <w:bCs/>
          <w:sz w:val="48"/>
          <w:szCs w:val="44"/>
          <w:rtl/>
          <w:lang w:bidi="ar-SA"/>
        </w:rPr>
        <w:lastRenderedPageBreak/>
        <w:t xml:space="preserve">Title </w:t>
      </w:r>
      <w:r w:rsidRPr="0063510A">
        <w:rPr>
          <w:rFonts w:ascii="Calibri" w:hAnsi="Calibri" w:cs="Calibri"/>
          <w:b/>
          <w:bCs/>
          <w:sz w:val="44"/>
          <w:szCs w:val="44"/>
          <w:rtl/>
        </w:rPr>
        <w:t>(Employment of coach: Invalidity of coaching certificate)</w:t>
      </w:r>
    </w:p>
    <w:p w14:paraId="520F1B68"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ID </w:t>
      </w:r>
      <w:r w:rsidRPr="00C66956">
        <w:rPr>
          <w:rFonts w:ascii="Calibri" w:hAnsi="Calibri" w:cs="Calibri"/>
          <w:b/>
          <w:bCs/>
          <w:color w:val="0070C0"/>
          <w:sz w:val="36"/>
          <w:szCs w:val="36"/>
          <w:rtl/>
        </w:rPr>
        <w:t xml:space="preserve">: </w:t>
      </w:r>
      <w:r w:rsidRPr="009A5552">
        <w:rPr>
          <w:rFonts w:ascii="Calibri" w:hAnsi="Calibri" w:cs="Calibri"/>
          <w:b/>
          <w:bCs/>
          <w:color w:val="000000" w:themeColor="text1"/>
          <w:sz w:val="36"/>
          <w:szCs w:val="36"/>
          <w:rtl/>
        </w:rPr>
        <w:t>14</w:t>
      </w:r>
    </w:p>
    <w:p w14:paraId="289B4930"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Short explanation </w:t>
      </w:r>
      <w:r>
        <w:rPr>
          <w:rFonts w:ascii="Calibri" w:hAnsi="Calibri" w:cs="Calibri" w:hint="cs"/>
          <w:b/>
          <w:bCs/>
          <w:color w:val="0070C0"/>
          <w:sz w:val="40"/>
          <w:szCs w:val="36"/>
          <w:rtl/>
          <w:lang w:bidi="ar-SA"/>
        </w:rPr>
        <w:t xml:space="preserve">: </w:t>
      </w:r>
      <w:r w:rsidRPr="009A5552">
        <w:rPr>
          <w:rFonts w:ascii="Calibri" w:hAnsi="Calibri" w:cs="Calibri" w:hint="cs"/>
          <w:b/>
          <w:bCs/>
          <w:color w:val="000000" w:themeColor="text1"/>
          <w:sz w:val="40"/>
          <w:szCs w:val="36"/>
          <w:rtl/>
          <w:lang w:bidi="ar-SA"/>
        </w:rPr>
        <w:t>Inadequate and unacceptable coaching degree</w:t>
      </w:r>
    </w:p>
    <w:p w14:paraId="68537932"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The main actor </w:t>
      </w:r>
      <w:r w:rsidRPr="00C66956">
        <w:rPr>
          <w:rFonts w:ascii="Calibri" w:hAnsi="Calibri" w:cs="Calibri"/>
          <w:b/>
          <w:bCs/>
          <w:color w:val="0070C0"/>
          <w:sz w:val="36"/>
          <w:szCs w:val="36"/>
          <w:rtl/>
        </w:rPr>
        <w:t xml:space="preserve">: </w:t>
      </w:r>
      <w:r w:rsidRPr="009A5552">
        <w:rPr>
          <w:rFonts w:ascii="Calibri" w:hAnsi="Calibri" w:cs="Calibri"/>
          <w:b/>
          <w:bCs/>
          <w:color w:val="000000" w:themeColor="text1"/>
          <w:sz w:val="36"/>
          <w:szCs w:val="36"/>
          <w:rtl/>
        </w:rPr>
        <w:t>the coach</w:t>
      </w:r>
    </w:p>
    <w:p w14:paraId="655D6D4C"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Secondary actor </w:t>
      </w:r>
      <w:r w:rsidRPr="00C66956">
        <w:rPr>
          <w:rFonts w:ascii="Calibri" w:hAnsi="Calibri" w:cs="Calibri"/>
          <w:b/>
          <w:bCs/>
          <w:color w:val="0070C0"/>
          <w:sz w:val="36"/>
          <w:szCs w:val="36"/>
          <w:rtl/>
        </w:rPr>
        <w:t xml:space="preserve">: </w:t>
      </w:r>
      <w:r w:rsidRPr="009A5552">
        <w:rPr>
          <w:rFonts w:ascii="Calibri" w:hAnsi="Calibri" w:cs="Calibri"/>
          <w:b/>
          <w:bCs/>
          <w:color w:val="000000" w:themeColor="text1"/>
          <w:sz w:val="36"/>
          <w:szCs w:val="36"/>
          <w:rtl/>
        </w:rPr>
        <w:t>school</w:t>
      </w:r>
    </w:p>
    <w:p w14:paraId="4C36D94C" w14:textId="77777777" w:rsidR="00E05D76" w:rsidRPr="00C66956" w:rsidRDefault="00E05D76" w:rsidP="001A0F23">
      <w:pPr>
        <w:tabs>
          <w:tab w:val="left" w:pos="9659"/>
        </w:tabs>
        <w:spacing w:line="480" w:lineRule="auto"/>
        <w:rPr>
          <w:rFonts w:ascii="Calibri" w:hAnsi="Calibri" w:cs="Calibri"/>
          <w:b/>
          <w:bCs/>
          <w:color w:val="0070C0"/>
          <w:sz w:val="40"/>
          <w:szCs w:val="36"/>
        </w:rPr>
      </w:pPr>
      <w:r w:rsidRPr="00C66956">
        <w:rPr>
          <w:rFonts w:ascii="Calibri" w:hAnsi="Calibri" w:cs="Calibri"/>
          <w:b/>
          <w:bCs/>
          <w:color w:val="0070C0"/>
          <w:sz w:val="40"/>
          <w:szCs w:val="36"/>
          <w:rtl/>
          <w:lang w:bidi="ar-SA"/>
        </w:rPr>
        <w:t xml:space="preserve">Prerequisite </w:t>
      </w:r>
      <w:r w:rsidRPr="00C66956">
        <w:rPr>
          <w:rFonts w:ascii="Calibri" w:hAnsi="Calibri" w:cs="Calibri"/>
          <w:b/>
          <w:bCs/>
          <w:color w:val="0070C0"/>
          <w:sz w:val="36"/>
          <w:szCs w:val="36"/>
          <w:rtl/>
        </w:rPr>
        <w:t xml:space="preserve">: </w:t>
      </w:r>
      <w:r>
        <w:rPr>
          <w:rFonts w:ascii="Calibri" w:hAnsi="Calibri" w:cs="Calibri" w:hint="cs"/>
          <w:b/>
          <w:bCs/>
          <w:color w:val="000000" w:themeColor="text1"/>
          <w:sz w:val="40"/>
          <w:szCs w:val="36"/>
          <w:rtl/>
          <w:lang w:bidi="ar-SA"/>
        </w:rPr>
        <w:t>Failure in the validation of coaching certificate</w:t>
      </w:r>
    </w:p>
    <w:p w14:paraId="6F3B0688" w14:textId="77777777" w:rsidR="00E05D7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main stream </w:t>
      </w:r>
      <w:r w:rsidRPr="00C66956">
        <w:rPr>
          <w:rFonts w:ascii="Calibri" w:hAnsi="Calibri" w:cs="Calibri"/>
          <w:b/>
          <w:bCs/>
          <w:color w:val="0070C0"/>
          <w:sz w:val="36"/>
          <w:szCs w:val="36"/>
          <w:rtl/>
        </w:rPr>
        <w:t>:</w:t>
      </w:r>
    </w:p>
    <w:p w14:paraId="46768C03" w14:textId="77777777" w:rsidR="00E05D76" w:rsidRPr="0063510A" w:rsidRDefault="00E05D76" w:rsidP="001A0F23">
      <w:pPr>
        <w:pStyle w:val="ListParagraph"/>
        <w:numPr>
          <w:ilvl w:val="0"/>
          <w:numId w:val="41"/>
        </w:numPr>
        <w:tabs>
          <w:tab w:val="left" w:pos="9659"/>
        </w:tabs>
        <w:spacing w:line="480" w:lineRule="auto"/>
        <w:rPr>
          <w:rFonts w:ascii="Calibri" w:hAnsi="Calibri" w:cs="Calibri"/>
          <w:b/>
          <w:bCs/>
          <w:color w:val="000000" w:themeColor="text1"/>
          <w:sz w:val="36"/>
          <w:szCs w:val="36"/>
        </w:rPr>
      </w:pPr>
      <w:r w:rsidRPr="0063510A">
        <w:rPr>
          <w:rFonts w:ascii="Calibri" w:hAnsi="Calibri" w:cs="Calibri" w:hint="cs"/>
          <w:b/>
          <w:bCs/>
          <w:color w:val="000000" w:themeColor="text1"/>
          <w:sz w:val="36"/>
          <w:szCs w:val="36"/>
          <w:rtl/>
          <w:lang w:bidi="fa-IR"/>
        </w:rPr>
        <w:t>This alternate flow occurs after Step 4 in Usekiss (Trainer Recruitment).</w:t>
      </w:r>
    </w:p>
    <w:p w14:paraId="4CE62BA0" w14:textId="77777777" w:rsidR="00E05D76" w:rsidRPr="00B409B7" w:rsidRDefault="00E05D76" w:rsidP="001A0F23">
      <w:pPr>
        <w:pStyle w:val="ListParagraph"/>
        <w:numPr>
          <w:ilvl w:val="0"/>
          <w:numId w:val="41"/>
        </w:numPr>
        <w:tabs>
          <w:tab w:val="left" w:pos="9659"/>
        </w:tabs>
        <w:spacing w:line="480" w:lineRule="auto"/>
        <w:rPr>
          <w:rFonts w:ascii="Calibri" w:hAnsi="Calibri" w:cs="Calibri"/>
          <w:b/>
          <w:bCs/>
          <w:color w:val="000000" w:themeColor="text1"/>
          <w:sz w:val="36"/>
          <w:szCs w:val="36"/>
          <w:rtl/>
        </w:rPr>
      </w:pPr>
      <w:r w:rsidRPr="009A5552">
        <w:rPr>
          <w:rFonts w:ascii="Calibri" w:hAnsi="Calibri" w:cs="Calibri" w:hint="cs"/>
          <w:b/>
          <w:bCs/>
          <w:color w:val="000000" w:themeColor="text1"/>
          <w:sz w:val="36"/>
          <w:szCs w:val="36"/>
          <w:rtl/>
          <w:lang w:bidi="fa-IR"/>
        </w:rPr>
        <w:t>Shows the certificate approved by the school to the instructor</w:t>
      </w:r>
    </w:p>
    <w:p w14:paraId="543B49CE" w14:textId="77777777" w:rsidR="00E05D7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So condition </w:t>
      </w:r>
      <w:r w:rsidRPr="00C66956">
        <w:rPr>
          <w:rFonts w:ascii="Calibri" w:hAnsi="Calibri" w:cs="Calibri"/>
          <w:b/>
          <w:bCs/>
          <w:color w:val="0070C0"/>
          <w:sz w:val="36"/>
          <w:szCs w:val="36"/>
          <w:rtl/>
        </w:rPr>
        <w:t>:</w:t>
      </w:r>
    </w:p>
    <w:p w14:paraId="018B3F8D" w14:textId="77777777" w:rsidR="00E05D76" w:rsidRPr="009A5552" w:rsidRDefault="00E05D76" w:rsidP="001A0F23">
      <w:pPr>
        <w:tabs>
          <w:tab w:val="left" w:pos="9659"/>
        </w:tabs>
        <w:spacing w:line="480" w:lineRule="auto"/>
        <w:rPr>
          <w:rFonts w:ascii="Calibri" w:hAnsi="Calibri" w:cs="Calibri"/>
          <w:b/>
          <w:bCs/>
          <w:color w:val="000000" w:themeColor="text1"/>
          <w:sz w:val="36"/>
          <w:szCs w:val="36"/>
          <w:rtl/>
        </w:rPr>
      </w:pPr>
      <w:r w:rsidRPr="009A5552">
        <w:rPr>
          <w:rFonts w:ascii="Calibri" w:hAnsi="Calibri" w:cs="Calibri"/>
          <w:b/>
          <w:bCs/>
          <w:color w:val="000000" w:themeColor="text1"/>
          <w:sz w:val="36"/>
          <w:szCs w:val="36"/>
          <w:rtl/>
        </w:rPr>
        <w:t>does not have</w:t>
      </w:r>
    </w:p>
    <w:p w14:paraId="5611C449" w14:textId="77777777" w:rsidR="00E05D7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Selector flow </w:t>
      </w:r>
      <w:r w:rsidRPr="00C66956">
        <w:rPr>
          <w:rFonts w:ascii="Calibri" w:hAnsi="Calibri" w:cs="Calibri"/>
          <w:b/>
          <w:bCs/>
          <w:color w:val="0070C0"/>
          <w:sz w:val="36"/>
          <w:szCs w:val="36"/>
          <w:rtl/>
        </w:rPr>
        <w:t>:</w:t>
      </w:r>
    </w:p>
    <w:p w14:paraId="02A409FA" w14:textId="77777777" w:rsidR="00E05D76" w:rsidRPr="00B409B7" w:rsidRDefault="00E05D76" w:rsidP="001A0F23">
      <w:pPr>
        <w:tabs>
          <w:tab w:val="left" w:pos="9659"/>
        </w:tabs>
        <w:spacing w:line="480" w:lineRule="auto"/>
        <w:rPr>
          <w:rFonts w:ascii="Calibri" w:hAnsi="Calibri" w:cs="Calibri"/>
          <w:b/>
          <w:bCs/>
          <w:color w:val="000000" w:themeColor="text1"/>
          <w:sz w:val="40"/>
          <w:szCs w:val="36"/>
          <w:rtl/>
          <w:lang w:bidi="fa-IR"/>
        </w:rPr>
      </w:pPr>
      <w:r w:rsidRPr="009A5552">
        <w:rPr>
          <w:rFonts w:ascii="Calibri" w:hAnsi="Calibri" w:cs="Calibri"/>
          <w:b/>
          <w:bCs/>
          <w:color w:val="000000" w:themeColor="text1"/>
          <w:sz w:val="36"/>
          <w:szCs w:val="36"/>
          <w:rtl/>
        </w:rPr>
        <w:t>does not have</w:t>
      </w:r>
    </w:p>
    <w:p w14:paraId="6A1F7883" w14:textId="77777777" w:rsidR="00E05D76" w:rsidRDefault="00E05D76" w:rsidP="001A0F23">
      <w:pPr>
        <w:rPr>
          <w:rFonts w:ascii="Calibri" w:hAnsi="Calibri" w:cs="Calibri"/>
          <w:b/>
          <w:bCs/>
          <w:sz w:val="40"/>
          <w:szCs w:val="36"/>
          <w:rtl/>
          <w:lang w:bidi="fa-IR"/>
        </w:rPr>
      </w:pPr>
    </w:p>
    <w:p w14:paraId="0E912D19" w14:textId="77777777" w:rsidR="001A0F23" w:rsidRDefault="001A0F23" w:rsidP="001A0F23">
      <w:pPr>
        <w:rPr>
          <w:rFonts w:ascii="Calibri" w:hAnsi="Calibri" w:cs="Calibri"/>
          <w:b/>
          <w:bCs/>
          <w:sz w:val="40"/>
          <w:szCs w:val="36"/>
          <w:rtl/>
          <w:lang w:bidi="fa-IR"/>
        </w:rPr>
      </w:pPr>
    </w:p>
    <w:p w14:paraId="545F1860" w14:textId="77777777" w:rsidR="00E05D76" w:rsidRPr="0063510A" w:rsidRDefault="00E05D76" w:rsidP="001A0F23">
      <w:pPr>
        <w:spacing w:line="480" w:lineRule="auto"/>
        <w:rPr>
          <w:rFonts w:ascii="Calibri" w:hAnsi="Calibri" w:cs="Calibri"/>
          <w:b/>
          <w:bCs/>
          <w:sz w:val="44"/>
          <w:szCs w:val="44"/>
          <w:rtl/>
        </w:rPr>
      </w:pPr>
      <w:r w:rsidRPr="0063510A">
        <w:rPr>
          <w:rFonts w:ascii="Calibri" w:hAnsi="Calibri" w:cs="Calibri"/>
          <w:b/>
          <w:bCs/>
          <w:sz w:val="48"/>
          <w:szCs w:val="44"/>
          <w:rtl/>
          <w:lang w:bidi="ar-SA"/>
        </w:rPr>
        <w:lastRenderedPageBreak/>
        <w:t xml:space="preserve">Title </w:t>
      </w:r>
      <w:r w:rsidRPr="0063510A">
        <w:rPr>
          <w:rFonts w:ascii="Calibri" w:hAnsi="Calibri" w:cs="Calibri"/>
          <w:b/>
          <w:bCs/>
          <w:sz w:val="44"/>
          <w:szCs w:val="44"/>
          <w:rtl/>
        </w:rPr>
        <w:t>(Employment of a coach: being employed in the past)</w:t>
      </w:r>
    </w:p>
    <w:p w14:paraId="5C7EC952"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ID </w:t>
      </w:r>
      <w:r w:rsidRPr="00C66956">
        <w:rPr>
          <w:rFonts w:ascii="Calibri" w:hAnsi="Calibri" w:cs="Calibri"/>
          <w:b/>
          <w:bCs/>
          <w:color w:val="0070C0"/>
          <w:sz w:val="36"/>
          <w:szCs w:val="36"/>
          <w:rtl/>
        </w:rPr>
        <w:t xml:space="preserve">: </w:t>
      </w:r>
      <w:r w:rsidRPr="00EF17E4">
        <w:rPr>
          <w:rFonts w:ascii="Calibri" w:hAnsi="Calibri" w:cs="Calibri"/>
          <w:b/>
          <w:bCs/>
          <w:color w:val="000000" w:themeColor="text1"/>
          <w:sz w:val="36"/>
          <w:szCs w:val="36"/>
          <w:rtl/>
        </w:rPr>
        <w:t>15</w:t>
      </w:r>
    </w:p>
    <w:p w14:paraId="06FE3692" w14:textId="77777777" w:rsidR="00E05D76" w:rsidRPr="00B409B7" w:rsidRDefault="00E05D76" w:rsidP="001A0F23">
      <w:pPr>
        <w:tabs>
          <w:tab w:val="left" w:pos="9659"/>
        </w:tabs>
        <w:spacing w:line="480" w:lineRule="auto"/>
        <w:rPr>
          <w:rFonts w:ascii="Calibri" w:hAnsi="Calibri" w:cs="Calibri"/>
          <w:b/>
          <w:bCs/>
          <w:color w:val="000000" w:themeColor="text1"/>
          <w:sz w:val="36"/>
          <w:szCs w:val="36"/>
          <w:rtl/>
        </w:rPr>
      </w:pPr>
      <w:r w:rsidRPr="00C66956">
        <w:rPr>
          <w:rFonts w:ascii="Calibri" w:hAnsi="Calibri" w:cs="Calibri"/>
          <w:b/>
          <w:bCs/>
          <w:color w:val="0070C0"/>
          <w:sz w:val="40"/>
          <w:szCs w:val="36"/>
          <w:rtl/>
          <w:lang w:bidi="ar-SA"/>
        </w:rPr>
        <w:t xml:space="preserve">Short explanation </w:t>
      </w:r>
      <w:r>
        <w:rPr>
          <w:rFonts w:ascii="Calibri" w:hAnsi="Calibri" w:cs="Calibri" w:hint="cs"/>
          <w:b/>
          <w:bCs/>
          <w:color w:val="0070C0"/>
          <w:sz w:val="40"/>
          <w:szCs w:val="36"/>
          <w:rtl/>
          <w:lang w:bidi="ar-SA"/>
        </w:rPr>
        <w:t xml:space="preserve">: </w:t>
      </w:r>
      <w:r w:rsidRPr="00B409B7">
        <w:rPr>
          <w:rFonts w:ascii="Calibri" w:hAnsi="Calibri" w:cs="Calibri" w:hint="cs"/>
          <w:b/>
          <w:bCs/>
          <w:color w:val="000000" w:themeColor="text1"/>
          <w:sz w:val="40"/>
          <w:szCs w:val="36"/>
          <w:rtl/>
          <w:lang w:bidi="ar-SA"/>
        </w:rPr>
        <w:t>The trainer has already been employed in this school.</w:t>
      </w:r>
    </w:p>
    <w:p w14:paraId="6180221B"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The main actor </w:t>
      </w:r>
      <w:r w:rsidRPr="00C66956">
        <w:rPr>
          <w:rFonts w:ascii="Calibri" w:hAnsi="Calibri" w:cs="Calibri"/>
          <w:b/>
          <w:bCs/>
          <w:color w:val="0070C0"/>
          <w:sz w:val="36"/>
          <w:szCs w:val="36"/>
          <w:rtl/>
        </w:rPr>
        <w:t xml:space="preserve">: </w:t>
      </w:r>
      <w:r w:rsidRPr="00B409B7">
        <w:rPr>
          <w:rFonts w:ascii="Calibri" w:hAnsi="Calibri" w:cs="Calibri"/>
          <w:b/>
          <w:bCs/>
          <w:color w:val="000000" w:themeColor="text1"/>
          <w:sz w:val="36"/>
          <w:szCs w:val="36"/>
          <w:rtl/>
        </w:rPr>
        <w:t>the coach</w:t>
      </w:r>
    </w:p>
    <w:p w14:paraId="0BA93FF3"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Secondary actor </w:t>
      </w:r>
      <w:r w:rsidRPr="00C66956">
        <w:rPr>
          <w:rFonts w:ascii="Calibri" w:hAnsi="Calibri" w:cs="Calibri"/>
          <w:b/>
          <w:bCs/>
          <w:color w:val="0070C0"/>
          <w:sz w:val="36"/>
          <w:szCs w:val="36"/>
          <w:rtl/>
        </w:rPr>
        <w:t xml:space="preserve">: </w:t>
      </w:r>
      <w:r w:rsidRPr="00B409B7">
        <w:rPr>
          <w:rFonts w:ascii="Calibri" w:hAnsi="Calibri" w:cs="Calibri"/>
          <w:b/>
          <w:bCs/>
          <w:color w:val="000000" w:themeColor="text1"/>
          <w:sz w:val="36"/>
          <w:szCs w:val="36"/>
          <w:rtl/>
        </w:rPr>
        <w:t>school</w:t>
      </w:r>
    </w:p>
    <w:p w14:paraId="77071475" w14:textId="77777777" w:rsidR="00E05D76" w:rsidRPr="00C66956" w:rsidRDefault="00E05D76" w:rsidP="001A0F23">
      <w:pPr>
        <w:tabs>
          <w:tab w:val="left" w:pos="9659"/>
        </w:tabs>
        <w:spacing w:line="480" w:lineRule="auto"/>
        <w:rPr>
          <w:rFonts w:ascii="Calibri" w:hAnsi="Calibri" w:cs="Calibri"/>
          <w:b/>
          <w:bCs/>
          <w:color w:val="0070C0"/>
          <w:sz w:val="40"/>
          <w:szCs w:val="36"/>
        </w:rPr>
      </w:pPr>
      <w:r w:rsidRPr="00C66956">
        <w:rPr>
          <w:rFonts w:ascii="Calibri" w:hAnsi="Calibri" w:cs="Calibri"/>
          <w:b/>
          <w:bCs/>
          <w:color w:val="0070C0"/>
          <w:sz w:val="40"/>
          <w:szCs w:val="36"/>
          <w:rtl/>
          <w:lang w:bidi="ar-SA"/>
        </w:rPr>
        <w:t xml:space="preserve">Prerequisite </w:t>
      </w:r>
      <w:r w:rsidRPr="00C66956">
        <w:rPr>
          <w:rFonts w:ascii="Calibri" w:hAnsi="Calibri" w:cs="Calibri"/>
          <w:b/>
          <w:bCs/>
          <w:color w:val="0070C0"/>
          <w:sz w:val="36"/>
          <w:szCs w:val="36"/>
          <w:rtl/>
        </w:rPr>
        <w:t xml:space="preserve">: </w:t>
      </w:r>
      <w:r>
        <w:rPr>
          <w:rFonts w:ascii="Calibri" w:hAnsi="Calibri" w:cs="Calibri" w:hint="cs"/>
          <w:b/>
          <w:bCs/>
          <w:color w:val="000000" w:themeColor="text1"/>
          <w:sz w:val="40"/>
          <w:szCs w:val="36"/>
          <w:rtl/>
          <w:lang w:bidi="ar-SA"/>
        </w:rPr>
        <w:t>Employment in the past.</w:t>
      </w:r>
    </w:p>
    <w:p w14:paraId="65A8BBC5" w14:textId="77777777" w:rsidR="00E05D7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main stream </w:t>
      </w:r>
      <w:r w:rsidRPr="00C66956">
        <w:rPr>
          <w:rFonts w:ascii="Calibri" w:hAnsi="Calibri" w:cs="Calibri"/>
          <w:b/>
          <w:bCs/>
          <w:color w:val="0070C0"/>
          <w:sz w:val="36"/>
          <w:szCs w:val="36"/>
          <w:rtl/>
        </w:rPr>
        <w:t>:</w:t>
      </w:r>
    </w:p>
    <w:p w14:paraId="15386ABB" w14:textId="77777777" w:rsidR="00E05D76" w:rsidRDefault="00E05D76" w:rsidP="001A0F23">
      <w:pPr>
        <w:pStyle w:val="ListParagraph"/>
        <w:numPr>
          <w:ilvl w:val="0"/>
          <w:numId w:val="43"/>
        </w:numPr>
        <w:tabs>
          <w:tab w:val="left" w:pos="9659"/>
        </w:tabs>
        <w:spacing w:line="480" w:lineRule="auto"/>
        <w:rPr>
          <w:rFonts w:ascii="Calibri" w:hAnsi="Calibri" w:cs="Calibri"/>
          <w:b/>
          <w:bCs/>
          <w:color w:val="000000" w:themeColor="text1"/>
          <w:sz w:val="36"/>
          <w:szCs w:val="36"/>
        </w:rPr>
      </w:pPr>
      <w:r w:rsidRPr="0063510A">
        <w:rPr>
          <w:rFonts w:ascii="Calibri" w:hAnsi="Calibri" w:cs="Calibri" w:hint="cs"/>
          <w:b/>
          <w:bCs/>
          <w:color w:val="000000" w:themeColor="text1"/>
          <w:sz w:val="36"/>
          <w:szCs w:val="36"/>
          <w:rtl/>
          <w:lang w:bidi="fa-IR"/>
        </w:rPr>
        <w:t>This alternate flow occurs after Step 2 in Yousakis (hiring a coach).</w:t>
      </w:r>
    </w:p>
    <w:p w14:paraId="30634C92" w14:textId="77777777" w:rsidR="00E05D76" w:rsidRPr="0063510A" w:rsidRDefault="00E05D76" w:rsidP="001A0F23">
      <w:pPr>
        <w:pStyle w:val="ListParagraph"/>
        <w:numPr>
          <w:ilvl w:val="0"/>
          <w:numId w:val="43"/>
        </w:numPr>
        <w:tabs>
          <w:tab w:val="left" w:pos="9659"/>
        </w:tabs>
        <w:spacing w:line="480" w:lineRule="auto"/>
        <w:rPr>
          <w:rFonts w:ascii="Calibri" w:hAnsi="Calibri" w:cs="Calibri"/>
          <w:b/>
          <w:bCs/>
          <w:color w:val="000000" w:themeColor="text1"/>
          <w:sz w:val="36"/>
          <w:szCs w:val="36"/>
        </w:rPr>
      </w:pPr>
      <w:r>
        <w:rPr>
          <w:rFonts w:ascii="Calibri" w:hAnsi="Calibri" w:cs="Calibri" w:hint="cs"/>
          <w:b/>
          <w:bCs/>
          <w:color w:val="000000" w:themeColor="text1"/>
          <w:sz w:val="36"/>
          <w:szCs w:val="36"/>
          <w:rtl/>
          <w:lang w:bidi="fa-IR"/>
        </w:rPr>
        <w:t>Shows the message to the instructor that you have already been hired at this school.</w:t>
      </w:r>
    </w:p>
    <w:p w14:paraId="1BEE7048" w14:textId="77777777" w:rsidR="00E05D7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So condition </w:t>
      </w:r>
      <w:r w:rsidRPr="00C66956">
        <w:rPr>
          <w:rFonts w:ascii="Calibri" w:hAnsi="Calibri" w:cs="Calibri"/>
          <w:b/>
          <w:bCs/>
          <w:color w:val="0070C0"/>
          <w:sz w:val="36"/>
          <w:szCs w:val="36"/>
          <w:rtl/>
        </w:rPr>
        <w:t>:</w:t>
      </w:r>
    </w:p>
    <w:p w14:paraId="25562B3C" w14:textId="77777777" w:rsidR="00E05D76" w:rsidRPr="00B409B7" w:rsidRDefault="00E05D76" w:rsidP="001A0F23">
      <w:pPr>
        <w:tabs>
          <w:tab w:val="left" w:pos="9659"/>
        </w:tabs>
        <w:spacing w:line="480" w:lineRule="auto"/>
        <w:rPr>
          <w:rFonts w:ascii="Calibri" w:hAnsi="Calibri" w:cs="Calibri"/>
          <w:b/>
          <w:bCs/>
          <w:color w:val="000000" w:themeColor="text1"/>
          <w:sz w:val="36"/>
          <w:szCs w:val="36"/>
          <w:rtl/>
        </w:rPr>
      </w:pPr>
      <w:r w:rsidRPr="00B409B7">
        <w:rPr>
          <w:rFonts w:ascii="Calibri" w:hAnsi="Calibri" w:cs="Calibri"/>
          <w:b/>
          <w:bCs/>
          <w:color w:val="000000" w:themeColor="text1"/>
          <w:sz w:val="36"/>
          <w:szCs w:val="36"/>
          <w:rtl/>
        </w:rPr>
        <w:t>does not have</w:t>
      </w:r>
    </w:p>
    <w:p w14:paraId="75C575A9" w14:textId="77777777" w:rsidR="00E05D7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Selector flow </w:t>
      </w:r>
      <w:r w:rsidRPr="00C66956">
        <w:rPr>
          <w:rFonts w:ascii="Calibri" w:hAnsi="Calibri" w:cs="Calibri"/>
          <w:b/>
          <w:bCs/>
          <w:color w:val="0070C0"/>
          <w:sz w:val="36"/>
          <w:szCs w:val="36"/>
          <w:rtl/>
        </w:rPr>
        <w:t>:</w:t>
      </w:r>
    </w:p>
    <w:p w14:paraId="333FBE92" w14:textId="77777777" w:rsidR="00E05D76" w:rsidRDefault="00E05D76" w:rsidP="001A0F23">
      <w:pPr>
        <w:tabs>
          <w:tab w:val="left" w:pos="9659"/>
        </w:tabs>
        <w:spacing w:line="480" w:lineRule="auto"/>
        <w:rPr>
          <w:rFonts w:ascii="Calibri" w:hAnsi="Calibri" w:cs="Calibri"/>
          <w:b/>
          <w:bCs/>
          <w:color w:val="000000" w:themeColor="text1"/>
          <w:sz w:val="36"/>
          <w:szCs w:val="36"/>
          <w:rtl/>
        </w:rPr>
      </w:pPr>
      <w:r w:rsidRPr="00B409B7">
        <w:rPr>
          <w:rFonts w:ascii="Calibri" w:hAnsi="Calibri" w:cs="Calibri"/>
          <w:b/>
          <w:bCs/>
          <w:color w:val="000000" w:themeColor="text1"/>
          <w:sz w:val="36"/>
          <w:szCs w:val="36"/>
          <w:rtl/>
        </w:rPr>
        <w:t>does not have</w:t>
      </w:r>
    </w:p>
    <w:p w14:paraId="1453A692" w14:textId="77777777" w:rsidR="001A0F23" w:rsidRPr="00EF17E4" w:rsidRDefault="001A0F23" w:rsidP="001A0F23">
      <w:pPr>
        <w:tabs>
          <w:tab w:val="left" w:pos="9659"/>
        </w:tabs>
        <w:spacing w:line="480" w:lineRule="auto"/>
        <w:rPr>
          <w:rFonts w:ascii="Calibri" w:hAnsi="Calibri" w:cs="Calibri"/>
          <w:b/>
          <w:bCs/>
          <w:color w:val="000000" w:themeColor="text1"/>
          <w:sz w:val="40"/>
          <w:szCs w:val="36"/>
          <w:rtl/>
          <w:lang w:bidi="fa-IR"/>
        </w:rPr>
      </w:pPr>
    </w:p>
    <w:p w14:paraId="2F7EA95A" w14:textId="77777777" w:rsidR="00E05D76" w:rsidRDefault="00E05D76" w:rsidP="001A0F23">
      <w:pPr>
        <w:rPr>
          <w:rFonts w:ascii="Calibri" w:hAnsi="Calibri" w:cs="Calibri"/>
          <w:b/>
          <w:bCs/>
          <w:sz w:val="40"/>
          <w:szCs w:val="36"/>
          <w:rtl/>
          <w:lang w:bidi="fa-IR"/>
        </w:rPr>
      </w:pPr>
    </w:p>
    <w:p w14:paraId="2933B205" w14:textId="77777777" w:rsidR="00E05D76" w:rsidRPr="0063510A" w:rsidRDefault="00E05D76" w:rsidP="001A0F23">
      <w:pPr>
        <w:rPr>
          <w:rFonts w:ascii="Calibri" w:hAnsi="Calibri" w:cs="Calibri"/>
          <w:b/>
          <w:bCs/>
          <w:sz w:val="44"/>
          <w:szCs w:val="44"/>
          <w:rtl/>
        </w:rPr>
      </w:pPr>
      <w:r w:rsidRPr="0063510A">
        <w:rPr>
          <w:rFonts w:ascii="Calibri" w:hAnsi="Calibri" w:cs="Calibri"/>
          <w:b/>
          <w:bCs/>
          <w:sz w:val="48"/>
          <w:szCs w:val="44"/>
          <w:rtl/>
          <w:lang w:bidi="ar-SA"/>
        </w:rPr>
        <w:lastRenderedPageBreak/>
        <w:t xml:space="preserve">Title </w:t>
      </w:r>
      <w:r w:rsidRPr="0063510A">
        <w:rPr>
          <w:rFonts w:ascii="Calibri" w:hAnsi="Calibri" w:cs="Calibri"/>
          <w:b/>
          <w:bCs/>
          <w:sz w:val="44"/>
          <w:szCs w:val="44"/>
          <w:rtl/>
        </w:rPr>
        <w:t>(Choosing a trainer for classes)</w:t>
      </w:r>
    </w:p>
    <w:p w14:paraId="3F4138DE" w14:textId="77777777" w:rsidR="00E05D76" w:rsidRPr="00DE0ED0" w:rsidRDefault="00E05D76" w:rsidP="001A0F23">
      <w:pPr>
        <w:rPr>
          <w:rFonts w:ascii="Calibri" w:hAnsi="Calibri" w:cs="Calibri"/>
          <w:sz w:val="44"/>
          <w:szCs w:val="44"/>
          <w:rtl/>
        </w:rPr>
      </w:pPr>
    </w:p>
    <w:p w14:paraId="442F6853" w14:textId="77777777" w:rsidR="00E05D76" w:rsidRPr="00C66956" w:rsidRDefault="00E05D76" w:rsidP="001A0F23">
      <w:pPr>
        <w:tabs>
          <w:tab w:val="left" w:pos="9659"/>
        </w:tabs>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ID </w:t>
      </w:r>
      <w:r w:rsidRPr="00C66956">
        <w:rPr>
          <w:rFonts w:ascii="Calibri" w:hAnsi="Calibri" w:cs="Calibri"/>
          <w:b/>
          <w:bCs/>
          <w:color w:val="0070C0"/>
          <w:sz w:val="36"/>
          <w:szCs w:val="36"/>
          <w:rtl/>
        </w:rPr>
        <w:t xml:space="preserve">: </w:t>
      </w:r>
      <w:r>
        <w:rPr>
          <w:rFonts w:ascii="Calibri" w:hAnsi="Calibri" w:cs="Calibri"/>
          <w:b/>
          <w:bCs/>
          <w:color w:val="000000" w:themeColor="text1"/>
          <w:sz w:val="36"/>
          <w:szCs w:val="36"/>
          <w:rtl/>
        </w:rPr>
        <w:t>16</w:t>
      </w:r>
    </w:p>
    <w:p w14:paraId="69C22386" w14:textId="77777777" w:rsidR="00E05D76" w:rsidRPr="00C66956" w:rsidRDefault="00E05D76" w:rsidP="001A0F23">
      <w:pPr>
        <w:tabs>
          <w:tab w:val="left" w:pos="9659"/>
        </w:tabs>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Brief description </w:t>
      </w:r>
      <w:r>
        <w:rPr>
          <w:rFonts w:ascii="Calibri" w:hAnsi="Calibri" w:cs="Calibri" w:hint="cs"/>
          <w:b/>
          <w:bCs/>
          <w:color w:val="0070C0"/>
          <w:sz w:val="40"/>
          <w:szCs w:val="36"/>
          <w:rtl/>
          <w:lang w:bidi="ar-SA"/>
        </w:rPr>
        <w:t xml:space="preserve">: </w:t>
      </w:r>
      <w:r w:rsidRPr="00673C0A">
        <w:rPr>
          <w:rFonts w:ascii="Calibri" w:hAnsi="Calibri" w:cs="Calibri" w:hint="cs"/>
          <w:b/>
          <w:bCs/>
          <w:color w:val="000000" w:themeColor="text1"/>
          <w:sz w:val="40"/>
          <w:szCs w:val="36"/>
          <w:rtl/>
          <w:lang w:bidi="ar-SA"/>
        </w:rPr>
        <w:t>Choosing the right instructor for each class</w:t>
      </w:r>
    </w:p>
    <w:p w14:paraId="57D9B0AF" w14:textId="77777777" w:rsidR="00E05D76" w:rsidRPr="00C66956" w:rsidRDefault="00E05D76" w:rsidP="001A0F23">
      <w:pPr>
        <w:tabs>
          <w:tab w:val="left" w:pos="9659"/>
        </w:tabs>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Main actor </w:t>
      </w:r>
      <w:r w:rsidRPr="00C66956">
        <w:rPr>
          <w:rFonts w:ascii="Calibri" w:hAnsi="Calibri" w:cs="Calibri"/>
          <w:b/>
          <w:bCs/>
          <w:color w:val="0070C0"/>
          <w:sz w:val="36"/>
          <w:szCs w:val="36"/>
          <w:rtl/>
        </w:rPr>
        <w:t xml:space="preserve">: </w:t>
      </w:r>
      <w:r w:rsidRPr="00673C0A">
        <w:rPr>
          <w:rFonts w:ascii="Calibri" w:hAnsi="Calibri" w:cs="Calibri"/>
          <w:b/>
          <w:bCs/>
          <w:color w:val="000000" w:themeColor="text1"/>
          <w:sz w:val="36"/>
          <w:szCs w:val="36"/>
          <w:rtl/>
        </w:rPr>
        <w:t>Volleyball academy</w:t>
      </w:r>
    </w:p>
    <w:p w14:paraId="555BFDB8" w14:textId="77777777" w:rsidR="00E05D76" w:rsidRPr="00C66956" w:rsidRDefault="00E05D76" w:rsidP="001A0F23">
      <w:pPr>
        <w:tabs>
          <w:tab w:val="left" w:pos="9659"/>
        </w:tabs>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Secondary actor </w:t>
      </w:r>
      <w:r w:rsidRPr="00C66956">
        <w:rPr>
          <w:rFonts w:ascii="Calibri" w:hAnsi="Calibri" w:cs="Calibri"/>
          <w:b/>
          <w:bCs/>
          <w:color w:val="0070C0"/>
          <w:sz w:val="36"/>
          <w:szCs w:val="36"/>
          <w:rtl/>
        </w:rPr>
        <w:t xml:space="preserve">: </w:t>
      </w:r>
      <w:r w:rsidRPr="00673C0A">
        <w:rPr>
          <w:rFonts w:ascii="Calibri" w:hAnsi="Calibri" w:cs="Calibri"/>
          <w:b/>
          <w:bCs/>
          <w:color w:val="000000" w:themeColor="text1"/>
          <w:sz w:val="36"/>
          <w:szCs w:val="36"/>
          <w:rtl/>
        </w:rPr>
        <w:t>none</w:t>
      </w:r>
    </w:p>
    <w:p w14:paraId="45215502" w14:textId="77777777" w:rsidR="00E05D76" w:rsidRPr="00C66956" w:rsidRDefault="00E05D76" w:rsidP="001A0F23">
      <w:pPr>
        <w:tabs>
          <w:tab w:val="left" w:pos="9659"/>
        </w:tabs>
        <w:rPr>
          <w:rFonts w:ascii="Calibri" w:hAnsi="Calibri" w:cs="Calibri"/>
          <w:b/>
          <w:bCs/>
          <w:color w:val="0070C0"/>
          <w:sz w:val="40"/>
          <w:szCs w:val="36"/>
        </w:rPr>
      </w:pPr>
      <w:r w:rsidRPr="00C66956">
        <w:rPr>
          <w:rFonts w:ascii="Calibri" w:hAnsi="Calibri" w:cs="Calibri"/>
          <w:b/>
          <w:bCs/>
          <w:color w:val="0070C0"/>
          <w:sz w:val="40"/>
          <w:szCs w:val="36"/>
          <w:rtl/>
          <w:lang w:bidi="ar-SA"/>
        </w:rPr>
        <w:t xml:space="preserve">Prerequisite </w:t>
      </w:r>
      <w:r w:rsidRPr="00C66956">
        <w:rPr>
          <w:rFonts w:ascii="Calibri" w:hAnsi="Calibri" w:cs="Calibri"/>
          <w:b/>
          <w:bCs/>
          <w:color w:val="0070C0"/>
          <w:sz w:val="36"/>
          <w:szCs w:val="36"/>
          <w:rtl/>
        </w:rPr>
        <w:t xml:space="preserve">: </w:t>
      </w:r>
      <w:r>
        <w:rPr>
          <w:rFonts w:ascii="Calibri" w:hAnsi="Calibri" w:cs="Calibri" w:hint="cs"/>
          <w:b/>
          <w:bCs/>
          <w:color w:val="000000" w:themeColor="text1"/>
          <w:sz w:val="40"/>
          <w:szCs w:val="36"/>
          <w:rtl/>
          <w:lang w:bidi="ar-SA"/>
        </w:rPr>
        <w:t>Employment in the school</w:t>
      </w:r>
      <w:r w:rsidRPr="002502E9">
        <w:rPr>
          <w:rFonts w:ascii="Calibri" w:hAnsi="Calibri" w:cs="Calibri"/>
          <w:b/>
          <w:bCs/>
          <w:color w:val="000000" w:themeColor="text1"/>
          <w:sz w:val="40"/>
          <w:szCs w:val="36"/>
          <w:rtl/>
          <w:lang w:bidi="ar-SA"/>
        </w:rPr>
        <w:t xml:space="preserve"> </w:t>
      </w:r>
    </w:p>
    <w:p w14:paraId="2AC70D69" w14:textId="77777777" w:rsidR="00E05D76" w:rsidRDefault="00E05D76" w:rsidP="001A0F23">
      <w:pPr>
        <w:tabs>
          <w:tab w:val="left" w:pos="9659"/>
        </w:tabs>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main stream </w:t>
      </w:r>
      <w:r w:rsidRPr="00C66956">
        <w:rPr>
          <w:rFonts w:ascii="Calibri" w:hAnsi="Calibri" w:cs="Calibri"/>
          <w:b/>
          <w:bCs/>
          <w:color w:val="0070C0"/>
          <w:sz w:val="36"/>
          <w:szCs w:val="36"/>
          <w:rtl/>
        </w:rPr>
        <w:t>:</w:t>
      </w:r>
    </w:p>
    <w:p w14:paraId="315A4D43" w14:textId="77777777" w:rsidR="00E05D76" w:rsidRPr="00673C0A" w:rsidRDefault="00E05D76" w:rsidP="001A0F23">
      <w:pPr>
        <w:pStyle w:val="ListParagraph"/>
        <w:numPr>
          <w:ilvl w:val="0"/>
          <w:numId w:val="44"/>
        </w:numPr>
        <w:tabs>
          <w:tab w:val="left" w:pos="9659"/>
        </w:tabs>
        <w:rPr>
          <w:rFonts w:ascii="Calibri" w:hAnsi="Calibri" w:cs="Calibri"/>
          <w:b/>
          <w:bCs/>
          <w:color w:val="000000" w:themeColor="text1"/>
          <w:sz w:val="36"/>
          <w:szCs w:val="36"/>
        </w:rPr>
      </w:pPr>
      <w:r w:rsidRPr="00673C0A">
        <w:rPr>
          <w:rFonts w:ascii="Calibri" w:hAnsi="Calibri" w:cs="Calibri" w:hint="cs"/>
          <w:b/>
          <w:bCs/>
          <w:color w:val="000000" w:themeColor="text1"/>
          <w:sz w:val="36"/>
          <w:szCs w:val="36"/>
          <w:rtl/>
          <w:lang w:bidi="fa-IR"/>
        </w:rPr>
        <w:t>This game starts when you click on the trainer</w:t>
      </w:r>
    </w:p>
    <w:p w14:paraId="7052CE31" w14:textId="77777777" w:rsidR="00E05D76" w:rsidRPr="00673C0A" w:rsidRDefault="00E05D76" w:rsidP="001A0F23">
      <w:pPr>
        <w:pStyle w:val="ListParagraph"/>
        <w:numPr>
          <w:ilvl w:val="0"/>
          <w:numId w:val="44"/>
        </w:numPr>
        <w:tabs>
          <w:tab w:val="left" w:pos="9659"/>
        </w:tabs>
        <w:rPr>
          <w:rFonts w:ascii="Calibri" w:hAnsi="Calibri" w:cs="Calibri"/>
          <w:b/>
          <w:bCs/>
          <w:color w:val="000000" w:themeColor="text1"/>
          <w:sz w:val="36"/>
          <w:szCs w:val="36"/>
        </w:rPr>
      </w:pPr>
      <w:r w:rsidRPr="00673C0A">
        <w:rPr>
          <w:rFonts w:ascii="Calibri" w:hAnsi="Calibri" w:cs="Calibri" w:hint="cs"/>
          <w:b/>
          <w:bCs/>
          <w:color w:val="000000" w:themeColor="text1"/>
          <w:sz w:val="36"/>
          <w:szCs w:val="36"/>
          <w:rtl/>
          <w:lang w:bidi="fa-IR"/>
        </w:rPr>
        <w:t>Display the names of the employed coaches and their level</w:t>
      </w:r>
    </w:p>
    <w:p w14:paraId="33BD1940" w14:textId="77777777" w:rsidR="00E05D76" w:rsidRPr="00673C0A" w:rsidRDefault="00E05D76" w:rsidP="001A0F23">
      <w:pPr>
        <w:pStyle w:val="ListParagraph"/>
        <w:numPr>
          <w:ilvl w:val="0"/>
          <w:numId w:val="44"/>
        </w:numPr>
        <w:tabs>
          <w:tab w:val="left" w:pos="9659"/>
        </w:tabs>
        <w:rPr>
          <w:rFonts w:ascii="Calibri" w:hAnsi="Calibri" w:cs="Calibri"/>
          <w:b/>
          <w:bCs/>
          <w:color w:val="000000" w:themeColor="text1"/>
          <w:sz w:val="36"/>
          <w:szCs w:val="36"/>
        </w:rPr>
      </w:pPr>
      <w:r w:rsidRPr="00673C0A">
        <w:rPr>
          <w:rFonts w:ascii="Calibri" w:hAnsi="Calibri" w:cs="Calibri" w:hint="cs"/>
          <w:b/>
          <w:bCs/>
          <w:color w:val="000000" w:themeColor="text1"/>
          <w:sz w:val="36"/>
          <w:szCs w:val="36"/>
          <w:rtl/>
          <w:lang w:bidi="fa-IR"/>
        </w:rPr>
        <w:t>Choose a trainer for each session</w:t>
      </w:r>
    </w:p>
    <w:p w14:paraId="787E7201" w14:textId="77777777" w:rsidR="00E05D76" w:rsidRPr="00673C0A" w:rsidRDefault="00E05D76" w:rsidP="001A0F23">
      <w:pPr>
        <w:pStyle w:val="ListParagraph"/>
        <w:tabs>
          <w:tab w:val="left" w:pos="9659"/>
        </w:tabs>
        <w:ind w:left="720"/>
        <w:rPr>
          <w:rFonts w:ascii="Calibri" w:hAnsi="Calibri" w:cs="Calibri"/>
          <w:b/>
          <w:bCs/>
          <w:color w:val="000000" w:themeColor="text1"/>
          <w:sz w:val="36"/>
          <w:szCs w:val="36"/>
        </w:rPr>
      </w:pPr>
      <w:r w:rsidRPr="00673C0A">
        <w:rPr>
          <w:rFonts w:ascii="Calibri" w:hAnsi="Calibri" w:cs="Calibri" w:hint="cs"/>
          <w:b/>
          <w:bCs/>
          <w:color w:val="000000" w:themeColor="text1"/>
          <w:sz w:val="36"/>
          <w:szCs w:val="36"/>
          <w:rtl/>
          <w:lang w:bidi="fa-IR"/>
        </w:rPr>
        <w:t>3.1) Selecting the coach in advance for this session and displaying the message (the coach has been selected for this session)</w:t>
      </w:r>
    </w:p>
    <w:p w14:paraId="25E894B0" w14:textId="77777777" w:rsidR="00E05D76" w:rsidRPr="00673C0A" w:rsidRDefault="00E05D76" w:rsidP="001A0F23">
      <w:pPr>
        <w:pStyle w:val="ListParagraph"/>
        <w:numPr>
          <w:ilvl w:val="0"/>
          <w:numId w:val="44"/>
        </w:numPr>
        <w:tabs>
          <w:tab w:val="left" w:pos="9659"/>
        </w:tabs>
        <w:rPr>
          <w:rFonts w:ascii="Calibri" w:hAnsi="Calibri" w:cs="Calibri"/>
          <w:b/>
          <w:bCs/>
          <w:color w:val="000000" w:themeColor="text1"/>
          <w:sz w:val="36"/>
          <w:szCs w:val="36"/>
        </w:rPr>
      </w:pPr>
      <w:r w:rsidRPr="00673C0A">
        <w:rPr>
          <w:rFonts w:ascii="Calibri" w:hAnsi="Calibri" w:cs="Calibri" w:hint="cs"/>
          <w:b/>
          <w:bCs/>
          <w:color w:val="000000" w:themeColor="text1"/>
          <w:sz w:val="36"/>
          <w:szCs w:val="36"/>
          <w:rtl/>
          <w:lang w:bidi="fa-IR"/>
        </w:rPr>
        <w:t>Validation by the system</w:t>
      </w:r>
    </w:p>
    <w:p w14:paraId="669CF562" w14:textId="77777777" w:rsidR="00E05D76" w:rsidRPr="00673C0A" w:rsidRDefault="00E05D76" w:rsidP="001A0F23">
      <w:pPr>
        <w:pStyle w:val="ListParagraph"/>
        <w:tabs>
          <w:tab w:val="left" w:pos="9659"/>
        </w:tabs>
        <w:ind w:left="720"/>
        <w:rPr>
          <w:rFonts w:ascii="Calibri" w:hAnsi="Calibri" w:cs="Calibri"/>
          <w:b/>
          <w:bCs/>
          <w:color w:val="000000" w:themeColor="text1"/>
          <w:sz w:val="36"/>
          <w:szCs w:val="36"/>
          <w:rtl/>
          <w:lang w:bidi="fa-IR"/>
        </w:rPr>
      </w:pPr>
      <w:r w:rsidRPr="00673C0A">
        <w:rPr>
          <w:rFonts w:ascii="Calibri" w:hAnsi="Calibri" w:cs="Calibri" w:hint="cs"/>
          <w:b/>
          <w:bCs/>
          <w:color w:val="000000" w:themeColor="text1"/>
          <w:sz w:val="36"/>
          <w:szCs w:val="36"/>
          <w:rtl/>
          <w:lang w:bidi="fa-IR"/>
        </w:rPr>
        <w:t>4.1) Rejection in validating and displaying the message (the trainer is not able to teach this level)</w:t>
      </w:r>
    </w:p>
    <w:p w14:paraId="2E7E9B73" w14:textId="77777777" w:rsidR="00E05D76" w:rsidRPr="00673C0A" w:rsidRDefault="00E05D76" w:rsidP="001A0F23">
      <w:pPr>
        <w:pStyle w:val="ListParagraph"/>
        <w:tabs>
          <w:tab w:val="left" w:pos="9659"/>
        </w:tabs>
        <w:ind w:left="720"/>
        <w:rPr>
          <w:rFonts w:ascii="Calibri" w:hAnsi="Calibri" w:cs="Calibri"/>
          <w:b/>
          <w:bCs/>
          <w:color w:val="000000" w:themeColor="text1"/>
          <w:sz w:val="36"/>
          <w:szCs w:val="36"/>
          <w:rtl/>
        </w:rPr>
      </w:pPr>
      <w:r w:rsidRPr="00673C0A">
        <w:rPr>
          <w:rFonts w:ascii="Calibri" w:hAnsi="Calibri" w:cs="Calibri" w:hint="cs"/>
          <w:b/>
          <w:bCs/>
          <w:color w:val="000000" w:themeColor="text1"/>
          <w:sz w:val="36"/>
          <w:szCs w:val="36"/>
          <w:rtl/>
          <w:lang w:bidi="fa-IR"/>
        </w:rPr>
        <w:t>4.2) (Acceptance in validation and message display) (for this level, the trainer was selected)</w:t>
      </w:r>
    </w:p>
    <w:p w14:paraId="4A1E655E" w14:textId="77777777" w:rsidR="00E05D76" w:rsidRPr="00C66956" w:rsidRDefault="00E05D76" w:rsidP="001A0F23">
      <w:pPr>
        <w:rPr>
          <w:rFonts w:ascii="Calibri" w:hAnsi="Calibri" w:cs="Calibri"/>
          <w:sz w:val="32"/>
          <w:szCs w:val="28"/>
          <w:rtl/>
          <w:lang w:bidi="fa-IR"/>
        </w:rPr>
      </w:pPr>
    </w:p>
    <w:p w14:paraId="0B2391C8" w14:textId="77777777" w:rsidR="00E05D76" w:rsidRPr="00C66956" w:rsidRDefault="00E05D76" w:rsidP="001A0F23">
      <w:pPr>
        <w:rPr>
          <w:rFonts w:ascii="Calibri" w:hAnsi="Calibri" w:cs="Calibri"/>
          <w:b/>
          <w:bCs/>
          <w:color w:val="0070C0"/>
          <w:sz w:val="36"/>
          <w:szCs w:val="36"/>
          <w:rtl/>
        </w:rPr>
      </w:pPr>
    </w:p>
    <w:p w14:paraId="6E9C55D5" w14:textId="77777777" w:rsidR="00E05D76" w:rsidRPr="00C66956" w:rsidRDefault="00E05D76" w:rsidP="001A0F23">
      <w:pPr>
        <w:tabs>
          <w:tab w:val="left" w:pos="9659"/>
        </w:tabs>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So condition </w:t>
      </w:r>
      <w:r w:rsidRPr="00C66956">
        <w:rPr>
          <w:rFonts w:ascii="Calibri" w:hAnsi="Calibri" w:cs="Calibri"/>
          <w:b/>
          <w:bCs/>
          <w:color w:val="0070C0"/>
          <w:sz w:val="36"/>
          <w:szCs w:val="36"/>
          <w:rtl/>
        </w:rPr>
        <w:t xml:space="preserve">: </w:t>
      </w:r>
      <w:r w:rsidRPr="0014008E">
        <w:rPr>
          <w:rFonts w:ascii="Calibri" w:hAnsi="Calibri" w:cs="Calibri"/>
          <w:b/>
          <w:bCs/>
          <w:color w:val="000000" w:themeColor="text1"/>
          <w:sz w:val="36"/>
          <w:szCs w:val="36"/>
          <w:rtl/>
        </w:rPr>
        <w:t>selection of coach for all sessions</w:t>
      </w:r>
    </w:p>
    <w:p w14:paraId="7E95C4B6" w14:textId="77777777" w:rsidR="00E05D76" w:rsidRDefault="00E05D76" w:rsidP="001A0F23">
      <w:pPr>
        <w:tabs>
          <w:tab w:val="left" w:pos="9659"/>
        </w:tabs>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Selector flow </w:t>
      </w:r>
      <w:r w:rsidRPr="00C66956">
        <w:rPr>
          <w:rFonts w:ascii="Calibri" w:hAnsi="Calibri" w:cs="Calibri"/>
          <w:b/>
          <w:bCs/>
          <w:color w:val="0070C0"/>
          <w:sz w:val="36"/>
          <w:szCs w:val="36"/>
          <w:rtl/>
        </w:rPr>
        <w:t>:</w:t>
      </w:r>
    </w:p>
    <w:p w14:paraId="52A86F87" w14:textId="77777777" w:rsidR="00E05D76" w:rsidRDefault="00E05D76" w:rsidP="001A0F23">
      <w:pPr>
        <w:tabs>
          <w:tab w:val="left" w:pos="9659"/>
        </w:tabs>
        <w:ind w:left="360"/>
        <w:rPr>
          <w:rFonts w:ascii="Calibri" w:hAnsi="Calibri" w:cs="Calibri"/>
          <w:b/>
          <w:bCs/>
          <w:color w:val="000000" w:themeColor="text1"/>
          <w:sz w:val="36"/>
          <w:szCs w:val="36"/>
          <w:rtl/>
          <w:lang w:bidi="fa-IR"/>
        </w:rPr>
      </w:pPr>
      <w:r>
        <w:rPr>
          <w:rFonts w:ascii="Calibri" w:hAnsi="Calibri" w:cs="Calibri" w:hint="cs"/>
          <w:b/>
          <w:bCs/>
          <w:color w:val="0070C0"/>
          <w:sz w:val="36"/>
          <w:szCs w:val="36"/>
          <w:rtl/>
          <w:lang w:bidi="fa-IR"/>
        </w:rPr>
        <w:t xml:space="preserve">1) </w:t>
      </w:r>
      <w:r w:rsidRPr="0014008E">
        <w:rPr>
          <w:rFonts w:ascii="Calibri" w:hAnsi="Calibri" w:cs="Calibri" w:hint="cs"/>
          <w:b/>
          <w:bCs/>
          <w:color w:val="000000" w:themeColor="text1"/>
          <w:sz w:val="36"/>
          <w:szCs w:val="36"/>
          <w:rtl/>
          <w:lang w:bidi="fa-IR"/>
        </w:rPr>
        <w:t>Failure of the trainer in validation</w:t>
      </w:r>
    </w:p>
    <w:p w14:paraId="22CB8029" w14:textId="77777777" w:rsidR="00E05D76" w:rsidRPr="0014008E" w:rsidRDefault="00E05D76" w:rsidP="001A0F23">
      <w:pPr>
        <w:tabs>
          <w:tab w:val="left" w:pos="9659"/>
        </w:tabs>
        <w:ind w:left="360"/>
        <w:rPr>
          <w:rFonts w:ascii="Calibri" w:hAnsi="Calibri" w:cs="Calibri"/>
          <w:b/>
          <w:bCs/>
          <w:color w:val="000000" w:themeColor="text1"/>
          <w:sz w:val="36"/>
          <w:szCs w:val="36"/>
          <w:rtl/>
        </w:rPr>
      </w:pPr>
      <w:r>
        <w:rPr>
          <w:rFonts w:ascii="Calibri" w:hAnsi="Calibri" w:cs="Calibri" w:hint="cs"/>
          <w:b/>
          <w:bCs/>
          <w:color w:val="0070C0"/>
          <w:sz w:val="36"/>
          <w:szCs w:val="36"/>
          <w:rtl/>
          <w:lang w:bidi="fa-IR"/>
        </w:rPr>
        <w:t xml:space="preserve">2) </w:t>
      </w:r>
      <w:r w:rsidRPr="0014008E">
        <w:rPr>
          <w:rFonts w:ascii="Calibri" w:hAnsi="Calibri" w:cs="Calibri" w:hint="cs"/>
          <w:b/>
          <w:bCs/>
          <w:color w:val="000000" w:themeColor="text1"/>
          <w:sz w:val="36"/>
          <w:szCs w:val="36"/>
          <w:rtl/>
          <w:lang w:bidi="fa-IR"/>
        </w:rPr>
        <w:t>Choosing a coach for the selection session</w:t>
      </w:r>
    </w:p>
    <w:p w14:paraId="740070DE" w14:textId="77777777" w:rsidR="00E05D76" w:rsidRDefault="00E05D76" w:rsidP="001A0F23">
      <w:pPr>
        <w:tabs>
          <w:tab w:val="left" w:pos="9659"/>
        </w:tabs>
        <w:rPr>
          <w:rFonts w:ascii="Calibri" w:hAnsi="Calibri" w:cs="Calibri"/>
          <w:b/>
          <w:bCs/>
          <w:color w:val="0070C0"/>
          <w:sz w:val="36"/>
          <w:szCs w:val="36"/>
          <w:rtl/>
        </w:rPr>
      </w:pPr>
    </w:p>
    <w:p w14:paraId="60037FA1" w14:textId="77777777" w:rsidR="00E05D76" w:rsidRPr="0063510A" w:rsidRDefault="00E05D76" w:rsidP="001A0F23">
      <w:pPr>
        <w:spacing w:line="480" w:lineRule="auto"/>
        <w:rPr>
          <w:rFonts w:ascii="Calibri" w:hAnsi="Calibri" w:cs="Calibri"/>
          <w:b/>
          <w:bCs/>
          <w:sz w:val="44"/>
          <w:szCs w:val="44"/>
          <w:rtl/>
        </w:rPr>
      </w:pPr>
      <w:r w:rsidRPr="0063510A">
        <w:rPr>
          <w:rFonts w:ascii="Calibri" w:hAnsi="Calibri" w:cs="Calibri"/>
          <w:b/>
          <w:bCs/>
          <w:sz w:val="48"/>
          <w:szCs w:val="44"/>
          <w:rtl/>
          <w:lang w:bidi="ar-SA"/>
        </w:rPr>
        <w:lastRenderedPageBreak/>
        <w:t xml:space="preserve">Title </w:t>
      </w:r>
      <w:r w:rsidRPr="0063510A">
        <w:rPr>
          <w:rFonts w:ascii="Calibri" w:hAnsi="Calibri" w:cs="Calibri"/>
          <w:b/>
          <w:bCs/>
          <w:sz w:val="44"/>
          <w:szCs w:val="44"/>
          <w:rtl/>
        </w:rPr>
        <w:t>(Choosing a trainer for classes: Rejection in validation)</w:t>
      </w:r>
    </w:p>
    <w:p w14:paraId="30114F90"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ID </w:t>
      </w:r>
      <w:r w:rsidRPr="00C66956">
        <w:rPr>
          <w:rFonts w:ascii="Calibri" w:hAnsi="Calibri" w:cs="Calibri"/>
          <w:b/>
          <w:bCs/>
          <w:color w:val="0070C0"/>
          <w:sz w:val="36"/>
          <w:szCs w:val="36"/>
          <w:rtl/>
        </w:rPr>
        <w:t xml:space="preserve">: </w:t>
      </w:r>
      <w:r w:rsidRPr="00C91769">
        <w:rPr>
          <w:rFonts w:ascii="Calibri" w:hAnsi="Calibri" w:cs="Calibri"/>
          <w:b/>
          <w:bCs/>
          <w:color w:val="000000" w:themeColor="text1"/>
          <w:sz w:val="36"/>
          <w:szCs w:val="36"/>
          <w:rtl/>
        </w:rPr>
        <w:t>17</w:t>
      </w:r>
    </w:p>
    <w:p w14:paraId="23262367"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Short explanation </w:t>
      </w:r>
      <w:r>
        <w:rPr>
          <w:rFonts w:ascii="Calibri" w:hAnsi="Calibri" w:cs="Calibri" w:hint="cs"/>
          <w:b/>
          <w:bCs/>
          <w:color w:val="0070C0"/>
          <w:sz w:val="40"/>
          <w:szCs w:val="36"/>
          <w:rtl/>
          <w:lang w:bidi="ar-SA"/>
        </w:rPr>
        <w:t xml:space="preserve">: </w:t>
      </w:r>
      <w:r w:rsidRPr="00C91769">
        <w:rPr>
          <w:rFonts w:ascii="Calibri" w:hAnsi="Calibri" w:cs="Calibri" w:hint="cs"/>
          <w:b/>
          <w:bCs/>
          <w:color w:val="000000" w:themeColor="text1"/>
          <w:sz w:val="40"/>
          <w:szCs w:val="36"/>
          <w:rtl/>
          <w:lang w:bidi="ar-SA"/>
        </w:rPr>
        <w:t xml:space="preserve">The system informs the school that this trainer is not able to teach in this session </w:t>
      </w:r>
      <w:r>
        <w:rPr>
          <w:rFonts w:ascii="Calibri" w:hAnsi="Calibri" w:cs="Calibri" w:hint="cs"/>
          <w:b/>
          <w:bCs/>
          <w:color w:val="0070C0"/>
          <w:sz w:val="40"/>
          <w:szCs w:val="36"/>
          <w:rtl/>
          <w:lang w:bidi="ar-SA"/>
        </w:rPr>
        <w:t>.</w:t>
      </w:r>
      <w:r w:rsidRPr="00C66956">
        <w:rPr>
          <w:rFonts w:ascii="Calibri" w:hAnsi="Calibri" w:cs="Calibri"/>
          <w:b/>
          <w:bCs/>
          <w:color w:val="0070C0"/>
          <w:sz w:val="40"/>
          <w:szCs w:val="36"/>
          <w:rtl/>
          <w:lang w:bidi="ar-SA"/>
        </w:rPr>
        <w:t xml:space="preserve"> </w:t>
      </w:r>
    </w:p>
    <w:p w14:paraId="0928EE77"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Main actor </w:t>
      </w:r>
      <w:r w:rsidRPr="00C66956">
        <w:rPr>
          <w:rFonts w:ascii="Calibri" w:hAnsi="Calibri" w:cs="Calibri"/>
          <w:b/>
          <w:bCs/>
          <w:color w:val="0070C0"/>
          <w:sz w:val="36"/>
          <w:szCs w:val="36"/>
          <w:rtl/>
        </w:rPr>
        <w:t xml:space="preserve">: </w:t>
      </w:r>
      <w:r w:rsidRPr="00C91769">
        <w:rPr>
          <w:rFonts w:ascii="Calibri" w:hAnsi="Calibri" w:cs="Calibri"/>
          <w:b/>
          <w:bCs/>
          <w:color w:val="000000" w:themeColor="text1"/>
          <w:sz w:val="36"/>
          <w:szCs w:val="36"/>
          <w:rtl/>
        </w:rPr>
        <w:t>school</w:t>
      </w:r>
    </w:p>
    <w:p w14:paraId="0251045E" w14:textId="77777777" w:rsidR="00E05D76" w:rsidRPr="00C6695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Secondary actor </w:t>
      </w:r>
      <w:r w:rsidRPr="00C66956">
        <w:rPr>
          <w:rFonts w:ascii="Calibri" w:hAnsi="Calibri" w:cs="Calibri"/>
          <w:b/>
          <w:bCs/>
          <w:color w:val="0070C0"/>
          <w:sz w:val="36"/>
          <w:szCs w:val="36"/>
          <w:rtl/>
        </w:rPr>
        <w:t xml:space="preserve">: </w:t>
      </w:r>
      <w:r w:rsidRPr="00C91769">
        <w:rPr>
          <w:rFonts w:ascii="Calibri" w:hAnsi="Calibri" w:cs="Calibri"/>
          <w:b/>
          <w:bCs/>
          <w:color w:val="000000" w:themeColor="text1"/>
          <w:sz w:val="36"/>
          <w:szCs w:val="36"/>
          <w:rtl/>
        </w:rPr>
        <w:t>none</w:t>
      </w:r>
    </w:p>
    <w:p w14:paraId="79213DA9" w14:textId="77777777" w:rsidR="00E05D76" w:rsidRPr="00C66956" w:rsidRDefault="00E05D76" w:rsidP="001A0F23">
      <w:pPr>
        <w:tabs>
          <w:tab w:val="left" w:pos="9659"/>
        </w:tabs>
        <w:spacing w:line="480" w:lineRule="auto"/>
        <w:rPr>
          <w:rFonts w:ascii="Calibri" w:hAnsi="Calibri" w:cs="Calibri"/>
          <w:b/>
          <w:bCs/>
          <w:color w:val="0070C0"/>
          <w:sz w:val="40"/>
          <w:szCs w:val="36"/>
        </w:rPr>
      </w:pPr>
      <w:r w:rsidRPr="00C66956">
        <w:rPr>
          <w:rFonts w:ascii="Calibri" w:hAnsi="Calibri" w:cs="Calibri"/>
          <w:b/>
          <w:bCs/>
          <w:color w:val="0070C0"/>
          <w:sz w:val="40"/>
          <w:szCs w:val="36"/>
          <w:rtl/>
          <w:lang w:bidi="ar-SA"/>
        </w:rPr>
        <w:t xml:space="preserve">Prerequisite </w:t>
      </w:r>
      <w:r w:rsidRPr="00C66956">
        <w:rPr>
          <w:rFonts w:ascii="Calibri" w:hAnsi="Calibri" w:cs="Calibri"/>
          <w:b/>
          <w:bCs/>
          <w:color w:val="0070C0"/>
          <w:sz w:val="36"/>
          <w:szCs w:val="36"/>
          <w:rtl/>
        </w:rPr>
        <w:t xml:space="preserve">: </w:t>
      </w:r>
      <w:r>
        <w:rPr>
          <w:rFonts w:ascii="Calibri" w:hAnsi="Calibri" w:cs="Calibri" w:hint="cs"/>
          <w:b/>
          <w:bCs/>
          <w:color w:val="000000" w:themeColor="text1"/>
          <w:sz w:val="40"/>
          <w:szCs w:val="36"/>
          <w:rtl/>
          <w:lang w:bidi="ar-SA"/>
        </w:rPr>
        <w:t>Failure in validation</w:t>
      </w:r>
    </w:p>
    <w:p w14:paraId="0B4764BD" w14:textId="77777777" w:rsidR="00E05D7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main stream </w:t>
      </w:r>
      <w:r w:rsidRPr="00C66956">
        <w:rPr>
          <w:rFonts w:ascii="Calibri" w:hAnsi="Calibri" w:cs="Calibri"/>
          <w:b/>
          <w:bCs/>
          <w:color w:val="0070C0"/>
          <w:sz w:val="36"/>
          <w:szCs w:val="36"/>
          <w:rtl/>
        </w:rPr>
        <w:t>:</w:t>
      </w:r>
    </w:p>
    <w:p w14:paraId="4CF05B7C" w14:textId="77777777" w:rsidR="00E05D76" w:rsidRPr="00C91769" w:rsidRDefault="00E05D76" w:rsidP="001A0F23">
      <w:pPr>
        <w:pStyle w:val="ListParagraph"/>
        <w:numPr>
          <w:ilvl w:val="0"/>
          <w:numId w:val="45"/>
        </w:numPr>
        <w:tabs>
          <w:tab w:val="left" w:pos="9659"/>
        </w:tabs>
        <w:spacing w:line="480" w:lineRule="auto"/>
        <w:rPr>
          <w:rFonts w:ascii="Calibri" w:hAnsi="Calibri" w:cs="Calibri"/>
          <w:b/>
          <w:bCs/>
          <w:color w:val="000000" w:themeColor="text1"/>
          <w:sz w:val="36"/>
          <w:szCs w:val="36"/>
        </w:rPr>
      </w:pPr>
      <w:r w:rsidRPr="00C91769">
        <w:rPr>
          <w:rFonts w:ascii="Calibri" w:hAnsi="Calibri" w:cs="Calibri" w:hint="cs"/>
          <w:b/>
          <w:bCs/>
          <w:color w:val="000000" w:themeColor="text1"/>
          <w:sz w:val="36"/>
          <w:szCs w:val="36"/>
          <w:rtl/>
          <w:lang w:bidi="fa-IR"/>
        </w:rPr>
        <w:t>This usecase occurs after step 4 in the main usecase.</w:t>
      </w:r>
    </w:p>
    <w:p w14:paraId="3BF2800F" w14:textId="77777777" w:rsidR="00E05D76" w:rsidRPr="00C91769" w:rsidRDefault="00E05D76" w:rsidP="001A0F23">
      <w:pPr>
        <w:pStyle w:val="ListParagraph"/>
        <w:numPr>
          <w:ilvl w:val="0"/>
          <w:numId w:val="45"/>
        </w:numPr>
        <w:tabs>
          <w:tab w:val="left" w:pos="9659"/>
        </w:tabs>
        <w:spacing w:line="480" w:lineRule="auto"/>
        <w:rPr>
          <w:rFonts w:ascii="Calibri" w:hAnsi="Calibri" w:cs="Calibri"/>
          <w:b/>
          <w:bCs/>
          <w:color w:val="000000" w:themeColor="text1"/>
          <w:sz w:val="36"/>
          <w:szCs w:val="36"/>
          <w:rtl/>
        </w:rPr>
      </w:pPr>
      <w:r w:rsidRPr="00C91769">
        <w:rPr>
          <w:rFonts w:ascii="Calibri" w:hAnsi="Calibri" w:cs="Calibri" w:hint="cs"/>
          <w:b/>
          <w:bCs/>
          <w:color w:val="000000" w:themeColor="text1"/>
          <w:sz w:val="36"/>
          <w:szCs w:val="36"/>
          <w:rtl/>
          <w:lang w:bidi="fa-IR"/>
        </w:rPr>
        <w:t>The system displays the names of instructors who are able to teach in this session</w:t>
      </w:r>
    </w:p>
    <w:p w14:paraId="3A011EEA" w14:textId="77777777" w:rsidR="00E05D7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So condition </w:t>
      </w:r>
      <w:r w:rsidRPr="00C66956">
        <w:rPr>
          <w:rFonts w:ascii="Calibri" w:hAnsi="Calibri" w:cs="Calibri"/>
          <w:b/>
          <w:bCs/>
          <w:color w:val="0070C0"/>
          <w:sz w:val="36"/>
          <w:szCs w:val="36"/>
          <w:rtl/>
        </w:rPr>
        <w:t>:</w:t>
      </w:r>
    </w:p>
    <w:p w14:paraId="580BCFB9" w14:textId="77777777" w:rsidR="00E05D76" w:rsidRPr="00C91769" w:rsidRDefault="00E05D76" w:rsidP="001A0F23">
      <w:pPr>
        <w:tabs>
          <w:tab w:val="left" w:pos="9659"/>
        </w:tabs>
        <w:spacing w:line="480" w:lineRule="auto"/>
        <w:rPr>
          <w:rFonts w:ascii="Calibri" w:hAnsi="Calibri" w:cs="Calibri"/>
          <w:b/>
          <w:bCs/>
          <w:color w:val="000000" w:themeColor="text1"/>
          <w:sz w:val="36"/>
          <w:szCs w:val="36"/>
          <w:rtl/>
        </w:rPr>
      </w:pPr>
      <w:r w:rsidRPr="00C91769">
        <w:rPr>
          <w:rFonts w:ascii="Calibri" w:hAnsi="Calibri" w:cs="Calibri"/>
          <w:b/>
          <w:bCs/>
          <w:color w:val="000000" w:themeColor="text1"/>
          <w:sz w:val="36"/>
          <w:szCs w:val="36"/>
          <w:rtl/>
        </w:rPr>
        <w:t>does not have</w:t>
      </w:r>
    </w:p>
    <w:p w14:paraId="582CC871" w14:textId="77777777" w:rsidR="00E05D76" w:rsidRDefault="00E05D76" w:rsidP="001A0F23">
      <w:pPr>
        <w:tabs>
          <w:tab w:val="left" w:pos="9659"/>
        </w:tabs>
        <w:spacing w:line="48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Selector flow </w:t>
      </w:r>
      <w:r w:rsidRPr="00C66956">
        <w:rPr>
          <w:rFonts w:ascii="Calibri" w:hAnsi="Calibri" w:cs="Calibri"/>
          <w:b/>
          <w:bCs/>
          <w:color w:val="0070C0"/>
          <w:sz w:val="36"/>
          <w:szCs w:val="36"/>
          <w:rtl/>
        </w:rPr>
        <w:t>:</w:t>
      </w:r>
    </w:p>
    <w:p w14:paraId="491287E4" w14:textId="77777777" w:rsidR="00E05D76" w:rsidRDefault="00E05D76" w:rsidP="001A0F23">
      <w:pPr>
        <w:tabs>
          <w:tab w:val="left" w:pos="9659"/>
        </w:tabs>
        <w:spacing w:line="480" w:lineRule="auto"/>
        <w:rPr>
          <w:rFonts w:ascii="Calibri" w:hAnsi="Calibri" w:cs="Calibri"/>
          <w:b/>
          <w:bCs/>
          <w:color w:val="000000" w:themeColor="text1"/>
          <w:sz w:val="36"/>
          <w:szCs w:val="36"/>
          <w:rtl/>
        </w:rPr>
      </w:pPr>
      <w:r w:rsidRPr="00C91769">
        <w:rPr>
          <w:rFonts w:ascii="Calibri" w:hAnsi="Calibri" w:cs="Calibri"/>
          <w:b/>
          <w:bCs/>
          <w:color w:val="000000" w:themeColor="text1"/>
          <w:sz w:val="36"/>
          <w:szCs w:val="36"/>
          <w:rtl/>
        </w:rPr>
        <w:t>does not have</w:t>
      </w:r>
    </w:p>
    <w:p w14:paraId="66F424CB" w14:textId="77777777" w:rsidR="00E05D76" w:rsidRPr="0063510A" w:rsidRDefault="00E05D76" w:rsidP="001A0F23">
      <w:pPr>
        <w:spacing w:line="360" w:lineRule="auto"/>
        <w:rPr>
          <w:rFonts w:ascii="Calibri" w:hAnsi="Calibri" w:cs="Calibri"/>
          <w:b/>
          <w:bCs/>
          <w:sz w:val="44"/>
          <w:szCs w:val="44"/>
          <w:rtl/>
        </w:rPr>
      </w:pPr>
      <w:r w:rsidRPr="0063510A">
        <w:rPr>
          <w:rFonts w:ascii="Calibri" w:hAnsi="Calibri" w:cs="Calibri"/>
          <w:b/>
          <w:bCs/>
          <w:sz w:val="48"/>
          <w:szCs w:val="44"/>
          <w:rtl/>
          <w:lang w:bidi="ar-SA"/>
        </w:rPr>
        <w:lastRenderedPageBreak/>
        <w:t xml:space="preserve">Title </w:t>
      </w:r>
      <w:r w:rsidRPr="0063510A">
        <w:rPr>
          <w:rFonts w:ascii="Calibri" w:hAnsi="Calibri" w:cs="Calibri"/>
          <w:b/>
          <w:bCs/>
          <w:sz w:val="44"/>
          <w:szCs w:val="44"/>
          <w:rtl/>
        </w:rPr>
        <w:t>(Choosing a trainer for classes:</w:t>
      </w:r>
      <w:r w:rsidRPr="00281172">
        <w:rPr>
          <w:rFonts w:ascii="Calibri" w:hAnsi="Calibri" w:cs="Calibri" w:hint="cs"/>
          <w:b/>
          <w:bCs/>
          <w:color w:val="000000" w:themeColor="text1"/>
          <w:sz w:val="36"/>
          <w:szCs w:val="36"/>
          <w:rtl/>
          <w:lang w:bidi="fa-IR"/>
        </w:rPr>
        <w:t xml:space="preserve"> </w:t>
      </w:r>
      <w:r w:rsidRPr="00281172">
        <w:rPr>
          <w:rFonts w:ascii="Calibri" w:hAnsi="Calibri" w:cs="Calibri" w:hint="cs"/>
          <w:b/>
          <w:bCs/>
          <w:color w:val="000000" w:themeColor="text1"/>
          <w:sz w:val="40"/>
          <w:szCs w:val="40"/>
          <w:rtl/>
          <w:lang w:bidi="fa-IR"/>
        </w:rPr>
        <w:t xml:space="preserve">Choosing a coach for the selection session </w:t>
      </w:r>
      <w:r w:rsidRPr="0063510A">
        <w:rPr>
          <w:rFonts w:ascii="Calibri" w:hAnsi="Calibri" w:cs="Calibri"/>
          <w:b/>
          <w:bCs/>
          <w:sz w:val="44"/>
          <w:szCs w:val="44"/>
          <w:rtl/>
        </w:rPr>
        <w:t>)</w:t>
      </w:r>
    </w:p>
    <w:p w14:paraId="5C2BBE4D" w14:textId="77777777" w:rsidR="00E05D76" w:rsidRPr="00C6695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ID </w:t>
      </w:r>
      <w:r w:rsidRPr="00C66956">
        <w:rPr>
          <w:rFonts w:ascii="Calibri" w:hAnsi="Calibri" w:cs="Calibri"/>
          <w:b/>
          <w:bCs/>
          <w:color w:val="0070C0"/>
          <w:sz w:val="36"/>
          <w:szCs w:val="36"/>
          <w:rtl/>
        </w:rPr>
        <w:t xml:space="preserve">: </w:t>
      </w:r>
      <w:r>
        <w:rPr>
          <w:rFonts w:ascii="Calibri" w:hAnsi="Calibri" w:cs="Calibri"/>
          <w:b/>
          <w:bCs/>
          <w:color w:val="000000" w:themeColor="text1"/>
          <w:sz w:val="36"/>
          <w:szCs w:val="36"/>
          <w:rtl/>
        </w:rPr>
        <w:t>18</w:t>
      </w:r>
    </w:p>
    <w:p w14:paraId="15307B20" w14:textId="77777777" w:rsidR="00E05D76" w:rsidRPr="00C6695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Short description </w:t>
      </w:r>
      <w:r>
        <w:rPr>
          <w:rFonts w:ascii="Calibri" w:hAnsi="Calibri" w:cs="Calibri" w:hint="cs"/>
          <w:b/>
          <w:bCs/>
          <w:color w:val="0070C0"/>
          <w:sz w:val="40"/>
          <w:szCs w:val="36"/>
          <w:rtl/>
          <w:lang w:bidi="ar-SA"/>
        </w:rPr>
        <w:t>:</w:t>
      </w:r>
      <w:r w:rsidRPr="00C66956">
        <w:rPr>
          <w:rFonts w:ascii="Calibri" w:hAnsi="Calibri" w:cs="Calibri"/>
          <w:b/>
          <w:bCs/>
          <w:color w:val="0070C0"/>
          <w:sz w:val="40"/>
          <w:szCs w:val="36"/>
          <w:rtl/>
          <w:lang w:bidi="ar-SA"/>
        </w:rPr>
        <w:t xml:space="preserve"> </w:t>
      </w:r>
      <w:r>
        <w:rPr>
          <w:rFonts w:ascii="Calibri" w:hAnsi="Calibri" w:cs="Calibri" w:hint="cs"/>
          <w:b/>
          <w:bCs/>
          <w:color w:val="0070C0"/>
          <w:sz w:val="40"/>
          <w:szCs w:val="36"/>
          <w:rtl/>
          <w:lang w:bidi="ar-SA"/>
        </w:rPr>
        <w:t>The system informs the school that a trainer has already been selected for this session.</w:t>
      </w:r>
    </w:p>
    <w:p w14:paraId="7FF0245B" w14:textId="77777777" w:rsidR="00E05D76" w:rsidRPr="00C6695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Main actor </w:t>
      </w:r>
      <w:r w:rsidRPr="00C66956">
        <w:rPr>
          <w:rFonts w:ascii="Calibri" w:hAnsi="Calibri" w:cs="Calibri"/>
          <w:b/>
          <w:bCs/>
          <w:color w:val="0070C0"/>
          <w:sz w:val="36"/>
          <w:szCs w:val="36"/>
          <w:rtl/>
        </w:rPr>
        <w:t xml:space="preserve">: </w:t>
      </w:r>
      <w:r w:rsidRPr="00C91769">
        <w:rPr>
          <w:rFonts w:ascii="Calibri" w:hAnsi="Calibri" w:cs="Calibri"/>
          <w:b/>
          <w:bCs/>
          <w:color w:val="000000" w:themeColor="text1"/>
          <w:sz w:val="36"/>
          <w:szCs w:val="36"/>
          <w:rtl/>
        </w:rPr>
        <w:t>school</w:t>
      </w:r>
    </w:p>
    <w:p w14:paraId="3AAFBDEE" w14:textId="77777777" w:rsidR="00E05D76" w:rsidRPr="00C6695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Secondary actor </w:t>
      </w:r>
      <w:r w:rsidRPr="00C66956">
        <w:rPr>
          <w:rFonts w:ascii="Calibri" w:hAnsi="Calibri" w:cs="Calibri"/>
          <w:b/>
          <w:bCs/>
          <w:color w:val="0070C0"/>
          <w:sz w:val="36"/>
          <w:szCs w:val="36"/>
          <w:rtl/>
        </w:rPr>
        <w:t xml:space="preserve">: </w:t>
      </w:r>
      <w:r w:rsidRPr="00C91769">
        <w:rPr>
          <w:rFonts w:ascii="Calibri" w:hAnsi="Calibri" w:cs="Calibri"/>
          <w:b/>
          <w:bCs/>
          <w:color w:val="000000" w:themeColor="text1"/>
          <w:sz w:val="36"/>
          <w:szCs w:val="36"/>
          <w:rtl/>
        </w:rPr>
        <w:t>none</w:t>
      </w:r>
    </w:p>
    <w:p w14:paraId="03162B81" w14:textId="77777777" w:rsidR="00E05D76" w:rsidRPr="00C66956" w:rsidRDefault="00E05D76" w:rsidP="001A0F23">
      <w:pPr>
        <w:tabs>
          <w:tab w:val="left" w:pos="9659"/>
        </w:tabs>
        <w:spacing w:line="360" w:lineRule="auto"/>
        <w:rPr>
          <w:rFonts w:ascii="Calibri" w:hAnsi="Calibri" w:cs="Calibri"/>
          <w:b/>
          <w:bCs/>
          <w:color w:val="0070C0"/>
          <w:sz w:val="40"/>
          <w:szCs w:val="36"/>
        </w:rPr>
      </w:pPr>
      <w:r w:rsidRPr="00C66956">
        <w:rPr>
          <w:rFonts w:ascii="Calibri" w:hAnsi="Calibri" w:cs="Calibri"/>
          <w:b/>
          <w:bCs/>
          <w:color w:val="0070C0"/>
          <w:sz w:val="40"/>
          <w:szCs w:val="36"/>
          <w:rtl/>
          <w:lang w:bidi="ar-SA"/>
        </w:rPr>
        <w:t xml:space="preserve">Prerequisite </w:t>
      </w:r>
      <w:r w:rsidRPr="00C66956">
        <w:rPr>
          <w:rFonts w:ascii="Calibri" w:hAnsi="Calibri" w:cs="Calibri"/>
          <w:b/>
          <w:bCs/>
          <w:color w:val="0070C0"/>
          <w:sz w:val="36"/>
          <w:szCs w:val="36"/>
          <w:rtl/>
        </w:rPr>
        <w:t xml:space="preserve">: </w:t>
      </w:r>
      <w:r>
        <w:rPr>
          <w:rFonts w:ascii="Calibri" w:hAnsi="Calibri" w:cs="Calibri" w:hint="cs"/>
          <w:b/>
          <w:bCs/>
          <w:color w:val="000000" w:themeColor="text1"/>
          <w:sz w:val="40"/>
          <w:szCs w:val="36"/>
          <w:rtl/>
          <w:lang w:bidi="ar-SA"/>
        </w:rPr>
        <w:t>choosing a coach</w:t>
      </w:r>
    </w:p>
    <w:p w14:paraId="048FB7C1" w14:textId="77777777" w:rsidR="00E05D7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main stream </w:t>
      </w:r>
      <w:r w:rsidRPr="00C66956">
        <w:rPr>
          <w:rFonts w:ascii="Calibri" w:hAnsi="Calibri" w:cs="Calibri"/>
          <w:b/>
          <w:bCs/>
          <w:color w:val="0070C0"/>
          <w:sz w:val="36"/>
          <w:szCs w:val="36"/>
          <w:rtl/>
        </w:rPr>
        <w:t>:</w:t>
      </w:r>
    </w:p>
    <w:p w14:paraId="188909F6" w14:textId="77777777" w:rsidR="00E05D76" w:rsidRPr="00C91769" w:rsidRDefault="00E05D76" w:rsidP="001A0F23">
      <w:pPr>
        <w:pStyle w:val="ListParagraph"/>
        <w:numPr>
          <w:ilvl w:val="0"/>
          <w:numId w:val="46"/>
        </w:numPr>
        <w:tabs>
          <w:tab w:val="left" w:pos="9659"/>
        </w:tabs>
        <w:spacing w:line="360" w:lineRule="auto"/>
        <w:rPr>
          <w:rFonts w:ascii="Calibri" w:hAnsi="Calibri" w:cs="Calibri"/>
          <w:b/>
          <w:bCs/>
          <w:color w:val="000000" w:themeColor="text1"/>
          <w:sz w:val="36"/>
          <w:szCs w:val="36"/>
        </w:rPr>
      </w:pPr>
      <w:r w:rsidRPr="00C91769">
        <w:rPr>
          <w:rFonts w:ascii="Calibri" w:hAnsi="Calibri" w:cs="Calibri" w:hint="cs"/>
          <w:b/>
          <w:bCs/>
          <w:color w:val="000000" w:themeColor="text1"/>
          <w:sz w:val="36"/>
          <w:szCs w:val="36"/>
          <w:rtl/>
          <w:lang w:bidi="fa-IR"/>
        </w:rPr>
        <w:t>This usecase occurs after step 3 in the main usecase.</w:t>
      </w:r>
    </w:p>
    <w:p w14:paraId="5C4FD83B" w14:textId="77777777" w:rsidR="00E05D76" w:rsidRDefault="00E05D76" w:rsidP="001A0F23">
      <w:pPr>
        <w:pStyle w:val="ListParagraph"/>
        <w:numPr>
          <w:ilvl w:val="0"/>
          <w:numId w:val="46"/>
        </w:numPr>
        <w:tabs>
          <w:tab w:val="left" w:pos="9659"/>
        </w:tabs>
        <w:spacing w:line="360" w:lineRule="auto"/>
        <w:rPr>
          <w:rFonts w:ascii="Calibri" w:hAnsi="Calibri" w:cs="Calibri"/>
          <w:b/>
          <w:bCs/>
          <w:color w:val="000000" w:themeColor="text1"/>
          <w:sz w:val="36"/>
          <w:szCs w:val="36"/>
        </w:rPr>
      </w:pPr>
      <w:r>
        <w:rPr>
          <w:rFonts w:ascii="Calibri" w:hAnsi="Calibri" w:cs="Calibri" w:hint="cs"/>
          <w:b/>
          <w:bCs/>
          <w:color w:val="000000" w:themeColor="text1"/>
          <w:sz w:val="36"/>
          <w:szCs w:val="36"/>
          <w:rtl/>
          <w:lang w:bidi="fa-IR"/>
        </w:rPr>
        <w:t>The message system will display the trainer selected for this session.</w:t>
      </w:r>
    </w:p>
    <w:p w14:paraId="7E273106" w14:textId="77777777" w:rsidR="00E05D76" w:rsidRPr="00C91769" w:rsidRDefault="00E05D76" w:rsidP="001A0F23">
      <w:pPr>
        <w:pStyle w:val="ListParagraph"/>
        <w:numPr>
          <w:ilvl w:val="0"/>
          <w:numId w:val="46"/>
        </w:numPr>
        <w:tabs>
          <w:tab w:val="left" w:pos="9659"/>
        </w:tabs>
        <w:spacing w:line="360" w:lineRule="auto"/>
        <w:rPr>
          <w:rFonts w:ascii="Calibri" w:hAnsi="Calibri" w:cs="Calibri"/>
          <w:b/>
          <w:bCs/>
          <w:color w:val="000000" w:themeColor="text1"/>
          <w:sz w:val="36"/>
          <w:szCs w:val="36"/>
          <w:rtl/>
        </w:rPr>
      </w:pPr>
      <w:r>
        <w:rPr>
          <w:rFonts w:ascii="Calibri" w:hAnsi="Calibri" w:cs="Calibri" w:hint="cs"/>
          <w:b/>
          <w:bCs/>
          <w:color w:val="000000" w:themeColor="text1"/>
          <w:sz w:val="36"/>
          <w:szCs w:val="36"/>
          <w:rtl/>
          <w:lang w:bidi="fa-IR"/>
        </w:rPr>
        <w:t>The system displays the sessions for which the trainer has not been selected to the academy</w:t>
      </w:r>
    </w:p>
    <w:p w14:paraId="7E5F5BE5" w14:textId="77777777" w:rsidR="00E05D7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So condition </w:t>
      </w:r>
      <w:r w:rsidRPr="00C66956">
        <w:rPr>
          <w:rFonts w:ascii="Calibri" w:hAnsi="Calibri" w:cs="Calibri"/>
          <w:b/>
          <w:bCs/>
          <w:color w:val="0070C0"/>
          <w:sz w:val="36"/>
          <w:szCs w:val="36"/>
          <w:rtl/>
        </w:rPr>
        <w:t>:</w:t>
      </w:r>
    </w:p>
    <w:p w14:paraId="2B5565A4" w14:textId="77777777" w:rsidR="00E05D76" w:rsidRPr="00C91769" w:rsidRDefault="00E05D76" w:rsidP="001A0F23">
      <w:pPr>
        <w:tabs>
          <w:tab w:val="left" w:pos="9659"/>
        </w:tabs>
        <w:spacing w:line="360" w:lineRule="auto"/>
        <w:rPr>
          <w:rFonts w:ascii="Calibri" w:hAnsi="Calibri" w:cs="Calibri"/>
          <w:b/>
          <w:bCs/>
          <w:color w:val="000000" w:themeColor="text1"/>
          <w:sz w:val="36"/>
          <w:szCs w:val="36"/>
          <w:rtl/>
        </w:rPr>
      </w:pPr>
      <w:r w:rsidRPr="00C91769">
        <w:rPr>
          <w:rFonts w:ascii="Calibri" w:hAnsi="Calibri" w:cs="Calibri"/>
          <w:b/>
          <w:bCs/>
          <w:color w:val="000000" w:themeColor="text1"/>
          <w:sz w:val="36"/>
          <w:szCs w:val="36"/>
          <w:rtl/>
        </w:rPr>
        <w:t>does not have</w:t>
      </w:r>
    </w:p>
    <w:p w14:paraId="06290B64" w14:textId="77777777" w:rsidR="00E05D76" w:rsidRDefault="00E05D76" w:rsidP="001A0F23">
      <w:pPr>
        <w:tabs>
          <w:tab w:val="left" w:pos="9659"/>
        </w:tabs>
        <w:spacing w:line="360" w:lineRule="auto"/>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Selector flow </w:t>
      </w:r>
      <w:r w:rsidRPr="00C66956">
        <w:rPr>
          <w:rFonts w:ascii="Calibri" w:hAnsi="Calibri" w:cs="Calibri"/>
          <w:b/>
          <w:bCs/>
          <w:color w:val="0070C0"/>
          <w:sz w:val="36"/>
          <w:szCs w:val="36"/>
          <w:rtl/>
        </w:rPr>
        <w:t>:</w:t>
      </w:r>
    </w:p>
    <w:p w14:paraId="6FA6A164" w14:textId="77777777" w:rsidR="00E05D76" w:rsidRDefault="00E05D76" w:rsidP="001A0F23">
      <w:pPr>
        <w:tabs>
          <w:tab w:val="left" w:pos="9659"/>
        </w:tabs>
        <w:spacing w:line="360" w:lineRule="auto"/>
        <w:rPr>
          <w:rFonts w:ascii="Calibri" w:hAnsi="Calibri" w:cs="Calibri"/>
          <w:b/>
          <w:bCs/>
          <w:color w:val="000000" w:themeColor="text1"/>
          <w:sz w:val="36"/>
          <w:szCs w:val="36"/>
          <w:rtl/>
        </w:rPr>
      </w:pPr>
      <w:r w:rsidRPr="00C91769">
        <w:rPr>
          <w:rFonts w:ascii="Calibri" w:hAnsi="Calibri" w:cs="Calibri"/>
          <w:b/>
          <w:bCs/>
          <w:color w:val="000000" w:themeColor="text1"/>
          <w:sz w:val="36"/>
          <w:szCs w:val="36"/>
          <w:rtl/>
        </w:rPr>
        <w:t>does not have</w:t>
      </w:r>
    </w:p>
    <w:p w14:paraId="628A9C9E" w14:textId="77777777" w:rsidR="00531C20" w:rsidRDefault="00531C20" w:rsidP="001A0F23">
      <w:pPr>
        <w:rPr>
          <w:rFonts w:ascii="Calibri" w:hAnsi="Calibri" w:cs="Calibri"/>
          <w:sz w:val="24"/>
          <w:szCs w:val="22"/>
          <w:rtl/>
          <w:lang w:bidi="fa-IR"/>
        </w:rPr>
      </w:pPr>
    </w:p>
    <w:p w14:paraId="38B99B6E" w14:textId="77777777" w:rsidR="00531C20" w:rsidRDefault="00531C20" w:rsidP="001A0F23">
      <w:pPr>
        <w:rPr>
          <w:rFonts w:ascii="Calibri" w:hAnsi="Calibri" w:cs="Calibri"/>
          <w:sz w:val="16"/>
          <w:rtl/>
        </w:rPr>
      </w:pPr>
    </w:p>
    <w:p w14:paraId="47EA3F76" w14:textId="0510CE86" w:rsidR="00BF496C" w:rsidRDefault="00BF496C" w:rsidP="001A0F23">
      <w:pPr>
        <w:rPr>
          <w:rFonts w:ascii="Calibri" w:hAnsi="Calibri" w:cs="Calibri"/>
          <w:sz w:val="16"/>
          <w:rtl/>
        </w:rPr>
      </w:pPr>
    </w:p>
    <w:p w14:paraId="633D2EB0" w14:textId="34843190" w:rsidR="00BF496C" w:rsidRDefault="00BF496C" w:rsidP="001A0F23">
      <w:pPr>
        <w:rPr>
          <w:rFonts w:ascii="Calibri" w:hAnsi="Calibri" w:cs="Calibri"/>
          <w:sz w:val="16"/>
          <w:rtl/>
        </w:rPr>
      </w:pPr>
    </w:p>
    <w:p w14:paraId="33977A27" w14:textId="51D23A68" w:rsidR="00BF496C" w:rsidRDefault="00BF496C" w:rsidP="001A0F23">
      <w:pPr>
        <w:rPr>
          <w:rFonts w:ascii="Calibri" w:hAnsi="Calibri" w:cs="Calibri"/>
        </w:rPr>
      </w:pPr>
    </w:p>
    <w:p w14:paraId="0CEB86A8" w14:textId="77777777" w:rsidR="000B0C04" w:rsidRDefault="000B0C04" w:rsidP="001A0F23">
      <w:pPr>
        <w:rPr>
          <w:rFonts w:ascii="Calibri" w:hAnsi="Calibri" w:cs="Calibri"/>
        </w:rPr>
      </w:pPr>
    </w:p>
    <w:p w14:paraId="237E7BED" w14:textId="77777777" w:rsidR="000B0C04" w:rsidRDefault="000B0C04" w:rsidP="001A0F23">
      <w:pPr>
        <w:rPr>
          <w:rFonts w:ascii="Calibri" w:hAnsi="Calibri" w:cs="Calibri"/>
        </w:rPr>
      </w:pPr>
    </w:p>
    <w:p w14:paraId="2BD6BA12" w14:textId="77777777" w:rsidR="000B0C04" w:rsidRDefault="000B0C04" w:rsidP="001A0F23">
      <w:pPr>
        <w:rPr>
          <w:rFonts w:ascii="Calibri" w:hAnsi="Calibri" w:cs="Calibri"/>
        </w:rPr>
      </w:pPr>
    </w:p>
    <w:p w14:paraId="752E9B08" w14:textId="77777777" w:rsidR="000B0C04" w:rsidRDefault="000B0C04" w:rsidP="001A0F23">
      <w:pPr>
        <w:rPr>
          <w:rFonts w:ascii="Calibri" w:hAnsi="Calibri" w:cs="Calibri"/>
        </w:rPr>
      </w:pPr>
    </w:p>
    <w:p w14:paraId="1806529D" w14:textId="77777777" w:rsidR="000B0C04" w:rsidRDefault="000B0C04" w:rsidP="001A0F23">
      <w:pPr>
        <w:rPr>
          <w:rFonts w:ascii="Calibri" w:hAnsi="Calibri" w:cs="Calibri"/>
        </w:rPr>
      </w:pPr>
    </w:p>
    <w:p w14:paraId="0F73EF99" w14:textId="77777777" w:rsidR="000B0C04" w:rsidRDefault="000B0C04" w:rsidP="001A0F23">
      <w:pPr>
        <w:rPr>
          <w:rFonts w:ascii="Calibri" w:hAnsi="Calibri" w:cs="Calibri"/>
        </w:rPr>
      </w:pPr>
    </w:p>
    <w:p w14:paraId="4D45FF44" w14:textId="77777777" w:rsidR="000B0C04" w:rsidRDefault="000B0C04" w:rsidP="001A0F23">
      <w:pPr>
        <w:rPr>
          <w:rFonts w:ascii="Calibri" w:hAnsi="Calibri" w:cs="Calibri"/>
        </w:rPr>
      </w:pPr>
    </w:p>
    <w:p w14:paraId="5D732FA9" w14:textId="77777777" w:rsidR="000B0C04" w:rsidRDefault="000B0C04" w:rsidP="001A0F23">
      <w:pPr>
        <w:rPr>
          <w:rFonts w:ascii="Calibri" w:hAnsi="Calibri" w:cs="Calibri"/>
        </w:rPr>
      </w:pPr>
    </w:p>
    <w:p w14:paraId="1E6B9C76" w14:textId="77777777" w:rsidR="000B0C04" w:rsidRDefault="000B0C04" w:rsidP="001A0F23">
      <w:pPr>
        <w:rPr>
          <w:rFonts w:ascii="Calibri" w:hAnsi="Calibri" w:cs="Calibri"/>
        </w:rPr>
      </w:pPr>
    </w:p>
    <w:p w14:paraId="317B6A94" w14:textId="77777777" w:rsidR="000B0C04" w:rsidRDefault="000B0C04" w:rsidP="001A0F23">
      <w:pPr>
        <w:rPr>
          <w:rFonts w:ascii="Calibri" w:hAnsi="Calibri" w:cs="Calibri"/>
        </w:rPr>
      </w:pPr>
    </w:p>
    <w:p w14:paraId="37DBE7CD" w14:textId="77777777" w:rsidR="000B0C04" w:rsidRDefault="000B0C04" w:rsidP="001A0F23">
      <w:pPr>
        <w:rPr>
          <w:rFonts w:ascii="Calibri" w:hAnsi="Calibri" w:cs="Calibri"/>
        </w:rPr>
      </w:pPr>
    </w:p>
    <w:p w14:paraId="7C204205" w14:textId="77777777" w:rsidR="000B0C04" w:rsidRDefault="000B0C04" w:rsidP="001A0F23">
      <w:pPr>
        <w:rPr>
          <w:rFonts w:ascii="Calibri" w:hAnsi="Calibri" w:cs="Calibri"/>
        </w:rPr>
      </w:pPr>
    </w:p>
    <w:p w14:paraId="7E43BC01" w14:textId="77777777" w:rsidR="000B0C04" w:rsidRDefault="000B0C04" w:rsidP="001A0F23">
      <w:pPr>
        <w:rPr>
          <w:rFonts w:ascii="Calibri" w:hAnsi="Calibri" w:cs="Calibri"/>
        </w:rPr>
      </w:pPr>
    </w:p>
    <w:p w14:paraId="4B9EF563" w14:textId="77777777" w:rsidR="000B0C04" w:rsidRDefault="000B0C04" w:rsidP="001A0F23">
      <w:pPr>
        <w:rPr>
          <w:rFonts w:ascii="Calibri" w:hAnsi="Calibri" w:cs="Calibri"/>
        </w:rPr>
      </w:pPr>
    </w:p>
    <w:p w14:paraId="17ACABF3" w14:textId="309072A1" w:rsidR="000B0C04" w:rsidRDefault="00A2333E" w:rsidP="001A0F23">
      <w:pPr>
        <w:rPr>
          <w:rFonts w:ascii="Calibri" w:hAnsi="Calibri" w:cs="Calibri"/>
        </w:rPr>
      </w:pPr>
      <w:r>
        <w:rPr>
          <w:noProof/>
        </w:rPr>
        <w:drawing>
          <wp:inline distT="0" distB="0" distL="0" distR="0" wp14:anchorId="2196C4A2" wp14:editId="4C5615A4">
            <wp:extent cx="6849110" cy="5636895"/>
            <wp:effectExtent l="0" t="0" r="8890" b="1905"/>
            <wp:docPr id="841992212" name="Picture 5"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92212" name="Picture 5" descr="A diagram of a syste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9110" cy="5636895"/>
                    </a:xfrm>
                    <a:prstGeom prst="rect">
                      <a:avLst/>
                    </a:prstGeom>
                    <a:noFill/>
                    <a:ln>
                      <a:noFill/>
                    </a:ln>
                  </pic:spPr>
                </pic:pic>
              </a:graphicData>
            </a:graphic>
          </wp:inline>
        </w:drawing>
      </w:r>
    </w:p>
    <w:p w14:paraId="6B996FDC" w14:textId="77777777" w:rsidR="000B0C04" w:rsidRDefault="000B0C04" w:rsidP="001A0F23">
      <w:pPr>
        <w:rPr>
          <w:rFonts w:ascii="Calibri" w:hAnsi="Calibri" w:cs="Calibri"/>
        </w:rPr>
      </w:pPr>
    </w:p>
    <w:p w14:paraId="613679FD" w14:textId="77777777" w:rsidR="000B0C04" w:rsidRDefault="000B0C04" w:rsidP="001A0F23">
      <w:pPr>
        <w:rPr>
          <w:rFonts w:ascii="Calibri" w:hAnsi="Calibri" w:cs="Calibri"/>
        </w:rPr>
      </w:pPr>
    </w:p>
    <w:p w14:paraId="59725ABA" w14:textId="77777777" w:rsidR="000B0C04" w:rsidRDefault="000B0C04" w:rsidP="001A0F23">
      <w:pPr>
        <w:rPr>
          <w:rFonts w:ascii="Calibri" w:hAnsi="Calibri" w:cs="Calibri"/>
        </w:rPr>
      </w:pPr>
    </w:p>
    <w:p w14:paraId="56330ECB" w14:textId="77777777" w:rsidR="000B0C04" w:rsidRDefault="000B0C04" w:rsidP="001A0F23">
      <w:pPr>
        <w:rPr>
          <w:rFonts w:ascii="Calibri" w:hAnsi="Calibri" w:cs="Calibri"/>
        </w:rPr>
      </w:pPr>
    </w:p>
    <w:p w14:paraId="3B98CC38" w14:textId="77777777" w:rsidR="000B0C04" w:rsidRDefault="000B0C04" w:rsidP="001A0F23">
      <w:pPr>
        <w:rPr>
          <w:rFonts w:ascii="Calibri" w:hAnsi="Calibri" w:cs="Calibri"/>
          <w:rtl/>
        </w:rPr>
      </w:pPr>
    </w:p>
    <w:p w14:paraId="30F4AE46" w14:textId="77777777" w:rsidR="00A2333E" w:rsidRDefault="00A2333E" w:rsidP="001A0F23">
      <w:pPr>
        <w:rPr>
          <w:rFonts w:ascii="Calibri" w:hAnsi="Calibri" w:cs="Calibri"/>
          <w:rtl/>
        </w:rPr>
      </w:pPr>
    </w:p>
    <w:p w14:paraId="4D4E216C" w14:textId="77777777" w:rsidR="00A2333E" w:rsidRDefault="00A2333E" w:rsidP="001A0F23">
      <w:pPr>
        <w:rPr>
          <w:rFonts w:ascii="Calibri" w:hAnsi="Calibri" w:cs="Calibri"/>
          <w:rtl/>
        </w:rPr>
      </w:pPr>
    </w:p>
    <w:p w14:paraId="456A2445" w14:textId="77777777" w:rsidR="00A2333E" w:rsidRDefault="00A2333E" w:rsidP="001A0F23">
      <w:pPr>
        <w:rPr>
          <w:rFonts w:ascii="Calibri" w:hAnsi="Calibri" w:cs="Calibri"/>
          <w:rtl/>
        </w:rPr>
      </w:pPr>
    </w:p>
    <w:p w14:paraId="1D5B61CF" w14:textId="77777777" w:rsidR="00A2333E" w:rsidRDefault="00A2333E" w:rsidP="001A0F23">
      <w:pPr>
        <w:rPr>
          <w:rFonts w:ascii="Calibri" w:hAnsi="Calibri" w:cs="Calibri"/>
          <w:rtl/>
        </w:rPr>
      </w:pPr>
    </w:p>
    <w:p w14:paraId="5AF990E8" w14:textId="77777777" w:rsidR="00A2333E" w:rsidRDefault="00A2333E" w:rsidP="001A0F23">
      <w:pPr>
        <w:rPr>
          <w:rFonts w:ascii="Calibri" w:hAnsi="Calibri" w:cs="Calibri"/>
          <w:rtl/>
        </w:rPr>
      </w:pPr>
    </w:p>
    <w:p w14:paraId="293696E5" w14:textId="77777777" w:rsidR="00A2333E" w:rsidRDefault="00A2333E" w:rsidP="001A0F23">
      <w:pPr>
        <w:rPr>
          <w:rFonts w:ascii="Calibri" w:hAnsi="Calibri" w:cs="Calibri"/>
          <w:rtl/>
        </w:rPr>
      </w:pPr>
    </w:p>
    <w:p w14:paraId="09EAFA99" w14:textId="77777777" w:rsidR="00A2333E" w:rsidRDefault="00A2333E" w:rsidP="001A0F23">
      <w:pPr>
        <w:rPr>
          <w:rFonts w:ascii="Calibri" w:hAnsi="Calibri" w:cs="Calibri"/>
          <w:rtl/>
        </w:rPr>
      </w:pPr>
    </w:p>
    <w:p w14:paraId="093F0BE9" w14:textId="77777777" w:rsidR="00A2333E" w:rsidRDefault="00A2333E" w:rsidP="001A0F23">
      <w:pPr>
        <w:rPr>
          <w:rFonts w:ascii="Calibri" w:hAnsi="Calibri" w:cs="Calibri"/>
          <w:rtl/>
        </w:rPr>
      </w:pPr>
    </w:p>
    <w:p w14:paraId="11E043DF" w14:textId="77777777" w:rsidR="00A2333E" w:rsidRDefault="00A2333E" w:rsidP="001A0F23">
      <w:pPr>
        <w:rPr>
          <w:rFonts w:ascii="Calibri" w:hAnsi="Calibri" w:cs="Calibri"/>
        </w:rPr>
      </w:pPr>
    </w:p>
    <w:p w14:paraId="668DCF01" w14:textId="77777777" w:rsidR="000B0C04" w:rsidRDefault="000B0C04" w:rsidP="001A0F23">
      <w:pPr>
        <w:rPr>
          <w:rFonts w:ascii="Calibri" w:hAnsi="Calibri" w:cs="Calibri"/>
          <w:rtl/>
        </w:rPr>
      </w:pPr>
    </w:p>
    <w:p w14:paraId="76B27AB9" w14:textId="77777777" w:rsidR="00E05D76" w:rsidRDefault="00E05D76" w:rsidP="001A0F23">
      <w:pPr>
        <w:rPr>
          <w:rFonts w:ascii="Calibri" w:hAnsi="Calibri" w:cs="Calibri"/>
          <w:rtl/>
        </w:rPr>
      </w:pPr>
    </w:p>
    <w:p w14:paraId="00946CB1" w14:textId="77777777" w:rsidR="00E05D76" w:rsidRDefault="00E05D76" w:rsidP="001A0F23">
      <w:pPr>
        <w:rPr>
          <w:rFonts w:ascii="Calibri" w:hAnsi="Calibri" w:cs="Calibri"/>
          <w:rtl/>
        </w:rPr>
      </w:pPr>
    </w:p>
    <w:p w14:paraId="6675CCDA" w14:textId="77777777" w:rsidR="00E05D76" w:rsidRDefault="00E05D76" w:rsidP="001A0F23">
      <w:pPr>
        <w:rPr>
          <w:rFonts w:ascii="Calibri" w:hAnsi="Calibri" w:cs="Calibri"/>
        </w:rPr>
      </w:pPr>
    </w:p>
    <w:p w14:paraId="0C3E6725" w14:textId="77777777" w:rsidR="00390D92" w:rsidRDefault="00390D92" w:rsidP="001A0F23">
      <w:pPr>
        <w:rPr>
          <w:rFonts w:ascii="Calibri" w:hAnsi="Calibri" w:cs="Calibri"/>
        </w:rPr>
      </w:pPr>
    </w:p>
    <w:p w14:paraId="2F44E014" w14:textId="77777777" w:rsidR="00390D92" w:rsidRDefault="00390D92" w:rsidP="001A0F23">
      <w:pPr>
        <w:rPr>
          <w:rFonts w:ascii="Calibri" w:hAnsi="Calibri" w:cs="Calibri"/>
        </w:rPr>
      </w:pPr>
    </w:p>
    <w:p w14:paraId="5CF5FB16" w14:textId="77777777" w:rsidR="00390D92" w:rsidRDefault="00390D92" w:rsidP="001A0F23">
      <w:pPr>
        <w:rPr>
          <w:rFonts w:ascii="Calibri" w:hAnsi="Calibri" w:cs="Calibri"/>
        </w:rPr>
      </w:pPr>
    </w:p>
    <w:p w14:paraId="361B1FD9" w14:textId="15F5C7ED" w:rsidR="00390D92" w:rsidRDefault="00390D92" w:rsidP="001A0F23">
      <w:pPr>
        <w:shd w:val="clear" w:color="auto" w:fill="0070C0"/>
        <w:rPr>
          <w:rFonts w:ascii="Calibri" w:hAnsi="Calibri" w:cs="Calibri"/>
          <w:sz w:val="32"/>
          <w:szCs w:val="28"/>
        </w:rPr>
      </w:pPr>
      <w:r w:rsidRPr="00390D92">
        <w:rPr>
          <w:rFonts w:ascii="Calibri" w:hAnsi="Calibri" w:cs="Calibri"/>
          <w:sz w:val="32"/>
          <w:szCs w:val="28"/>
        </w:rPr>
        <w:t>ERD</w:t>
      </w:r>
    </w:p>
    <w:p w14:paraId="509DBD17" w14:textId="77777777" w:rsidR="00390D92" w:rsidRPr="00390D92" w:rsidRDefault="00390D92" w:rsidP="001A0F23">
      <w:pPr>
        <w:shd w:val="clear" w:color="auto" w:fill="0070C0"/>
        <w:rPr>
          <w:rFonts w:ascii="Calibri" w:hAnsi="Calibri" w:cs="Calibri"/>
          <w:sz w:val="32"/>
          <w:szCs w:val="28"/>
        </w:rPr>
      </w:pPr>
    </w:p>
    <w:p w14:paraId="0623161E" w14:textId="4D41C247" w:rsidR="000B0C04" w:rsidRDefault="00A2333E" w:rsidP="001A0F23">
      <w:pPr>
        <w:rPr>
          <w:rFonts w:ascii="Calibri" w:hAnsi="Calibri" w:cs="Calibri"/>
        </w:rPr>
      </w:pPr>
      <w:r>
        <w:rPr>
          <w:noProof/>
        </w:rPr>
        <w:drawing>
          <wp:inline distT="0" distB="0" distL="0" distR="0" wp14:anchorId="593293B1" wp14:editId="51DE5521">
            <wp:extent cx="6849110" cy="4542790"/>
            <wp:effectExtent l="0" t="0" r="8890" b="0"/>
            <wp:docPr id="506574196"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74196" name="Picture 6" descr="A diagram of a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9110" cy="4542790"/>
                    </a:xfrm>
                    <a:prstGeom prst="rect">
                      <a:avLst/>
                    </a:prstGeom>
                    <a:noFill/>
                    <a:ln>
                      <a:noFill/>
                    </a:ln>
                  </pic:spPr>
                </pic:pic>
              </a:graphicData>
            </a:graphic>
          </wp:inline>
        </w:drawing>
      </w:r>
    </w:p>
    <w:p w14:paraId="1F8270B5" w14:textId="77777777" w:rsidR="000B0C04" w:rsidRDefault="000B0C04" w:rsidP="001A0F23">
      <w:pPr>
        <w:rPr>
          <w:rFonts w:ascii="Calibri" w:hAnsi="Calibri" w:cs="Calibri"/>
        </w:rPr>
      </w:pPr>
    </w:p>
    <w:p w14:paraId="7C77BA69" w14:textId="77777777" w:rsidR="000B0C04" w:rsidRDefault="000B0C04" w:rsidP="001A0F23">
      <w:pPr>
        <w:rPr>
          <w:rFonts w:ascii="Calibri" w:hAnsi="Calibri" w:cs="Calibri"/>
        </w:rPr>
      </w:pPr>
    </w:p>
    <w:p w14:paraId="1E46ACC0" w14:textId="77777777" w:rsidR="000B0C04" w:rsidRDefault="000B0C04" w:rsidP="001A0F23">
      <w:pPr>
        <w:rPr>
          <w:rFonts w:ascii="Calibri" w:hAnsi="Calibri" w:cs="Calibri"/>
        </w:rPr>
      </w:pPr>
    </w:p>
    <w:p w14:paraId="6C0AB066" w14:textId="77777777" w:rsidR="000B0C04" w:rsidRDefault="000B0C04" w:rsidP="001A0F23">
      <w:pPr>
        <w:rPr>
          <w:rFonts w:ascii="Calibri" w:hAnsi="Calibri" w:cs="Calibri"/>
        </w:rPr>
      </w:pPr>
    </w:p>
    <w:p w14:paraId="2BBEB662" w14:textId="77777777" w:rsidR="000B0C04" w:rsidRDefault="000B0C04" w:rsidP="001A0F23">
      <w:pPr>
        <w:rPr>
          <w:rFonts w:ascii="Calibri" w:hAnsi="Calibri" w:cs="Calibri"/>
        </w:rPr>
      </w:pPr>
    </w:p>
    <w:p w14:paraId="77000935" w14:textId="77777777" w:rsidR="000B0C04" w:rsidRDefault="000B0C04" w:rsidP="001A0F23">
      <w:pPr>
        <w:rPr>
          <w:rFonts w:ascii="Calibri" w:hAnsi="Calibri" w:cs="Calibri"/>
        </w:rPr>
      </w:pPr>
    </w:p>
    <w:p w14:paraId="372F5AA7" w14:textId="77777777" w:rsidR="000B0C04" w:rsidRDefault="000B0C04" w:rsidP="001A0F23">
      <w:pPr>
        <w:rPr>
          <w:rFonts w:ascii="Calibri" w:hAnsi="Calibri" w:cs="Calibri"/>
        </w:rPr>
      </w:pPr>
    </w:p>
    <w:p w14:paraId="0549C7D8" w14:textId="77777777" w:rsidR="000B0C04" w:rsidRDefault="000B0C04" w:rsidP="001A0F23">
      <w:pPr>
        <w:rPr>
          <w:rFonts w:ascii="Calibri" w:hAnsi="Calibri" w:cs="Calibri"/>
        </w:rPr>
      </w:pPr>
    </w:p>
    <w:p w14:paraId="43479D94" w14:textId="77777777" w:rsidR="000B0C04" w:rsidRDefault="000B0C04" w:rsidP="001A0F23">
      <w:pPr>
        <w:rPr>
          <w:rFonts w:ascii="Calibri" w:hAnsi="Calibri" w:cs="Calibri"/>
        </w:rPr>
      </w:pPr>
    </w:p>
    <w:p w14:paraId="7D16B27B" w14:textId="77777777" w:rsidR="000B0C04" w:rsidRDefault="000B0C04" w:rsidP="001A0F23">
      <w:pPr>
        <w:rPr>
          <w:rFonts w:ascii="Calibri" w:hAnsi="Calibri" w:cs="Calibri"/>
        </w:rPr>
      </w:pPr>
    </w:p>
    <w:p w14:paraId="6452236B" w14:textId="77777777" w:rsidR="000B0C04" w:rsidRDefault="000B0C04" w:rsidP="001A0F23">
      <w:pPr>
        <w:rPr>
          <w:rFonts w:ascii="Calibri" w:hAnsi="Calibri" w:cs="Calibri"/>
        </w:rPr>
      </w:pPr>
    </w:p>
    <w:p w14:paraId="480FF88B" w14:textId="77777777" w:rsidR="000B0C04" w:rsidRDefault="000B0C04" w:rsidP="001A0F23">
      <w:pPr>
        <w:rPr>
          <w:rFonts w:ascii="Calibri" w:hAnsi="Calibri" w:cs="Calibri"/>
        </w:rPr>
      </w:pPr>
    </w:p>
    <w:p w14:paraId="5A6FFE12" w14:textId="77777777" w:rsidR="000B0C04" w:rsidRDefault="000B0C04" w:rsidP="001A0F23">
      <w:pPr>
        <w:rPr>
          <w:rFonts w:ascii="Calibri" w:hAnsi="Calibri" w:cs="Calibri"/>
        </w:rPr>
      </w:pPr>
    </w:p>
    <w:tbl>
      <w:tblPr>
        <w:tblW w:w="5000" w:type="pct"/>
        <w:tblLook w:val="0600" w:firstRow="0" w:lastRow="0" w:firstColumn="0" w:lastColumn="0" w:noHBand="1" w:noVBand="1"/>
      </w:tblPr>
      <w:tblGrid>
        <w:gridCol w:w="6396"/>
        <w:gridCol w:w="813"/>
        <w:gridCol w:w="3577"/>
      </w:tblGrid>
      <w:tr w:rsidR="00E05D76" w:rsidRPr="00BF496C" w14:paraId="0D63E8C9" w14:textId="77777777" w:rsidTr="007478A1">
        <w:trPr>
          <w:trHeight w:val="1728"/>
        </w:trPr>
        <w:tc>
          <w:tcPr>
            <w:tcW w:w="2965" w:type="pct"/>
          </w:tcPr>
          <w:p w14:paraId="06B20C1C" w14:textId="77777777" w:rsidR="00E05D76" w:rsidRPr="00BF496C" w:rsidRDefault="00E05D76" w:rsidP="007478A1">
            <w:pPr>
              <w:pStyle w:val="Title"/>
              <w:rPr>
                <w:rFonts w:ascii="Calibri" w:hAnsi="Calibri" w:cs="Calibri"/>
                <w:sz w:val="340"/>
                <w:szCs w:val="56"/>
                <w:rtl/>
                <w:lang w:bidi="fa-IR"/>
              </w:rPr>
            </w:pPr>
            <w:r w:rsidRPr="00BF496C">
              <w:rPr>
                <w:rFonts w:ascii="Calibri" w:hAnsi="Calibri" w:cs="Calibri"/>
                <w:sz w:val="340"/>
                <w:szCs w:val="56"/>
                <w:rtl/>
                <w:lang w:bidi="fa-IR"/>
              </w:rPr>
              <w:lastRenderedPageBreak/>
              <w:t>تحلیل و طراحی سیستم</w:t>
            </w:r>
          </w:p>
          <w:p w14:paraId="77874385" w14:textId="77777777" w:rsidR="00E05D76" w:rsidRPr="00BF496C" w:rsidRDefault="00E05D76" w:rsidP="007478A1">
            <w:pPr>
              <w:pStyle w:val="Subtitle"/>
              <w:rPr>
                <w:rFonts w:ascii="Calibri" w:hAnsi="Calibri" w:cs="Calibri"/>
                <w:sz w:val="28"/>
                <w:szCs w:val="28"/>
              </w:rPr>
            </w:pPr>
            <w:r w:rsidRPr="00BF496C">
              <w:rPr>
                <w:rFonts w:ascii="Calibri" w:hAnsi="Calibri" w:cs="Calibri"/>
                <w:sz w:val="28"/>
                <w:szCs w:val="28"/>
              </w:rPr>
              <w:t>"</w:t>
            </w:r>
            <w:r w:rsidRPr="00BF496C">
              <w:rPr>
                <w:rFonts w:ascii="Calibri" w:hAnsi="Calibri" w:cs="Calibri"/>
                <w:sz w:val="28"/>
                <w:szCs w:val="28"/>
                <w:rtl/>
                <w:lang w:bidi="ar-SA"/>
              </w:rPr>
              <w:t>تحلیل و طراحی سیستم ثبت نام والیبال به صورت اینترنتی</w:t>
            </w:r>
            <w:r w:rsidRPr="00BF496C">
              <w:rPr>
                <w:rFonts w:ascii="Calibri" w:hAnsi="Calibri" w:cs="Calibri"/>
                <w:sz w:val="28"/>
                <w:szCs w:val="28"/>
              </w:rPr>
              <w:t>"</w:t>
            </w:r>
          </w:p>
        </w:tc>
        <w:tc>
          <w:tcPr>
            <w:tcW w:w="377" w:type="pct"/>
          </w:tcPr>
          <w:p w14:paraId="1B362BBF" w14:textId="77777777" w:rsidR="00E05D76" w:rsidRPr="00BF496C" w:rsidRDefault="00E05D76" w:rsidP="007478A1">
            <w:pPr>
              <w:rPr>
                <w:rFonts w:ascii="Calibri" w:hAnsi="Calibri" w:cs="Calibri"/>
              </w:rPr>
            </w:pPr>
          </w:p>
        </w:tc>
        <w:tc>
          <w:tcPr>
            <w:tcW w:w="1658" w:type="pct"/>
            <w:vMerge w:val="restart"/>
            <w:vAlign w:val="bottom"/>
          </w:tcPr>
          <w:p w14:paraId="0838FD8E" w14:textId="77777777" w:rsidR="00E05D76" w:rsidRPr="00BF496C" w:rsidRDefault="00E05D76" w:rsidP="007478A1">
            <w:pPr>
              <w:pStyle w:val="BodyContactInfo"/>
              <w:jc w:val="center"/>
              <w:rPr>
                <w:rFonts w:ascii="Calibri" w:hAnsi="Calibri" w:cs="Calibri"/>
              </w:rPr>
            </w:pPr>
            <w:r w:rsidRPr="00BF496C">
              <w:rPr>
                <w:rFonts w:ascii="Calibri" w:hAnsi="Calibri" w:cs="Calibri"/>
                <w:sz w:val="22"/>
                <w:szCs w:val="20"/>
                <w:rtl/>
                <w:lang w:bidi="ar-SA"/>
              </w:rPr>
              <w:t>درس تحلیل و طراحی، به دانشجویان یاد می دهد که چگونه نیازهای کاربران را شناسایی و تعیین کنند تا سیستم نرم افزاری کارآمد و ایجاد کنند</w:t>
            </w:r>
            <w:r w:rsidRPr="00BF496C">
              <w:rPr>
                <w:rFonts w:ascii="Calibri" w:hAnsi="Calibri" w:cs="Calibri"/>
                <w:sz w:val="22"/>
                <w:szCs w:val="20"/>
              </w:rPr>
              <w:t>.</w:t>
            </w:r>
          </w:p>
        </w:tc>
      </w:tr>
      <w:tr w:rsidR="00E05D76" w:rsidRPr="00BF496C" w14:paraId="6B38F001" w14:textId="77777777" w:rsidTr="007478A1">
        <w:trPr>
          <w:trHeight w:val="115"/>
        </w:trPr>
        <w:tc>
          <w:tcPr>
            <w:tcW w:w="2965" w:type="pct"/>
            <w:shd w:val="clear" w:color="auto" w:fill="auto"/>
          </w:tcPr>
          <w:p w14:paraId="4CE62356" w14:textId="77777777" w:rsidR="00E05D76" w:rsidRPr="00BF496C" w:rsidRDefault="00E05D76" w:rsidP="007478A1">
            <w:pPr>
              <w:spacing w:line="240" w:lineRule="auto"/>
              <w:rPr>
                <w:rFonts w:ascii="Calibri" w:hAnsi="Calibri" w:cs="Calibri"/>
                <w:sz w:val="8"/>
                <w:szCs w:val="8"/>
              </w:rPr>
            </w:pPr>
            <w:r w:rsidRPr="00BF496C">
              <w:rPr>
                <w:rFonts w:ascii="Calibri" w:hAnsi="Calibri" w:cs="Calibri"/>
                <w:noProof/>
                <w:sz w:val="10"/>
                <w:szCs w:val="10"/>
                <w:lang w:bidi="ar-SA"/>
              </w:rPr>
              <mc:AlternateContent>
                <mc:Choice Requires="wps">
                  <w:drawing>
                    <wp:inline distT="0" distB="0" distL="0" distR="0" wp14:anchorId="0B5F8AF3" wp14:editId="6B624E36">
                      <wp:extent cx="3867912" cy="0"/>
                      <wp:effectExtent l="0" t="19050" r="56515" b="38100"/>
                      <wp:docPr id="1" name="Lin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67912" cy="0"/>
                              </a:xfrm>
                              <a:prstGeom prst="line">
                                <a:avLst/>
                              </a:prstGeom>
                              <a:noFill/>
                              <a:ln w="635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49C8450" id="Line 25" o:spid="_x0000_s1026" alt="&quot;&quot;" style="visibility:visible;mso-wrap-style:square;mso-left-percent:-10001;mso-top-percent:-10001;mso-position-horizontal:absolute;mso-position-horizontal-relative:char;mso-position-vertical:absolute;mso-position-vertical-relative:line;mso-left-percent:-10001;mso-top-percent:-10001" from="0,0" to="304.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" strokecolor="#231f20" strokeweight="5pt">
                      <o:lock v:ext="edit" shapetype="f"/>
                      <w10:anchorlock/>
                    </v:line>
                  </w:pict>
                </mc:Fallback>
              </mc:AlternateContent>
            </w:r>
          </w:p>
        </w:tc>
        <w:tc>
          <w:tcPr>
            <w:tcW w:w="377" w:type="pct"/>
            <w:shd w:val="clear" w:color="auto" w:fill="auto"/>
          </w:tcPr>
          <w:p w14:paraId="33E67C8D" w14:textId="77777777" w:rsidR="00E05D76" w:rsidRPr="00BF496C" w:rsidRDefault="00E05D76" w:rsidP="007478A1">
            <w:pPr>
              <w:spacing w:line="240" w:lineRule="auto"/>
              <w:rPr>
                <w:rFonts w:ascii="Calibri" w:hAnsi="Calibri" w:cs="Calibri"/>
                <w:sz w:val="8"/>
                <w:szCs w:val="8"/>
              </w:rPr>
            </w:pPr>
          </w:p>
        </w:tc>
        <w:tc>
          <w:tcPr>
            <w:tcW w:w="1658" w:type="pct"/>
            <w:vMerge/>
            <w:shd w:val="clear" w:color="auto" w:fill="auto"/>
          </w:tcPr>
          <w:p w14:paraId="2C44ECB0" w14:textId="77777777" w:rsidR="00E05D76" w:rsidRPr="00BF496C" w:rsidRDefault="00E05D76" w:rsidP="007478A1">
            <w:pPr>
              <w:spacing w:line="240" w:lineRule="auto"/>
              <w:rPr>
                <w:rFonts w:ascii="Calibri" w:hAnsi="Calibri" w:cs="Calibri"/>
                <w:sz w:val="8"/>
                <w:szCs w:val="8"/>
              </w:rPr>
            </w:pPr>
          </w:p>
        </w:tc>
      </w:tr>
      <w:tr w:rsidR="00E05D76" w:rsidRPr="00BF496C" w14:paraId="48FDC0A5" w14:textId="77777777" w:rsidTr="007478A1">
        <w:trPr>
          <w:trHeight w:val="2592"/>
        </w:trPr>
        <w:tc>
          <w:tcPr>
            <w:tcW w:w="2965" w:type="pct"/>
          </w:tcPr>
          <w:p w14:paraId="025C4EED" w14:textId="77777777" w:rsidR="00E05D76" w:rsidRPr="00BF496C" w:rsidRDefault="00E05D76" w:rsidP="007478A1">
            <w:pPr>
              <w:rPr>
                <w:rFonts w:ascii="Calibri" w:hAnsi="Calibri" w:cs="Calibri"/>
              </w:rPr>
            </w:pPr>
          </w:p>
        </w:tc>
        <w:tc>
          <w:tcPr>
            <w:tcW w:w="377" w:type="pct"/>
          </w:tcPr>
          <w:p w14:paraId="2A4C979E" w14:textId="77777777" w:rsidR="00E05D76" w:rsidRPr="00BF496C" w:rsidRDefault="00E05D76" w:rsidP="007478A1">
            <w:pPr>
              <w:rPr>
                <w:rFonts w:ascii="Calibri" w:hAnsi="Calibri" w:cs="Calibri"/>
              </w:rPr>
            </w:pPr>
          </w:p>
        </w:tc>
        <w:tc>
          <w:tcPr>
            <w:tcW w:w="1658" w:type="pct"/>
          </w:tcPr>
          <w:p w14:paraId="576140BF" w14:textId="77777777" w:rsidR="00E05D76" w:rsidRPr="00BF496C" w:rsidRDefault="00E05D76" w:rsidP="007478A1">
            <w:pPr>
              <w:rPr>
                <w:rFonts w:ascii="Calibri" w:hAnsi="Calibri" w:cs="Calibri"/>
              </w:rPr>
            </w:pPr>
            <w:r w:rsidRPr="00BF496C">
              <w:rPr>
                <w:rFonts w:ascii="Calibri" w:hAnsi="Calibri" w:cs="Calibri"/>
                <w:noProof/>
                <w:lang w:bidi="ar-SA"/>
              </w:rPr>
              <mc:AlternateContent>
                <mc:Choice Requires="wps">
                  <w:drawing>
                    <wp:anchor distT="0" distB="0" distL="114300" distR="114300" simplePos="0" relativeHeight="251670528" behindDoc="1" locked="0" layoutInCell="1" allowOverlap="1" wp14:anchorId="355F67D4" wp14:editId="281EED62">
                      <wp:simplePos x="0" y="0"/>
                      <wp:positionH relativeFrom="column">
                        <wp:posOffset>-4816668</wp:posOffset>
                      </wp:positionH>
                      <wp:positionV relativeFrom="paragraph">
                        <wp:posOffset>772215</wp:posOffset>
                      </wp:positionV>
                      <wp:extent cx="7205472" cy="7010400"/>
                      <wp:effectExtent l="0" t="0" r="0" b="0"/>
                      <wp:wrapNone/>
                      <wp:docPr id="33" name="Rectangl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05472" cy="7010400"/>
                              </a:xfrm>
                              <a:prstGeom prst="rect">
                                <a:avLst/>
                              </a:prstGeom>
                              <a:solidFill>
                                <a:schemeClr val="bg2">
                                  <a:lumMod val="50000"/>
                                </a:schemeClr>
                              </a:solidFill>
                              <a:ln>
                                <a:noFill/>
                              </a:ln>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05D45180" id="Rectangle 58" o:spid="_x0000_s1026" alt="&quot;&quot;" style="position:absolute;margin-left:-379.25pt;margin-top:60.8pt;width:567.35pt;height:552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" fillcolor="#717171 [1614]" stroked="f"/>
                  </w:pict>
                </mc:Fallback>
              </mc:AlternateContent>
            </w:r>
          </w:p>
        </w:tc>
      </w:tr>
      <w:tr w:rsidR="00E05D76" w:rsidRPr="00BF496C" w14:paraId="117226A8" w14:textId="77777777" w:rsidTr="007478A1">
        <w:tc>
          <w:tcPr>
            <w:tcW w:w="2965" w:type="pct"/>
          </w:tcPr>
          <w:p w14:paraId="49D44AF0" w14:textId="77777777" w:rsidR="00E05D76" w:rsidRPr="00BF496C" w:rsidRDefault="00E05D76" w:rsidP="007478A1">
            <w:pPr>
              <w:pStyle w:val="Heading1"/>
              <w:rPr>
                <w:rFonts w:ascii="Calibri" w:hAnsi="Calibri" w:cs="Calibri"/>
              </w:rPr>
            </w:pPr>
            <w:r w:rsidRPr="00BF496C">
              <w:rPr>
                <w:rFonts w:ascii="Calibri" w:hAnsi="Calibri" w:cs="Calibri"/>
                <w:rtl/>
                <w:lang w:bidi="ar-SA"/>
              </w:rPr>
              <w:t>توضیحات</w:t>
            </w:r>
            <w:r w:rsidRPr="00BF496C">
              <w:rPr>
                <w:rFonts w:ascii="Calibri" w:hAnsi="Calibri" w:cs="Calibri"/>
              </w:rPr>
              <w:t xml:space="preserve"> </w:t>
            </w:r>
          </w:p>
        </w:tc>
        <w:tc>
          <w:tcPr>
            <w:tcW w:w="377" w:type="pct"/>
          </w:tcPr>
          <w:p w14:paraId="704BC096" w14:textId="77777777" w:rsidR="00E05D76" w:rsidRPr="00BF496C" w:rsidRDefault="00E05D76" w:rsidP="007478A1">
            <w:pPr>
              <w:rPr>
                <w:rFonts w:ascii="Calibri" w:hAnsi="Calibri" w:cs="Calibri"/>
              </w:rPr>
            </w:pPr>
          </w:p>
        </w:tc>
        <w:tc>
          <w:tcPr>
            <w:tcW w:w="1658" w:type="pct"/>
          </w:tcPr>
          <w:p w14:paraId="25282DCF" w14:textId="77777777" w:rsidR="00E05D76" w:rsidRPr="00BF496C" w:rsidRDefault="00E05D76" w:rsidP="007478A1">
            <w:pPr>
              <w:pStyle w:val="Heading1"/>
              <w:jc w:val="center"/>
              <w:rPr>
                <w:rFonts w:ascii="Calibri" w:hAnsi="Calibri" w:cs="Calibri"/>
              </w:rPr>
            </w:pPr>
            <w:r w:rsidRPr="00BF496C">
              <w:rPr>
                <w:rFonts w:ascii="Calibri" w:hAnsi="Calibri" w:cs="Calibri"/>
                <w:rtl/>
                <w:lang w:bidi="ar-SA"/>
              </w:rPr>
              <w:t>تصحیلات</w:t>
            </w:r>
          </w:p>
        </w:tc>
      </w:tr>
      <w:tr w:rsidR="00E05D76" w:rsidRPr="00BF496C" w14:paraId="479CE741" w14:textId="77777777" w:rsidTr="007478A1">
        <w:trPr>
          <w:trHeight w:val="115"/>
        </w:trPr>
        <w:tc>
          <w:tcPr>
            <w:tcW w:w="2965" w:type="pct"/>
            <w:shd w:val="clear" w:color="auto" w:fill="auto"/>
          </w:tcPr>
          <w:p w14:paraId="6341C74E" w14:textId="77777777" w:rsidR="00E05D76" w:rsidRPr="00BF496C" w:rsidRDefault="00E05D76" w:rsidP="007478A1">
            <w:pPr>
              <w:spacing w:line="240" w:lineRule="auto"/>
              <w:rPr>
                <w:rFonts w:ascii="Calibri" w:hAnsi="Calibri" w:cs="Calibri"/>
                <w:sz w:val="8"/>
                <w:szCs w:val="8"/>
              </w:rPr>
            </w:pPr>
            <w:r w:rsidRPr="00BF496C">
              <w:rPr>
                <w:rFonts w:ascii="Calibri" w:hAnsi="Calibri" w:cs="Calibri"/>
                <w:noProof/>
                <w:sz w:val="10"/>
                <w:szCs w:val="10"/>
                <w:lang w:bidi="ar-SA"/>
              </w:rPr>
              <mc:AlternateContent>
                <mc:Choice Requires="wps">
                  <w:drawing>
                    <wp:inline distT="0" distB="0" distL="0" distR="0" wp14:anchorId="45859960" wp14:editId="3159CA5F">
                      <wp:extent cx="3871686" cy="0"/>
                      <wp:effectExtent l="0" t="19050" r="33655" b="19050"/>
                      <wp:docPr id="5"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71686"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51C9127" id="Li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30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" strokecolor="#231f20" strokeweight="2.5pt">
                      <o:lock v:ext="edit" shapetype="f"/>
                      <w10:anchorlock/>
                    </v:line>
                  </w:pict>
                </mc:Fallback>
              </mc:AlternateContent>
            </w:r>
          </w:p>
        </w:tc>
        <w:tc>
          <w:tcPr>
            <w:tcW w:w="377" w:type="pct"/>
            <w:shd w:val="clear" w:color="auto" w:fill="auto"/>
          </w:tcPr>
          <w:p w14:paraId="6D87F817" w14:textId="77777777" w:rsidR="00E05D76" w:rsidRPr="00BF496C" w:rsidRDefault="00E05D76" w:rsidP="007478A1">
            <w:pPr>
              <w:spacing w:line="240" w:lineRule="auto"/>
              <w:rPr>
                <w:rFonts w:ascii="Calibri" w:hAnsi="Calibri" w:cs="Calibri"/>
                <w:sz w:val="8"/>
                <w:szCs w:val="8"/>
              </w:rPr>
            </w:pPr>
          </w:p>
        </w:tc>
        <w:tc>
          <w:tcPr>
            <w:tcW w:w="1658" w:type="pct"/>
            <w:shd w:val="clear" w:color="auto" w:fill="auto"/>
          </w:tcPr>
          <w:p w14:paraId="144574C2" w14:textId="77777777" w:rsidR="00E05D76" w:rsidRPr="00BF496C" w:rsidRDefault="00E05D76" w:rsidP="007478A1">
            <w:pPr>
              <w:spacing w:line="240" w:lineRule="auto"/>
              <w:rPr>
                <w:rFonts w:ascii="Calibri" w:hAnsi="Calibri" w:cs="Calibri"/>
                <w:sz w:val="8"/>
                <w:szCs w:val="8"/>
              </w:rPr>
            </w:pPr>
            <w:r w:rsidRPr="00BF496C">
              <w:rPr>
                <w:rFonts w:ascii="Calibri" w:hAnsi="Calibri" w:cs="Calibri"/>
                <w:noProof/>
                <w:sz w:val="10"/>
                <w:szCs w:val="10"/>
                <w:lang w:bidi="ar-SA"/>
              </w:rPr>
              <mc:AlternateContent>
                <mc:Choice Requires="wps">
                  <w:drawing>
                    <wp:inline distT="0" distB="0" distL="0" distR="0" wp14:anchorId="5CB577D3" wp14:editId="38C2C746">
                      <wp:extent cx="2103120" cy="0"/>
                      <wp:effectExtent l="0" t="19050" r="30480" b="19050"/>
                      <wp:docPr id="12"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ADDC35D" id="Li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" strokecolor="#231f20" strokeweight="2.5pt">
                      <o:lock v:ext="edit" shapetype="f"/>
                      <w10:anchorlock/>
                    </v:line>
                  </w:pict>
                </mc:Fallback>
              </mc:AlternateContent>
            </w:r>
          </w:p>
        </w:tc>
      </w:tr>
      <w:tr w:rsidR="00E05D76" w:rsidRPr="00BF496C" w14:paraId="51E37628" w14:textId="77777777" w:rsidTr="007478A1">
        <w:trPr>
          <w:trHeight w:val="2304"/>
        </w:trPr>
        <w:tc>
          <w:tcPr>
            <w:tcW w:w="2965" w:type="pct"/>
            <w:vMerge w:val="restart"/>
          </w:tcPr>
          <w:p w14:paraId="69608BF7" w14:textId="77777777" w:rsidR="00E05D76" w:rsidRPr="00BF496C" w:rsidRDefault="00E05D76" w:rsidP="007478A1">
            <w:pPr>
              <w:pStyle w:val="Jobdescription"/>
              <w:rPr>
                <w:rFonts w:ascii="Calibri" w:hAnsi="Calibri" w:cs="Calibri"/>
              </w:rPr>
            </w:pPr>
            <w:r w:rsidRPr="00BF496C">
              <w:rPr>
                <w:rFonts w:ascii="Calibri" w:hAnsi="Calibri" w:cs="Calibri"/>
                <w:noProof/>
                <w:lang w:bidi="ar-SA"/>
              </w:rPr>
              <mc:AlternateContent>
                <mc:Choice Requires="wps">
                  <w:drawing>
                    <wp:anchor distT="0" distB="0" distL="114300" distR="114300" simplePos="0" relativeHeight="251671552" behindDoc="0" locked="0" layoutInCell="1" allowOverlap="1" wp14:anchorId="2363984E" wp14:editId="3ED6B3F0">
                      <wp:simplePos x="0" y="0"/>
                      <wp:positionH relativeFrom="column">
                        <wp:posOffset>22860</wp:posOffset>
                      </wp:positionH>
                      <wp:positionV relativeFrom="paragraph">
                        <wp:posOffset>222857</wp:posOffset>
                      </wp:positionV>
                      <wp:extent cx="3784131" cy="1319916"/>
                      <wp:effectExtent l="0" t="0" r="26035" b="13970"/>
                      <wp:wrapNone/>
                      <wp:docPr id="1696301565" name="Rectangle 1"/>
                      <wp:cNvGraphicFramePr/>
                      <a:graphic xmlns:a="http://schemas.openxmlformats.org/drawingml/2006/main">
                        <a:graphicData uri="http://schemas.microsoft.com/office/word/2010/wordprocessingShape">
                          <wps:wsp>
                            <wps:cNvSpPr/>
                            <wps:spPr>
                              <a:xfrm>
                                <a:off x="0" y="0"/>
                                <a:ext cx="3784131" cy="1319916"/>
                              </a:xfrm>
                              <a:prstGeom prst="rect">
                                <a:avLst/>
                              </a:prstGeom>
                              <a:solidFill>
                                <a:schemeClr val="bg2">
                                  <a:lumMod val="50000"/>
                                </a:schemeClr>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DE017AD" w14:textId="77777777" w:rsidR="00E05D76" w:rsidRPr="00685485" w:rsidRDefault="00E05D76" w:rsidP="00E05D76">
                                  <w:pPr>
                                    <w:jc w:val="center"/>
                                    <w:rPr>
                                      <w:rStyle w:val="Strong"/>
                                      <w:rFonts w:ascii="Calibri" w:hAnsi="Calibri" w:cs="Calibri"/>
                                      <w:sz w:val="28"/>
                                      <w:szCs w:val="24"/>
                                    </w:rPr>
                                  </w:pPr>
                                  <w:r>
                                    <w:rPr>
                                      <w:rStyle w:val="Strong"/>
                                      <w:rFonts w:ascii="Calibri" w:hAnsi="Calibri" w:cs="Calibri" w:hint="cs"/>
                                      <w:sz w:val="28"/>
                                      <w:szCs w:val="24"/>
                                      <w:rtl/>
                                      <w:lang w:bidi="ar-SA"/>
                                    </w:rPr>
                                    <w:t>ت</w:t>
                                  </w:r>
                                  <w:r w:rsidRPr="00685485">
                                    <w:rPr>
                                      <w:rStyle w:val="Strong"/>
                                      <w:rFonts w:ascii="Calibri" w:hAnsi="Calibri" w:cs="Calibri"/>
                                      <w:sz w:val="28"/>
                                      <w:szCs w:val="24"/>
                                      <w:rtl/>
                                      <w:lang w:bidi="ar-SA"/>
                                    </w:rPr>
                                    <w:t>حلیل و طراحی سیستمی برای ثبت نام آنلاین در مسابقات والیبال با هدف ارتقاء و بهبود ثبت نام و ارائه خدمات بهتر به کاربران</w:t>
                                  </w:r>
                                  <w:r w:rsidRPr="00685485">
                                    <w:rPr>
                                      <w:rStyle w:val="Strong"/>
                                      <w:rFonts w:ascii="Calibri" w:hAnsi="Calibri" w:cs="Calibri"/>
                                      <w:sz w:val="28"/>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3984E" id="_x0000_s1027" style="position:absolute;margin-left:1.8pt;margin-top:17.55pt;width:297.95pt;height:103.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" fillcolor="#717171 [1614]" strokecolor="#0d0d0d [3069]" strokeweight="1pt">
                      <v:textbox>
                        <w:txbxContent>
                          <w:p w14:paraId="1DE017AD" w14:textId="77777777" w:rsidR="00E05D76" w:rsidRPr="00685485" w:rsidRDefault="00E05D76" w:rsidP="00E05D76">
                            <w:pPr>
                              <w:jc w:val="center"/>
                              <w:rPr>
                                <w:rStyle w:val="Strong"/>
                                <w:rFonts w:ascii="Calibri" w:hAnsi="Calibri" w:cs="Calibri"/>
                                <w:sz w:val="28"/>
                                <w:szCs w:val="24"/>
                              </w:rPr>
                            </w:pPr>
                            <w:r>
                              <w:rPr>
                                <w:rStyle w:val="Strong"/>
                                <w:rFonts w:ascii="Calibri" w:hAnsi="Calibri" w:cs="Calibri" w:hint="cs"/>
                                <w:sz w:val="28"/>
                                <w:szCs w:val="24"/>
                                <w:rtl/>
                                <w:lang w:bidi="ar-SA"/>
                              </w:rPr>
                              <w:t>ت</w:t>
                            </w:r>
                            <w:r w:rsidRPr="00685485">
                              <w:rPr>
                                <w:rStyle w:val="Strong"/>
                                <w:rFonts w:ascii="Calibri" w:hAnsi="Calibri" w:cs="Calibri"/>
                                <w:sz w:val="28"/>
                                <w:szCs w:val="24"/>
                                <w:rtl/>
                                <w:lang w:bidi="ar-SA"/>
                              </w:rPr>
                              <w:t>حلیل و طراحی سیستمی برای ثبت نام آنلاین در مسابقات والیبال با هدف ارتقاء و بهبود ثبت نام و ارائه خدمات بهتر به کاربران</w:t>
                            </w:r>
                            <w:r w:rsidRPr="00685485">
                              <w:rPr>
                                <w:rStyle w:val="Strong"/>
                                <w:rFonts w:ascii="Calibri" w:hAnsi="Calibri" w:cs="Calibri"/>
                                <w:sz w:val="28"/>
                                <w:szCs w:val="24"/>
                              </w:rPr>
                              <w:t>.</w:t>
                            </w:r>
                          </w:p>
                        </w:txbxContent>
                      </v:textbox>
                    </v:rect>
                  </w:pict>
                </mc:Fallback>
              </mc:AlternateContent>
            </w:r>
          </w:p>
        </w:tc>
        <w:tc>
          <w:tcPr>
            <w:tcW w:w="377" w:type="pct"/>
            <w:vMerge w:val="restart"/>
          </w:tcPr>
          <w:p w14:paraId="37E67D64" w14:textId="77777777" w:rsidR="00E05D76" w:rsidRPr="00BF496C" w:rsidRDefault="00E05D76" w:rsidP="007478A1">
            <w:pPr>
              <w:rPr>
                <w:rFonts w:ascii="Calibri" w:hAnsi="Calibri" w:cs="Calibri"/>
              </w:rPr>
            </w:pPr>
          </w:p>
        </w:tc>
        <w:tc>
          <w:tcPr>
            <w:tcW w:w="1658" w:type="pct"/>
          </w:tcPr>
          <w:p w14:paraId="20652612" w14:textId="77777777" w:rsidR="00E05D76" w:rsidRPr="00BF496C" w:rsidRDefault="00E05D76" w:rsidP="007478A1">
            <w:pPr>
              <w:pStyle w:val="DateRange"/>
              <w:rPr>
                <w:rFonts w:ascii="Calibri" w:hAnsi="Calibri" w:cs="Calibri"/>
                <w:sz w:val="24"/>
              </w:rPr>
            </w:pPr>
            <w:r w:rsidRPr="00BF496C">
              <w:rPr>
                <w:rFonts w:ascii="Calibri" w:hAnsi="Calibri" w:cs="Calibri"/>
                <w:sz w:val="24"/>
                <w:rtl/>
              </w:rPr>
              <w:t>2023</w:t>
            </w:r>
          </w:p>
          <w:p w14:paraId="6372319E" w14:textId="1B2B0A72" w:rsidR="00E05D76" w:rsidRPr="00BF496C" w:rsidRDefault="00AD28C6" w:rsidP="007478A1">
            <w:pPr>
              <w:pStyle w:val="JobTitleandDegree"/>
              <w:rPr>
                <w:rFonts w:ascii="Calibri" w:hAnsi="Calibri" w:cs="Calibri"/>
                <w:b w:val="0"/>
                <w:sz w:val="24"/>
                <w:szCs w:val="24"/>
                <w:rtl/>
              </w:rPr>
            </w:pPr>
            <w:r w:rsidRPr="00BF496C">
              <w:rPr>
                <w:rFonts w:ascii="Calibri" w:hAnsi="Calibri" w:cs="Calibri"/>
                <w:sz w:val="24"/>
                <w:szCs w:val="24"/>
                <w:rtl/>
                <w:lang w:bidi="ar-SA"/>
              </w:rPr>
              <w:t xml:space="preserve"> </w:t>
            </w:r>
            <w:r w:rsidR="00E05D76" w:rsidRPr="00BF496C">
              <w:rPr>
                <w:rFonts w:ascii="Calibri" w:hAnsi="Calibri" w:cs="Calibri"/>
                <w:sz w:val="24"/>
                <w:szCs w:val="24"/>
                <w:rtl/>
                <w:lang w:bidi="ar-SA"/>
              </w:rPr>
              <w:t>( نرم افزار)</w:t>
            </w:r>
            <w:r w:rsidR="00E05D76" w:rsidRPr="00BF496C">
              <w:rPr>
                <w:rFonts w:ascii="Calibri" w:hAnsi="Calibri" w:cs="Calibri"/>
                <w:sz w:val="24"/>
                <w:szCs w:val="24"/>
              </w:rPr>
              <w:t xml:space="preserve"> </w:t>
            </w:r>
          </w:p>
          <w:p w14:paraId="25CD5931" w14:textId="77777777" w:rsidR="00E05D76" w:rsidRPr="00BF496C" w:rsidRDefault="00E05D76" w:rsidP="00AD28C6">
            <w:pPr>
              <w:rPr>
                <w:rFonts w:ascii="Calibri" w:hAnsi="Calibri" w:cs="Calibri"/>
              </w:rPr>
            </w:pPr>
          </w:p>
        </w:tc>
      </w:tr>
      <w:tr w:rsidR="00E05D76" w:rsidRPr="00BF496C" w14:paraId="5A882168" w14:textId="77777777" w:rsidTr="007478A1">
        <w:tc>
          <w:tcPr>
            <w:tcW w:w="2965" w:type="pct"/>
            <w:vMerge/>
          </w:tcPr>
          <w:p w14:paraId="1E38AFB4" w14:textId="77777777" w:rsidR="00E05D76" w:rsidRPr="00BF496C" w:rsidRDefault="00E05D76" w:rsidP="007478A1">
            <w:pPr>
              <w:pStyle w:val="Heading1"/>
              <w:rPr>
                <w:rFonts w:ascii="Calibri" w:hAnsi="Calibri" w:cs="Calibri"/>
              </w:rPr>
            </w:pPr>
          </w:p>
        </w:tc>
        <w:tc>
          <w:tcPr>
            <w:tcW w:w="377" w:type="pct"/>
            <w:vMerge/>
          </w:tcPr>
          <w:p w14:paraId="7FB957B1" w14:textId="77777777" w:rsidR="00E05D76" w:rsidRPr="00BF496C" w:rsidRDefault="00E05D76" w:rsidP="007478A1">
            <w:pPr>
              <w:rPr>
                <w:rFonts w:ascii="Calibri" w:hAnsi="Calibri" w:cs="Calibri"/>
              </w:rPr>
            </w:pPr>
          </w:p>
        </w:tc>
        <w:tc>
          <w:tcPr>
            <w:tcW w:w="1658" w:type="pct"/>
          </w:tcPr>
          <w:p w14:paraId="04661033" w14:textId="77777777" w:rsidR="00E05D76" w:rsidRPr="00BF496C" w:rsidRDefault="00E05D76" w:rsidP="007478A1">
            <w:pPr>
              <w:pStyle w:val="Heading1"/>
              <w:jc w:val="center"/>
              <w:rPr>
                <w:rFonts w:ascii="Calibri" w:hAnsi="Calibri" w:cs="Calibri"/>
              </w:rPr>
            </w:pPr>
            <w:r w:rsidRPr="00BF496C">
              <w:rPr>
                <w:rFonts w:ascii="Calibri" w:hAnsi="Calibri" w:cs="Calibri"/>
                <w:rtl/>
                <w:lang w:bidi="ar-SA"/>
              </w:rPr>
              <w:t>تیم</w:t>
            </w:r>
          </w:p>
        </w:tc>
      </w:tr>
      <w:tr w:rsidR="00E05D76" w:rsidRPr="00BF496C" w14:paraId="22EB560B" w14:textId="77777777" w:rsidTr="007478A1">
        <w:trPr>
          <w:trHeight w:val="115"/>
        </w:trPr>
        <w:tc>
          <w:tcPr>
            <w:tcW w:w="2965" w:type="pct"/>
            <w:vMerge/>
            <w:shd w:val="clear" w:color="auto" w:fill="auto"/>
          </w:tcPr>
          <w:p w14:paraId="33768B6B" w14:textId="77777777" w:rsidR="00E05D76" w:rsidRPr="00BF496C" w:rsidRDefault="00E05D76" w:rsidP="007478A1">
            <w:pPr>
              <w:spacing w:line="240" w:lineRule="auto"/>
              <w:rPr>
                <w:rFonts w:ascii="Calibri" w:hAnsi="Calibri" w:cs="Calibri"/>
                <w:sz w:val="8"/>
                <w:szCs w:val="8"/>
              </w:rPr>
            </w:pPr>
          </w:p>
        </w:tc>
        <w:tc>
          <w:tcPr>
            <w:tcW w:w="377" w:type="pct"/>
            <w:vMerge/>
            <w:shd w:val="clear" w:color="auto" w:fill="auto"/>
          </w:tcPr>
          <w:p w14:paraId="65CF4C47" w14:textId="77777777" w:rsidR="00E05D76" w:rsidRPr="00BF496C" w:rsidRDefault="00E05D76" w:rsidP="007478A1">
            <w:pPr>
              <w:spacing w:line="240" w:lineRule="auto"/>
              <w:rPr>
                <w:rFonts w:ascii="Calibri" w:hAnsi="Calibri" w:cs="Calibri"/>
                <w:sz w:val="8"/>
                <w:szCs w:val="8"/>
              </w:rPr>
            </w:pPr>
          </w:p>
        </w:tc>
        <w:tc>
          <w:tcPr>
            <w:tcW w:w="1658" w:type="pct"/>
            <w:shd w:val="clear" w:color="auto" w:fill="auto"/>
          </w:tcPr>
          <w:p w14:paraId="5CAE39C6" w14:textId="77777777" w:rsidR="00E05D76" w:rsidRPr="00BF496C" w:rsidRDefault="00E05D76" w:rsidP="007478A1">
            <w:pPr>
              <w:spacing w:line="240" w:lineRule="auto"/>
              <w:rPr>
                <w:rFonts w:ascii="Calibri" w:hAnsi="Calibri" w:cs="Calibri"/>
                <w:sz w:val="8"/>
                <w:szCs w:val="8"/>
              </w:rPr>
            </w:pPr>
            <w:r w:rsidRPr="00BF496C">
              <w:rPr>
                <w:rFonts w:ascii="Calibri" w:hAnsi="Calibri" w:cs="Calibri"/>
                <w:noProof/>
                <w:sz w:val="10"/>
                <w:szCs w:val="10"/>
                <w:lang w:bidi="ar-SA"/>
              </w:rPr>
              <mc:AlternateContent>
                <mc:Choice Requires="wps">
                  <w:drawing>
                    <wp:inline distT="0" distB="0" distL="0" distR="0" wp14:anchorId="4DC1E297" wp14:editId="221EA3FB">
                      <wp:extent cx="2103120" cy="0"/>
                      <wp:effectExtent l="0" t="19050" r="30480" b="19050"/>
                      <wp:docPr id="11"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CF080E3" id="Li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" strokecolor="#231f20" strokeweight="2.5pt">
                      <o:lock v:ext="edit" shapetype="f"/>
                      <w10:anchorlock/>
                    </v:line>
                  </w:pict>
                </mc:Fallback>
              </mc:AlternateContent>
            </w:r>
          </w:p>
        </w:tc>
      </w:tr>
      <w:tr w:rsidR="00E05D76" w:rsidRPr="00BF496C" w14:paraId="3A660DB5" w14:textId="77777777" w:rsidTr="007478A1">
        <w:trPr>
          <w:trHeight w:val="2520"/>
        </w:trPr>
        <w:tc>
          <w:tcPr>
            <w:tcW w:w="2965" w:type="pct"/>
            <w:vMerge/>
          </w:tcPr>
          <w:p w14:paraId="3950BA2A" w14:textId="77777777" w:rsidR="00E05D76" w:rsidRPr="00BF496C" w:rsidRDefault="00E05D76" w:rsidP="007478A1">
            <w:pPr>
              <w:pStyle w:val="DateRange"/>
              <w:rPr>
                <w:rFonts w:ascii="Calibri" w:hAnsi="Calibri" w:cs="Calibri"/>
              </w:rPr>
            </w:pPr>
          </w:p>
        </w:tc>
        <w:tc>
          <w:tcPr>
            <w:tcW w:w="377" w:type="pct"/>
            <w:vMerge/>
          </w:tcPr>
          <w:p w14:paraId="6902B2C0" w14:textId="77777777" w:rsidR="00E05D76" w:rsidRPr="00BF496C" w:rsidRDefault="00E05D76" w:rsidP="007478A1">
            <w:pPr>
              <w:rPr>
                <w:rFonts w:ascii="Calibri" w:hAnsi="Calibri" w:cs="Calibri"/>
              </w:rPr>
            </w:pPr>
          </w:p>
        </w:tc>
        <w:tc>
          <w:tcPr>
            <w:tcW w:w="1658" w:type="pct"/>
          </w:tcPr>
          <w:p w14:paraId="58972B54" w14:textId="77777777" w:rsidR="00E05D76" w:rsidRPr="00BF496C" w:rsidRDefault="00E05D76" w:rsidP="007478A1">
            <w:pPr>
              <w:pStyle w:val="SkillsBullets"/>
              <w:rPr>
                <w:rFonts w:ascii="Calibri" w:hAnsi="Calibri" w:cs="Calibri"/>
              </w:rPr>
            </w:pPr>
            <w:r w:rsidRPr="00BF496C">
              <w:rPr>
                <w:rFonts w:ascii="Calibri" w:hAnsi="Calibri" w:cs="Calibri"/>
                <w:sz w:val="24"/>
                <w:szCs w:val="24"/>
                <w:rtl/>
                <w:lang w:bidi="ar-SA"/>
              </w:rPr>
              <w:t>امیرشایان جلیلی</w:t>
            </w:r>
          </w:p>
        </w:tc>
      </w:tr>
      <w:tr w:rsidR="00E05D76" w:rsidRPr="00BF496C" w14:paraId="6CE4D2BE" w14:textId="77777777" w:rsidTr="007478A1">
        <w:tc>
          <w:tcPr>
            <w:tcW w:w="2965" w:type="pct"/>
            <w:vMerge/>
          </w:tcPr>
          <w:p w14:paraId="7828AA93" w14:textId="77777777" w:rsidR="00E05D76" w:rsidRPr="00BF496C" w:rsidRDefault="00E05D76" w:rsidP="007478A1">
            <w:pPr>
              <w:pStyle w:val="Heading1"/>
              <w:rPr>
                <w:rFonts w:ascii="Calibri" w:hAnsi="Calibri" w:cs="Calibri"/>
              </w:rPr>
            </w:pPr>
          </w:p>
        </w:tc>
        <w:tc>
          <w:tcPr>
            <w:tcW w:w="377" w:type="pct"/>
            <w:vMerge/>
          </w:tcPr>
          <w:p w14:paraId="4B24B0BA" w14:textId="77777777" w:rsidR="00E05D76" w:rsidRPr="00BF496C" w:rsidRDefault="00E05D76" w:rsidP="007478A1">
            <w:pPr>
              <w:rPr>
                <w:rFonts w:ascii="Calibri" w:hAnsi="Calibri" w:cs="Calibri"/>
              </w:rPr>
            </w:pPr>
          </w:p>
        </w:tc>
        <w:tc>
          <w:tcPr>
            <w:tcW w:w="1658" w:type="pct"/>
          </w:tcPr>
          <w:p w14:paraId="599CBBFE" w14:textId="77777777" w:rsidR="00E05D76" w:rsidRPr="00BF496C" w:rsidRDefault="00E05D76" w:rsidP="007478A1">
            <w:pPr>
              <w:pStyle w:val="Heading1"/>
              <w:jc w:val="center"/>
              <w:rPr>
                <w:rFonts w:ascii="Calibri" w:hAnsi="Calibri" w:cs="Calibri"/>
              </w:rPr>
            </w:pPr>
            <w:r w:rsidRPr="00BF496C">
              <w:rPr>
                <w:rFonts w:ascii="Calibri" w:hAnsi="Calibri" w:cs="Calibri"/>
                <w:rtl/>
                <w:lang w:bidi="ar-SA"/>
              </w:rPr>
              <w:t>ارتباطات</w:t>
            </w:r>
          </w:p>
        </w:tc>
      </w:tr>
      <w:tr w:rsidR="00E05D76" w:rsidRPr="00BF496C" w14:paraId="3F8321E6" w14:textId="77777777" w:rsidTr="007478A1">
        <w:trPr>
          <w:trHeight w:val="115"/>
        </w:trPr>
        <w:tc>
          <w:tcPr>
            <w:tcW w:w="2965" w:type="pct"/>
            <w:vMerge/>
            <w:shd w:val="clear" w:color="auto" w:fill="auto"/>
          </w:tcPr>
          <w:p w14:paraId="2175AA34" w14:textId="77777777" w:rsidR="00E05D76" w:rsidRPr="00BF496C" w:rsidRDefault="00E05D76" w:rsidP="007478A1">
            <w:pPr>
              <w:spacing w:line="240" w:lineRule="auto"/>
              <w:rPr>
                <w:rFonts w:ascii="Calibri" w:hAnsi="Calibri" w:cs="Calibri"/>
                <w:sz w:val="8"/>
                <w:szCs w:val="8"/>
              </w:rPr>
            </w:pPr>
          </w:p>
        </w:tc>
        <w:tc>
          <w:tcPr>
            <w:tcW w:w="377" w:type="pct"/>
            <w:vMerge/>
            <w:shd w:val="clear" w:color="auto" w:fill="auto"/>
          </w:tcPr>
          <w:p w14:paraId="3A0F4503" w14:textId="77777777" w:rsidR="00E05D76" w:rsidRPr="00BF496C" w:rsidRDefault="00E05D76" w:rsidP="007478A1">
            <w:pPr>
              <w:spacing w:line="240" w:lineRule="auto"/>
              <w:rPr>
                <w:rFonts w:ascii="Calibri" w:hAnsi="Calibri" w:cs="Calibri"/>
                <w:sz w:val="8"/>
                <w:szCs w:val="8"/>
              </w:rPr>
            </w:pPr>
          </w:p>
        </w:tc>
        <w:tc>
          <w:tcPr>
            <w:tcW w:w="1658" w:type="pct"/>
            <w:shd w:val="clear" w:color="auto" w:fill="auto"/>
          </w:tcPr>
          <w:p w14:paraId="76D75FCD" w14:textId="77777777" w:rsidR="00E05D76" w:rsidRPr="00BF496C" w:rsidRDefault="00E05D76" w:rsidP="007478A1">
            <w:pPr>
              <w:spacing w:line="240" w:lineRule="auto"/>
              <w:rPr>
                <w:rFonts w:ascii="Calibri" w:hAnsi="Calibri" w:cs="Calibri"/>
                <w:sz w:val="8"/>
                <w:szCs w:val="8"/>
              </w:rPr>
            </w:pPr>
            <w:r w:rsidRPr="00BF496C">
              <w:rPr>
                <w:rFonts w:ascii="Calibri" w:hAnsi="Calibri" w:cs="Calibri"/>
                <w:noProof/>
                <w:sz w:val="10"/>
                <w:szCs w:val="10"/>
                <w:lang w:bidi="ar-SA"/>
              </w:rPr>
              <mc:AlternateContent>
                <mc:Choice Requires="wps">
                  <w:drawing>
                    <wp:inline distT="0" distB="0" distL="0" distR="0" wp14:anchorId="0C85A7F5" wp14:editId="7E891853">
                      <wp:extent cx="2103120" cy="0"/>
                      <wp:effectExtent l="0" t="19050" r="30480" b="19050"/>
                      <wp:docPr id="9"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B60201E" id="Li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" strokecolor="#231f20" strokeweight="2.5pt">
                      <o:lock v:ext="edit" shapetype="f"/>
                      <w10:anchorlock/>
                    </v:line>
                  </w:pict>
                </mc:Fallback>
              </mc:AlternateContent>
            </w:r>
          </w:p>
        </w:tc>
      </w:tr>
      <w:tr w:rsidR="00E05D76" w:rsidRPr="00BF496C" w14:paraId="0BB02E29" w14:textId="77777777" w:rsidTr="007478A1">
        <w:trPr>
          <w:trHeight w:val="2448"/>
        </w:trPr>
        <w:tc>
          <w:tcPr>
            <w:tcW w:w="2965" w:type="pct"/>
            <w:vMerge/>
          </w:tcPr>
          <w:p w14:paraId="24B85A16" w14:textId="77777777" w:rsidR="00E05D76" w:rsidRPr="00BF496C" w:rsidRDefault="00E05D76" w:rsidP="007478A1">
            <w:pPr>
              <w:pStyle w:val="DateRange"/>
              <w:rPr>
                <w:rFonts w:ascii="Calibri" w:hAnsi="Calibri" w:cs="Calibri"/>
              </w:rPr>
            </w:pPr>
          </w:p>
        </w:tc>
        <w:tc>
          <w:tcPr>
            <w:tcW w:w="377" w:type="pct"/>
            <w:vMerge/>
          </w:tcPr>
          <w:p w14:paraId="4F64B630" w14:textId="77777777" w:rsidR="00E05D76" w:rsidRPr="00BF496C" w:rsidRDefault="00E05D76" w:rsidP="007478A1">
            <w:pPr>
              <w:rPr>
                <w:rFonts w:ascii="Calibri" w:hAnsi="Calibri" w:cs="Calibri"/>
              </w:rPr>
            </w:pPr>
          </w:p>
        </w:tc>
        <w:tc>
          <w:tcPr>
            <w:tcW w:w="1658" w:type="pct"/>
          </w:tcPr>
          <w:p w14:paraId="66C58B34" w14:textId="18640BBE" w:rsidR="00E05D76" w:rsidRPr="00BF496C" w:rsidRDefault="00E05D76" w:rsidP="007478A1">
            <w:pPr>
              <w:pStyle w:val="BodyContactInfo"/>
              <w:rPr>
                <w:rFonts w:ascii="Calibri" w:hAnsi="Calibri" w:cs="Calibri"/>
                <w:sz w:val="24"/>
                <w:szCs w:val="24"/>
              </w:rPr>
            </w:pPr>
            <w:r w:rsidRPr="00BF496C">
              <w:rPr>
                <w:rFonts w:ascii="Calibri" w:hAnsi="Calibri" w:cs="Calibri"/>
                <w:sz w:val="24"/>
                <w:szCs w:val="24"/>
              </w:rPr>
              <w:t>(+98)9101943345</w:t>
            </w:r>
          </w:p>
          <w:p w14:paraId="38A2D834" w14:textId="77777777" w:rsidR="00E05D76" w:rsidRPr="00BF496C" w:rsidRDefault="00E05D76" w:rsidP="007478A1">
            <w:pPr>
              <w:pStyle w:val="BodyContactInfo"/>
              <w:ind w:left="0"/>
              <w:rPr>
                <w:rFonts w:ascii="Calibri" w:hAnsi="Calibri" w:cs="Calibri"/>
                <w:sz w:val="24"/>
                <w:szCs w:val="24"/>
              </w:rPr>
            </w:pPr>
          </w:p>
          <w:p w14:paraId="5A4D26B2" w14:textId="77777777" w:rsidR="00E05D76" w:rsidRPr="00BF496C" w:rsidRDefault="00000000" w:rsidP="007478A1">
            <w:pPr>
              <w:pStyle w:val="BodyContactInfo"/>
              <w:rPr>
                <w:rFonts w:ascii="Calibri" w:hAnsi="Calibri" w:cs="Calibri"/>
                <w:sz w:val="24"/>
                <w:szCs w:val="24"/>
              </w:rPr>
            </w:pPr>
            <w:hyperlink r:id="rId16" w:history="1">
              <w:r w:rsidR="00E05D76" w:rsidRPr="00BF496C">
                <w:rPr>
                  <w:rStyle w:val="Hyperlink"/>
                  <w:rFonts w:ascii="Calibri" w:hAnsi="Calibri" w:cs="Calibri"/>
                  <w:sz w:val="24"/>
                  <w:szCs w:val="24"/>
                </w:rPr>
                <w:t>Shayan138190@gmail.com</w:t>
              </w:r>
            </w:hyperlink>
          </w:p>
          <w:p w14:paraId="5CD25267" w14:textId="512337C9" w:rsidR="00E05D76" w:rsidRPr="00BF496C" w:rsidRDefault="00E05D76" w:rsidP="007478A1">
            <w:pPr>
              <w:pStyle w:val="BodyContactInfo"/>
              <w:rPr>
                <w:rFonts w:ascii="Calibri" w:hAnsi="Calibri" w:cs="Calibri"/>
                <w:sz w:val="24"/>
                <w:szCs w:val="24"/>
              </w:rPr>
            </w:pPr>
          </w:p>
        </w:tc>
      </w:tr>
    </w:tbl>
    <w:p w14:paraId="00E78E39" w14:textId="77777777" w:rsidR="00E05D76" w:rsidRPr="00BF496C" w:rsidRDefault="00E05D76" w:rsidP="00E05D76">
      <w:pPr>
        <w:rPr>
          <w:rFonts w:ascii="Calibri" w:hAnsi="Calibri" w:cs="Calibri"/>
        </w:rPr>
      </w:pPr>
    </w:p>
    <w:p w14:paraId="4E47E471" w14:textId="77777777" w:rsidR="00E05D76" w:rsidRPr="00BF496C" w:rsidRDefault="00E05D76" w:rsidP="00E05D76">
      <w:pPr>
        <w:rPr>
          <w:rFonts w:ascii="Calibri" w:hAnsi="Calibri" w:cs="Calibri"/>
        </w:rPr>
        <w:sectPr w:rsidR="00E05D76" w:rsidRPr="00BF496C" w:rsidSect="00290822">
          <w:pgSz w:w="12240" w:h="15840"/>
          <w:pgMar w:top="720" w:right="734" w:bottom="288" w:left="720" w:header="720" w:footer="720" w:gutter="0"/>
          <w:cols w:space="720"/>
        </w:sectPr>
      </w:pPr>
    </w:p>
    <w:p w14:paraId="3713A4AF" w14:textId="77777777" w:rsidR="00E05D76" w:rsidRPr="00BF496C" w:rsidRDefault="00E05D76" w:rsidP="00E05D76">
      <w:pPr>
        <w:pStyle w:val="Subtitle"/>
        <w:bidi/>
        <w:jc w:val="center"/>
        <w:rPr>
          <w:rFonts w:ascii="Calibri" w:hAnsi="Calibri" w:cs="Calibri"/>
          <w:b/>
          <w:bCs/>
          <w:color w:val="002060"/>
          <w:sz w:val="44"/>
          <w:szCs w:val="44"/>
          <w:rtl/>
          <w:lang w:bidi="fa-IR"/>
        </w:rPr>
      </w:pPr>
      <w:r w:rsidRPr="00BF496C">
        <w:rPr>
          <w:rFonts w:ascii="Calibri" w:hAnsi="Calibri" w:cs="Calibri"/>
          <w:b/>
          <w:bCs/>
          <w:color w:val="002060"/>
          <w:sz w:val="44"/>
          <w:szCs w:val="44"/>
          <w:rtl/>
          <w:lang w:bidi="fa-IR"/>
        </w:rPr>
        <w:lastRenderedPageBreak/>
        <w:t xml:space="preserve">نیازمندی های سیستم </w:t>
      </w:r>
    </w:p>
    <w:p w14:paraId="07A1A685" w14:textId="77777777" w:rsidR="00E05D76" w:rsidRPr="00BF496C" w:rsidRDefault="00E05D76" w:rsidP="00E05D76">
      <w:pPr>
        <w:bidi/>
        <w:rPr>
          <w:rFonts w:ascii="Calibri" w:hAnsi="Calibri" w:cs="Calibri"/>
          <w:rtl/>
          <w:lang w:bidi="fa-IR"/>
        </w:rPr>
      </w:pPr>
    </w:p>
    <w:p w14:paraId="5F7DE0BB" w14:textId="77777777" w:rsidR="00E05D76" w:rsidRPr="00BF496C" w:rsidRDefault="00E05D76" w:rsidP="00E05D76">
      <w:pPr>
        <w:bidi/>
        <w:rPr>
          <w:rFonts w:ascii="Calibri" w:hAnsi="Calibri" w:cs="Calibri"/>
          <w:rtl/>
          <w:lang w:bidi="fa-IR"/>
        </w:rPr>
      </w:pPr>
    </w:p>
    <w:p w14:paraId="7B234A69" w14:textId="77777777" w:rsidR="00E05D76" w:rsidRPr="00BF496C" w:rsidRDefault="00E05D76" w:rsidP="00E05D76">
      <w:pPr>
        <w:bidi/>
        <w:rPr>
          <w:rFonts w:ascii="Calibri" w:hAnsi="Calibri" w:cs="Calibri"/>
          <w:rtl/>
          <w:lang w:bidi="fa-IR"/>
        </w:rPr>
      </w:pPr>
    </w:p>
    <w:p w14:paraId="13EA8E3E" w14:textId="77777777" w:rsidR="00E05D76" w:rsidRPr="00BF496C" w:rsidRDefault="00E05D76" w:rsidP="00E05D76">
      <w:pPr>
        <w:pStyle w:val="Subtitle"/>
        <w:bidi/>
        <w:rPr>
          <w:rFonts w:ascii="Calibri" w:hAnsi="Calibri" w:cs="Calibri"/>
          <w:b/>
          <w:bCs/>
          <w:color w:val="0070C0"/>
          <w:sz w:val="36"/>
          <w:szCs w:val="36"/>
          <w:rtl/>
        </w:rPr>
      </w:pPr>
      <w:r w:rsidRPr="00BF496C">
        <w:rPr>
          <w:rFonts w:ascii="Calibri" w:hAnsi="Calibri" w:cs="Calibri"/>
          <w:b/>
          <w:bCs/>
          <w:color w:val="0070C0"/>
          <w:sz w:val="36"/>
          <w:szCs w:val="36"/>
          <w:rtl/>
          <w:lang w:bidi="ar-SA"/>
        </w:rPr>
        <w:t>فرم ثبت نام</w:t>
      </w:r>
      <w:r w:rsidRPr="00BF496C">
        <w:rPr>
          <w:rFonts w:ascii="Calibri" w:hAnsi="Calibri" w:cs="Calibri"/>
          <w:b/>
          <w:bCs/>
          <w:color w:val="0070C0"/>
          <w:sz w:val="36"/>
          <w:szCs w:val="36"/>
          <w:rtl/>
        </w:rPr>
        <w:t>:</w:t>
      </w:r>
    </w:p>
    <w:p w14:paraId="285F89D0" w14:textId="77777777" w:rsidR="00E05D76" w:rsidRPr="00BF496C" w:rsidRDefault="00E05D76" w:rsidP="00E05D76">
      <w:pPr>
        <w:bidi/>
        <w:rPr>
          <w:rFonts w:ascii="Calibri" w:hAnsi="Calibri" w:cs="Calibri"/>
          <w:sz w:val="28"/>
          <w:szCs w:val="28"/>
          <w:rtl/>
        </w:rPr>
      </w:pPr>
    </w:p>
    <w:p w14:paraId="7436A742" w14:textId="77777777" w:rsidR="00E05D76" w:rsidRPr="00BF496C" w:rsidRDefault="00E05D76" w:rsidP="00E05D76">
      <w:pPr>
        <w:pStyle w:val="Subtitle"/>
        <w:bidi/>
        <w:rPr>
          <w:rFonts w:ascii="Calibri" w:hAnsi="Calibri" w:cs="Calibri"/>
          <w:sz w:val="28"/>
          <w:szCs w:val="28"/>
          <w:rtl/>
        </w:rPr>
      </w:pPr>
      <w:r w:rsidRPr="00BF496C">
        <w:rPr>
          <w:rFonts w:ascii="Calibri" w:hAnsi="Calibri" w:cs="Calibri"/>
          <w:sz w:val="28"/>
          <w:szCs w:val="28"/>
          <w:rtl/>
          <w:lang w:bidi="ar-SA"/>
        </w:rPr>
        <w:t xml:space="preserve"> یک فرم آنلاین کامل برای وارد کردن اطلاعات شخصی هنرحویان والیبال شامل نام، نام خانوادگی، تاریخ تولد، جنسیت، شماره تماس، آدرس و ایمیل</w:t>
      </w:r>
      <w:r w:rsidRPr="00BF496C">
        <w:rPr>
          <w:rFonts w:ascii="Calibri" w:hAnsi="Calibri" w:cs="Calibri"/>
          <w:sz w:val="28"/>
          <w:szCs w:val="28"/>
          <w:rtl/>
        </w:rPr>
        <w:t xml:space="preserve">. </w:t>
      </w:r>
      <w:r w:rsidRPr="00BF496C">
        <w:rPr>
          <w:rFonts w:ascii="Calibri" w:hAnsi="Calibri" w:cs="Calibri"/>
          <w:sz w:val="28"/>
          <w:szCs w:val="28"/>
          <w:rtl/>
          <w:lang w:bidi="ar-SA"/>
        </w:rPr>
        <w:t>این فرم باید دارای ورودی‌های اعتبارسنجی باشد تا اطمینان حاصل شود که اطلاعات به درستی وارد شده‌اند</w:t>
      </w:r>
      <w:r w:rsidRPr="00BF496C">
        <w:rPr>
          <w:rFonts w:ascii="Calibri" w:hAnsi="Calibri" w:cs="Calibri"/>
          <w:sz w:val="28"/>
          <w:szCs w:val="28"/>
        </w:rPr>
        <w:t>.</w:t>
      </w:r>
    </w:p>
    <w:p w14:paraId="6FBB7FBE" w14:textId="77777777" w:rsidR="00E05D76" w:rsidRPr="00BF496C" w:rsidRDefault="00E05D76" w:rsidP="00E05D76">
      <w:pPr>
        <w:bidi/>
        <w:rPr>
          <w:rFonts w:ascii="Calibri" w:hAnsi="Calibri" w:cs="Calibri"/>
        </w:rPr>
      </w:pPr>
    </w:p>
    <w:p w14:paraId="0720841A" w14:textId="77777777" w:rsidR="00E05D76" w:rsidRPr="00BF496C" w:rsidRDefault="00E05D76" w:rsidP="00E05D76">
      <w:pPr>
        <w:pStyle w:val="Subtitle"/>
        <w:bidi/>
        <w:rPr>
          <w:rFonts w:ascii="Calibri" w:hAnsi="Calibri" w:cs="Calibri"/>
          <w:b/>
          <w:bCs/>
          <w:color w:val="0070C0"/>
          <w:sz w:val="36"/>
          <w:szCs w:val="36"/>
          <w:rtl/>
        </w:rPr>
      </w:pPr>
      <w:r w:rsidRPr="00BF496C">
        <w:rPr>
          <w:rFonts w:ascii="Calibri" w:hAnsi="Calibri" w:cs="Calibri"/>
          <w:b/>
          <w:bCs/>
          <w:color w:val="0070C0"/>
          <w:sz w:val="36"/>
          <w:szCs w:val="36"/>
          <w:rtl/>
          <w:lang w:bidi="ar-SA"/>
        </w:rPr>
        <w:t>انتخاب دوره</w:t>
      </w:r>
      <w:r w:rsidRPr="00BF496C">
        <w:rPr>
          <w:rFonts w:ascii="Calibri" w:hAnsi="Calibri" w:cs="Calibri"/>
          <w:b/>
          <w:bCs/>
          <w:color w:val="0070C0"/>
          <w:sz w:val="36"/>
          <w:szCs w:val="36"/>
          <w:rtl/>
        </w:rPr>
        <w:t>:</w:t>
      </w:r>
    </w:p>
    <w:p w14:paraId="05789877" w14:textId="77777777" w:rsidR="00E05D76" w:rsidRPr="00BF496C" w:rsidRDefault="00E05D76" w:rsidP="00E05D76">
      <w:pPr>
        <w:pStyle w:val="Subtitle"/>
        <w:bidi/>
        <w:rPr>
          <w:rFonts w:ascii="Calibri" w:hAnsi="Calibri" w:cs="Calibri"/>
          <w:sz w:val="28"/>
          <w:szCs w:val="28"/>
          <w:rtl/>
        </w:rPr>
      </w:pPr>
      <w:r w:rsidRPr="00BF496C">
        <w:rPr>
          <w:rFonts w:ascii="Calibri" w:hAnsi="Calibri" w:cs="Calibri"/>
          <w:sz w:val="28"/>
          <w:szCs w:val="28"/>
          <w:rtl/>
          <w:lang w:bidi="ar-SA"/>
        </w:rPr>
        <w:t xml:space="preserve"> امکان انتخاب دوره‌های آموزشی والیبال برای ثبت نام و پرداخت هزینه آن‌ها</w:t>
      </w:r>
      <w:r w:rsidRPr="00BF496C">
        <w:rPr>
          <w:rFonts w:ascii="Calibri" w:hAnsi="Calibri" w:cs="Calibri"/>
          <w:sz w:val="28"/>
          <w:szCs w:val="28"/>
          <w:rtl/>
        </w:rPr>
        <w:t xml:space="preserve">. </w:t>
      </w:r>
      <w:r w:rsidRPr="00BF496C">
        <w:rPr>
          <w:rFonts w:ascii="Calibri" w:hAnsi="Calibri" w:cs="Calibri"/>
          <w:sz w:val="28"/>
          <w:szCs w:val="28"/>
          <w:rtl/>
          <w:lang w:bidi="ar-SA"/>
        </w:rPr>
        <w:t>این بخش باید اطلاعات مربوط به هر دوره شامل تاریخ شروع و پایان، محل برگزاری و هزینه را نمایش دهد</w:t>
      </w:r>
      <w:r w:rsidRPr="00BF496C">
        <w:rPr>
          <w:rFonts w:ascii="Calibri" w:hAnsi="Calibri" w:cs="Calibri"/>
          <w:sz w:val="28"/>
          <w:szCs w:val="28"/>
        </w:rPr>
        <w:t>.</w:t>
      </w:r>
    </w:p>
    <w:p w14:paraId="7E7DB77D" w14:textId="77777777" w:rsidR="00E05D76" w:rsidRPr="00BF496C" w:rsidRDefault="00E05D76" w:rsidP="00E05D76">
      <w:pPr>
        <w:bidi/>
        <w:rPr>
          <w:rFonts w:ascii="Calibri" w:hAnsi="Calibri" w:cs="Calibri"/>
        </w:rPr>
      </w:pPr>
    </w:p>
    <w:p w14:paraId="37F52155" w14:textId="77777777" w:rsidR="00E05D76" w:rsidRPr="00BF496C" w:rsidRDefault="00E05D76" w:rsidP="00E05D76">
      <w:pPr>
        <w:pStyle w:val="Subtitle"/>
        <w:bidi/>
        <w:rPr>
          <w:rFonts w:ascii="Calibri" w:hAnsi="Calibri" w:cs="Calibri"/>
          <w:b/>
          <w:bCs/>
          <w:color w:val="0070C0"/>
          <w:sz w:val="36"/>
          <w:szCs w:val="36"/>
          <w:rtl/>
        </w:rPr>
      </w:pPr>
      <w:r w:rsidRPr="00BF496C">
        <w:rPr>
          <w:rFonts w:ascii="Calibri" w:hAnsi="Calibri" w:cs="Calibri"/>
          <w:b/>
          <w:bCs/>
          <w:color w:val="0070C0"/>
          <w:sz w:val="36"/>
          <w:szCs w:val="36"/>
          <w:rtl/>
          <w:lang w:bidi="ar-SA"/>
        </w:rPr>
        <w:t>انتخاب مربی</w:t>
      </w:r>
      <w:r w:rsidRPr="00BF496C">
        <w:rPr>
          <w:rFonts w:ascii="Calibri" w:hAnsi="Calibri" w:cs="Calibri"/>
          <w:b/>
          <w:bCs/>
          <w:color w:val="0070C0"/>
          <w:sz w:val="36"/>
          <w:szCs w:val="36"/>
          <w:rtl/>
        </w:rPr>
        <w:t xml:space="preserve">: </w:t>
      </w:r>
    </w:p>
    <w:p w14:paraId="520C9B82" w14:textId="77777777" w:rsidR="00E05D76" w:rsidRPr="00BF496C" w:rsidRDefault="00E05D76" w:rsidP="00E05D76">
      <w:pPr>
        <w:pStyle w:val="Subtitle"/>
        <w:bidi/>
        <w:rPr>
          <w:rFonts w:ascii="Calibri" w:hAnsi="Calibri" w:cs="Calibri"/>
          <w:sz w:val="28"/>
          <w:szCs w:val="28"/>
          <w:rtl/>
        </w:rPr>
      </w:pPr>
      <w:r w:rsidRPr="00BF496C">
        <w:rPr>
          <w:rFonts w:ascii="Calibri" w:hAnsi="Calibri" w:cs="Calibri"/>
          <w:sz w:val="28"/>
          <w:szCs w:val="28"/>
          <w:rtl/>
          <w:lang w:bidi="ar-SA"/>
        </w:rPr>
        <w:t>امکان انتخاب مربی مورد نظر برای آموزش والیبال</w:t>
      </w:r>
      <w:r w:rsidRPr="00BF496C">
        <w:rPr>
          <w:rFonts w:ascii="Calibri" w:hAnsi="Calibri" w:cs="Calibri"/>
          <w:sz w:val="28"/>
          <w:szCs w:val="28"/>
          <w:rtl/>
        </w:rPr>
        <w:t xml:space="preserve">. </w:t>
      </w:r>
      <w:r w:rsidRPr="00BF496C">
        <w:rPr>
          <w:rFonts w:ascii="Calibri" w:hAnsi="Calibri" w:cs="Calibri"/>
          <w:sz w:val="28"/>
          <w:szCs w:val="28"/>
          <w:rtl/>
          <w:lang w:bidi="ar-SA"/>
        </w:rPr>
        <w:t>این بخش باید لیست مربیان موجود را نمایش دهد و امکان جستجو و فیلتر کردن بر اساس مهارت‌ها و تخصص‌های مختلف را فراهم کند</w:t>
      </w:r>
      <w:r w:rsidRPr="00BF496C">
        <w:rPr>
          <w:rFonts w:ascii="Calibri" w:hAnsi="Calibri" w:cs="Calibri"/>
          <w:sz w:val="28"/>
          <w:szCs w:val="28"/>
        </w:rPr>
        <w:t>.</w:t>
      </w:r>
    </w:p>
    <w:p w14:paraId="48B6BE11" w14:textId="77777777" w:rsidR="00E05D76" w:rsidRPr="00BF496C" w:rsidRDefault="00E05D76" w:rsidP="00E05D76">
      <w:pPr>
        <w:bidi/>
        <w:rPr>
          <w:rFonts w:ascii="Calibri" w:hAnsi="Calibri" w:cs="Calibri"/>
          <w:sz w:val="28"/>
          <w:szCs w:val="28"/>
        </w:rPr>
      </w:pPr>
    </w:p>
    <w:p w14:paraId="25A664F9" w14:textId="77777777" w:rsidR="00E05D76" w:rsidRPr="00BF496C" w:rsidRDefault="00E05D76" w:rsidP="00E05D76">
      <w:pPr>
        <w:pStyle w:val="Subtitle"/>
        <w:bidi/>
        <w:rPr>
          <w:rFonts w:ascii="Calibri" w:hAnsi="Calibri" w:cs="Calibri"/>
          <w:b/>
          <w:bCs/>
          <w:color w:val="0070C0"/>
          <w:sz w:val="36"/>
          <w:szCs w:val="36"/>
          <w:rtl/>
        </w:rPr>
      </w:pPr>
      <w:r w:rsidRPr="00BF496C">
        <w:rPr>
          <w:rFonts w:ascii="Calibri" w:hAnsi="Calibri" w:cs="Calibri"/>
          <w:b/>
          <w:bCs/>
          <w:color w:val="0070C0"/>
          <w:sz w:val="36"/>
          <w:szCs w:val="36"/>
          <w:rtl/>
          <w:lang w:bidi="ar-SA"/>
        </w:rPr>
        <w:t>انتخاب زمان</w:t>
      </w:r>
      <w:r w:rsidRPr="00BF496C">
        <w:rPr>
          <w:rFonts w:ascii="Calibri" w:hAnsi="Calibri" w:cs="Calibri"/>
          <w:b/>
          <w:bCs/>
          <w:color w:val="0070C0"/>
          <w:sz w:val="36"/>
          <w:szCs w:val="36"/>
          <w:rtl/>
        </w:rPr>
        <w:t xml:space="preserve">: </w:t>
      </w:r>
    </w:p>
    <w:p w14:paraId="7B7C7347" w14:textId="77777777" w:rsidR="00E05D76" w:rsidRPr="00BF496C" w:rsidRDefault="00E05D76" w:rsidP="00E05D76">
      <w:pPr>
        <w:pStyle w:val="Subtitle"/>
        <w:bidi/>
        <w:rPr>
          <w:rFonts w:ascii="Calibri" w:hAnsi="Calibri" w:cs="Calibri"/>
          <w:sz w:val="28"/>
          <w:szCs w:val="28"/>
          <w:rtl/>
        </w:rPr>
      </w:pPr>
      <w:r w:rsidRPr="00BF496C">
        <w:rPr>
          <w:rFonts w:ascii="Calibri" w:hAnsi="Calibri" w:cs="Calibri"/>
          <w:sz w:val="28"/>
          <w:szCs w:val="28"/>
          <w:rtl/>
          <w:lang w:bidi="ar-SA"/>
        </w:rPr>
        <w:t>امکان انتخاب زمان‌های مختلف برای شرکت در دوره‌های آموزشی والیبال</w:t>
      </w:r>
      <w:r w:rsidRPr="00BF496C">
        <w:rPr>
          <w:rFonts w:ascii="Calibri" w:hAnsi="Calibri" w:cs="Calibri"/>
          <w:sz w:val="28"/>
          <w:szCs w:val="28"/>
          <w:rtl/>
        </w:rPr>
        <w:t xml:space="preserve">. </w:t>
      </w:r>
      <w:r w:rsidRPr="00BF496C">
        <w:rPr>
          <w:rFonts w:ascii="Calibri" w:hAnsi="Calibri" w:cs="Calibri"/>
          <w:sz w:val="28"/>
          <w:szCs w:val="28"/>
          <w:rtl/>
          <w:lang w:bidi="ar-SA"/>
        </w:rPr>
        <w:t>این بخش باید تقویمی داشته باشد که امکان انتخاب زمان‌های مختلف را برای هر دوره فراهم کند</w:t>
      </w:r>
      <w:r w:rsidRPr="00BF496C">
        <w:rPr>
          <w:rFonts w:ascii="Calibri" w:hAnsi="Calibri" w:cs="Calibri"/>
          <w:sz w:val="28"/>
          <w:szCs w:val="28"/>
        </w:rPr>
        <w:t>.</w:t>
      </w:r>
    </w:p>
    <w:p w14:paraId="705F6E4A" w14:textId="77777777" w:rsidR="00E05D76" w:rsidRPr="00BF496C" w:rsidRDefault="00E05D76" w:rsidP="00E05D76">
      <w:pPr>
        <w:bidi/>
        <w:rPr>
          <w:rFonts w:ascii="Calibri" w:hAnsi="Calibri" w:cs="Calibri"/>
        </w:rPr>
      </w:pPr>
    </w:p>
    <w:p w14:paraId="181704B2" w14:textId="77777777" w:rsidR="00E05D76" w:rsidRPr="00BF496C" w:rsidRDefault="00E05D76" w:rsidP="00E05D76">
      <w:pPr>
        <w:pStyle w:val="Subtitle"/>
        <w:bidi/>
        <w:rPr>
          <w:rFonts w:ascii="Calibri" w:hAnsi="Calibri" w:cs="Calibri"/>
          <w:b/>
          <w:bCs/>
          <w:color w:val="0070C0"/>
          <w:sz w:val="36"/>
          <w:szCs w:val="36"/>
          <w:rtl/>
        </w:rPr>
      </w:pPr>
      <w:r w:rsidRPr="00BF496C">
        <w:rPr>
          <w:rFonts w:ascii="Calibri" w:hAnsi="Calibri" w:cs="Calibri"/>
          <w:b/>
          <w:bCs/>
          <w:color w:val="0070C0"/>
          <w:sz w:val="36"/>
          <w:szCs w:val="36"/>
          <w:rtl/>
          <w:lang w:bidi="ar-SA"/>
        </w:rPr>
        <w:t>ارسال مدارک</w:t>
      </w:r>
      <w:r w:rsidRPr="00BF496C">
        <w:rPr>
          <w:rFonts w:ascii="Calibri" w:hAnsi="Calibri" w:cs="Calibri"/>
          <w:b/>
          <w:bCs/>
          <w:color w:val="0070C0"/>
          <w:sz w:val="36"/>
          <w:szCs w:val="36"/>
          <w:rtl/>
        </w:rPr>
        <w:t>:</w:t>
      </w:r>
    </w:p>
    <w:p w14:paraId="461BE539" w14:textId="77777777" w:rsidR="00E05D76" w:rsidRPr="00BF496C" w:rsidRDefault="00E05D76" w:rsidP="00E05D76">
      <w:pPr>
        <w:pStyle w:val="Subtitle"/>
        <w:bidi/>
        <w:rPr>
          <w:rFonts w:ascii="Calibri" w:hAnsi="Calibri" w:cs="Calibri"/>
          <w:sz w:val="28"/>
          <w:szCs w:val="28"/>
          <w:rtl/>
        </w:rPr>
      </w:pPr>
      <w:r w:rsidRPr="00BF496C">
        <w:rPr>
          <w:rFonts w:ascii="Calibri" w:hAnsi="Calibri" w:cs="Calibri"/>
          <w:sz w:val="28"/>
          <w:szCs w:val="28"/>
          <w:rtl/>
          <w:lang w:bidi="ar-SA"/>
        </w:rPr>
        <w:t>امکان ارسال مدارک مورد نیاز برای ثبت نام مانند عکس پرسنلی و مدارک تحصیلی</w:t>
      </w:r>
      <w:r w:rsidRPr="00BF496C">
        <w:rPr>
          <w:rFonts w:ascii="Calibri" w:hAnsi="Calibri" w:cs="Calibri"/>
          <w:sz w:val="28"/>
          <w:szCs w:val="28"/>
          <w:rtl/>
        </w:rPr>
        <w:t xml:space="preserve">. </w:t>
      </w:r>
      <w:r w:rsidRPr="00BF496C">
        <w:rPr>
          <w:rFonts w:ascii="Calibri" w:hAnsi="Calibri" w:cs="Calibri"/>
          <w:sz w:val="28"/>
          <w:szCs w:val="28"/>
          <w:rtl/>
          <w:lang w:bidi="ar-SA"/>
        </w:rPr>
        <w:t>این بخش باید امکان آپلود و ارسال فایل‌های مختلف را فراهم کند و همچنین اعلام وضعیت ارسال مدارک به هنرحویان والیبال را فراهم کند</w:t>
      </w:r>
      <w:r w:rsidRPr="00BF496C">
        <w:rPr>
          <w:rFonts w:ascii="Calibri" w:hAnsi="Calibri" w:cs="Calibri"/>
          <w:sz w:val="28"/>
          <w:szCs w:val="28"/>
        </w:rPr>
        <w:t>.</w:t>
      </w:r>
    </w:p>
    <w:p w14:paraId="37359D44" w14:textId="77777777" w:rsidR="00E05D76" w:rsidRPr="00BF496C" w:rsidRDefault="00E05D76" w:rsidP="00E05D76">
      <w:pPr>
        <w:bidi/>
        <w:rPr>
          <w:rFonts w:ascii="Calibri" w:hAnsi="Calibri" w:cs="Calibri"/>
        </w:rPr>
      </w:pPr>
    </w:p>
    <w:p w14:paraId="1EDF0037" w14:textId="77777777" w:rsidR="00E05D76" w:rsidRPr="00BF496C" w:rsidRDefault="00E05D76" w:rsidP="00E05D76">
      <w:pPr>
        <w:pStyle w:val="Subtitle"/>
        <w:bidi/>
        <w:rPr>
          <w:rFonts w:ascii="Calibri" w:hAnsi="Calibri" w:cs="Calibri"/>
          <w:b/>
          <w:bCs/>
          <w:color w:val="0070C0"/>
          <w:sz w:val="36"/>
          <w:szCs w:val="36"/>
          <w:rtl/>
        </w:rPr>
      </w:pPr>
      <w:r w:rsidRPr="00BF496C">
        <w:rPr>
          <w:rFonts w:ascii="Calibri" w:hAnsi="Calibri" w:cs="Calibri"/>
          <w:b/>
          <w:bCs/>
          <w:color w:val="0070C0"/>
          <w:sz w:val="36"/>
          <w:szCs w:val="36"/>
          <w:rtl/>
          <w:lang w:bidi="ar-SA"/>
        </w:rPr>
        <w:t>پرداخت آنلاین</w:t>
      </w:r>
      <w:r w:rsidRPr="00BF496C">
        <w:rPr>
          <w:rFonts w:ascii="Calibri" w:hAnsi="Calibri" w:cs="Calibri"/>
          <w:b/>
          <w:bCs/>
          <w:color w:val="0070C0"/>
          <w:sz w:val="36"/>
          <w:szCs w:val="36"/>
          <w:rtl/>
        </w:rPr>
        <w:t>:</w:t>
      </w:r>
    </w:p>
    <w:p w14:paraId="6C17EE88" w14:textId="77777777" w:rsidR="00E05D76" w:rsidRPr="00BF496C" w:rsidRDefault="00E05D76" w:rsidP="00E05D76">
      <w:pPr>
        <w:pStyle w:val="Subtitle"/>
        <w:bidi/>
        <w:rPr>
          <w:rFonts w:ascii="Calibri" w:hAnsi="Calibri" w:cs="Calibri"/>
          <w:sz w:val="28"/>
          <w:szCs w:val="28"/>
          <w:rtl/>
        </w:rPr>
      </w:pPr>
      <w:r w:rsidRPr="00BF496C">
        <w:rPr>
          <w:rFonts w:ascii="Calibri" w:hAnsi="Calibri" w:cs="Calibri"/>
          <w:sz w:val="28"/>
          <w:szCs w:val="28"/>
          <w:rtl/>
          <w:lang w:bidi="ar-SA"/>
        </w:rPr>
        <w:t xml:space="preserve"> امکان پرداخت آنلاین هزینه دوره‌های آموزشی والیبال از طریق درگاه پرداخت امن</w:t>
      </w:r>
      <w:r w:rsidRPr="00BF496C">
        <w:rPr>
          <w:rFonts w:ascii="Calibri" w:hAnsi="Calibri" w:cs="Calibri"/>
          <w:sz w:val="28"/>
          <w:szCs w:val="28"/>
          <w:rtl/>
        </w:rPr>
        <w:t xml:space="preserve">. </w:t>
      </w:r>
      <w:r w:rsidRPr="00BF496C">
        <w:rPr>
          <w:rFonts w:ascii="Calibri" w:hAnsi="Calibri" w:cs="Calibri"/>
          <w:sz w:val="28"/>
          <w:szCs w:val="28"/>
          <w:rtl/>
          <w:lang w:bidi="ar-SA"/>
        </w:rPr>
        <w:t>این بخش باید انواع مختلف درگاه‌های پرداخت را پشتیبانی کرده و اطمینان از امنیت و قابلیت اطمینان تراکنش‌های مالی فراهم کند</w:t>
      </w:r>
      <w:r w:rsidRPr="00BF496C">
        <w:rPr>
          <w:rFonts w:ascii="Calibri" w:hAnsi="Calibri" w:cs="Calibri"/>
          <w:sz w:val="28"/>
          <w:szCs w:val="28"/>
        </w:rPr>
        <w:t>.</w:t>
      </w:r>
    </w:p>
    <w:p w14:paraId="6D26CC38" w14:textId="77777777" w:rsidR="00E05D76" w:rsidRPr="00BF496C" w:rsidRDefault="00E05D76" w:rsidP="00E05D76">
      <w:pPr>
        <w:bidi/>
        <w:rPr>
          <w:rFonts w:ascii="Calibri" w:hAnsi="Calibri" w:cs="Calibri"/>
        </w:rPr>
      </w:pPr>
    </w:p>
    <w:p w14:paraId="04756115" w14:textId="77777777" w:rsidR="00E05D76" w:rsidRPr="00BF496C" w:rsidRDefault="00E05D76" w:rsidP="00E05D76">
      <w:pPr>
        <w:pStyle w:val="Subtitle"/>
        <w:bidi/>
        <w:rPr>
          <w:rFonts w:ascii="Calibri" w:hAnsi="Calibri" w:cs="Calibri"/>
          <w:b/>
          <w:bCs/>
          <w:color w:val="0070C0"/>
          <w:sz w:val="36"/>
          <w:szCs w:val="36"/>
          <w:rtl/>
        </w:rPr>
      </w:pPr>
      <w:r w:rsidRPr="00BF496C">
        <w:rPr>
          <w:rFonts w:ascii="Calibri" w:hAnsi="Calibri" w:cs="Calibri"/>
          <w:b/>
          <w:bCs/>
          <w:color w:val="0070C0"/>
          <w:sz w:val="36"/>
          <w:szCs w:val="36"/>
          <w:rtl/>
          <w:lang w:bidi="ar-SA"/>
        </w:rPr>
        <w:t>تایید ثبت نام</w:t>
      </w:r>
      <w:r w:rsidRPr="00BF496C">
        <w:rPr>
          <w:rFonts w:ascii="Calibri" w:hAnsi="Calibri" w:cs="Calibri"/>
          <w:b/>
          <w:bCs/>
          <w:color w:val="0070C0"/>
          <w:sz w:val="36"/>
          <w:szCs w:val="36"/>
          <w:rtl/>
        </w:rPr>
        <w:t xml:space="preserve">: </w:t>
      </w:r>
    </w:p>
    <w:p w14:paraId="261A02ED" w14:textId="77777777" w:rsidR="00E05D76" w:rsidRPr="00BF496C" w:rsidRDefault="00E05D76" w:rsidP="00E05D76">
      <w:pPr>
        <w:pStyle w:val="Subtitle"/>
        <w:bidi/>
        <w:rPr>
          <w:rFonts w:ascii="Calibri" w:hAnsi="Calibri" w:cs="Calibri"/>
          <w:sz w:val="28"/>
          <w:szCs w:val="28"/>
          <w:rtl/>
        </w:rPr>
      </w:pPr>
      <w:r w:rsidRPr="00BF496C">
        <w:rPr>
          <w:rFonts w:ascii="Calibri" w:hAnsi="Calibri" w:cs="Calibri"/>
          <w:sz w:val="28"/>
          <w:szCs w:val="28"/>
          <w:rtl/>
          <w:lang w:bidi="ar-SA"/>
        </w:rPr>
        <w:t>ارسال ایمیل یا پیام متنی به هنرحویان والیبال برای تایید ثبت نام و اطلاع رسانی در مورد جزئیات دوره‌های آموزشی</w:t>
      </w:r>
      <w:r w:rsidRPr="00BF496C">
        <w:rPr>
          <w:rFonts w:ascii="Calibri" w:hAnsi="Calibri" w:cs="Calibri"/>
          <w:sz w:val="28"/>
          <w:szCs w:val="28"/>
          <w:rtl/>
        </w:rPr>
        <w:t xml:space="preserve">. </w:t>
      </w:r>
      <w:r w:rsidRPr="00BF496C">
        <w:rPr>
          <w:rFonts w:ascii="Calibri" w:hAnsi="Calibri" w:cs="Calibri"/>
          <w:sz w:val="28"/>
          <w:szCs w:val="28"/>
          <w:rtl/>
          <w:lang w:bidi="ar-SA"/>
        </w:rPr>
        <w:t>این بخش باید امکان ارسال پیام‌های خودکار و اعلان‌های مربوط به ثبت نام و پرداخت هزینه‌ها را فراهم کند</w:t>
      </w:r>
      <w:r w:rsidRPr="00BF496C">
        <w:rPr>
          <w:rFonts w:ascii="Calibri" w:hAnsi="Calibri" w:cs="Calibri"/>
          <w:sz w:val="28"/>
          <w:szCs w:val="28"/>
        </w:rPr>
        <w:t>.</w:t>
      </w:r>
    </w:p>
    <w:p w14:paraId="4EEEFC96" w14:textId="77777777" w:rsidR="00E05D76" w:rsidRPr="00BF496C" w:rsidRDefault="00E05D76" w:rsidP="00E05D76">
      <w:pPr>
        <w:bidi/>
        <w:rPr>
          <w:rFonts w:ascii="Calibri" w:hAnsi="Calibri" w:cs="Calibri"/>
          <w:sz w:val="28"/>
          <w:szCs w:val="28"/>
          <w:rtl/>
          <w:lang w:bidi="fa-IR"/>
        </w:rPr>
      </w:pPr>
    </w:p>
    <w:p w14:paraId="415CF310" w14:textId="77777777" w:rsidR="00E05D76" w:rsidRPr="00BF496C" w:rsidRDefault="00E05D76" w:rsidP="00E05D76">
      <w:pPr>
        <w:bidi/>
        <w:rPr>
          <w:rFonts w:ascii="Calibri" w:hAnsi="Calibri" w:cs="Calibri"/>
          <w:sz w:val="28"/>
          <w:szCs w:val="28"/>
          <w:rtl/>
          <w:lang w:bidi="fa-IR"/>
        </w:rPr>
      </w:pPr>
    </w:p>
    <w:p w14:paraId="25E58E39" w14:textId="77777777" w:rsidR="00E05D76" w:rsidRPr="00BF496C" w:rsidRDefault="00E05D76" w:rsidP="00E05D76">
      <w:pPr>
        <w:bidi/>
        <w:rPr>
          <w:rFonts w:ascii="Calibri" w:hAnsi="Calibri" w:cs="Calibri"/>
          <w:sz w:val="28"/>
          <w:szCs w:val="28"/>
          <w:rtl/>
          <w:lang w:bidi="fa-IR"/>
        </w:rPr>
      </w:pPr>
    </w:p>
    <w:p w14:paraId="728DD946" w14:textId="77777777" w:rsidR="00E05D76" w:rsidRPr="00BF496C" w:rsidRDefault="00E05D76" w:rsidP="00E05D76">
      <w:pPr>
        <w:bidi/>
        <w:rPr>
          <w:rFonts w:ascii="Calibri" w:hAnsi="Calibri" w:cs="Calibri"/>
          <w:sz w:val="28"/>
          <w:szCs w:val="28"/>
          <w:rtl/>
          <w:lang w:bidi="fa-IR"/>
        </w:rPr>
      </w:pPr>
    </w:p>
    <w:p w14:paraId="46D557F4" w14:textId="77777777" w:rsidR="00E05D76" w:rsidRPr="00BF496C" w:rsidRDefault="00E05D76" w:rsidP="00E05D76">
      <w:pPr>
        <w:bidi/>
        <w:rPr>
          <w:rFonts w:ascii="Calibri" w:hAnsi="Calibri" w:cs="Calibri"/>
          <w:sz w:val="28"/>
          <w:szCs w:val="28"/>
          <w:rtl/>
          <w:lang w:bidi="fa-IR"/>
        </w:rPr>
      </w:pPr>
    </w:p>
    <w:p w14:paraId="019BF97F" w14:textId="77777777" w:rsidR="00E05D76" w:rsidRPr="00BF496C" w:rsidRDefault="00E05D76" w:rsidP="00E05D76">
      <w:pPr>
        <w:bidi/>
        <w:rPr>
          <w:rFonts w:ascii="Calibri" w:hAnsi="Calibri" w:cs="Calibri"/>
          <w:sz w:val="28"/>
          <w:szCs w:val="28"/>
          <w:rtl/>
          <w:lang w:bidi="fa-IR"/>
        </w:rPr>
      </w:pPr>
    </w:p>
    <w:p w14:paraId="57BF260C" w14:textId="77777777" w:rsidR="00E05D76" w:rsidRPr="00BF496C" w:rsidRDefault="00E05D76" w:rsidP="00E05D76">
      <w:pPr>
        <w:bidi/>
        <w:rPr>
          <w:rFonts w:ascii="Calibri" w:hAnsi="Calibri" w:cs="Calibri"/>
          <w:sz w:val="28"/>
          <w:szCs w:val="28"/>
          <w:rtl/>
        </w:rPr>
      </w:pPr>
    </w:p>
    <w:p w14:paraId="5B237AF1" w14:textId="77777777" w:rsidR="00E05D76" w:rsidRPr="00BF496C" w:rsidRDefault="00E05D76" w:rsidP="00E05D76">
      <w:pPr>
        <w:bidi/>
        <w:rPr>
          <w:rFonts w:ascii="Calibri" w:hAnsi="Calibri" w:cs="Calibri"/>
          <w:sz w:val="16"/>
          <w:rtl/>
        </w:rPr>
      </w:pPr>
    </w:p>
    <w:p w14:paraId="7B305A05" w14:textId="77777777" w:rsidR="00E05D76" w:rsidRPr="00BF496C" w:rsidRDefault="00E05D76" w:rsidP="00E05D76">
      <w:pPr>
        <w:bidi/>
        <w:rPr>
          <w:rFonts w:ascii="Calibri" w:hAnsi="Calibri" w:cs="Calibri"/>
        </w:rPr>
      </w:pPr>
    </w:p>
    <w:p w14:paraId="08FA764B" w14:textId="77777777" w:rsidR="00E05D76" w:rsidRPr="00BF496C" w:rsidRDefault="00E05D76" w:rsidP="00E05D76">
      <w:pPr>
        <w:pStyle w:val="Subtitle"/>
        <w:bidi/>
        <w:rPr>
          <w:rFonts w:ascii="Calibri" w:hAnsi="Calibri" w:cs="Calibri"/>
          <w:b/>
          <w:bCs/>
          <w:color w:val="0070C0"/>
          <w:sz w:val="36"/>
          <w:szCs w:val="36"/>
          <w:rtl/>
        </w:rPr>
      </w:pPr>
      <w:r w:rsidRPr="00BF496C">
        <w:rPr>
          <w:rFonts w:ascii="Calibri" w:hAnsi="Calibri" w:cs="Calibri"/>
          <w:b/>
          <w:bCs/>
          <w:color w:val="0070C0"/>
          <w:sz w:val="36"/>
          <w:szCs w:val="36"/>
          <w:rtl/>
          <w:lang w:bidi="ar-SA"/>
        </w:rPr>
        <w:t>پنل کاربری</w:t>
      </w:r>
      <w:r w:rsidRPr="00BF496C">
        <w:rPr>
          <w:rFonts w:ascii="Calibri" w:hAnsi="Calibri" w:cs="Calibri"/>
          <w:b/>
          <w:bCs/>
          <w:color w:val="0070C0"/>
          <w:sz w:val="36"/>
          <w:szCs w:val="36"/>
          <w:rtl/>
        </w:rPr>
        <w:t xml:space="preserve">: </w:t>
      </w:r>
    </w:p>
    <w:p w14:paraId="0B98D41F" w14:textId="77777777" w:rsidR="00E05D76" w:rsidRPr="00BF496C" w:rsidRDefault="00E05D76" w:rsidP="00E05D76">
      <w:pPr>
        <w:pStyle w:val="Subtitle"/>
        <w:bidi/>
        <w:rPr>
          <w:rFonts w:ascii="Calibri" w:hAnsi="Calibri" w:cs="Calibri"/>
          <w:sz w:val="28"/>
          <w:szCs w:val="28"/>
          <w:rtl/>
        </w:rPr>
      </w:pPr>
      <w:r w:rsidRPr="00BF496C">
        <w:rPr>
          <w:rFonts w:ascii="Calibri" w:hAnsi="Calibri" w:cs="Calibri"/>
          <w:sz w:val="28"/>
          <w:szCs w:val="28"/>
          <w:rtl/>
          <w:lang w:bidi="ar-SA"/>
        </w:rPr>
        <w:t>امکان ویرایش اطلاعات شخصی، مشاهده دوره‌های ثبت نام شده و پرداخت هزینه‌ها</w:t>
      </w:r>
      <w:r w:rsidRPr="00BF496C">
        <w:rPr>
          <w:rFonts w:ascii="Calibri" w:hAnsi="Calibri" w:cs="Calibri"/>
          <w:sz w:val="28"/>
          <w:szCs w:val="28"/>
          <w:rtl/>
        </w:rPr>
        <w:t xml:space="preserve">. </w:t>
      </w:r>
      <w:r w:rsidRPr="00BF496C">
        <w:rPr>
          <w:rFonts w:ascii="Calibri" w:hAnsi="Calibri" w:cs="Calibri"/>
          <w:sz w:val="28"/>
          <w:szCs w:val="28"/>
          <w:rtl/>
          <w:lang w:bidi="ar-SA"/>
        </w:rPr>
        <w:t>این بخش باید به هنرحویان والیبال امکان مدیریت و مشاهده اطلاعات شخصی و فعالیت‌های ثبت نام شده را فراهم کند</w:t>
      </w:r>
      <w:r w:rsidRPr="00BF496C">
        <w:rPr>
          <w:rFonts w:ascii="Calibri" w:hAnsi="Calibri" w:cs="Calibri"/>
          <w:sz w:val="28"/>
          <w:szCs w:val="28"/>
        </w:rPr>
        <w:t>.</w:t>
      </w:r>
    </w:p>
    <w:p w14:paraId="010E5792" w14:textId="77777777" w:rsidR="00E05D76" w:rsidRPr="00BF496C" w:rsidRDefault="00E05D76" w:rsidP="00E05D76">
      <w:pPr>
        <w:bidi/>
        <w:rPr>
          <w:rFonts w:ascii="Calibri" w:hAnsi="Calibri" w:cs="Calibri"/>
        </w:rPr>
      </w:pPr>
    </w:p>
    <w:p w14:paraId="1E423942" w14:textId="77777777" w:rsidR="00E05D76" w:rsidRPr="00BF496C" w:rsidRDefault="00E05D76" w:rsidP="00E05D76">
      <w:pPr>
        <w:pStyle w:val="Subtitle"/>
        <w:bidi/>
        <w:rPr>
          <w:rFonts w:ascii="Calibri" w:hAnsi="Calibri" w:cs="Calibri"/>
          <w:b/>
          <w:bCs/>
          <w:color w:val="0070C0"/>
          <w:sz w:val="36"/>
          <w:szCs w:val="36"/>
          <w:rtl/>
        </w:rPr>
      </w:pPr>
      <w:r w:rsidRPr="00BF496C">
        <w:rPr>
          <w:rFonts w:ascii="Calibri" w:hAnsi="Calibri" w:cs="Calibri"/>
          <w:b/>
          <w:bCs/>
          <w:color w:val="0070C0"/>
          <w:sz w:val="36"/>
          <w:szCs w:val="36"/>
          <w:rtl/>
          <w:lang w:bidi="ar-SA"/>
        </w:rPr>
        <w:t>پنل پذیرش</w:t>
      </w:r>
      <w:r w:rsidRPr="00BF496C">
        <w:rPr>
          <w:rFonts w:ascii="Calibri" w:hAnsi="Calibri" w:cs="Calibri"/>
          <w:b/>
          <w:bCs/>
          <w:color w:val="0070C0"/>
          <w:sz w:val="36"/>
          <w:szCs w:val="36"/>
          <w:rtl/>
        </w:rPr>
        <w:t xml:space="preserve">: </w:t>
      </w:r>
    </w:p>
    <w:p w14:paraId="6D9B5BD0" w14:textId="77777777" w:rsidR="00E05D76" w:rsidRPr="00BF496C" w:rsidRDefault="00E05D76" w:rsidP="00E05D76">
      <w:pPr>
        <w:pStyle w:val="Subtitle"/>
        <w:bidi/>
        <w:rPr>
          <w:rFonts w:ascii="Calibri" w:hAnsi="Calibri" w:cs="Calibri"/>
          <w:sz w:val="28"/>
          <w:szCs w:val="28"/>
          <w:rtl/>
        </w:rPr>
      </w:pPr>
      <w:r w:rsidRPr="00BF496C">
        <w:rPr>
          <w:rFonts w:ascii="Calibri" w:hAnsi="Calibri" w:cs="Calibri"/>
          <w:sz w:val="28"/>
          <w:szCs w:val="28"/>
          <w:rtl/>
          <w:lang w:bidi="ar-SA"/>
        </w:rPr>
        <w:t>امکان مشاهده و تایید ثبت نام‌ها و ارسال اطلاعات مربوط به دوره‌های آموزشی به هنرحویان والیبال</w:t>
      </w:r>
      <w:r w:rsidRPr="00BF496C">
        <w:rPr>
          <w:rFonts w:ascii="Calibri" w:hAnsi="Calibri" w:cs="Calibri"/>
          <w:sz w:val="28"/>
          <w:szCs w:val="28"/>
          <w:rtl/>
        </w:rPr>
        <w:t xml:space="preserve">. </w:t>
      </w:r>
      <w:r w:rsidRPr="00BF496C">
        <w:rPr>
          <w:rFonts w:ascii="Calibri" w:hAnsi="Calibri" w:cs="Calibri"/>
          <w:sz w:val="28"/>
          <w:szCs w:val="28"/>
          <w:rtl/>
          <w:lang w:bidi="ar-SA"/>
        </w:rPr>
        <w:t>این بخش باید امکان مدیریت و تایید ثبت نام‌ها و ارسال ایمیل‌ها و پیام‌های مربوط به جزئیات دوره‌های آموزشی را فراهم کند</w:t>
      </w:r>
      <w:r w:rsidRPr="00BF496C">
        <w:rPr>
          <w:rFonts w:ascii="Calibri" w:hAnsi="Calibri" w:cs="Calibri"/>
          <w:sz w:val="28"/>
          <w:szCs w:val="28"/>
        </w:rPr>
        <w:t>.</w:t>
      </w:r>
    </w:p>
    <w:p w14:paraId="7C1E20CC" w14:textId="77777777" w:rsidR="00E05D76" w:rsidRPr="00BF496C" w:rsidRDefault="00E05D76" w:rsidP="00E05D76">
      <w:pPr>
        <w:bidi/>
        <w:rPr>
          <w:rFonts w:ascii="Calibri" w:hAnsi="Calibri" w:cs="Calibri"/>
          <w:sz w:val="16"/>
          <w:rtl/>
        </w:rPr>
      </w:pPr>
    </w:p>
    <w:p w14:paraId="2ADD3FCD" w14:textId="77777777" w:rsidR="00E05D76" w:rsidRPr="00BF496C" w:rsidRDefault="00E05D76" w:rsidP="00E05D76">
      <w:pPr>
        <w:pStyle w:val="Subtitle"/>
        <w:bidi/>
        <w:rPr>
          <w:rFonts w:ascii="Calibri" w:hAnsi="Calibri" w:cs="Calibri"/>
          <w:b/>
          <w:bCs/>
          <w:color w:val="0070C0"/>
          <w:sz w:val="36"/>
          <w:szCs w:val="36"/>
          <w:rtl/>
        </w:rPr>
      </w:pPr>
      <w:r w:rsidRPr="00BF496C">
        <w:rPr>
          <w:rFonts w:ascii="Calibri" w:hAnsi="Calibri" w:cs="Calibri"/>
          <w:b/>
          <w:bCs/>
          <w:color w:val="0070C0"/>
          <w:sz w:val="36"/>
          <w:szCs w:val="36"/>
          <w:rtl/>
          <w:lang w:bidi="ar-SA"/>
        </w:rPr>
        <w:t>پنل اپراتور</w:t>
      </w:r>
      <w:r w:rsidRPr="00BF496C">
        <w:rPr>
          <w:rFonts w:ascii="Calibri" w:hAnsi="Calibri" w:cs="Calibri"/>
          <w:b/>
          <w:bCs/>
          <w:color w:val="0070C0"/>
          <w:sz w:val="36"/>
          <w:szCs w:val="36"/>
          <w:rtl/>
        </w:rPr>
        <w:t xml:space="preserve">: </w:t>
      </w:r>
    </w:p>
    <w:p w14:paraId="04E56189" w14:textId="77777777" w:rsidR="00E05D76" w:rsidRPr="00BF496C" w:rsidRDefault="00E05D76" w:rsidP="00E05D76">
      <w:pPr>
        <w:pStyle w:val="Subtitle"/>
        <w:bidi/>
        <w:rPr>
          <w:rFonts w:ascii="Calibri" w:hAnsi="Calibri" w:cs="Calibri"/>
          <w:sz w:val="28"/>
          <w:szCs w:val="28"/>
          <w:rtl/>
        </w:rPr>
      </w:pPr>
      <w:r w:rsidRPr="00BF496C">
        <w:rPr>
          <w:rFonts w:ascii="Calibri" w:hAnsi="Calibri" w:cs="Calibri"/>
          <w:sz w:val="28"/>
          <w:szCs w:val="28"/>
          <w:rtl/>
          <w:lang w:bidi="ar-SA"/>
        </w:rPr>
        <w:t>امکان مدیریت ثبت نام‌ها، پشتیبانی و ارسال پیام به هنرحویان والیبال</w:t>
      </w:r>
      <w:r w:rsidRPr="00BF496C">
        <w:rPr>
          <w:rFonts w:ascii="Calibri" w:hAnsi="Calibri" w:cs="Calibri"/>
          <w:sz w:val="28"/>
          <w:szCs w:val="28"/>
          <w:rtl/>
        </w:rPr>
        <w:t xml:space="preserve">. </w:t>
      </w:r>
      <w:r w:rsidRPr="00BF496C">
        <w:rPr>
          <w:rFonts w:ascii="Calibri" w:hAnsi="Calibri" w:cs="Calibri"/>
          <w:sz w:val="28"/>
          <w:szCs w:val="28"/>
          <w:rtl/>
          <w:lang w:bidi="ar-SA"/>
        </w:rPr>
        <w:t>این بخش باید امکان مدیریت و پشتیبانی از ثبت نام‌ها و ارسال پیام‌های دو طرفه بین اپراتور و هنرحویان والیبال را فراهم کند</w:t>
      </w:r>
      <w:r w:rsidRPr="00BF496C">
        <w:rPr>
          <w:rFonts w:ascii="Calibri" w:hAnsi="Calibri" w:cs="Calibri"/>
          <w:sz w:val="28"/>
          <w:szCs w:val="28"/>
        </w:rPr>
        <w:t>.</w:t>
      </w:r>
    </w:p>
    <w:p w14:paraId="6EDB71E0" w14:textId="77777777" w:rsidR="00E05D76" w:rsidRPr="00BF496C" w:rsidRDefault="00E05D76" w:rsidP="00E05D76">
      <w:pPr>
        <w:bidi/>
        <w:rPr>
          <w:rFonts w:ascii="Calibri" w:hAnsi="Calibri" w:cs="Calibri"/>
        </w:rPr>
      </w:pPr>
    </w:p>
    <w:p w14:paraId="73AC858C" w14:textId="77777777" w:rsidR="00E05D76" w:rsidRPr="00BF496C" w:rsidRDefault="00E05D76" w:rsidP="00E05D76">
      <w:pPr>
        <w:pStyle w:val="Subtitle"/>
        <w:bidi/>
        <w:rPr>
          <w:rFonts w:ascii="Calibri" w:hAnsi="Calibri" w:cs="Calibri"/>
          <w:b/>
          <w:bCs/>
          <w:color w:val="0070C0"/>
          <w:sz w:val="36"/>
          <w:szCs w:val="36"/>
          <w:rtl/>
        </w:rPr>
      </w:pPr>
      <w:r w:rsidRPr="00BF496C">
        <w:rPr>
          <w:rFonts w:ascii="Calibri" w:hAnsi="Calibri" w:cs="Calibri"/>
          <w:b/>
          <w:bCs/>
          <w:color w:val="0070C0"/>
          <w:sz w:val="36"/>
          <w:szCs w:val="36"/>
          <w:rtl/>
          <w:lang w:bidi="ar-SA"/>
        </w:rPr>
        <w:t>پنل مدیریت</w:t>
      </w:r>
      <w:r w:rsidRPr="00BF496C">
        <w:rPr>
          <w:rFonts w:ascii="Calibri" w:hAnsi="Calibri" w:cs="Calibri"/>
          <w:b/>
          <w:bCs/>
          <w:color w:val="0070C0"/>
          <w:sz w:val="36"/>
          <w:szCs w:val="36"/>
          <w:rtl/>
        </w:rPr>
        <w:t>:</w:t>
      </w:r>
    </w:p>
    <w:p w14:paraId="3C8C50B5" w14:textId="77777777" w:rsidR="00E05D76" w:rsidRPr="00BF496C" w:rsidRDefault="00E05D76" w:rsidP="00E05D76">
      <w:pPr>
        <w:pStyle w:val="Subtitle"/>
        <w:bidi/>
        <w:rPr>
          <w:rFonts w:ascii="Calibri" w:hAnsi="Calibri" w:cs="Calibri"/>
          <w:sz w:val="28"/>
          <w:szCs w:val="28"/>
          <w:rtl/>
        </w:rPr>
      </w:pPr>
      <w:r w:rsidRPr="00BF496C">
        <w:rPr>
          <w:rFonts w:ascii="Calibri" w:hAnsi="Calibri" w:cs="Calibri"/>
          <w:sz w:val="28"/>
          <w:szCs w:val="28"/>
          <w:rtl/>
          <w:lang w:bidi="ar-SA"/>
        </w:rPr>
        <w:t xml:space="preserve"> امکان مدیریت کلیه اطلاعات و فعالیت‌های سایت اکادمی والیبال</w:t>
      </w:r>
      <w:r w:rsidRPr="00BF496C">
        <w:rPr>
          <w:rFonts w:ascii="Calibri" w:hAnsi="Calibri" w:cs="Calibri"/>
          <w:sz w:val="28"/>
          <w:szCs w:val="28"/>
          <w:rtl/>
        </w:rPr>
        <w:t xml:space="preserve">. </w:t>
      </w:r>
      <w:r w:rsidRPr="00BF496C">
        <w:rPr>
          <w:rFonts w:ascii="Calibri" w:hAnsi="Calibri" w:cs="Calibri"/>
          <w:sz w:val="28"/>
          <w:szCs w:val="28"/>
          <w:rtl/>
          <w:lang w:bidi="ar-SA"/>
        </w:rPr>
        <w:t>این بخش باید امکان مدیریت کاربران، دوره‌ها، پرداخت‌ها و گزارش‌گیری‌های مختلف را فراهم کند</w:t>
      </w:r>
      <w:r w:rsidRPr="00BF496C">
        <w:rPr>
          <w:rFonts w:ascii="Calibri" w:hAnsi="Calibri" w:cs="Calibri"/>
          <w:sz w:val="28"/>
          <w:szCs w:val="28"/>
        </w:rPr>
        <w:t>.</w:t>
      </w:r>
    </w:p>
    <w:p w14:paraId="6E010B8A" w14:textId="77777777" w:rsidR="00E05D76" w:rsidRPr="00BF496C" w:rsidRDefault="00E05D76" w:rsidP="00E05D76">
      <w:pPr>
        <w:bidi/>
        <w:rPr>
          <w:rFonts w:ascii="Calibri" w:hAnsi="Calibri" w:cs="Calibri"/>
        </w:rPr>
      </w:pPr>
    </w:p>
    <w:p w14:paraId="39249A87" w14:textId="77777777" w:rsidR="00E05D76" w:rsidRPr="00BF496C" w:rsidRDefault="00E05D76" w:rsidP="00E05D76">
      <w:pPr>
        <w:pStyle w:val="Subtitle"/>
        <w:bidi/>
        <w:rPr>
          <w:rFonts w:ascii="Calibri" w:hAnsi="Calibri" w:cs="Calibri"/>
          <w:b/>
          <w:bCs/>
          <w:color w:val="0070C0"/>
          <w:sz w:val="36"/>
          <w:szCs w:val="36"/>
          <w:rtl/>
        </w:rPr>
      </w:pPr>
      <w:r w:rsidRPr="00BF496C">
        <w:rPr>
          <w:rFonts w:ascii="Calibri" w:hAnsi="Calibri" w:cs="Calibri"/>
          <w:b/>
          <w:bCs/>
          <w:color w:val="0070C0"/>
          <w:sz w:val="36"/>
          <w:szCs w:val="36"/>
          <w:rtl/>
          <w:lang w:bidi="ar-SA"/>
        </w:rPr>
        <w:t>پرداخت درگاه</w:t>
      </w:r>
      <w:r w:rsidRPr="00BF496C">
        <w:rPr>
          <w:rFonts w:ascii="Calibri" w:hAnsi="Calibri" w:cs="Calibri"/>
          <w:b/>
          <w:bCs/>
          <w:color w:val="0070C0"/>
          <w:sz w:val="36"/>
          <w:szCs w:val="36"/>
          <w:rtl/>
        </w:rPr>
        <w:t>:</w:t>
      </w:r>
    </w:p>
    <w:p w14:paraId="4C490E60" w14:textId="77777777" w:rsidR="00E05D76" w:rsidRPr="00BF496C" w:rsidRDefault="00E05D76" w:rsidP="00E05D76">
      <w:pPr>
        <w:pStyle w:val="Subtitle"/>
        <w:bidi/>
        <w:rPr>
          <w:rFonts w:ascii="Calibri" w:hAnsi="Calibri" w:cs="Calibri"/>
          <w:sz w:val="28"/>
          <w:szCs w:val="28"/>
          <w:rtl/>
        </w:rPr>
      </w:pPr>
      <w:r w:rsidRPr="00BF496C">
        <w:rPr>
          <w:rFonts w:ascii="Calibri" w:hAnsi="Calibri" w:cs="Calibri"/>
          <w:sz w:val="28"/>
          <w:szCs w:val="28"/>
          <w:rtl/>
          <w:lang w:bidi="ar-SA"/>
        </w:rPr>
        <w:t xml:space="preserve"> امکان اتصال به درگاه‌های پرداخت مختلف برای انجام تراکنش‌های مالی</w:t>
      </w:r>
      <w:r w:rsidRPr="00BF496C">
        <w:rPr>
          <w:rFonts w:ascii="Calibri" w:hAnsi="Calibri" w:cs="Calibri"/>
          <w:sz w:val="28"/>
          <w:szCs w:val="28"/>
          <w:rtl/>
        </w:rPr>
        <w:t xml:space="preserve">. </w:t>
      </w:r>
      <w:r w:rsidRPr="00BF496C">
        <w:rPr>
          <w:rFonts w:ascii="Calibri" w:hAnsi="Calibri" w:cs="Calibri"/>
          <w:sz w:val="28"/>
          <w:szCs w:val="28"/>
          <w:rtl/>
          <w:lang w:bidi="ar-SA"/>
        </w:rPr>
        <w:t>این بخش باید امکان انتخاب و اتصال به درگاه‌های پرداخت مختلف را فراهم کند تا امکان پرداخت آسان و مطمئن برای هنرحویان والیبال فراهم شود</w:t>
      </w:r>
      <w:r w:rsidRPr="00BF496C">
        <w:rPr>
          <w:rFonts w:ascii="Calibri" w:hAnsi="Calibri" w:cs="Calibri"/>
          <w:sz w:val="28"/>
          <w:szCs w:val="28"/>
        </w:rPr>
        <w:t>.</w:t>
      </w:r>
    </w:p>
    <w:p w14:paraId="29B950D8" w14:textId="77777777" w:rsidR="00E05D76" w:rsidRPr="00BF496C" w:rsidRDefault="00E05D76" w:rsidP="00E05D76">
      <w:pPr>
        <w:bidi/>
        <w:rPr>
          <w:rFonts w:ascii="Calibri" w:hAnsi="Calibri" w:cs="Calibri"/>
        </w:rPr>
      </w:pPr>
    </w:p>
    <w:p w14:paraId="455F2B63" w14:textId="77777777" w:rsidR="00E05D76" w:rsidRPr="00BF496C" w:rsidRDefault="00E05D76" w:rsidP="00E05D76">
      <w:pPr>
        <w:pStyle w:val="Subtitle"/>
        <w:bidi/>
        <w:rPr>
          <w:rFonts w:ascii="Calibri" w:hAnsi="Calibri" w:cs="Calibri"/>
          <w:b/>
          <w:bCs/>
          <w:color w:val="0070C0"/>
          <w:sz w:val="36"/>
          <w:szCs w:val="36"/>
          <w:rtl/>
        </w:rPr>
      </w:pPr>
      <w:r w:rsidRPr="00BF496C">
        <w:rPr>
          <w:rFonts w:ascii="Calibri" w:hAnsi="Calibri" w:cs="Calibri"/>
          <w:b/>
          <w:bCs/>
          <w:color w:val="0070C0"/>
          <w:sz w:val="36"/>
          <w:szCs w:val="36"/>
          <w:rtl/>
          <w:lang w:bidi="ar-SA"/>
        </w:rPr>
        <w:t>برنامه</w:t>
      </w:r>
      <w:r w:rsidRPr="00BF496C">
        <w:rPr>
          <w:rFonts w:ascii="Calibri" w:hAnsi="Calibri" w:cs="Calibri"/>
          <w:b/>
          <w:bCs/>
          <w:color w:val="0070C0"/>
          <w:sz w:val="36"/>
          <w:szCs w:val="36"/>
          <w:rtl/>
        </w:rPr>
        <w:t xml:space="preserve">: </w:t>
      </w:r>
    </w:p>
    <w:p w14:paraId="6F10424A" w14:textId="77777777" w:rsidR="00E05D76" w:rsidRPr="00BF496C" w:rsidRDefault="00E05D76" w:rsidP="00E05D76">
      <w:pPr>
        <w:pStyle w:val="Subtitle"/>
        <w:bidi/>
        <w:rPr>
          <w:rFonts w:ascii="Calibri" w:hAnsi="Calibri" w:cs="Calibri"/>
          <w:sz w:val="28"/>
          <w:szCs w:val="28"/>
        </w:rPr>
      </w:pPr>
      <w:r w:rsidRPr="00BF496C">
        <w:rPr>
          <w:rFonts w:ascii="Calibri" w:hAnsi="Calibri" w:cs="Calibri"/>
          <w:sz w:val="28"/>
          <w:szCs w:val="28"/>
          <w:rtl/>
          <w:lang w:bidi="ar-SA"/>
        </w:rPr>
        <w:t>امکان مشاهده برنامه‌های آموزشی والیبال و اطلاع رسانی در مورد تاریخ شروع و پایان دوره‌های آموزشی</w:t>
      </w:r>
      <w:r w:rsidRPr="00BF496C">
        <w:rPr>
          <w:rFonts w:ascii="Calibri" w:hAnsi="Calibri" w:cs="Calibri"/>
          <w:sz w:val="28"/>
          <w:szCs w:val="28"/>
          <w:rtl/>
        </w:rPr>
        <w:t xml:space="preserve">. </w:t>
      </w:r>
      <w:r w:rsidRPr="00BF496C">
        <w:rPr>
          <w:rFonts w:ascii="Calibri" w:hAnsi="Calibri" w:cs="Calibri"/>
          <w:sz w:val="28"/>
          <w:szCs w:val="28"/>
          <w:rtl/>
          <w:lang w:bidi="ar-SA"/>
        </w:rPr>
        <w:t>این بخش باید امکان مشاهده برنامه‌های آموزشی والیبال و اطلاع رسانی در مورد تاری</w:t>
      </w:r>
    </w:p>
    <w:p w14:paraId="5DCBFC1B" w14:textId="77777777" w:rsidR="00E05D76" w:rsidRPr="00BF496C" w:rsidRDefault="00E05D76" w:rsidP="00E05D76">
      <w:pPr>
        <w:rPr>
          <w:rFonts w:ascii="Calibri" w:hAnsi="Calibri" w:cs="Calibri"/>
        </w:rPr>
      </w:pPr>
    </w:p>
    <w:p w14:paraId="75936EF2" w14:textId="77777777" w:rsidR="00E05D76" w:rsidRPr="00BF496C" w:rsidRDefault="00E05D76" w:rsidP="00E05D76">
      <w:pPr>
        <w:jc w:val="right"/>
        <w:rPr>
          <w:rFonts w:ascii="Calibri" w:hAnsi="Calibri" w:cs="Calibri"/>
          <w:b/>
          <w:bCs/>
          <w:color w:val="0070C0"/>
          <w:sz w:val="36"/>
          <w:szCs w:val="36"/>
          <w:rtl/>
          <w:lang w:bidi="ar-SA"/>
        </w:rPr>
      </w:pPr>
      <w:r w:rsidRPr="00BF496C">
        <w:rPr>
          <w:rFonts w:ascii="Calibri" w:hAnsi="Calibri" w:cs="Calibri"/>
          <w:b/>
          <w:bCs/>
          <w:color w:val="0070C0"/>
          <w:sz w:val="36"/>
          <w:szCs w:val="36"/>
          <w:rtl/>
          <w:lang w:bidi="ar-SA"/>
        </w:rPr>
        <w:t>پانل پذیرش :</w:t>
      </w:r>
    </w:p>
    <w:p w14:paraId="341443A2" w14:textId="77777777" w:rsidR="00E05D76" w:rsidRPr="00BF496C" w:rsidRDefault="00E05D76" w:rsidP="00E05D76">
      <w:pPr>
        <w:jc w:val="right"/>
        <w:rPr>
          <w:rFonts w:ascii="Calibri" w:hAnsi="Calibri" w:cs="Calibri"/>
          <w:b/>
          <w:bCs/>
          <w:color w:val="000000" w:themeColor="text1"/>
          <w:sz w:val="28"/>
          <w:szCs w:val="28"/>
          <w:rtl/>
        </w:rPr>
      </w:pPr>
      <w:r w:rsidRPr="00BF496C">
        <w:rPr>
          <w:rFonts w:ascii="Calibri" w:hAnsi="Calibri" w:cs="Calibri"/>
          <w:b/>
          <w:bCs/>
          <w:color w:val="000000" w:themeColor="text1"/>
          <w:sz w:val="32"/>
          <w:szCs w:val="28"/>
          <w:rtl/>
          <w:lang w:bidi="ar-SA"/>
        </w:rPr>
        <w:t>مشاهده درخواست های ثبت نام و بررسی اطلاعات دانش آموزان</w:t>
      </w:r>
    </w:p>
    <w:p w14:paraId="0873724D" w14:textId="77777777" w:rsidR="00E05D76" w:rsidRPr="00BF496C" w:rsidRDefault="00E05D76" w:rsidP="00E05D76">
      <w:pPr>
        <w:jc w:val="right"/>
        <w:rPr>
          <w:rFonts w:ascii="Calibri" w:hAnsi="Calibri" w:cs="Calibri"/>
          <w:b/>
          <w:bCs/>
          <w:color w:val="000000" w:themeColor="text1"/>
          <w:sz w:val="32"/>
          <w:szCs w:val="28"/>
        </w:rPr>
      </w:pPr>
      <w:r w:rsidRPr="00BF496C">
        <w:rPr>
          <w:rFonts w:ascii="Calibri" w:hAnsi="Calibri" w:cs="Calibri"/>
          <w:b/>
          <w:bCs/>
          <w:color w:val="000000" w:themeColor="text1"/>
          <w:sz w:val="32"/>
          <w:szCs w:val="28"/>
          <w:rtl/>
          <w:lang w:bidi="ar-SA"/>
        </w:rPr>
        <w:t>تایید یا رد درخواست های ثبت نام</w:t>
      </w:r>
    </w:p>
    <w:p w14:paraId="4FF49C49" w14:textId="77777777" w:rsidR="00E05D76" w:rsidRPr="00BF496C" w:rsidRDefault="00E05D76" w:rsidP="00E05D76">
      <w:pPr>
        <w:jc w:val="right"/>
        <w:rPr>
          <w:rFonts w:ascii="Calibri" w:hAnsi="Calibri" w:cs="Calibri"/>
          <w:b/>
          <w:bCs/>
          <w:color w:val="0070C0"/>
          <w:sz w:val="36"/>
          <w:szCs w:val="36"/>
          <w:rtl/>
          <w:lang w:bidi="ar-SA"/>
        </w:rPr>
      </w:pPr>
      <w:r w:rsidRPr="00BF496C">
        <w:rPr>
          <w:rFonts w:ascii="Calibri" w:hAnsi="Calibri" w:cs="Calibri"/>
          <w:b/>
          <w:bCs/>
          <w:color w:val="0070C0"/>
          <w:sz w:val="36"/>
          <w:szCs w:val="36"/>
          <w:rtl/>
          <w:lang w:bidi="ar-SA"/>
        </w:rPr>
        <w:t>پنل اپراتور :</w:t>
      </w:r>
    </w:p>
    <w:p w14:paraId="761C6BB7" w14:textId="77777777" w:rsidR="00E05D76" w:rsidRPr="00BF496C" w:rsidRDefault="00E05D76" w:rsidP="00E05D76">
      <w:pPr>
        <w:jc w:val="right"/>
        <w:rPr>
          <w:rFonts w:ascii="Calibri" w:hAnsi="Calibri" w:cs="Calibri"/>
          <w:color w:val="000000" w:themeColor="text1"/>
          <w:sz w:val="32"/>
          <w:szCs w:val="28"/>
          <w:rtl/>
          <w:lang w:bidi="ar-SA"/>
        </w:rPr>
      </w:pPr>
      <w:r w:rsidRPr="00BF496C">
        <w:rPr>
          <w:rFonts w:ascii="Calibri" w:hAnsi="Calibri" w:cs="Calibri"/>
          <w:color w:val="000000" w:themeColor="text1"/>
          <w:sz w:val="32"/>
          <w:szCs w:val="28"/>
          <w:rtl/>
          <w:lang w:bidi="ar-SA"/>
        </w:rPr>
        <w:t>امکان مدیریت و بررسی پرداخت ها و وضعیت ثبت نام دانشجو</w:t>
      </w:r>
    </w:p>
    <w:p w14:paraId="3B5D4B75" w14:textId="77777777" w:rsidR="00E05D76" w:rsidRDefault="00E05D76" w:rsidP="00E05D76">
      <w:pPr>
        <w:jc w:val="right"/>
        <w:rPr>
          <w:rFonts w:ascii="Calibri" w:hAnsi="Calibri" w:cs="Calibri"/>
          <w:color w:val="000000" w:themeColor="text1"/>
          <w:sz w:val="32"/>
          <w:szCs w:val="28"/>
          <w:rtl/>
          <w:lang w:bidi="ar-SA"/>
        </w:rPr>
      </w:pPr>
      <w:r w:rsidRPr="00BF496C">
        <w:rPr>
          <w:rFonts w:ascii="Calibri" w:hAnsi="Calibri" w:cs="Calibri"/>
          <w:color w:val="000000" w:themeColor="text1"/>
          <w:sz w:val="32"/>
          <w:szCs w:val="28"/>
          <w:rtl/>
          <w:lang w:bidi="ar-SA"/>
        </w:rPr>
        <w:t>پشتیبانی و پاسخگویی به سوالات و مشکلات فنی دانش آموزان</w:t>
      </w:r>
    </w:p>
    <w:p w14:paraId="0524AAA3" w14:textId="77777777" w:rsidR="00E05D76" w:rsidRDefault="00E05D76" w:rsidP="00E05D76">
      <w:pPr>
        <w:jc w:val="right"/>
        <w:rPr>
          <w:rFonts w:ascii="Calibri" w:hAnsi="Calibri" w:cs="Calibri"/>
          <w:color w:val="000000" w:themeColor="text1"/>
          <w:sz w:val="32"/>
          <w:szCs w:val="28"/>
          <w:rtl/>
          <w:lang w:bidi="ar-SA"/>
        </w:rPr>
      </w:pPr>
    </w:p>
    <w:p w14:paraId="6AB2EE9A" w14:textId="77777777" w:rsidR="00E05D76" w:rsidRDefault="00E05D76" w:rsidP="00E05D76">
      <w:pPr>
        <w:jc w:val="right"/>
        <w:rPr>
          <w:rFonts w:ascii="Calibri" w:hAnsi="Calibri" w:cs="Calibri"/>
          <w:color w:val="000000" w:themeColor="text1"/>
          <w:sz w:val="32"/>
          <w:szCs w:val="28"/>
          <w:rtl/>
          <w:lang w:bidi="ar-SA"/>
        </w:rPr>
      </w:pPr>
    </w:p>
    <w:p w14:paraId="6D787D68" w14:textId="77777777" w:rsidR="00E05D76" w:rsidRDefault="00E05D76" w:rsidP="00E05D76">
      <w:pPr>
        <w:jc w:val="right"/>
        <w:rPr>
          <w:rFonts w:ascii="Calibri" w:hAnsi="Calibri" w:cs="Calibri"/>
          <w:color w:val="000000" w:themeColor="text1"/>
          <w:sz w:val="32"/>
          <w:szCs w:val="28"/>
          <w:rtl/>
          <w:lang w:bidi="ar-SA"/>
        </w:rPr>
      </w:pPr>
    </w:p>
    <w:p w14:paraId="426FFB76" w14:textId="77777777" w:rsidR="00E05D76" w:rsidRDefault="00E05D76" w:rsidP="00E05D76">
      <w:pPr>
        <w:jc w:val="right"/>
        <w:rPr>
          <w:rFonts w:ascii="Calibri" w:hAnsi="Calibri" w:cs="Calibri"/>
          <w:color w:val="000000" w:themeColor="text1"/>
          <w:sz w:val="32"/>
          <w:szCs w:val="28"/>
          <w:rtl/>
          <w:lang w:bidi="ar-SA"/>
        </w:rPr>
      </w:pPr>
    </w:p>
    <w:p w14:paraId="5D0EC14C" w14:textId="77777777" w:rsidR="00E05D76" w:rsidRDefault="00E05D76" w:rsidP="00E05D76">
      <w:pPr>
        <w:jc w:val="right"/>
        <w:rPr>
          <w:rFonts w:ascii="Calibri" w:hAnsi="Calibri" w:cs="Calibri"/>
          <w:color w:val="000000" w:themeColor="text1"/>
          <w:sz w:val="32"/>
          <w:szCs w:val="28"/>
          <w:rtl/>
          <w:lang w:bidi="ar-SA"/>
        </w:rPr>
      </w:pPr>
    </w:p>
    <w:p w14:paraId="1A1A5BE0" w14:textId="77777777" w:rsidR="00E05D76" w:rsidRDefault="00E05D76" w:rsidP="00E05D76">
      <w:pPr>
        <w:jc w:val="right"/>
        <w:rPr>
          <w:rFonts w:ascii="Calibri" w:hAnsi="Calibri" w:cs="Calibri"/>
          <w:color w:val="000000" w:themeColor="text1"/>
          <w:sz w:val="32"/>
          <w:szCs w:val="28"/>
          <w:rtl/>
          <w:lang w:bidi="ar-SA"/>
        </w:rPr>
      </w:pPr>
    </w:p>
    <w:p w14:paraId="00435CFF" w14:textId="77777777" w:rsidR="00E05D76" w:rsidRDefault="00E05D76" w:rsidP="00E05D76">
      <w:pPr>
        <w:jc w:val="right"/>
        <w:rPr>
          <w:rFonts w:ascii="Calibri" w:hAnsi="Calibri" w:cs="Calibri"/>
          <w:color w:val="000000" w:themeColor="text1"/>
          <w:sz w:val="32"/>
          <w:szCs w:val="28"/>
          <w:rtl/>
          <w:lang w:bidi="ar-SA"/>
        </w:rPr>
      </w:pPr>
    </w:p>
    <w:p w14:paraId="33535417" w14:textId="77777777" w:rsidR="00E05D76" w:rsidRDefault="00E05D76" w:rsidP="00E05D76">
      <w:pPr>
        <w:jc w:val="right"/>
        <w:rPr>
          <w:rFonts w:ascii="Calibri" w:hAnsi="Calibri" w:cs="Calibri"/>
          <w:color w:val="000000" w:themeColor="text1"/>
          <w:sz w:val="32"/>
          <w:szCs w:val="28"/>
          <w:rtl/>
          <w:lang w:bidi="ar-SA"/>
        </w:rPr>
      </w:pPr>
    </w:p>
    <w:p w14:paraId="1ECDCBB4" w14:textId="77777777" w:rsidR="00E05D76" w:rsidRPr="000F4C9A" w:rsidRDefault="00E05D76" w:rsidP="00E05D76">
      <w:pPr>
        <w:jc w:val="center"/>
        <w:rPr>
          <w:rFonts w:ascii="Calibri" w:hAnsi="Calibri" w:cs="Calibri"/>
          <w:color w:val="0070C0"/>
          <w:sz w:val="44"/>
          <w:szCs w:val="40"/>
          <w:lang w:bidi="ar-SA"/>
        </w:rPr>
      </w:pPr>
      <w:r w:rsidRPr="000F4C9A">
        <w:rPr>
          <w:rFonts w:ascii="Calibri" w:hAnsi="Calibri" w:cs="Calibri"/>
          <w:color w:val="0070C0"/>
          <w:sz w:val="44"/>
          <w:szCs w:val="40"/>
          <w:lang w:bidi="ar-SA"/>
        </w:rPr>
        <w:t>DFD LEVEL 0</w:t>
      </w:r>
    </w:p>
    <w:p w14:paraId="580C75FB" w14:textId="77777777" w:rsidR="00E05D76" w:rsidRDefault="00E05D76" w:rsidP="00E05D76">
      <w:pPr>
        <w:rPr>
          <w:rFonts w:ascii="Calibri" w:hAnsi="Calibri" w:cs="Calibri"/>
          <w:color w:val="000000" w:themeColor="text1"/>
          <w:sz w:val="32"/>
          <w:szCs w:val="28"/>
          <w:rtl/>
          <w:lang w:bidi="ar-SA"/>
        </w:rPr>
      </w:pPr>
      <w:r>
        <w:rPr>
          <w:noProof/>
          <w:lang w:bidi="ar-SA"/>
        </w:rPr>
        <w:drawing>
          <wp:anchor distT="0" distB="0" distL="114300" distR="114300" simplePos="0" relativeHeight="251672576" behindDoc="0" locked="0" layoutInCell="1" allowOverlap="1" wp14:anchorId="6C771C70" wp14:editId="308AF14B">
            <wp:simplePos x="0" y="0"/>
            <wp:positionH relativeFrom="column">
              <wp:posOffset>0</wp:posOffset>
            </wp:positionH>
            <wp:positionV relativeFrom="paragraph">
              <wp:posOffset>275590</wp:posOffset>
            </wp:positionV>
            <wp:extent cx="7080250" cy="5680710"/>
            <wp:effectExtent l="0" t="0" r="0" b="0"/>
            <wp:wrapSquare wrapText="bothSides"/>
            <wp:docPr id="1431282215" name="Picture 1431282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80250" cy="5680710"/>
                    </a:xfrm>
                    <a:prstGeom prst="rect">
                      <a:avLst/>
                    </a:prstGeom>
                  </pic:spPr>
                </pic:pic>
              </a:graphicData>
            </a:graphic>
          </wp:anchor>
        </w:drawing>
      </w:r>
    </w:p>
    <w:p w14:paraId="711703DC" w14:textId="77777777" w:rsidR="00E05D76" w:rsidRDefault="00E05D76" w:rsidP="00E05D76">
      <w:pPr>
        <w:rPr>
          <w:rFonts w:ascii="Calibri" w:hAnsi="Calibri" w:cs="Calibri"/>
          <w:szCs w:val="28"/>
          <w:lang w:bidi="ar-SA"/>
        </w:rPr>
      </w:pPr>
    </w:p>
    <w:p w14:paraId="1AFBFB6C" w14:textId="77777777" w:rsidR="00E05D76" w:rsidRDefault="00E05D76" w:rsidP="00E05D76">
      <w:pPr>
        <w:rPr>
          <w:rFonts w:ascii="Calibri" w:hAnsi="Calibri" w:cs="Calibri"/>
          <w:szCs w:val="28"/>
          <w:lang w:bidi="ar-SA"/>
        </w:rPr>
      </w:pPr>
    </w:p>
    <w:p w14:paraId="4FE9124F" w14:textId="77777777" w:rsidR="00E05D76" w:rsidRDefault="00E05D76" w:rsidP="00E05D76">
      <w:pPr>
        <w:rPr>
          <w:rFonts w:ascii="Calibri" w:hAnsi="Calibri" w:cs="Calibri"/>
          <w:szCs w:val="28"/>
          <w:lang w:bidi="ar-SA"/>
        </w:rPr>
      </w:pPr>
    </w:p>
    <w:p w14:paraId="3B7043C1" w14:textId="77777777" w:rsidR="00E05D76" w:rsidRDefault="00E05D76" w:rsidP="00E05D76">
      <w:pPr>
        <w:rPr>
          <w:rFonts w:ascii="Calibri" w:hAnsi="Calibri" w:cs="Calibri"/>
          <w:szCs w:val="28"/>
          <w:lang w:bidi="ar-SA"/>
        </w:rPr>
      </w:pPr>
    </w:p>
    <w:p w14:paraId="5CE421E5" w14:textId="77777777" w:rsidR="00E05D76" w:rsidRDefault="00E05D76" w:rsidP="00E05D76">
      <w:pPr>
        <w:rPr>
          <w:rFonts w:ascii="Calibri" w:hAnsi="Calibri" w:cs="Calibri"/>
          <w:szCs w:val="28"/>
          <w:lang w:bidi="ar-SA"/>
        </w:rPr>
      </w:pPr>
    </w:p>
    <w:p w14:paraId="36F545C7" w14:textId="77777777" w:rsidR="00E05D76" w:rsidRDefault="00E05D76" w:rsidP="00E05D76">
      <w:pPr>
        <w:rPr>
          <w:rFonts w:ascii="Calibri" w:hAnsi="Calibri" w:cs="Calibri"/>
          <w:szCs w:val="28"/>
          <w:lang w:bidi="ar-SA"/>
        </w:rPr>
      </w:pPr>
    </w:p>
    <w:p w14:paraId="7A82B93C" w14:textId="77777777" w:rsidR="00E05D76" w:rsidRDefault="00E05D76" w:rsidP="00E05D76">
      <w:pPr>
        <w:rPr>
          <w:rFonts w:ascii="Calibri" w:hAnsi="Calibri" w:cs="Calibri"/>
          <w:szCs w:val="28"/>
          <w:lang w:bidi="ar-SA"/>
        </w:rPr>
      </w:pPr>
    </w:p>
    <w:p w14:paraId="040919C1" w14:textId="77777777" w:rsidR="00E05D76" w:rsidRDefault="00E05D76" w:rsidP="00E05D76">
      <w:pPr>
        <w:rPr>
          <w:rFonts w:ascii="Calibri" w:hAnsi="Calibri" w:cs="Calibri"/>
          <w:szCs w:val="28"/>
          <w:lang w:bidi="ar-SA"/>
        </w:rPr>
      </w:pPr>
    </w:p>
    <w:p w14:paraId="6C2DA467" w14:textId="77777777" w:rsidR="00E05D76" w:rsidRDefault="00E05D76" w:rsidP="00E05D76">
      <w:pPr>
        <w:rPr>
          <w:rFonts w:ascii="Calibri" w:hAnsi="Calibri" w:cs="Calibri"/>
          <w:szCs w:val="28"/>
          <w:lang w:bidi="ar-SA"/>
        </w:rPr>
      </w:pPr>
    </w:p>
    <w:p w14:paraId="2E08F277" w14:textId="77777777" w:rsidR="00E05D76" w:rsidRDefault="00E05D76" w:rsidP="00E05D76">
      <w:pPr>
        <w:rPr>
          <w:rFonts w:ascii="Calibri" w:hAnsi="Calibri" w:cs="Calibri"/>
          <w:szCs w:val="28"/>
          <w:lang w:bidi="ar-SA"/>
        </w:rPr>
      </w:pPr>
    </w:p>
    <w:p w14:paraId="284A7A33" w14:textId="77777777" w:rsidR="00E05D76" w:rsidRDefault="00E05D76" w:rsidP="00E05D76">
      <w:pPr>
        <w:rPr>
          <w:rFonts w:ascii="Calibri" w:hAnsi="Calibri" w:cs="Calibri"/>
          <w:szCs w:val="28"/>
          <w:lang w:bidi="ar-SA"/>
        </w:rPr>
      </w:pPr>
    </w:p>
    <w:p w14:paraId="4C3ECE7E" w14:textId="77777777" w:rsidR="00E05D76" w:rsidRDefault="00E05D76" w:rsidP="00E05D76">
      <w:pPr>
        <w:rPr>
          <w:rFonts w:ascii="Calibri" w:hAnsi="Calibri" w:cs="Calibri"/>
          <w:szCs w:val="28"/>
          <w:lang w:bidi="ar-SA"/>
        </w:rPr>
      </w:pPr>
    </w:p>
    <w:p w14:paraId="20849B0E" w14:textId="77777777" w:rsidR="00E05D76" w:rsidRDefault="00E05D76" w:rsidP="00E05D76">
      <w:pPr>
        <w:rPr>
          <w:rFonts w:ascii="Calibri" w:hAnsi="Calibri" w:cs="Calibri"/>
          <w:szCs w:val="28"/>
          <w:lang w:bidi="ar-SA"/>
        </w:rPr>
      </w:pPr>
    </w:p>
    <w:p w14:paraId="1A3D356A" w14:textId="77777777" w:rsidR="00E05D76" w:rsidRDefault="00E05D76" w:rsidP="00E05D76">
      <w:pPr>
        <w:rPr>
          <w:rFonts w:ascii="Calibri" w:hAnsi="Calibri" w:cs="Calibri"/>
          <w:szCs w:val="28"/>
          <w:rtl/>
          <w:lang w:bidi="ar-SA"/>
        </w:rPr>
      </w:pPr>
    </w:p>
    <w:p w14:paraId="3936E85E" w14:textId="77777777" w:rsidR="00E05D76" w:rsidRDefault="00E05D76" w:rsidP="00E05D76">
      <w:pPr>
        <w:rPr>
          <w:rFonts w:ascii="Calibri" w:hAnsi="Calibri" w:cs="Calibri"/>
          <w:szCs w:val="28"/>
          <w:rtl/>
          <w:lang w:bidi="ar-SA"/>
        </w:rPr>
      </w:pPr>
    </w:p>
    <w:p w14:paraId="0A7D3538" w14:textId="77777777" w:rsidR="00E05D76" w:rsidRPr="000F4C9A" w:rsidRDefault="00E05D76" w:rsidP="00E05D76">
      <w:pPr>
        <w:jc w:val="center"/>
        <w:rPr>
          <w:rFonts w:ascii="Calibri" w:hAnsi="Calibri" w:cs="Calibri"/>
          <w:color w:val="0070C0"/>
          <w:sz w:val="44"/>
          <w:szCs w:val="40"/>
          <w:lang w:bidi="ar-SA"/>
        </w:rPr>
      </w:pPr>
      <w:r w:rsidRPr="000F4C9A">
        <w:rPr>
          <w:rFonts w:ascii="Calibri" w:hAnsi="Calibri" w:cs="Calibri"/>
          <w:color w:val="0070C0"/>
          <w:sz w:val="44"/>
          <w:szCs w:val="40"/>
          <w:lang w:bidi="ar-SA"/>
        </w:rPr>
        <w:t xml:space="preserve">DFD LEVEL </w:t>
      </w:r>
      <w:r>
        <w:rPr>
          <w:rFonts w:ascii="Calibri" w:hAnsi="Calibri" w:cs="Calibri"/>
          <w:color w:val="0070C0"/>
          <w:sz w:val="44"/>
          <w:szCs w:val="40"/>
          <w:lang w:bidi="ar-SA"/>
        </w:rPr>
        <w:t>1</w:t>
      </w:r>
    </w:p>
    <w:p w14:paraId="006F5B5F" w14:textId="77777777" w:rsidR="00E05D76" w:rsidRDefault="00E05D76" w:rsidP="00E05D76">
      <w:pPr>
        <w:jc w:val="center"/>
        <w:rPr>
          <w:rFonts w:ascii="Calibri" w:hAnsi="Calibri" w:cs="Calibri"/>
          <w:szCs w:val="28"/>
          <w:rtl/>
          <w:lang w:bidi="ar-SA"/>
        </w:rPr>
      </w:pPr>
    </w:p>
    <w:p w14:paraId="4B10FD90" w14:textId="77777777" w:rsidR="00E05D76" w:rsidRDefault="00E05D76" w:rsidP="00E05D76">
      <w:pPr>
        <w:jc w:val="center"/>
        <w:rPr>
          <w:rFonts w:ascii="Calibri" w:hAnsi="Calibri" w:cs="Calibri"/>
          <w:szCs w:val="28"/>
          <w:rtl/>
          <w:lang w:bidi="ar-SA"/>
        </w:rPr>
      </w:pPr>
    </w:p>
    <w:p w14:paraId="65DC640A" w14:textId="77777777" w:rsidR="00E05D76" w:rsidRDefault="00E05D76" w:rsidP="00E05D76">
      <w:pPr>
        <w:rPr>
          <w:rFonts w:ascii="Calibri" w:hAnsi="Calibri" w:cs="Calibri"/>
          <w:szCs w:val="28"/>
          <w:rtl/>
          <w:lang w:bidi="ar-SA"/>
        </w:rPr>
      </w:pPr>
    </w:p>
    <w:p w14:paraId="52F6BA0F" w14:textId="77777777" w:rsidR="00E05D76" w:rsidRDefault="00E05D76" w:rsidP="00E05D76">
      <w:pPr>
        <w:rPr>
          <w:rFonts w:ascii="Calibri" w:hAnsi="Calibri" w:cs="Calibri"/>
          <w:szCs w:val="28"/>
          <w:rtl/>
          <w:lang w:bidi="ar-SA"/>
        </w:rPr>
      </w:pPr>
      <w:r>
        <w:rPr>
          <w:noProof/>
          <w:lang w:bidi="ar-SA"/>
        </w:rPr>
        <w:drawing>
          <wp:anchor distT="0" distB="0" distL="114300" distR="114300" simplePos="0" relativeHeight="251673600" behindDoc="1" locked="0" layoutInCell="1" allowOverlap="1" wp14:anchorId="5D57A6C8" wp14:editId="06A62D03">
            <wp:simplePos x="0" y="0"/>
            <wp:positionH relativeFrom="margin">
              <wp:posOffset>20955</wp:posOffset>
            </wp:positionH>
            <wp:positionV relativeFrom="paragraph">
              <wp:posOffset>149860</wp:posOffset>
            </wp:positionV>
            <wp:extent cx="7113270" cy="5326380"/>
            <wp:effectExtent l="0" t="0" r="0" b="7620"/>
            <wp:wrapNone/>
            <wp:docPr id="715484065" name="Picture 715484065" descr="image1704119707924.png"/>
            <wp:cNvGraphicFramePr/>
            <a:graphic xmlns:a="http://schemas.openxmlformats.org/drawingml/2006/main">
              <a:graphicData uri="http://schemas.openxmlformats.org/drawingml/2006/picture">
                <pic:pic xmlns:pic="http://schemas.openxmlformats.org/drawingml/2006/picture">
                  <pic:nvPicPr>
                    <pic:cNvPr id="3" name="Picture 3" descr="image1704119707924.png"/>
                    <pic:cNvPicPr>
                      <a:picLocks noChangeAspect="1"/>
                    </pic:cNvPicPr>
                  </pic:nvPicPr>
                  <pic:blipFill>
                    <a:blip r:embed="rId18"/>
                    <a:stretch>
                      <a:fillRect/>
                    </a:stretch>
                  </pic:blipFill>
                  <pic:spPr>
                    <a:xfrm>
                      <a:off x="0" y="0"/>
                      <a:ext cx="7113270" cy="5326380"/>
                    </a:xfrm>
                    <a:prstGeom prst="rect">
                      <a:avLst/>
                    </a:prstGeom>
                  </pic:spPr>
                </pic:pic>
              </a:graphicData>
            </a:graphic>
            <wp14:sizeRelH relativeFrom="margin">
              <wp14:pctWidth>0</wp14:pctWidth>
            </wp14:sizeRelH>
            <wp14:sizeRelV relativeFrom="margin">
              <wp14:pctHeight>0</wp14:pctHeight>
            </wp14:sizeRelV>
          </wp:anchor>
        </w:drawing>
      </w:r>
    </w:p>
    <w:p w14:paraId="5E4CB6E7" w14:textId="77777777" w:rsidR="00E05D76" w:rsidRDefault="00E05D76" w:rsidP="00E05D76">
      <w:pPr>
        <w:rPr>
          <w:rFonts w:ascii="Calibri" w:hAnsi="Calibri" w:cs="Calibri"/>
          <w:szCs w:val="28"/>
          <w:rtl/>
          <w:lang w:bidi="ar-SA"/>
        </w:rPr>
      </w:pPr>
    </w:p>
    <w:p w14:paraId="40119382" w14:textId="77777777" w:rsidR="00E05D76" w:rsidRDefault="00E05D76" w:rsidP="00E05D76">
      <w:pPr>
        <w:rPr>
          <w:rFonts w:ascii="Calibri" w:hAnsi="Calibri" w:cs="Calibri"/>
          <w:sz w:val="16"/>
          <w:rtl/>
        </w:rPr>
      </w:pPr>
    </w:p>
    <w:p w14:paraId="7D54C906" w14:textId="77777777" w:rsidR="00E05D76" w:rsidRDefault="00E05D76" w:rsidP="00E05D76">
      <w:pPr>
        <w:rPr>
          <w:rFonts w:ascii="Calibri" w:hAnsi="Calibri" w:cs="Calibri"/>
          <w:sz w:val="16"/>
          <w:rtl/>
        </w:rPr>
      </w:pPr>
    </w:p>
    <w:p w14:paraId="38B0F37A" w14:textId="77777777" w:rsidR="00E05D76" w:rsidRDefault="00E05D76" w:rsidP="00E05D76">
      <w:pPr>
        <w:rPr>
          <w:rFonts w:ascii="Calibri" w:hAnsi="Calibri" w:cs="Calibri"/>
          <w:sz w:val="16"/>
          <w:rtl/>
        </w:rPr>
      </w:pPr>
    </w:p>
    <w:p w14:paraId="77795261" w14:textId="77777777" w:rsidR="00E05D76" w:rsidRDefault="00E05D76" w:rsidP="00E05D76">
      <w:pPr>
        <w:rPr>
          <w:rFonts w:ascii="Calibri" w:hAnsi="Calibri" w:cs="Calibri"/>
          <w:sz w:val="16"/>
          <w:rtl/>
        </w:rPr>
      </w:pPr>
    </w:p>
    <w:p w14:paraId="045A42E3" w14:textId="77777777" w:rsidR="00E05D76" w:rsidRDefault="00E05D76" w:rsidP="00E05D76">
      <w:pPr>
        <w:rPr>
          <w:rFonts w:ascii="Calibri" w:hAnsi="Calibri" w:cs="Calibri"/>
          <w:sz w:val="16"/>
          <w:rtl/>
        </w:rPr>
      </w:pPr>
    </w:p>
    <w:p w14:paraId="15C4A475" w14:textId="77777777" w:rsidR="00E05D76" w:rsidRDefault="00E05D76" w:rsidP="00E05D76">
      <w:pPr>
        <w:rPr>
          <w:rFonts w:ascii="Calibri" w:hAnsi="Calibri" w:cs="Calibri"/>
          <w:sz w:val="16"/>
          <w:rtl/>
        </w:rPr>
      </w:pPr>
    </w:p>
    <w:p w14:paraId="33E5D381" w14:textId="77777777" w:rsidR="00E05D76" w:rsidRDefault="00E05D76" w:rsidP="00E05D76">
      <w:pPr>
        <w:rPr>
          <w:rFonts w:ascii="Calibri" w:hAnsi="Calibri" w:cs="Calibri"/>
          <w:sz w:val="16"/>
          <w:rtl/>
        </w:rPr>
      </w:pPr>
    </w:p>
    <w:p w14:paraId="12EFBBC8" w14:textId="77777777" w:rsidR="00E05D76" w:rsidRDefault="00E05D76" w:rsidP="00E05D76">
      <w:pPr>
        <w:rPr>
          <w:rFonts w:ascii="Calibri" w:hAnsi="Calibri" w:cs="Calibri"/>
          <w:sz w:val="16"/>
          <w:rtl/>
        </w:rPr>
      </w:pPr>
    </w:p>
    <w:p w14:paraId="120398D0" w14:textId="77777777" w:rsidR="00E05D76" w:rsidRDefault="00E05D76" w:rsidP="00E05D76">
      <w:pPr>
        <w:rPr>
          <w:rFonts w:ascii="Calibri" w:hAnsi="Calibri" w:cs="Calibri"/>
          <w:sz w:val="16"/>
          <w:rtl/>
        </w:rPr>
      </w:pPr>
    </w:p>
    <w:p w14:paraId="2F0A1D09" w14:textId="77777777" w:rsidR="00E05D76" w:rsidRDefault="00E05D76" w:rsidP="00E05D76">
      <w:pPr>
        <w:rPr>
          <w:rFonts w:ascii="Calibri" w:hAnsi="Calibri" w:cs="Calibri"/>
          <w:sz w:val="16"/>
          <w:rtl/>
        </w:rPr>
      </w:pPr>
    </w:p>
    <w:p w14:paraId="3208A1F6" w14:textId="77777777" w:rsidR="00E05D76" w:rsidRDefault="00E05D76" w:rsidP="00E05D76">
      <w:pPr>
        <w:rPr>
          <w:rFonts w:ascii="Calibri" w:hAnsi="Calibri" w:cs="Calibri"/>
          <w:sz w:val="16"/>
          <w:rtl/>
        </w:rPr>
      </w:pPr>
    </w:p>
    <w:p w14:paraId="103A1CFB" w14:textId="77777777" w:rsidR="00E05D76" w:rsidRDefault="00E05D76" w:rsidP="00E05D76">
      <w:pPr>
        <w:rPr>
          <w:rFonts w:ascii="Calibri" w:hAnsi="Calibri" w:cs="Calibri"/>
          <w:sz w:val="16"/>
          <w:rtl/>
        </w:rPr>
      </w:pPr>
    </w:p>
    <w:p w14:paraId="20768F05" w14:textId="77777777" w:rsidR="00E05D76" w:rsidRDefault="00E05D76" w:rsidP="00E05D76">
      <w:pPr>
        <w:rPr>
          <w:rFonts w:ascii="Calibri" w:hAnsi="Calibri" w:cs="Calibri"/>
        </w:rPr>
      </w:pPr>
    </w:p>
    <w:p w14:paraId="7F597161" w14:textId="77777777" w:rsidR="00E05D76" w:rsidRDefault="00E05D76" w:rsidP="00E05D76">
      <w:pPr>
        <w:rPr>
          <w:rFonts w:ascii="Calibri" w:hAnsi="Calibri" w:cs="Calibri"/>
        </w:rPr>
      </w:pPr>
    </w:p>
    <w:p w14:paraId="255F89C8" w14:textId="77777777" w:rsidR="00E05D76" w:rsidRDefault="00E05D76" w:rsidP="00E05D76">
      <w:pPr>
        <w:rPr>
          <w:rFonts w:ascii="Calibri" w:hAnsi="Calibri" w:cs="Calibri"/>
        </w:rPr>
      </w:pPr>
    </w:p>
    <w:p w14:paraId="5D3574BA" w14:textId="77777777" w:rsidR="00E05D76" w:rsidRDefault="00E05D76" w:rsidP="00E05D76">
      <w:pPr>
        <w:rPr>
          <w:rFonts w:ascii="Calibri" w:hAnsi="Calibri" w:cs="Calibri"/>
        </w:rPr>
      </w:pPr>
    </w:p>
    <w:p w14:paraId="66CBF0D0" w14:textId="77777777" w:rsidR="00E05D76" w:rsidRDefault="00E05D76" w:rsidP="00E05D76">
      <w:pPr>
        <w:rPr>
          <w:rFonts w:ascii="Calibri" w:hAnsi="Calibri" w:cs="Calibri"/>
        </w:rPr>
      </w:pPr>
    </w:p>
    <w:p w14:paraId="38E25552" w14:textId="77777777" w:rsidR="00E05D76" w:rsidRDefault="00E05D76" w:rsidP="00E05D76">
      <w:pPr>
        <w:rPr>
          <w:rFonts w:ascii="Calibri" w:hAnsi="Calibri" w:cs="Calibri"/>
        </w:rPr>
      </w:pPr>
    </w:p>
    <w:p w14:paraId="5DF00AFF" w14:textId="77777777" w:rsidR="00E05D76" w:rsidRDefault="00E05D76" w:rsidP="00E05D76">
      <w:pPr>
        <w:rPr>
          <w:rFonts w:ascii="Calibri" w:hAnsi="Calibri" w:cs="Calibri"/>
        </w:rPr>
      </w:pPr>
    </w:p>
    <w:p w14:paraId="5CE2BB2A" w14:textId="77777777" w:rsidR="00E05D76" w:rsidRDefault="00E05D76" w:rsidP="00E05D76">
      <w:pPr>
        <w:rPr>
          <w:rFonts w:ascii="Calibri" w:hAnsi="Calibri" w:cs="Calibri"/>
        </w:rPr>
      </w:pPr>
    </w:p>
    <w:p w14:paraId="013334FF" w14:textId="77777777" w:rsidR="00E05D76" w:rsidRDefault="00E05D76" w:rsidP="00E05D76">
      <w:pPr>
        <w:rPr>
          <w:rFonts w:ascii="Calibri" w:hAnsi="Calibri" w:cs="Calibri"/>
        </w:rPr>
      </w:pPr>
    </w:p>
    <w:p w14:paraId="2484BBFB" w14:textId="77777777" w:rsidR="00E05D76" w:rsidRDefault="00E05D76" w:rsidP="00E05D76">
      <w:pPr>
        <w:rPr>
          <w:rFonts w:ascii="Calibri" w:hAnsi="Calibri" w:cs="Calibri"/>
        </w:rPr>
      </w:pPr>
    </w:p>
    <w:p w14:paraId="132C5F82" w14:textId="77777777" w:rsidR="00E05D76" w:rsidRDefault="00E05D76" w:rsidP="00E05D76">
      <w:pPr>
        <w:rPr>
          <w:rFonts w:ascii="Calibri" w:hAnsi="Calibri" w:cs="Calibri"/>
        </w:rPr>
      </w:pPr>
    </w:p>
    <w:p w14:paraId="2858BC9B" w14:textId="77777777" w:rsidR="00E05D76" w:rsidRDefault="00E05D76" w:rsidP="00E05D76">
      <w:pPr>
        <w:rPr>
          <w:rFonts w:ascii="Calibri" w:hAnsi="Calibri" w:cs="Calibri"/>
        </w:rPr>
      </w:pPr>
    </w:p>
    <w:p w14:paraId="6F48553E" w14:textId="77777777" w:rsidR="00E05D76" w:rsidRDefault="00E05D76" w:rsidP="00E05D76">
      <w:pPr>
        <w:rPr>
          <w:rFonts w:ascii="Calibri" w:hAnsi="Calibri" w:cs="Calibri"/>
        </w:rPr>
      </w:pPr>
    </w:p>
    <w:p w14:paraId="44FB264B" w14:textId="77777777" w:rsidR="00E05D76" w:rsidRDefault="00E05D76" w:rsidP="00E05D76">
      <w:pPr>
        <w:rPr>
          <w:rFonts w:ascii="Calibri" w:hAnsi="Calibri" w:cs="Calibri"/>
        </w:rPr>
      </w:pPr>
    </w:p>
    <w:p w14:paraId="71F8E9BA" w14:textId="77777777" w:rsidR="00E05D76" w:rsidRDefault="00E05D76" w:rsidP="00E05D76">
      <w:pPr>
        <w:rPr>
          <w:rFonts w:ascii="Calibri" w:hAnsi="Calibri" w:cs="Calibri"/>
          <w:sz w:val="16"/>
          <w:rtl/>
        </w:rPr>
      </w:pPr>
    </w:p>
    <w:p w14:paraId="752B86A5" w14:textId="77777777" w:rsidR="00E05D76" w:rsidRDefault="00E05D76" w:rsidP="00E05D76">
      <w:pPr>
        <w:rPr>
          <w:rFonts w:ascii="Calibri" w:hAnsi="Calibri" w:cs="Calibri"/>
          <w:sz w:val="16"/>
          <w:rtl/>
        </w:rPr>
      </w:pPr>
    </w:p>
    <w:p w14:paraId="21D94E5F" w14:textId="77777777" w:rsidR="00E05D76" w:rsidRDefault="00E05D76" w:rsidP="00E05D76">
      <w:pPr>
        <w:rPr>
          <w:rFonts w:ascii="Calibri" w:hAnsi="Calibri" w:cs="Calibri"/>
          <w:sz w:val="16"/>
          <w:rtl/>
        </w:rPr>
      </w:pPr>
    </w:p>
    <w:p w14:paraId="28A051AE" w14:textId="77777777" w:rsidR="00E05D76" w:rsidRDefault="00E05D76" w:rsidP="00E05D76">
      <w:pPr>
        <w:rPr>
          <w:rFonts w:ascii="Calibri" w:hAnsi="Calibri" w:cs="Calibri"/>
          <w:sz w:val="16"/>
          <w:rtl/>
        </w:rPr>
      </w:pPr>
    </w:p>
    <w:p w14:paraId="296A3869" w14:textId="77777777" w:rsidR="00E05D76" w:rsidRDefault="00E05D76" w:rsidP="00E05D76">
      <w:pPr>
        <w:rPr>
          <w:rFonts w:ascii="Calibri" w:hAnsi="Calibri" w:cs="Calibri"/>
          <w:sz w:val="16"/>
          <w:rtl/>
        </w:rPr>
      </w:pPr>
    </w:p>
    <w:p w14:paraId="6B02D076" w14:textId="77777777" w:rsidR="00E05D76" w:rsidRDefault="00E05D76" w:rsidP="00E05D76">
      <w:pPr>
        <w:rPr>
          <w:rFonts w:ascii="Calibri" w:hAnsi="Calibri" w:cs="Calibri"/>
          <w:sz w:val="16"/>
          <w:rtl/>
        </w:rPr>
      </w:pPr>
    </w:p>
    <w:p w14:paraId="6604212C" w14:textId="77777777" w:rsidR="00E05D76" w:rsidRDefault="00E05D76" w:rsidP="00E05D76">
      <w:pPr>
        <w:rPr>
          <w:rFonts w:ascii="Calibri" w:hAnsi="Calibri" w:cs="Calibri"/>
          <w:sz w:val="16"/>
          <w:rtl/>
        </w:rPr>
      </w:pPr>
    </w:p>
    <w:p w14:paraId="47797AD0" w14:textId="77777777" w:rsidR="00E05D76" w:rsidRDefault="00E05D76" w:rsidP="00E05D76">
      <w:pPr>
        <w:rPr>
          <w:rFonts w:ascii="Calibri" w:hAnsi="Calibri" w:cs="Calibri"/>
          <w:sz w:val="16"/>
          <w:rtl/>
        </w:rPr>
      </w:pPr>
    </w:p>
    <w:p w14:paraId="1A6951A2" w14:textId="77777777" w:rsidR="00E05D76" w:rsidRDefault="00E05D76" w:rsidP="00E05D76">
      <w:pPr>
        <w:rPr>
          <w:rFonts w:ascii="Calibri" w:hAnsi="Calibri" w:cs="Calibri"/>
          <w:sz w:val="16"/>
          <w:rtl/>
        </w:rPr>
      </w:pPr>
    </w:p>
    <w:p w14:paraId="556D860C" w14:textId="77777777" w:rsidR="00E05D76" w:rsidRDefault="00E05D76" w:rsidP="00E05D76">
      <w:pPr>
        <w:rPr>
          <w:rFonts w:ascii="Calibri" w:hAnsi="Calibri" w:cs="Calibri"/>
          <w:sz w:val="16"/>
          <w:rtl/>
        </w:rPr>
      </w:pPr>
    </w:p>
    <w:p w14:paraId="65BC5E29" w14:textId="77777777" w:rsidR="00E05D76" w:rsidRDefault="00E05D76" w:rsidP="00E05D76">
      <w:pPr>
        <w:rPr>
          <w:rFonts w:ascii="Calibri" w:hAnsi="Calibri" w:cs="Calibri"/>
          <w:sz w:val="16"/>
          <w:rtl/>
        </w:rPr>
      </w:pPr>
    </w:p>
    <w:p w14:paraId="06754901" w14:textId="77777777" w:rsidR="00E05D76" w:rsidRDefault="00E05D76" w:rsidP="00E05D76">
      <w:pPr>
        <w:rPr>
          <w:rFonts w:ascii="Calibri" w:hAnsi="Calibri" w:cs="Calibri"/>
        </w:rPr>
      </w:pPr>
    </w:p>
    <w:p w14:paraId="5C7E5360" w14:textId="77777777" w:rsidR="00E05D76" w:rsidRDefault="00E05D76" w:rsidP="00E05D76">
      <w:pPr>
        <w:rPr>
          <w:rFonts w:ascii="Calibri" w:hAnsi="Calibri" w:cs="Calibri"/>
        </w:rPr>
      </w:pPr>
    </w:p>
    <w:p w14:paraId="75516390" w14:textId="77777777" w:rsidR="00E05D76" w:rsidRDefault="00E05D76" w:rsidP="00E05D76">
      <w:pPr>
        <w:rPr>
          <w:rFonts w:ascii="Calibri" w:hAnsi="Calibri" w:cs="Calibri"/>
          <w:sz w:val="16"/>
          <w:rtl/>
        </w:rPr>
      </w:pPr>
    </w:p>
    <w:p w14:paraId="4E657569" w14:textId="77777777" w:rsidR="00E05D76" w:rsidRDefault="00E05D76" w:rsidP="00E05D76">
      <w:pPr>
        <w:rPr>
          <w:rFonts w:ascii="Calibri" w:hAnsi="Calibri" w:cs="Calibri"/>
          <w:sz w:val="16"/>
          <w:rtl/>
        </w:rPr>
      </w:pPr>
    </w:p>
    <w:p w14:paraId="25561EC7" w14:textId="77777777" w:rsidR="00E05D76" w:rsidRDefault="00E05D76" w:rsidP="00E05D76">
      <w:pPr>
        <w:rPr>
          <w:rFonts w:ascii="Calibri" w:hAnsi="Calibri" w:cs="Calibri"/>
          <w:sz w:val="16"/>
          <w:rtl/>
        </w:rPr>
      </w:pPr>
    </w:p>
    <w:p w14:paraId="73E785C4" w14:textId="77777777" w:rsidR="00E05D76" w:rsidRDefault="00E05D76" w:rsidP="00E05D76">
      <w:pPr>
        <w:rPr>
          <w:rFonts w:ascii="Calibri" w:hAnsi="Calibri" w:cs="Calibri"/>
          <w:sz w:val="16"/>
          <w:rtl/>
        </w:rPr>
      </w:pPr>
    </w:p>
    <w:p w14:paraId="1403A95D" w14:textId="77777777" w:rsidR="00E05D76" w:rsidRDefault="00E05D76" w:rsidP="00E05D76">
      <w:pPr>
        <w:rPr>
          <w:rFonts w:ascii="Calibri" w:hAnsi="Calibri" w:cs="Calibri"/>
          <w:sz w:val="16"/>
          <w:rtl/>
        </w:rPr>
      </w:pPr>
    </w:p>
    <w:p w14:paraId="6B8523AF" w14:textId="77777777" w:rsidR="00E05D76" w:rsidRDefault="00E05D76" w:rsidP="00E05D76">
      <w:pPr>
        <w:rPr>
          <w:rFonts w:ascii="Calibri" w:hAnsi="Calibri" w:cs="Calibri"/>
          <w:sz w:val="16"/>
          <w:rtl/>
        </w:rPr>
      </w:pPr>
    </w:p>
    <w:p w14:paraId="6DB6D4AD" w14:textId="77777777" w:rsidR="00E05D76" w:rsidRDefault="00E05D76" w:rsidP="00E05D76">
      <w:pPr>
        <w:rPr>
          <w:rFonts w:ascii="Calibri" w:hAnsi="Calibri" w:cs="Calibri"/>
          <w:sz w:val="16"/>
          <w:rtl/>
        </w:rPr>
      </w:pPr>
    </w:p>
    <w:p w14:paraId="1A09E477" w14:textId="77777777" w:rsidR="00E05D76" w:rsidRPr="00DE0ED0" w:rsidRDefault="00E05D76" w:rsidP="00E05D76">
      <w:pPr>
        <w:jc w:val="center"/>
        <w:rPr>
          <w:rFonts w:ascii="Calibri" w:hAnsi="Calibri" w:cs="Calibri"/>
          <w:sz w:val="44"/>
          <w:szCs w:val="44"/>
          <w:rtl/>
        </w:rPr>
      </w:pPr>
      <w:r w:rsidRPr="00DE0ED0">
        <w:rPr>
          <w:rFonts w:ascii="Calibri" w:hAnsi="Calibri" w:cs="Calibri"/>
          <w:sz w:val="48"/>
          <w:szCs w:val="44"/>
          <w:rtl/>
          <w:lang w:bidi="ar-SA"/>
        </w:rPr>
        <w:t xml:space="preserve">عنوان </w:t>
      </w:r>
      <w:r w:rsidRPr="00DE0ED0">
        <w:rPr>
          <w:rFonts w:ascii="Calibri" w:hAnsi="Calibri" w:cs="Calibri"/>
          <w:sz w:val="44"/>
          <w:szCs w:val="44"/>
          <w:rtl/>
        </w:rPr>
        <w:t>(</w:t>
      </w:r>
      <w:r w:rsidRPr="00DE0ED0">
        <w:rPr>
          <w:rFonts w:ascii="Calibri" w:hAnsi="Calibri" w:cs="Calibri"/>
          <w:sz w:val="48"/>
          <w:szCs w:val="44"/>
          <w:rtl/>
          <w:lang w:bidi="ar-SA"/>
        </w:rPr>
        <w:t>ثبت نام</w:t>
      </w:r>
      <w:r w:rsidRPr="00DE0ED0">
        <w:rPr>
          <w:rFonts w:ascii="Calibri" w:hAnsi="Calibri" w:cs="Calibri"/>
          <w:sz w:val="44"/>
          <w:szCs w:val="44"/>
          <w:rtl/>
        </w:rPr>
        <w:t>)</w:t>
      </w:r>
    </w:p>
    <w:p w14:paraId="088E6733" w14:textId="77777777" w:rsidR="00E05D76" w:rsidRPr="00C66956" w:rsidRDefault="00E05D76" w:rsidP="00E05D76">
      <w:pPr>
        <w:tabs>
          <w:tab w:val="left" w:pos="9659"/>
        </w:tabs>
        <w:bidi/>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شناسه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1</w:t>
      </w:r>
    </w:p>
    <w:p w14:paraId="5A19CB52" w14:textId="77777777" w:rsidR="00E05D76" w:rsidRPr="00C66956" w:rsidRDefault="00E05D76" w:rsidP="00E05D76">
      <w:pPr>
        <w:tabs>
          <w:tab w:val="left" w:pos="9659"/>
        </w:tabs>
        <w:bidi/>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توضیح کوتاه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2502E9">
        <w:rPr>
          <w:rFonts w:ascii="Calibri" w:hAnsi="Calibri" w:cs="Calibri"/>
          <w:b/>
          <w:bCs/>
          <w:color w:val="000000" w:themeColor="text1"/>
          <w:sz w:val="40"/>
          <w:szCs w:val="36"/>
          <w:rtl/>
          <w:lang w:bidi="ar-SA"/>
        </w:rPr>
        <w:t>ثبت نام در سایت والیبال</w:t>
      </w:r>
    </w:p>
    <w:p w14:paraId="2A99E0AE" w14:textId="77777777" w:rsidR="00E05D76" w:rsidRPr="00C66956" w:rsidRDefault="00E05D76" w:rsidP="00E05D76">
      <w:pPr>
        <w:tabs>
          <w:tab w:val="left" w:pos="9659"/>
        </w:tabs>
        <w:bidi/>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اصلی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2502E9">
        <w:rPr>
          <w:rFonts w:ascii="Calibri" w:hAnsi="Calibri" w:cs="Calibri"/>
          <w:b/>
          <w:bCs/>
          <w:color w:val="000000" w:themeColor="text1"/>
          <w:sz w:val="40"/>
          <w:szCs w:val="36"/>
          <w:rtl/>
          <w:lang w:bidi="ar-SA"/>
        </w:rPr>
        <w:t>والیبال اموز</w:t>
      </w:r>
    </w:p>
    <w:p w14:paraId="6C4D4F85" w14:textId="77777777" w:rsidR="00E05D76" w:rsidRPr="00C66956" w:rsidRDefault="00E05D76" w:rsidP="00E05D76">
      <w:pPr>
        <w:tabs>
          <w:tab w:val="left" w:pos="9659"/>
        </w:tabs>
        <w:bidi/>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ثانویه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2502E9">
        <w:rPr>
          <w:rFonts w:ascii="Calibri" w:hAnsi="Calibri" w:cs="Calibri"/>
          <w:b/>
          <w:bCs/>
          <w:color w:val="000000" w:themeColor="text1"/>
          <w:sz w:val="40"/>
          <w:szCs w:val="36"/>
          <w:rtl/>
          <w:lang w:bidi="ar-SA"/>
        </w:rPr>
        <w:t>اپراتور</w:t>
      </w:r>
    </w:p>
    <w:p w14:paraId="6CF09920" w14:textId="77777777" w:rsidR="00E05D76" w:rsidRPr="00C66956" w:rsidRDefault="00E05D76" w:rsidP="00E05D76">
      <w:pPr>
        <w:tabs>
          <w:tab w:val="left" w:pos="9659"/>
        </w:tabs>
        <w:bidi/>
        <w:jc w:val="both"/>
        <w:rPr>
          <w:rFonts w:ascii="Calibri" w:hAnsi="Calibri" w:cs="Calibri"/>
          <w:b/>
          <w:bCs/>
          <w:color w:val="0070C0"/>
          <w:sz w:val="40"/>
          <w:szCs w:val="36"/>
        </w:rPr>
      </w:pPr>
      <w:r w:rsidRPr="00C66956">
        <w:rPr>
          <w:rFonts w:ascii="Calibri" w:hAnsi="Calibri" w:cs="Calibri"/>
          <w:b/>
          <w:bCs/>
          <w:color w:val="0070C0"/>
          <w:sz w:val="40"/>
          <w:szCs w:val="36"/>
          <w:rtl/>
          <w:lang w:bidi="ar-SA"/>
        </w:rPr>
        <w:t xml:space="preserve"> پیش شریط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2502E9">
        <w:rPr>
          <w:rFonts w:ascii="Calibri" w:hAnsi="Calibri" w:cs="Calibri"/>
          <w:b/>
          <w:bCs/>
          <w:color w:val="000000" w:themeColor="text1"/>
          <w:sz w:val="40"/>
          <w:szCs w:val="36"/>
          <w:rtl/>
          <w:lang w:bidi="ar-SA"/>
        </w:rPr>
        <w:t xml:space="preserve">ورود به سایت </w:t>
      </w:r>
    </w:p>
    <w:p w14:paraId="652F4B8C" w14:textId="77777777" w:rsidR="00E05D76" w:rsidRPr="00C66956" w:rsidRDefault="00E05D76" w:rsidP="00E05D76">
      <w:pPr>
        <w:tabs>
          <w:tab w:val="left" w:pos="9659"/>
        </w:tabs>
        <w:bidi/>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جریان اصلی </w:t>
      </w:r>
      <w:r w:rsidRPr="00C66956">
        <w:rPr>
          <w:rFonts w:ascii="Calibri" w:hAnsi="Calibri" w:cs="Calibri"/>
          <w:b/>
          <w:bCs/>
          <w:color w:val="0070C0"/>
          <w:sz w:val="36"/>
          <w:szCs w:val="36"/>
          <w:rtl/>
        </w:rPr>
        <w:t>:</w:t>
      </w:r>
    </w:p>
    <w:p w14:paraId="62721B7D" w14:textId="77777777" w:rsidR="00E05D76" w:rsidRPr="00C66956" w:rsidRDefault="00E05D76" w:rsidP="00E05D76">
      <w:pPr>
        <w:jc w:val="right"/>
        <w:rPr>
          <w:rFonts w:ascii="Calibri" w:hAnsi="Calibri" w:cs="Calibri"/>
          <w:sz w:val="32"/>
          <w:szCs w:val="28"/>
          <w:rtl/>
          <w:lang w:bidi="fa-IR"/>
        </w:rPr>
      </w:pPr>
    </w:p>
    <w:p w14:paraId="4E957E40" w14:textId="77777777" w:rsidR="00E05D76" w:rsidRPr="00C66956" w:rsidRDefault="00E05D76" w:rsidP="00E05D76">
      <w:pPr>
        <w:jc w:val="right"/>
        <w:rPr>
          <w:rFonts w:ascii="Calibri" w:hAnsi="Calibri" w:cs="Calibri"/>
          <w:sz w:val="32"/>
          <w:szCs w:val="28"/>
          <w:rtl/>
          <w:lang w:bidi="fa-IR"/>
        </w:rPr>
      </w:pPr>
      <w:r w:rsidRPr="00C66956">
        <w:rPr>
          <w:rFonts w:ascii="Calibri" w:hAnsi="Calibri" w:cs="Calibri" w:hint="cs"/>
          <w:sz w:val="32"/>
          <w:szCs w:val="28"/>
          <w:rtl/>
          <w:lang w:bidi="fa-IR"/>
        </w:rPr>
        <w:t>1 )</w:t>
      </w:r>
      <w:r>
        <w:rPr>
          <w:rFonts w:ascii="Calibri" w:hAnsi="Calibri" w:cs="Calibri" w:hint="cs"/>
          <w:sz w:val="32"/>
          <w:szCs w:val="28"/>
          <w:rtl/>
          <w:lang w:bidi="fa-IR"/>
        </w:rPr>
        <w:t xml:space="preserve"> این یوز کیس زمانی اغاز میشود مشتری روی گزینه ثبت نام/ورود کلیک کند</w:t>
      </w:r>
    </w:p>
    <w:p w14:paraId="5819300B" w14:textId="77777777" w:rsidR="00E05D76" w:rsidRPr="00C66956" w:rsidRDefault="00E05D76" w:rsidP="00E05D76">
      <w:pPr>
        <w:jc w:val="right"/>
        <w:rPr>
          <w:rFonts w:ascii="Calibri" w:hAnsi="Calibri" w:cs="Calibri"/>
          <w:sz w:val="32"/>
          <w:szCs w:val="28"/>
          <w:rtl/>
          <w:lang w:bidi="fa-IR"/>
        </w:rPr>
      </w:pPr>
      <w:r>
        <w:rPr>
          <w:rFonts w:ascii="Calibri" w:hAnsi="Calibri" w:cs="Calibri" w:hint="cs"/>
          <w:sz w:val="32"/>
          <w:szCs w:val="28"/>
          <w:rtl/>
          <w:lang w:bidi="fa-IR"/>
        </w:rPr>
        <w:t>2</w:t>
      </w:r>
      <w:r w:rsidRPr="00C66956">
        <w:rPr>
          <w:rFonts w:ascii="Calibri" w:hAnsi="Calibri" w:cs="Calibri" w:hint="cs"/>
          <w:sz w:val="32"/>
          <w:szCs w:val="28"/>
          <w:rtl/>
          <w:lang w:bidi="fa-IR"/>
        </w:rPr>
        <w:t xml:space="preserve">) (ثبت نام شده) نام کاربری و رمز را وارد </w:t>
      </w:r>
    </w:p>
    <w:p w14:paraId="59550B2F" w14:textId="77777777" w:rsidR="00E05D76" w:rsidRDefault="00E05D76" w:rsidP="00E05D76">
      <w:pPr>
        <w:jc w:val="right"/>
        <w:rPr>
          <w:rFonts w:ascii="Calibri" w:hAnsi="Calibri" w:cs="Calibri"/>
          <w:sz w:val="32"/>
          <w:szCs w:val="28"/>
          <w:rtl/>
          <w:lang w:bidi="fa-IR"/>
        </w:rPr>
      </w:pPr>
      <w:r>
        <w:rPr>
          <w:rFonts w:ascii="Calibri" w:hAnsi="Calibri" w:cs="Calibri" w:hint="cs"/>
          <w:sz w:val="32"/>
          <w:szCs w:val="28"/>
          <w:rtl/>
          <w:lang w:bidi="fa-IR"/>
        </w:rPr>
        <w:t>2.1</w:t>
      </w:r>
      <w:r w:rsidRPr="00C66956">
        <w:rPr>
          <w:rFonts w:ascii="Calibri" w:hAnsi="Calibri" w:cs="Calibri" w:hint="cs"/>
          <w:sz w:val="32"/>
          <w:szCs w:val="28"/>
          <w:rtl/>
          <w:lang w:bidi="fa-IR"/>
        </w:rPr>
        <w:t>)(مهمان) ثبت نام میکند</w:t>
      </w:r>
    </w:p>
    <w:p w14:paraId="2E9AE736" w14:textId="77777777" w:rsidR="00E05D76" w:rsidRDefault="00E05D76" w:rsidP="00E05D76">
      <w:pPr>
        <w:jc w:val="right"/>
        <w:rPr>
          <w:rFonts w:ascii="Calibri" w:hAnsi="Calibri" w:cs="Calibri"/>
          <w:sz w:val="32"/>
          <w:szCs w:val="28"/>
          <w:rtl/>
          <w:lang w:bidi="fa-IR"/>
        </w:rPr>
      </w:pPr>
      <w:r>
        <w:rPr>
          <w:rFonts w:ascii="Calibri" w:hAnsi="Calibri" w:cs="Calibri" w:hint="cs"/>
          <w:sz w:val="32"/>
          <w:szCs w:val="28"/>
          <w:rtl/>
          <w:lang w:bidi="fa-IR"/>
        </w:rPr>
        <w:t xml:space="preserve">3) درصورت مقایرت اطلاعات </w:t>
      </w:r>
    </w:p>
    <w:p w14:paraId="07A4D3FE" w14:textId="77777777" w:rsidR="00E05D76" w:rsidRDefault="00E05D76" w:rsidP="00E05D76">
      <w:pPr>
        <w:jc w:val="right"/>
        <w:rPr>
          <w:rFonts w:ascii="Calibri" w:hAnsi="Calibri" w:cs="Calibri"/>
          <w:sz w:val="32"/>
          <w:szCs w:val="28"/>
          <w:rtl/>
          <w:lang w:bidi="fa-IR"/>
        </w:rPr>
      </w:pPr>
      <w:r>
        <w:rPr>
          <w:rFonts w:ascii="Calibri" w:hAnsi="Calibri" w:cs="Calibri" w:hint="cs"/>
          <w:sz w:val="32"/>
          <w:szCs w:val="28"/>
          <w:rtl/>
          <w:lang w:bidi="fa-IR"/>
        </w:rPr>
        <w:t>3.1) سیستم درخواست تکمیل مجدد اطلاعات میکند</w:t>
      </w:r>
    </w:p>
    <w:p w14:paraId="596574CA" w14:textId="77777777" w:rsidR="00E05D76" w:rsidRDefault="00E05D76" w:rsidP="00E05D76">
      <w:pPr>
        <w:jc w:val="right"/>
        <w:rPr>
          <w:rFonts w:ascii="Calibri" w:hAnsi="Calibri" w:cs="Calibri"/>
          <w:sz w:val="32"/>
          <w:szCs w:val="28"/>
          <w:rtl/>
          <w:lang w:bidi="fa-IR"/>
        </w:rPr>
      </w:pPr>
      <w:r>
        <w:rPr>
          <w:rFonts w:ascii="Calibri" w:hAnsi="Calibri" w:cs="Calibri" w:hint="cs"/>
          <w:sz w:val="32"/>
          <w:szCs w:val="28"/>
          <w:rtl/>
          <w:lang w:bidi="fa-IR"/>
        </w:rPr>
        <w:t>4)سیستم اطلاعات کاربر را بررسی میکند</w:t>
      </w:r>
    </w:p>
    <w:p w14:paraId="243E4818" w14:textId="77777777" w:rsidR="00E05D76" w:rsidRDefault="00E05D76" w:rsidP="00E05D76">
      <w:pPr>
        <w:jc w:val="right"/>
        <w:rPr>
          <w:rFonts w:ascii="Calibri" w:hAnsi="Calibri" w:cs="Calibri"/>
          <w:sz w:val="32"/>
          <w:szCs w:val="28"/>
          <w:rtl/>
          <w:lang w:bidi="fa-IR"/>
        </w:rPr>
      </w:pPr>
      <w:r>
        <w:rPr>
          <w:rFonts w:ascii="Calibri" w:hAnsi="Calibri" w:cs="Calibri" w:hint="cs"/>
          <w:sz w:val="32"/>
          <w:szCs w:val="28"/>
          <w:rtl/>
          <w:lang w:bidi="fa-IR"/>
        </w:rPr>
        <w:t>4.1) در صورت نادرست بودن سیستم به کاربر اعلام میکند</w:t>
      </w:r>
    </w:p>
    <w:p w14:paraId="04608AFA" w14:textId="77777777" w:rsidR="00E05D76" w:rsidRDefault="00E05D76" w:rsidP="00E05D76">
      <w:pPr>
        <w:jc w:val="right"/>
        <w:rPr>
          <w:rFonts w:ascii="Calibri" w:hAnsi="Calibri" w:cs="Calibri"/>
          <w:sz w:val="32"/>
          <w:szCs w:val="28"/>
          <w:rtl/>
          <w:lang w:bidi="fa-IR"/>
        </w:rPr>
      </w:pPr>
      <w:r>
        <w:rPr>
          <w:rFonts w:ascii="Calibri" w:hAnsi="Calibri" w:cs="Calibri" w:hint="cs"/>
          <w:sz w:val="32"/>
          <w:szCs w:val="28"/>
          <w:rtl/>
          <w:lang w:bidi="fa-IR"/>
        </w:rPr>
        <w:t>4.2) در صورت درست بودن اطلاعات ورود کاربر در سیستم ثبت میشود</w:t>
      </w:r>
    </w:p>
    <w:p w14:paraId="06C04C86" w14:textId="77777777" w:rsidR="00E05D76" w:rsidRDefault="00E05D76" w:rsidP="00E05D76">
      <w:pPr>
        <w:jc w:val="right"/>
        <w:rPr>
          <w:rFonts w:ascii="Calibri" w:hAnsi="Calibri" w:cs="Calibri"/>
          <w:sz w:val="32"/>
          <w:szCs w:val="28"/>
          <w:rtl/>
          <w:lang w:bidi="fa-IR"/>
        </w:rPr>
      </w:pPr>
      <w:r>
        <w:rPr>
          <w:rFonts w:ascii="Calibri" w:hAnsi="Calibri" w:cs="Calibri" w:hint="cs"/>
          <w:sz w:val="32"/>
          <w:szCs w:val="28"/>
          <w:rtl/>
          <w:lang w:bidi="fa-IR"/>
        </w:rPr>
        <w:t>3) سیستم والیبال اموز را به پنل شخصی میبرد</w:t>
      </w:r>
    </w:p>
    <w:p w14:paraId="1A4470E5" w14:textId="77777777" w:rsidR="00E05D76" w:rsidRDefault="00E05D76" w:rsidP="00E05D76">
      <w:pPr>
        <w:jc w:val="right"/>
        <w:rPr>
          <w:rFonts w:ascii="Calibri" w:hAnsi="Calibri" w:cs="Calibri"/>
          <w:sz w:val="32"/>
          <w:szCs w:val="28"/>
          <w:rtl/>
          <w:lang w:bidi="fa-IR"/>
        </w:rPr>
      </w:pPr>
      <w:r>
        <w:rPr>
          <w:rFonts w:ascii="Calibri" w:hAnsi="Calibri" w:cs="Calibri" w:hint="cs"/>
          <w:sz w:val="32"/>
          <w:szCs w:val="28"/>
          <w:rtl/>
          <w:lang w:bidi="fa-IR"/>
        </w:rPr>
        <w:t>4) تکمیل فرم مربوط(قد / جنسیت / وزن /ایمیل ....)</w:t>
      </w:r>
    </w:p>
    <w:p w14:paraId="4EABCE38" w14:textId="77777777" w:rsidR="00E05D76" w:rsidRPr="00C66956" w:rsidRDefault="00E05D76" w:rsidP="00E05D76">
      <w:pPr>
        <w:jc w:val="right"/>
        <w:rPr>
          <w:rFonts w:ascii="Calibri" w:hAnsi="Calibri" w:cs="Calibri"/>
          <w:sz w:val="32"/>
          <w:szCs w:val="28"/>
          <w:rtl/>
          <w:lang w:bidi="fa-IR"/>
        </w:rPr>
      </w:pPr>
      <w:r>
        <w:rPr>
          <w:rFonts w:ascii="Calibri" w:hAnsi="Calibri" w:cs="Calibri" w:hint="cs"/>
          <w:sz w:val="32"/>
          <w:szCs w:val="28"/>
          <w:rtl/>
          <w:lang w:bidi="fa-IR"/>
        </w:rPr>
        <w:t>5)ذخیره اطلاعات توسط سیستم</w:t>
      </w:r>
    </w:p>
    <w:p w14:paraId="301309B2" w14:textId="77777777" w:rsidR="00E05D76" w:rsidRPr="00C66956" w:rsidRDefault="00E05D76" w:rsidP="00E05D76">
      <w:pPr>
        <w:jc w:val="right"/>
        <w:rPr>
          <w:rFonts w:ascii="Calibri" w:hAnsi="Calibri" w:cs="Calibri"/>
          <w:b/>
          <w:bCs/>
          <w:color w:val="0070C0"/>
          <w:sz w:val="36"/>
          <w:szCs w:val="36"/>
          <w:rtl/>
        </w:rPr>
      </w:pPr>
    </w:p>
    <w:p w14:paraId="6567B2DA" w14:textId="77777777" w:rsidR="00E05D76" w:rsidRPr="00C66956" w:rsidRDefault="00E05D76" w:rsidP="00E05D76">
      <w:pPr>
        <w:tabs>
          <w:tab w:val="left" w:pos="9659"/>
        </w:tabs>
        <w:bidi/>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پس شرط </w:t>
      </w:r>
      <w:r w:rsidRPr="00C66956">
        <w:rPr>
          <w:rFonts w:ascii="Calibri" w:hAnsi="Calibri" w:cs="Calibri"/>
          <w:b/>
          <w:bCs/>
          <w:color w:val="0070C0"/>
          <w:sz w:val="36"/>
          <w:szCs w:val="36"/>
          <w:rtl/>
        </w:rPr>
        <w:t>:</w:t>
      </w:r>
    </w:p>
    <w:p w14:paraId="56453015" w14:textId="77777777" w:rsidR="00E05D76" w:rsidRDefault="00E05D76" w:rsidP="00E05D76">
      <w:pPr>
        <w:tabs>
          <w:tab w:val="left" w:pos="9659"/>
        </w:tabs>
        <w:bidi/>
        <w:jc w:val="both"/>
        <w:rPr>
          <w:rFonts w:ascii="Calibri" w:hAnsi="Calibri" w:cs="Calibri"/>
          <w:b/>
          <w:bCs/>
          <w:color w:val="0070C0"/>
          <w:sz w:val="40"/>
          <w:szCs w:val="36"/>
          <w:rtl/>
          <w:lang w:bidi="fa-IR"/>
        </w:rPr>
      </w:pPr>
      <w:r w:rsidRPr="006C3BD8">
        <w:rPr>
          <w:rFonts w:ascii="Calibri" w:hAnsi="Calibri" w:cs="Calibri"/>
          <w:b/>
          <w:bCs/>
          <w:color w:val="000000" w:themeColor="text1"/>
          <w:sz w:val="40"/>
          <w:szCs w:val="36"/>
          <w:highlight w:val="lightGray"/>
          <w:rtl/>
          <w:lang w:bidi="ar-SA"/>
        </w:rPr>
        <w:t>تکمیل</w:t>
      </w:r>
      <w:r w:rsidRPr="006C3BD8">
        <w:rPr>
          <w:rFonts w:ascii="Calibri" w:hAnsi="Calibri" w:cs="Calibri"/>
          <w:b/>
          <w:bCs/>
          <w:color w:val="000000" w:themeColor="text1"/>
          <w:sz w:val="36"/>
          <w:szCs w:val="36"/>
          <w:rtl/>
        </w:rPr>
        <w:t xml:space="preserve">  </w:t>
      </w:r>
      <w:r w:rsidRPr="00DE0ED0">
        <w:rPr>
          <w:rFonts w:ascii="Calibri" w:hAnsi="Calibri" w:cs="Calibri"/>
          <w:sz w:val="48"/>
          <w:szCs w:val="44"/>
          <w:rtl/>
          <w:lang w:bidi="ar-SA"/>
        </w:rPr>
        <w:t>ثبت نام</w:t>
      </w:r>
      <w:r>
        <w:rPr>
          <w:rFonts w:ascii="Calibri" w:hAnsi="Calibri" w:cs="Calibri"/>
          <w:sz w:val="48"/>
          <w:szCs w:val="44"/>
          <w:rtl/>
          <w:lang w:bidi="ar-SA"/>
        </w:rPr>
        <w:t xml:space="preserve"> والیبال اموز</w:t>
      </w:r>
    </w:p>
    <w:p w14:paraId="37527C22" w14:textId="77777777" w:rsidR="00E05D76" w:rsidRDefault="00E05D76" w:rsidP="00E05D76">
      <w:pPr>
        <w:tabs>
          <w:tab w:val="left" w:pos="9659"/>
        </w:tabs>
        <w:bidi/>
        <w:jc w:val="both"/>
        <w:rPr>
          <w:rFonts w:ascii="Calibri" w:hAnsi="Calibri" w:cs="Calibri"/>
          <w:b/>
          <w:bCs/>
          <w:color w:val="0070C0"/>
          <w:sz w:val="40"/>
          <w:szCs w:val="36"/>
          <w:rtl/>
          <w:lang w:bidi="fa-IR"/>
        </w:rPr>
      </w:pPr>
      <w:r w:rsidRPr="00C66956">
        <w:rPr>
          <w:rFonts w:ascii="Calibri" w:hAnsi="Calibri" w:cs="Calibri"/>
          <w:b/>
          <w:bCs/>
          <w:color w:val="0070C0"/>
          <w:sz w:val="40"/>
          <w:szCs w:val="36"/>
          <w:rtl/>
          <w:lang w:bidi="ar-SA"/>
        </w:rPr>
        <w:t xml:space="preserve">جریان چایگزین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p>
    <w:p w14:paraId="7270EA68" w14:textId="77777777" w:rsidR="00E05D76" w:rsidRPr="00DE0ED0" w:rsidRDefault="00E05D76" w:rsidP="00E05D76">
      <w:pPr>
        <w:pStyle w:val="ListParagraph"/>
        <w:numPr>
          <w:ilvl w:val="0"/>
          <w:numId w:val="10"/>
        </w:numPr>
        <w:tabs>
          <w:tab w:val="left" w:pos="9659"/>
        </w:tabs>
        <w:bidi/>
        <w:jc w:val="both"/>
        <w:rPr>
          <w:rFonts w:ascii="Calibri" w:hAnsi="Calibri" w:cs="Calibri"/>
          <w:b/>
          <w:bCs/>
          <w:color w:val="0070C0"/>
          <w:sz w:val="40"/>
          <w:szCs w:val="36"/>
          <w:lang w:bidi="fa-IR"/>
        </w:rPr>
      </w:pPr>
      <w:r>
        <w:rPr>
          <w:rFonts w:ascii="Calibri" w:hAnsi="Calibri" w:cs="Calibri" w:hint="cs"/>
          <w:b/>
          <w:bCs/>
          <w:color w:val="000000" w:themeColor="text1"/>
          <w:sz w:val="40"/>
          <w:szCs w:val="36"/>
          <w:rtl/>
          <w:lang w:bidi="fa-IR"/>
        </w:rPr>
        <w:t>خطا در وارد کردن رمز عبور(ثبت نام کنند)</w:t>
      </w:r>
    </w:p>
    <w:p w14:paraId="70DD919D" w14:textId="77777777" w:rsidR="00E05D76" w:rsidRPr="00DE0ED0" w:rsidRDefault="00E05D76" w:rsidP="00E05D76">
      <w:pPr>
        <w:pStyle w:val="ListParagraph"/>
        <w:numPr>
          <w:ilvl w:val="0"/>
          <w:numId w:val="10"/>
        </w:numPr>
        <w:tabs>
          <w:tab w:val="left" w:pos="9659"/>
        </w:tabs>
        <w:bidi/>
        <w:jc w:val="both"/>
        <w:rPr>
          <w:rFonts w:ascii="Calibri" w:hAnsi="Calibri" w:cs="Calibri"/>
          <w:b/>
          <w:bCs/>
          <w:color w:val="0070C0"/>
          <w:sz w:val="40"/>
          <w:szCs w:val="36"/>
          <w:lang w:bidi="fa-IR"/>
        </w:rPr>
      </w:pPr>
      <w:r>
        <w:rPr>
          <w:rFonts w:ascii="Calibri" w:hAnsi="Calibri" w:cs="Calibri" w:hint="cs"/>
          <w:b/>
          <w:bCs/>
          <w:color w:val="000000" w:themeColor="text1"/>
          <w:sz w:val="40"/>
          <w:szCs w:val="36"/>
          <w:rtl/>
          <w:lang w:bidi="fa-IR"/>
        </w:rPr>
        <w:t xml:space="preserve"> اشتباه وارد کردن رمز( ثبت نام شده)</w:t>
      </w:r>
    </w:p>
    <w:p w14:paraId="7F281B5C" w14:textId="77777777" w:rsidR="00E05D76" w:rsidRPr="00DE0ED0" w:rsidRDefault="00E05D76" w:rsidP="00E05D76">
      <w:pPr>
        <w:pStyle w:val="ListParagraph"/>
        <w:numPr>
          <w:ilvl w:val="0"/>
          <w:numId w:val="10"/>
        </w:numPr>
        <w:tabs>
          <w:tab w:val="left" w:pos="9659"/>
        </w:tabs>
        <w:bidi/>
        <w:jc w:val="both"/>
        <w:rPr>
          <w:rFonts w:ascii="Calibri" w:hAnsi="Calibri" w:cs="Calibri"/>
          <w:b/>
          <w:bCs/>
          <w:color w:val="0070C0"/>
          <w:sz w:val="40"/>
          <w:szCs w:val="36"/>
          <w:lang w:bidi="fa-IR"/>
        </w:rPr>
      </w:pPr>
      <w:r>
        <w:rPr>
          <w:rFonts w:ascii="Calibri" w:hAnsi="Calibri" w:cs="Calibri" w:hint="cs"/>
          <w:b/>
          <w:bCs/>
          <w:color w:val="000000" w:themeColor="text1"/>
          <w:sz w:val="40"/>
          <w:szCs w:val="36"/>
          <w:rtl/>
          <w:lang w:bidi="fa-IR"/>
        </w:rPr>
        <w:t>ناقص بودن فرم تکمیلی</w:t>
      </w:r>
    </w:p>
    <w:p w14:paraId="40AE84D8" w14:textId="77777777" w:rsidR="00E05D76" w:rsidRPr="00DE0ED0" w:rsidRDefault="00E05D76" w:rsidP="00E05D76">
      <w:pPr>
        <w:pStyle w:val="ListParagraph"/>
        <w:tabs>
          <w:tab w:val="left" w:pos="9659"/>
        </w:tabs>
        <w:bidi/>
        <w:ind w:left="720"/>
        <w:jc w:val="both"/>
        <w:rPr>
          <w:rFonts w:ascii="Calibri" w:hAnsi="Calibri" w:cs="Calibri"/>
          <w:b/>
          <w:bCs/>
          <w:color w:val="0070C0"/>
          <w:sz w:val="40"/>
          <w:szCs w:val="36"/>
          <w:rtl/>
          <w:lang w:bidi="fa-IR"/>
        </w:rPr>
      </w:pPr>
    </w:p>
    <w:p w14:paraId="022B2605" w14:textId="77777777" w:rsidR="00E05D76" w:rsidRDefault="00E05D76" w:rsidP="00E05D76">
      <w:pPr>
        <w:jc w:val="right"/>
        <w:rPr>
          <w:rFonts w:ascii="Calibri" w:hAnsi="Calibri" w:cs="Calibri"/>
          <w:rtl/>
          <w:lang w:bidi="fa-IR"/>
        </w:rPr>
      </w:pPr>
    </w:p>
    <w:p w14:paraId="4C5E2F3C" w14:textId="77777777" w:rsidR="00E05D76" w:rsidRPr="00DE0ED0" w:rsidRDefault="00E05D76" w:rsidP="00E05D76">
      <w:pPr>
        <w:spacing w:line="480" w:lineRule="auto"/>
        <w:jc w:val="center"/>
        <w:rPr>
          <w:rFonts w:ascii="Calibri" w:hAnsi="Calibri" w:cs="Calibri"/>
          <w:sz w:val="44"/>
          <w:szCs w:val="44"/>
          <w:rtl/>
        </w:rPr>
      </w:pPr>
      <w:r w:rsidRPr="00DE0ED0">
        <w:rPr>
          <w:rFonts w:ascii="Calibri" w:hAnsi="Calibri" w:cs="Calibri"/>
          <w:sz w:val="48"/>
          <w:szCs w:val="44"/>
          <w:rtl/>
          <w:lang w:bidi="ar-SA"/>
        </w:rPr>
        <w:t xml:space="preserve">عنوان </w:t>
      </w:r>
      <w:r w:rsidRPr="00DE0ED0">
        <w:rPr>
          <w:rFonts w:ascii="Calibri" w:hAnsi="Calibri" w:cs="Calibri"/>
          <w:sz w:val="44"/>
          <w:szCs w:val="44"/>
          <w:rtl/>
        </w:rPr>
        <w:t>(</w:t>
      </w:r>
      <w:r w:rsidRPr="00DE0ED0">
        <w:rPr>
          <w:rFonts w:ascii="Calibri" w:hAnsi="Calibri" w:cs="Calibri"/>
          <w:sz w:val="48"/>
          <w:szCs w:val="44"/>
          <w:rtl/>
          <w:lang w:bidi="ar-SA"/>
        </w:rPr>
        <w:t>ثبت نام</w:t>
      </w:r>
      <w:r>
        <w:rPr>
          <w:rFonts w:ascii="Calibri" w:hAnsi="Calibri" w:cs="Calibri"/>
          <w:sz w:val="44"/>
          <w:szCs w:val="44"/>
          <w:rtl/>
        </w:rPr>
        <w:t xml:space="preserve">: </w:t>
      </w:r>
      <w:r>
        <w:rPr>
          <w:rFonts w:ascii="Calibri" w:hAnsi="Calibri" w:cs="Calibri" w:hint="cs"/>
          <w:b/>
          <w:bCs/>
          <w:color w:val="000000" w:themeColor="text1"/>
          <w:sz w:val="40"/>
          <w:szCs w:val="36"/>
          <w:rtl/>
          <w:lang w:bidi="fa-IR"/>
        </w:rPr>
        <w:t>نامعتبر بودن رمز انتخابی</w:t>
      </w:r>
      <w:r w:rsidRPr="00DE0ED0">
        <w:rPr>
          <w:rFonts w:ascii="Calibri" w:hAnsi="Calibri" w:cs="Calibri"/>
          <w:sz w:val="44"/>
          <w:szCs w:val="44"/>
          <w:rtl/>
        </w:rPr>
        <w:t>)</w:t>
      </w:r>
    </w:p>
    <w:p w14:paraId="5446EB16"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شناسه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2</w:t>
      </w:r>
    </w:p>
    <w:p w14:paraId="3FB5971D"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توضیح کوتاه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سیستم به کاربر اطلاع میدهد که فرمت رمز عبور صحیح نیست</w:t>
      </w:r>
      <w:r>
        <w:rPr>
          <w:rFonts w:ascii="Calibri" w:hAnsi="Calibri" w:cs="Calibri" w:hint="cs"/>
          <w:b/>
          <w:bCs/>
          <w:color w:val="000000" w:themeColor="text1"/>
          <w:sz w:val="40"/>
          <w:szCs w:val="36"/>
          <w:rtl/>
          <w:lang w:bidi="fa-IR"/>
        </w:rPr>
        <w:t xml:space="preserve"> </w:t>
      </w:r>
    </w:p>
    <w:p w14:paraId="3473117F"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اصلی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2502E9">
        <w:rPr>
          <w:rFonts w:ascii="Calibri" w:hAnsi="Calibri" w:cs="Calibri"/>
          <w:b/>
          <w:bCs/>
          <w:color w:val="000000" w:themeColor="text1"/>
          <w:sz w:val="40"/>
          <w:szCs w:val="36"/>
          <w:rtl/>
          <w:lang w:bidi="ar-SA"/>
        </w:rPr>
        <w:t>والیبال اموز</w:t>
      </w:r>
    </w:p>
    <w:p w14:paraId="3D73066F"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ثانویه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ندارد</w:t>
      </w:r>
    </w:p>
    <w:p w14:paraId="00CAAD3D" w14:textId="77777777" w:rsidR="00E05D76" w:rsidRPr="00C66956" w:rsidRDefault="00E05D76" w:rsidP="00E05D76">
      <w:pPr>
        <w:tabs>
          <w:tab w:val="left" w:pos="9659"/>
        </w:tabs>
        <w:bidi/>
        <w:spacing w:line="480" w:lineRule="auto"/>
        <w:jc w:val="both"/>
        <w:rPr>
          <w:rFonts w:ascii="Calibri" w:hAnsi="Calibri" w:cs="Calibri"/>
          <w:b/>
          <w:bCs/>
          <w:color w:val="0070C0"/>
          <w:sz w:val="40"/>
          <w:szCs w:val="36"/>
        </w:rPr>
      </w:pPr>
      <w:r w:rsidRPr="00C66956">
        <w:rPr>
          <w:rFonts w:ascii="Calibri" w:hAnsi="Calibri" w:cs="Calibri"/>
          <w:b/>
          <w:bCs/>
          <w:color w:val="0070C0"/>
          <w:sz w:val="40"/>
          <w:szCs w:val="36"/>
          <w:rtl/>
          <w:lang w:bidi="ar-SA"/>
        </w:rPr>
        <w:t xml:space="preserve"> پیش شریط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وارد کردن اشتباه در تکمیل رمز عبور</w:t>
      </w:r>
    </w:p>
    <w:p w14:paraId="7A64B9A0"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جریان اصلی </w:t>
      </w:r>
      <w:r w:rsidRPr="00C66956">
        <w:rPr>
          <w:rFonts w:ascii="Calibri" w:hAnsi="Calibri" w:cs="Calibri"/>
          <w:b/>
          <w:bCs/>
          <w:color w:val="0070C0"/>
          <w:sz w:val="36"/>
          <w:szCs w:val="36"/>
          <w:rtl/>
        </w:rPr>
        <w:t>:</w:t>
      </w:r>
    </w:p>
    <w:p w14:paraId="05321F5F" w14:textId="77777777" w:rsidR="00E05D76" w:rsidRPr="00C66956" w:rsidRDefault="00E05D76" w:rsidP="00E05D76">
      <w:pPr>
        <w:spacing w:line="480" w:lineRule="auto"/>
        <w:jc w:val="right"/>
        <w:rPr>
          <w:rFonts w:ascii="Calibri" w:hAnsi="Calibri" w:cs="Calibri"/>
          <w:sz w:val="32"/>
          <w:szCs w:val="28"/>
          <w:rtl/>
          <w:lang w:bidi="fa-IR"/>
        </w:rPr>
      </w:pPr>
    </w:p>
    <w:p w14:paraId="6EEA4245" w14:textId="77777777" w:rsidR="00E05D76" w:rsidRPr="001238D1" w:rsidRDefault="00E05D76" w:rsidP="00E05D76">
      <w:pPr>
        <w:pStyle w:val="ListParagraph"/>
        <w:numPr>
          <w:ilvl w:val="0"/>
          <w:numId w:val="13"/>
        </w:numPr>
        <w:bidi/>
        <w:spacing w:line="480" w:lineRule="auto"/>
        <w:rPr>
          <w:rFonts w:ascii="Calibri" w:hAnsi="Calibri" w:cs="Calibri"/>
          <w:color w:val="000000" w:themeColor="text1"/>
          <w:sz w:val="40"/>
          <w:szCs w:val="36"/>
        </w:rPr>
      </w:pPr>
      <w:r w:rsidRPr="001238D1">
        <w:rPr>
          <w:rFonts w:ascii="Calibri" w:hAnsi="Calibri" w:cs="Calibri" w:hint="cs"/>
          <w:color w:val="000000" w:themeColor="text1"/>
          <w:sz w:val="40"/>
          <w:szCs w:val="36"/>
          <w:rtl/>
          <w:lang w:bidi="fa-IR"/>
        </w:rPr>
        <w:t>در مورد کاربر اصلی اتفاق میوفتد</w:t>
      </w:r>
    </w:p>
    <w:p w14:paraId="2BFD4B33" w14:textId="77777777" w:rsidR="00E05D76" w:rsidRPr="002502E9" w:rsidRDefault="00E05D76" w:rsidP="00E05D76">
      <w:pPr>
        <w:pStyle w:val="ListParagraph"/>
        <w:numPr>
          <w:ilvl w:val="0"/>
          <w:numId w:val="13"/>
        </w:numPr>
        <w:bidi/>
        <w:spacing w:line="480" w:lineRule="auto"/>
        <w:rPr>
          <w:rFonts w:ascii="Calibri" w:hAnsi="Calibri" w:cs="Calibri"/>
          <w:b/>
          <w:bCs/>
          <w:color w:val="000000" w:themeColor="text1"/>
          <w:sz w:val="40"/>
          <w:szCs w:val="36"/>
        </w:rPr>
      </w:pPr>
      <w:r>
        <w:rPr>
          <w:rFonts w:ascii="Calibri" w:hAnsi="Calibri" w:cs="Calibri" w:hint="cs"/>
          <w:sz w:val="32"/>
          <w:szCs w:val="28"/>
          <w:rtl/>
          <w:lang w:bidi="fa-IR"/>
        </w:rPr>
        <w:t>رمز عبور با الگوی / عدد/کاراکتر/ علامت بررسی شده و به اطلاع کاربر رسانده است</w:t>
      </w:r>
    </w:p>
    <w:p w14:paraId="2F3AC05D"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پس شرط </w:t>
      </w:r>
      <w:r w:rsidRPr="00C66956">
        <w:rPr>
          <w:rFonts w:ascii="Calibri" w:hAnsi="Calibri" w:cs="Calibri"/>
          <w:b/>
          <w:bCs/>
          <w:color w:val="0070C0"/>
          <w:sz w:val="36"/>
          <w:szCs w:val="36"/>
          <w:rtl/>
        </w:rPr>
        <w:t>:</w:t>
      </w:r>
    </w:p>
    <w:p w14:paraId="7BF28BA5"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ندارد</w:t>
      </w:r>
    </w:p>
    <w:p w14:paraId="22E42D4F" w14:textId="77777777" w:rsidR="00E05D76" w:rsidRDefault="00E05D76" w:rsidP="00E05D76">
      <w:pPr>
        <w:tabs>
          <w:tab w:val="left" w:pos="9659"/>
        </w:tabs>
        <w:bidi/>
        <w:spacing w:line="480" w:lineRule="auto"/>
        <w:jc w:val="both"/>
        <w:rPr>
          <w:rFonts w:ascii="Calibri" w:hAnsi="Calibri" w:cs="Calibri"/>
          <w:b/>
          <w:bCs/>
          <w:color w:val="0070C0"/>
          <w:sz w:val="40"/>
          <w:szCs w:val="36"/>
          <w:rtl/>
          <w:lang w:bidi="fa-IR"/>
        </w:rPr>
      </w:pPr>
    </w:p>
    <w:p w14:paraId="26AAE6A0" w14:textId="77777777" w:rsidR="00E05D76" w:rsidRDefault="00E05D76" w:rsidP="00E05D76">
      <w:pPr>
        <w:tabs>
          <w:tab w:val="left" w:pos="9659"/>
        </w:tabs>
        <w:bidi/>
        <w:spacing w:line="480" w:lineRule="auto"/>
        <w:jc w:val="both"/>
        <w:rPr>
          <w:rFonts w:ascii="Calibri" w:hAnsi="Calibri" w:cs="Calibri"/>
          <w:b/>
          <w:bCs/>
          <w:color w:val="0070C0"/>
          <w:sz w:val="40"/>
          <w:szCs w:val="36"/>
          <w:rtl/>
          <w:lang w:bidi="fa-IR"/>
        </w:rPr>
      </w:pPr>
      <w:r w:rsidRPr="00C66956">
        <w:rPr>
          <w:rFonts w:ascii="Calibri" w:hAnsi="Calibri" w:cs="Calibri"/>
          <w:b/>
          <w:bCs/>
          <w:color w:val="0070C0"/>
          <w:sz w:val="40"/>
          <w:szCs w:val="36"/>
          <w:rtl/>
          <w:lang w:bidi="ar-SA"/>
        </w:rPr>
        <w:t xml:space="preserve">جریان چایگزین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p>
    <w:p w14:paraId="055E4113" w14:textId="77777777" w:rsidR="00E05D76" w:rsidRPr="001238D1" w:rsidRDefault="00E05D76" w:rsidP="00E05D76">
      <w:pPr>
        <w:spacing w:line="480" w:lineRule="auto"/>
        <w:jc w:val="right"/>
        <w:rPr>
          <w:rFonts w:ascii="Calibri" w:hAnsi="Calibri" w:cs="Calibri"/>
          <w:sz w:val="36"/>
          <w:szCs w:val="32"/>
          <w:rtl/>
          <w:lang w:bidi="fa-IR"/>
        </w:rPr>
      </w:pPr>
      <w:r w:rsidRPr="001238D1">
        <w:rPr>
          <w:rFonts w:ascii="Calibri" w:hAnsi="Calibri" w:cs="Calibri" w:hint="cs"/>
          <w:sz w:val="36"/>
          <w:szCs w:val="32"/>
          <w:rtl/>
          <w:lang w:bidi="fa-IR"/>
        </w:rPr>
        <w:t>ندارد</w:t>
      </w:r>
    </w:p>
    <w:p w14:paraId="0BF32B2E" w14:textId="77777777" w:rsidR="00E05D76" w:rsidRDefault="00E05D76" w:rsidP="00E05D76">
      <w:pPr>
        <w:rPr>
          <w:rFonts w:ascii="Calibri" w:hAnsi="Calibri" w:cs="Calibri"/>
          <w:sz w:val="24"/>
          <w:szCs w:val="22"/>
          <w:rtl/>
          <w:lang w:bidi="fa-IR"/>
        </w:rPr>
      </w:pPr>
    </w:p>
    <w:p w14:paraId="0ACC3CCF" w14:textId="77777777" w:rsidR="00E05D76" w:rsidRDefault="00E05D76" w:rsidP="00E05D76">
      <w:pPr>
        <w:jc w:val="right"/>
        <w:rPr>
          <w:rFonts w:ascii="Calibri" w:hAnsi="Calibri" w:cs="Calibri"/>
          <w:sz w:val="24"/>
          <w:szCs w:val="22"/>
          <w:rtl/>
          <w:lang w:bidi="fa-IR"/>
        </w:rPr>
      </w:pPr>
    </w:p>
    <w:p w14:paraId="58459469" w14:textId="77777777" w:rsidR="00E05D76" w:rsidRDefault="00E05D76" w:rsidP="00E05D76">
      <w:pPr>
        <w:jc w:val="right"/>
        <w:rPr>
          <w:rFonts w:ascii="Calibri" w:hAnsi="Calibri" w:cs="Calibri"/>
          <w:sz w:val="24"/>
          <w:szCs w:val="22"/>
          <w:rtl/>
          <w:lang w:bidi="fa-IR"/>
        </w:rPr>
      </w:pPr>
    </w:p>
    <w:p w14:paraId="005B575E" w14:textId="77777777" w:rsidR="00E05D76" w:rsidRDefault="00E05D76" w:rsidP="00E05D76">
      <w:pPr>
        <w:rPr>
          <w:rFonts w:ascii="Calibri" w:hAnsi="Calibri" w:cs="Calibri"/>
          <w:sz w:val="24"/>
          <w:szCs w:val="22"/>
          <w:rtl/>
          <w:lang w:bidi="fa-IR"/>
        </w:rPr>
      </w:pPr>
    </w:p>
    <w:p w14:paraId="4B334EBF" w14:textId="77777777" w:rsidR="00E05D76" w:rsidRDefault="00E05D76" w:rsidP="00E05D76">
      <w:pPr>
        <w:jc w:val="right"/>
        <w:rPr>
          <w:rFonts w:ascii="Calibri" w:hAnsi="Calibri" w:cs="Calibri"/>
          <w:sz w:val="24"/>
          <w:szCs w:val="22"/>
          <w:rtl/>
          <w:lang w:bidi="fa-IR"/>
        </w:rPr>
      </w:pPr>
    </w:p>
    <w:p w14:paraId="0A60C591" w14:textId="77777777" w:rsidR="00E05D76" w:rsidRPr="0063510A" w:rsidRDefault="00E05D76" w:rsidP="00E05D76">
      <w:pPr>
        <w:spacing w:line="480" w:lineRule="auto"/>
        <w:jc w:val="center"/>
        <w:rPr>
          <w:rFonts w:ascii="Calibri" w:hAnsi="Calibri" w:cs="Calibri"/>
          <w:b/>
          <w:bCs/>
          <w:sz w:val="44"/>
          <w:szCs w:val="44"/>
          <w:rtl/>
        </w:rPr>
      </w:pPr>
      <w:r w:rsidRPr="0063510A">
        <w:rPr>
          <w:rFonts w:ascii="Calibri" w:hAnsi="Calibri" w:cs="Calibri"/>
          <w:b/>
          <w:bCs/>
          <w:sz w:val="48"/>
          <w:szCs w:val="44"/>
          <w:rtl/>
          <w:lang w:bidi="ar-SA"/>
        </w:rPr>
        <w:t>عنوان</w:t>
      </w:r>
      <w:r w:rsidRPr="0063510A">
        <w:rPr>
          <w:rFonts w:ascii="Calibri" w:hAnsi="Calibri" w:cs="Calibri"/>
          <w:b/>
          <w:bCs/>
          <w:sz w:val="44"/>
          <w:szCs w:val="44"/>
          <w:rtl/>
        </w:rPr>
        <w:t xml:space="preserve"> (</w:t>
      </w:r>
      <w:r w:rsidRPr="0063510A">
        <w:rPr>
          <w:rFonts w:ascii="Calibri" w:hAnsi="Calibri" w:cs="Calibri"/>
          <w:b/>
          <w:bCs/>
          <w:sz w:val="48"/>
          <w:szCs w:val="44"/>
          <w:rtl/>
          <w:lang w:bidi="ar-SA"/>
        </w:rPr>
        <w:t>ا</w:t>
      </w:r>
      <w:r>
        <w:rPr>
          <w:rFonts w:ascii="Calibri" w:hAnsi="Calibri" w:cs="Calibri" w:hint="cs"/>
          <w:b/>
          <w:bCs/>
          <w:sz w:val="48"/>
          <w:szCs w:val="44"/>
          <w:rtl/>
          <w:lang w:bidi="ar-SA"/>
        </w:rPr>
        <w:t>ثبت نام</w:t>
      </w:r>
      <w:r w:rsidRPr="0063510A">
        <w:rPr>
          <w:rFonts w:ascii="Calibri" w:hAnsi="Calibri" w:cs="Calibri"/>
          <w:b/>
          <w:bCs/>
          <w:sz w:val="44"/>
          <w:szCs w:val="44"/>
          <w:rtl/>
        </w:rPr>
        <w:t>:</w:t>
      </w:r>
      <w:r w:rsidRPr="0063510A">
        <w:rPr>
          <w:rFonts w:ascii="Calibri" w:hAnsi="Calibri" w:cs="Calibri" w:hint="cs"/>
          <w:b/>
          <w:bCs/>
          <w:color w:val="000000" w:themeColor="text1"/>
          <w:sz w:val="40"/>
          <w:szCs w:val="36"/>
          <w:rtl/>
          <w:lang w:bidi="fa-IR"/>
        </w:rPr>
        <w:t xml:space="preserve"> اشتباه وارد کردن رمز</w:t>
      </w:r>
      <w:r w:rsidRPr="0063510A">
        <w:rPr>
          <w:rFonts w:ascii="Calibri" w:hAnsi="Calibri" w:cs="Calibri"/>
          <w:b/>
          <w:bCs/>
          <w:sz w:val="44"/>
          <w:szCs w:val="44"/>
          <w:rtl/>
        </w:rPr>
        <w:t>)</w:t>
      </w:r>
    </w:p>
    <w:p w14:paraId="3D87F4D0"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شناسه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DF7130">
        <w:rPr>
          <w:rFonts w:ascii="Calibri" w:hAnsi="Calibri" w:cs="Calibri"/>
          <w:b/>
          <w:bCs/>
          <w:color w:val="000000" w:themeColor="text1"/>
          <w:sz w:val="36"/>
          <w:szCs w:val="36"/>
          <w:rtl/>
        </w:rPr>
        <w:t>3</w:t>
      </w:r>
    </w:p>
    <w:p w14:paraId="23C79EB0"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توضیح کوتاه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سیستم به کاربر اطلاع میدهد که رمز وارد شده با رمز اصلی مقایرت دارد</w:t>
      </w:r>
      <w:r>
        <w:rPr>
          <w:rFonts w:ascii="Calibri" w:hAnsi="Calibri" w:cs="Calibri" w:hint="cs"/>
          <w:b/>
          <w:bCs/>
          <w:color w:val="000000" w:themeColor="text1"/>
          <w:sz w:val="40"/>
          <w:szCs w:val="36"/>
          <w:rtl/>
          <w:lang w:bidi="fa-IR"/>
        </w:rPr>
        <w:t xml:space="preserve"> </w:t>
      </w:r>
    </w:p>
    <w:p w14:paraId="3C1F9895"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اصلی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2502E9">
        <w:rPr>
          <w:rFonts w:ascii="Calibri" w:hAnsi="Calibri" w:cs="Calibri"/>
          <w:b/>
          <w:bCs/>
          <w:color w:val="000000" w:themeColor="text1"/>
          <w:sz w:val="40"/>
          <w:szCs w:val="36"/>
          <w:rtl/>
          <w:lang w:bidi="ar-SA"/>
        </w:rPr>
        <w:t>والیبال اموز</w:t>
      </w:r>
    </w:p>
    <w:p w14:paraId="232D7362"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ثانویه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ندارد</w:t>
      </w:r>
    </w:p>
    <w:p w14:paraId="21B0359E" w14:textId="77777777" w:rsidR="00E05D76" w:rsidRPr="00C66956" w:rsidRDefault="00E05D76" w:rsidP="00E05D76">
      <w:pPr>
        <w:tabs>
          <w:tab w:val="left" w:pos="9659"/>
        </w:tabs>
        <w:bidi/>
        <w:spacing w:line="480" w:lineRule="auto"/>
        <w:jc w:val="both"/>
        <w:rPr>
          <w:rFonts w:ascii="Calibri" w:hAnsi="Calibri" w:cs="Calibri"/>
          <w:b/>
          <w:bCs/>
          <w:color w:val="0070C0"/>
          <w:sz w:val="40"/>
          <w:szCs w:val="36"/>
        </w:rPr>
      </w:pPr>
      <w:r w:rsidRPr="00C66956">
        <w:rPr>
          <w:rFonts w:ascii="Calibri" w:hAnsi="Calibri" w:cs="Calibri"/>
          <w:b/>
          <w:bCs/>
          <w:color w:val="0070C0"/>
          <w:sz w:val="40"/>
          <w:szCs w:val="36"/>
          <w:rtl/>
          <w:lang w:bidi="ar-SA"/>
        </w:rPr>
        <w:t xml:space="preserve"> پیش شریط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وارد کردن اشتباه رمز عبور</w:t>
      </w:r>
    </w:p>
    <w:p w14:paraId="0005BF07"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جریان اصلی </w:t>
      </w:r>
      <w:r w:rsidRPr="00C66956">
        <w:rPr>
          <w:rFonts w:ascii="Calibri" w:hAnsi="Calibri" w:cs="Calibri"/>
          <w:b/>
          <w:bCs/>
          <w:color w:val="0070C0"/>
          <w:sz w:val="36"/>
          <w:szCs w:val="36"/>
          <w:rtl/>
        </w:rPr>
        <w:t>:</w:t>
      </w:r>
    </w:p>
    <w:p w14:paraId="777E0DBC" w14:textId="77777777" w:rsidR="00E05D76" w:rsidRPr="00C66956" w:rsidRDefault="00E05D76" w:rsidP="00E05D76">
      <w:pPr>
        <w:spacing w:line="480" w:lineRule="auto"/>
        <w:jc w:val="right"/>
        <w:rPr>
          <w:rFonts w:ascii="Calibri" w:hAnsi="Calibri" w:cs="Calibri"/>
          <w:sz w:val="32"/>
          <w:szCs w:val="28"/>
          <w:rtl/>
          <w:lang w:bidi="fa-IR"/>
        </w:rPr>
      </w:pPr>
    </w:p>
    <w:p w14:paraId="39E1ED38" w14:textId="77777777" w:rsidR="00E05D76" w:rsidRPr="00DF7130" w:rsidRDefault="00E05D76" w:rsidP="00E05D76">
      <w:pPr>
        <w:pStyle w:val="ListParagraph"/>
        <w:numPr>
          <w:ilvl w:val="0"/>
          <w:numId w:val="15"/>
        </w:numPr>
        <w:bidi/>
        <w:spacing w:line="480" w:lineRule="auto"/>
        <w:rPr>
          <w:rFonts w:ascii="Calibri" w:hAnsi="Calibri" w:cs="Calibri"/>
          <w:b/>
          <w:bCs/>
          <w:color w:val="000000" w:themeColor="text1"/>
          <w:sz w:val="40"/>
          <w:szCs w:val="36"/>
        </w:rPr>
      </w:pPr>
      <w:r w:rsidRPr="00DF7130">
        <w:rPr>
          <w:rFonts w:ascii="Calibri" w:hAnsi="Calibri" w:cs="Calibri" w:hint="cs"/>
          <w:b/>
          <w:bCs/>
          <w:color w:val="000000" w:themeColor="text1"/>
          <w:sz w:val="40"/>
          <w:szCs w:val="36"/>
          <w:rtl/>
          <w:lang w:bidi="fa-IR"/>
        </w:rPr>
        <w:t>در مورد کاربر اصلی اتفاق میوفتد</w:t>
      </w:r>
    </w:p>
    <w:p w14:paraId="2B5651CA" w14:textId="77777777" w:rsidR="00E05D76" w:rsidRPr="00DF7130" w:rsidRDefault="00E05D76" w:rsidP="00E05D76">
      <w:pPr>
        <w:pStyle w:val="ListParagraph"/>
        <w:numPr>
          <w:ilvl w:val="0"/>
          <w:numId w:val="15"/>
        </w:numPr>
        <w:bidi/>
        <w:spacing w:line="480" w:lineRule="auto"/>
        <w:rPr>
          <w:rFonts w:ascii="Calibri" w:hAnsi="Calibri" w:cs="Calibri"/>
          <w:b/>
          <w:bCs/>
          <w:color w:val="000000" w:themeColor="text1"/>
          <w:sz w:val="44"/>
          <w:szCs w:val="40"/>
        </w:rPr>
      </w:pPr>
      <w:r w:rsidRPr="00DF7130">
        <w:rPr>
          <w:rFonts w:ascii="Calibri" w:hAnsi="Calibri" w:cs="Calibri" w:hint="cs"/>
          <w:b/>
          <w:bCs/>
          <w:sz w:val="36"/>
          <w:szCs w:val="32"/>
          <w:rtl/>
          <w:lang w:bidi="fa-IR"/>
        </w:rPr>
        <w:t>رمزعبور وارد شده با رمز اصلی مقاریت دارد</w:t>
      </w:r>
    </w:p>
    <w:p w14:paraId="298C810F"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پس شرط </w:t>
      </w:r>
      <w:r w:rsidRPr="00C66956">
        <w:rPr>
          <w:rFonts w:ascii="Calibri" w:hAnsi="Calibri" w:cs="Calibri"/>
          <w:b/>
          <w:bCs/>
          <w:color w:val="0070C0"/>
          <w:sz w:val="36"/>
          <w:szCs w:val="36"/>
          <w:rtl/>
        </w:rPr>
        <w:t>:</w:t>
      </w:r>
    </w:p>
    <w:p w14:paraId="0E3FEBA7"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ندارد</w:t>
      </w:r>
    </w:p>
    <w:p w14:paraId="454018EB" w14:textId="77777777" w:rsidR="00E05D76" w:rsidRDefault="00E05D76" w:rsidP="00E05D76">
      <w:pPr>
        <w:tabs>
          <w:tab w:val="left" w:pos="9659"/>
        </w:tabs>
        <w:bidi/>
        <w:spacing w:line="480" w:lineRule="auto"/>
        <w:jc w:val="both"/>
        <w:rPr>
          <w:rFonts w:ascii="Calibri" w:hAnsi="Calibri" w:cs="Calibri"/>
          <w:b/>
          <w:bCs/>
          <w:color w:val="0070C0"/>
          <w:sz w:val="40"/>
          <w:szCs w:val="36"/>
          <w:rtl/>
          <w:lang w:bidi="fa-IR"/>
        </w:rPr>
      </w:pPr>
    </w:p>
    <w:p w14:paraId="4708D280" w14:textId="77777777" w:rsidR="00E05D76" w:rsidRDefault="00E05D76" w:rsidP="00E05D76">
      <w:pPr>
        <w:tabs>
          <w:tab w:val="left" w:pos="9659"/>
        </w:tabs>
        <w:bidi/>
        <w:spacing w:line="480" w:lineRule="auto"/>
        <w:jc w:val="both"/>
        <w:rPr>
          <w:rFonts w:ascii="Calibri" w:hAnsi="Calibri" w:cs="Calibri"/>
          <w:b/>
          <w:bCs/>
          <w:color w:val="0070C0"/>
          <w:sz w:val="40"/>
          <w:szCs w:val="36"/>
          <w:rtl/>
          <w:lang w:bidi="fa-IR"/>
        </w:rPr>
      </w:pPr>
      <w:r w:rsidRPr="00C66956">
        <w:rPr>
          <w:rFonts w:ascii="Calibri" w:hAnsi="Calibri" w:cs="Calibri"/>
          <w:b/>
          <w:bCs/>
          <w:color w:val="0070C0"/>
          <w:sz w:val="40"/>
          <w:szCs w:val="36"/>
          <w:rtl/>
          <w:lang w:bidi="ar-SA"/>
        </w:rPr>
        <w:t xml:space="preserve">جریان چایگزین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p>
    <w:p w14:paraId="38805E41" w14:textId="77777777" w:rsidR="00E05D76" w:rsidRPr="00DF7130" w:rsidRDefault="00E05D76" w:rsidP="00E05D76">
      <w:pPr>
        <w:spacing w:line="480" w:lineRule="auto"/>
        <w:jc w:val="right"/>
        <w:rPr>
          <w:rFonts w:ascii="Calibri" w:hAnsi="Calibri" w:cs="Calibri"/>
          <w:b/>
          <w:bCs/>
          <w:sz w:val="40"/>
          <w:szCs w:val="36"/>
          <w:rtl/>
          <w:lang w:bidi="fa-IR"/>
        </w:rPr>
      </w:pPr>
      <w:r w:rsidRPr="00DF7130">
        <w:rPr>
          <w:rFonts w:ascii="Calibri" w:hAnsi="Calibri" w:cs="Calibri" w:hint="cs"/>
          <w:b/>
          <w:bCs/>
          <w:sz w:val="40"/>
          <w:szCs w:val="36"/>
          <w:rtl/>
          <w:lang w:bidi="fa-IR"/>
        </w:rPr>
        <w:t>ندارد</w:t>
      </w:r>
    </w:p>
    <w:p w14:paraId="2FACB0B7" w14:textId="77777777" w:rsidR="00E05D76" w:rsidRDefault="00E05D76" w:rsidP="00E05D76">
      <w:pPr>
        <w:jc w:val="right"/>
        <w:rPr>
          <w:rFonts w:ascii="Calibri" w:hAnsi="Calibri" w:cs="Calibri"/>
          <w:sz w:val="24"/>
          <w:szCs w:val="22"/>
          <w:rtl/>
          <w:lang w:bidi="fa-IR"/>
        </w:rPr>
      </w:pPr>
    </w:p>
    <w:p w14:paraId="0F0432CD" w14:textId="77777777" w:rsidR="00E05D76" w:rsidRDefault="00E05D76" w:rsidP="00E05D76">
      <w:pPr>
        <w:jc w:val="right"/>
        <w:rPr>
          <w:rFonts w:ascii="Calibri" w:hAnsi="Calibri" w:cs="Calibri"/>
          <w:sz w:val="24"/>
          <w:szCs w:val="22"/>
          <w:rtl/>
          <w:lang w:bidi="fa-IR"/>
        </w:rPr>
      </w:pPr>
    </w:p>
    <w:p w14:paraId="2F1D9F8A" w14:textId="77777777" w:rsidR="00E05D76" w:rsidRDefault="00E05D76" w:rsidP="00E05D76">
      <w:pPr>
        <w:rPr>
          <w:rFonts w:ascii="Calibri" w:hAnsi="Calibri" w:cs="Calibri"/>
          <w:sz w:val="24"/>
          <w:szCs w:val="22"/>
          <w:rtl/>
          <w:lang w:bidi="fa-IR"/>
        </w:rPr>
      </w:pPr>
    </w:p>
    <w:p w14:paraId="1E7E4C66" w14:textId="77777777" w:rsidR="00E05D76" w:rsidRDefault="00E05D76" w:rsidP="00E05D76">
      <w:pPr>
        <w:jc w:val="right"/>
        <w:rPr>
          <w:rFonts w:ascii="Calibri" w:hAnsi="Calibri" w:cs="Calibri"/>
          <w:sz w:val="24"/>
          <w:szCs w:val="22"/>
          <w:rtl/>
          <w:lang w:bidi="fa-IR"/>
        </w:rPr>
      </w:pPr>
    </w:p>
    <w:p w14:paraId="6E45A1AB" w14:textId="77777777" w:rsidR="00E05D76" w:rsidRDefault="00E05D76" w:rsidP="00E05D76">
      <w:pPr>
        <w:jc w:val="right"/>
        <w:rPr>
          <w:rFonts w:ascii="Calibri" w:hAnsi="Calibri" w:cs="Calibri"/>
          <w:sz w:val="24"/>
          <w:szCs w:val="22"/>
          <w:rtl/>
          <w:lang w:bidi="fa-IR"/>
        </w:rPr>
      </w:pPr>
    </w:p>
    <w:p w14:paraId="00581B4E" w14:textId="77777777" w:rsidR="00E05D76" w:rsidRPr="0063510A" w:rsidRDefault="00E05D76" w:rsidP="00E05D76">
      <w:pPr>
        <w:spacing w:line="480" w:lineRule="auto"/>
        <w:jc w:val="center"/>
        <w:rPr>
          <w:rFonts w:ascii="Calibri" w:hAnsi="Calibri" w:cs="Calibri"/>
          <w:b/>
          <w:bCs/>
          <w:sz w:val="44"/>
          <w:szCs w:val="44"/>
          <w:rtl/>
        </w:rPr>
      </w:pPr>
      <w:r w:rsidRPr="0063510A">
        <w:rPr>
          <w:rFonts w:ascii="Calibri" w:hAnsi="Calibri" w:cs="Calibri"/>
          <w:b/>
          <w:bCs/>
          <w:sz w:val="48"/>
          <w:szCs w:val="44"/>
          <w:rtl/>
          <w:lang w:bidi="ar-SA"/>
        </w:rPr>
        <w:t>عنوان</w:t>
      </w:r>
      <w:r w:rsidRPr="0063510A">
        <w:rPr>
          <w:rFonts w:ascii="Calibri" w:hAnsi="Calibri" w:cs="Calibri"/>
          <w:b/>
          <w:bCs/>
          <w:sz w:val="44"/>
          <w:szCs w:val="44"/>
          <w:rtl/>
        </w:rPr>
        <w:t xml:space="preserve"> (</w:t>
      </w:r>
      <w:r w:rsidRPr="0063510A">
        <w:rPr>
          <w:rFonts w:ascii="Calibri" w:hAnsi="Calibri" w:cs="Calibri"/>
          <w:b/>
          <w:bCs/>
          <w:sz w:val="48"/>
          <w:szCs w:val="44"/>
          <w:rtl/>
          <w:lang w:bidi="ar-SA"/>
        </w:rPr>
        <w:t xml:space="preserve">ایجاد حساب کاربری </w:t>
      </w:r>
      <w:r w:rsidRPr="0063510A">
        <w:rPr>
          <w:rFonts w:ascii="Calibri" w:hAnsi="Calibri" w:cs="Calibri"/>
          <w:b/>
          <w:bCs/>
          <w:sz w:val="44"/>
          <w:szCs w:val="44"/>
          <w:rtl/>
        </w:rPr>
        <w:t>:</w:t>
      </w:r>
      <w:r w:rsidRPr="0063510A">
        <w:rPr>
          <w:rFonts w:ascii="Calibri" w:hAnsi="Calibri" w:cs="Calibri" w:hint="cs"/>
          <w:b/>
          <w:bCs/>
          <w:color w:val="000000" w:themeColor="text1"/>
          <w:sz w:val="40"/>
          <w:szCs w:val="36"/>
          <w:rtl/>
          <w:lang w:bidi="fa-IR"/>
        </w:rPr>
        <w:t xml:space="preserve"> ناقص بودن فرم تکمیلی</w:t>
      </w:r>
      <w:r w:rsidRPr="0063510A">
        <w:rPr>
          <w:rFonts w:ascii="Calibri" w:hAnsi="Calibri" w:cs="Calibri"/>
          <w:b/>
          <w:bCs/>
          <w:sz w:val="44"/>
          <w:szCs w:val="44"/>
          <w:rtl/>
        </w:rPr>
        <w:t>)</w:t>
      </w:r>
    </w:p>
    <w:p w14:paraId="4F1C2E51"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شناسه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DF7130">
        <w:rPr>
          <w:rFonts w:ascii="Calibri" w:hAnsi="Calibri" w:cs="Calibri"/>
          <w:b/>
          <w:bCs/>
          <w:color w:val="000000" w:themeColor="text1"/>
          <w:sz w:val="36"/>
          <w:szCs w:val="36"/>
          <w:rtl/>
        </w:rPr>
        <w:t>4</w:t>
      </w:r>
    </w:p>
    <w:p w14:paraId="0729AF00"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توضیح کوتاه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سیستم به کاربر اطلاع میدهد که رمز وارد شده با رمز اصلی مقایرت دارد</w:t>
      </w:r>
      <w:r>
        <w:rPr>
          <w:rFonts w:ascii="Calibri" w:hAnsi="Calibri" w:cs="Calibri" w:hint="cs"/>
          <w:b/>
          <w:bCs/>
          <w:color w:val="000000" w:themeColor="text1"/>
          <w:sz w:val="40"/>
          <w:szCs w:val="36"/>
          <w:rtl/>
          <w:lang w:bidi="fa-IR"/>
        </w:rPr>
        <w:t xml:space="preserve"> </w:t>
      </w:r>
    </w:p>
    <w:p w14:paraId="652B3F21"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اصلی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2502E9">
        <w:rPr>
          <w:rFonts w:ascii="Calibri" w:hAnsi="Calibri" w:cs="Calibri"/>
          <w:b/>
          <w:bCs/>
          <w:color w:val="000000" w:themeColor="text1"/>
          <w:sz w:val="40"/>
          <w:szCs w:val="36"/>
          <w:rtl/>
          <w:lang w:bidi="ar-SA"/>
        </w:rPr>
        <w:t>والیبال اموز</w:t>
      </w:r>
    </w:p>
    <w:p w14:paraId="4721D4AA"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ثانویه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ندارد</w:t>
      </w:r>
    </w:p>
    <w:p w14:paraId="77E86B60" w14:textId="77777777" w:rsidR="00E05D76" w:rsidRPr="00946B1C" w:rsidRDefault="00E05D76" w:rsidP="00E05D76">
      <w:pPr>
        <w:tabs>
          <w:tab w:val="left" w:pos="9659"/>
        </w:tabs>
        <w:bidi/>
        <w:spacing w:line="480" w:lineRule="auto"/>
        <w:ind w:left="360"/>
        <w:jc w:val="both"/>
        <w:rPr>
          <w:rFonts w:ascii="Calibri" w:hAnsi="Calibri" w:cs="Calibri"/>
          <w:b/>
          <w:bCs/>
          <w:color w:val="0070C0"/>
          <w:sz w:val="40"/>
          <w:szCs w:val="36"/>
          <w:lang w:bidi="fa-IR"/>
        </w:rPr>
      </w:pPr>
      <w:r w:rsidRPr="00946B1C">
        <w:rPr>
          <w:rFonts w:ascii="Calibri" w:hAnsi="Calibri" w:cs="Calibri"/>
          <w:b/>
          <w:bCs/>
          <w:color w:val="0070C0"/>
          <w:sz w:val="40"/>
          <w:szCs w:val="36"/>
          <w:rtl/>
          <w:lang w:bidi="ar-SA"/>
        </w:rPr>
        <w:t xml:space="preserve"> پیش شریط </w:t>
      </w:r>
      <w:r w:rsidRPr="00946B1C">
        <w:rPr>
          <w:rFonts w:ascii="Calibri" w:hAnsi="Calibri" w:cs="Calibri"/>
          <w:b/>
          <w:bCs/>
          <w:color w:val="0070C0"/>
          <w:sz w:val="36"/>
          <w:szCs w:val="36"/>
          <w:rtl/>
        </w:rPr>
        <w:t xml:space="preserve">: </w:t>
      </w:r>
      <w:r w:rsidRPr="00946B1C">
        <w:rPr>
          <w:rFonts w:ascii="Calibri" w:hAnsi="Calibri" w:cs="Calibri" w:hint="cs"/>
          <w:b/>
          <w:bCs/>
          <w:color w:val="000000" w:themeColor="text1"/>
          <w:sz w:val="40"/>
          <w:szCs w:val="36"/>
          <w:rtl/>
          <w:lang w:bidi="fa-IR"/>
        </w:rPr>
        <w:t>ناقص بودن فرم تکمیلی</w:t>
      </w:r>
    </w:p>
    <w:p w14:paraId="2A6C381D"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جریان اصلی </w:t>
      </w:r>
      <w:r w:rsidRPr="00C66956">
        <w:rPr>
          <w:rFonts w:ascii="Calibri" w:hAnsi="Calibri" w:cs="Calibri"/>
          <w:b/>
          <w:bCs/>
          <w:color w:val="0070C0"/>
          <w:sz w:val="36"/>
          <w:szCs w:val="36"/>
          <w:rtl/>
        </w:rPr>
        <w:t>:</w:t>
      </w:r>
    </w:p>
    <w:p w14:paraId="14B17C4A" w14:textId="77777777" w:rsidR="00E05D76" w:rsidRPr="00C66956" w:rsidRDefault="00E05D76" w:rsidP="00E05D76">
      <w:pPr>
        <w:spacing w:line="480" w:lineRule="auto"/>
        <w:jc w:val="right"/>
        <w:rPr>
          <w:rFonts w:ascii="Calibri" w:hAnsi="Calibri" w:cs="Calibri"/>
          <w:sz w:val="32"/>
          <w:szCs w:val="28"/>
          <w:rtl/>
          <w:lang w:bidi="fa-IR"/>
        </w:rPr>
      </w:pPr>
    </w:p>
    <w:p w14:paraId="77F9EEDB" w14:textId="77777777" w:rsidR="00E05D76" w:rsidRPr="001238D1" w:rsidRDefault="00E05D76" w:rsidP="00E05D76">
      <w:pPr>
        <w:pStyle w:val="ListParagraph"/>
        <w:numPr>
          <w:ilvl w:val="0"/>
          <w:numId w:val="16"/>
        </w:numPr>
        <w:bidi/>
        <w:spacing w:line="480" w:lineRule="auto"/>
        <w:rPr>
          <w:rFonts w:ascii="Calibri" w:hAnsi="Calibri" w:cs="Calibri"/>
          <w:color w:val="000000" w:themeColor="text1"/>
          <w:sz w:val="40"/>
          <w:szCs w:val="36"/>
        </w:rPr>
      </w:pPr>
      <w:r w:rsidRPr="001238D1">
        <w:rPr>
          <w:rFonts w:ascii="Calibri" w:hAnsi="Calibri" w:cs="Calibri" w:hint="cs"/>
          <w:color w:val="000000" w:themeColor="text1"/>
          <w:sz w:val="40"/>
          <w:szCs w:val="36"/>
          <w:rtl/>
          <w:lang w:bidi="fa-IR"/>
        </w:rPr>
        <w:t>در مورد کاربر اصلی اتفاق میوفتد</w:t>
      </w:r>
    </w:p>
    <w:p w14:paraId="4A4D4ECE" w14:textId="77777777" w:rsidR="00E05D76" w:rsidRPr="002502E9" w:rsidRDefault="00E05D76" w:rsidP="00E05D76">
      <w:pPr>
        <w:pStyle w:val="ListParagraph"/>
        <w:numPr>
          <w:ilvl w:val="0"/>
          <w:numId w:val="16"/>
        </w:numPr>
        <w:bidi/>
        <w:spacing w:line="480" w:lineRule="auto"/>
        <w:rPr>
          <w:rFonts w:ascii="Calibri" w:hAnsi="Calibri" w:cs="Calibri"/>
          <w:b/>
          <w:bCs/>
          <w:color w:val="000000" w:themeColor="text1"/>
          <w:sz w:val="40"/>
          <w:szCs w:val="36"/>
        </w:rPr>
      </w:pPr>
      <w:r>
        <w:rPr>
          <w:rFonts w:ascii="Calibri" w:hAnsi="Calibri" w:cs="Calibri" w:hint="cs"/>
          <w:sz w:val="32"/>
          <w:szCs w:val="28"/>
          <w:rtl/>
          <w:lang w:bidi="fa-IR"/>
        </w:rPr>
        <w:t>فیلدی در فرم حساب کاربری هست که تکمیل نشده</w:t>
      </w:r>
    </w:p>
    <w:p w14:paraId="12D5096F"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پس شرط </w:t>
      </w:r>
      <w:r w:rsidRPr="00C66956">
        <w:rPr>
          <w:rFonts w:ascii="Calibri" w:hAnsi="Calibri" w:cs="Calibri"/>
          <w:b/>
          <w:bCs/>
          <w:color w:val="0070C0"/>
          <w:sz w:val="36"/>
          <w:szCs w:val="36"/>
          <w:rtl/>
        </w:rPr>
        <w:t>:</w:t>
      </w:r>
    </w:p>
    <w:p w14:paraId="11D79D93"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ندارد</w:t>
      </w:r>
    </w:p>
    <w:p w14:paraId="17C4D75D" w14:textId="77777777" w:rsidR="00E05D76" w:rsidRDefault="00E05D76" w:rsidP="00E05D76">
      <w:pPr>
        <w:tabs>
          <w:tab w:val="left" w:pos="9659"/>
        </w:tabs>
        <w:bidi/>
        <w:spacing w:line="480" w:lineRule="auto"/>
        <w:jc w:val="both"/>
        <w:rPr>
          <w:rFonts w:ascii="Calibri" w:hAnsi="Calibri" w:cs="Calibri"/>
          <w:b/>
          <w:bCs/>
          <w:color w:val="0070C0"/>
          <w:sz w:val="40"/>
          <w:szCs w:val="36"/>
          <w:rtl/>
          <w:lang w:bidi="fa-IR"/>
        </w:rPr>
      </w:pPr>
    </w:p>
    <w:p w14:paraId="7586BEC8" w14:textId="77777777" w:rsidR="00E05D76" w:rsidRDefault="00E05D76" w:rsidP="00E05D76">
      <w:pPr>
        <w:tabs>
          <w:tab w:val="left" w:pos="9659"/>
        </w:tabs>
        <w:bidi/>
        <w:spacing w:line="480" w:lineRule="auto"/>
        <w:jc w:val="both"/>
        <w:rPr>
          <w:rFonts w:ascii="Calibri" w:hAnsi="Calibri" w:cs="Calibri"/>
          <w:b/>
          <w:bCs/>
          <w:color w:val="0070C0"/>
          <w:sz w:val="40"/>
          <w:szCs w:val="36"/>
          <w:rtl/>
          <w:lang w:bidi="fa-IR"/>
        </w:rPr>
      </w:pPr>
      <w:r w:rsidRPr="00C66956">
        <w:rPr>
          <w:rFonts w:ascii="Calibri" w:hAnsi="Calibri" w:cs="Calibri"/>
          <w:b/>
          <w:bCs/>
          <w:color w:val="0070C0"/>
          <w:sz w:val="40"/>
          <w:szCs w:val="36"/>
          <w:rtl/>
          <w:lang w:bidi="ar-SA"/>
        </w:rPr>
        <w:t xml:space="preserve">جریان چایگزین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p>
    <w:p w14:paraId="4D52011B" w14:textId="77777777" w:rsidR="00E05D76" w:rsidRPr="00DF7130" w:rsidRDefault="00E05D76" w:rsidP="00E05D76">
      <w:pPr>
        <w:spacing w:line="480" w:lineRule="auto"/>
        <w:jc w:val="right"/>
        <w:rPr>
          <w:rFonts w:ascii="Calibri" w:hAnsi="Calibri" w:cs="Calibri"/>
          <w:b/>
          <w:bCs/>
          <w:sz w:val="40"/>
          <w:szCs w:val="36"/>
          <w:rtl/>
          <w:lang w:bidi="fa-IR"/>
        </w:rPr>
      </w:pPr>
      <w:r w:rsidRPr="00DF7130">
        <w:rPr>
          <w:rFonts w:ascii="Calibri" w:hAnsi="Calibri" w:cs="Calibri" w:hint="cs"/>
          <w:b/>
          <w:bCs/>
          <w:sz w:val="40"/>
          <w:szCs w:val="36"/>
          <w:rtl/>
          <w:lang w:bidi="fa-IR"/>
        </w:rPr>
        <w:t>ندارد</w:t>
      </w:r>
    </w:p>
    <w:p w14:paraId="5E014BCA" w14:textId="77777777" w:rsidR="00E05D76" w:rsidRDefault="00E05D76" w:rsidP="00E05D76">
      <w:pPr>
        <w:jc w:val="right"/>
        <w:rPr>
          <w:rFonts w:ascii="Calibri" w:hAnsi="Calibri" w:cs="Calibri"/>
          <w:sz w:val="36"/>
          <w:szCs w:val="32"/>
          <w:rtl/>
          <w:lang w:bidi="fa-IR"/>
        </w:rPr>
      </w:pPr>
    </w:p>
    <w:p w14:paraId="72C55C32" w14:textId="77777777" w:rsidR="00E05D76" w:rsidRDefault="00E05D76" w:rsidP="00E05D76">
      <w:pPr>
        <w:rPr>
          <w:rFonts w:ascii="Calibri" w:hAnsi="Calibri" w:cs="Calibri"/>
          <w:sz w:val="36"/>
          <w:szCs w:val="32"/>
          <w:rtl/>
          <w:lang w:bidi="fa-IR"/>
        </w:rPr>
      </w:pPr>
    </w:p>
    <w:p w14:paraId="186EE5E0" w14:textId="77777777" w:rsidR="00E05D76" w:rsidRDefault="00E05D76" w:rsidP="00E05D76">
      <w:pPr>
        <w:rPr>
          <w:rFonts w:ascii="Calibri" w:hAnsi="Calibri" w:cs="Calibri"/>
          <w:sz w:val="36"/>
          <w:szCs w:val="32"/>
          <w:rtl/>
          <w:lang w:bidi="fa-IR"/>
        </w:rPr>
      </w:pPr>
    </w:p>
    <w:p w14:paraId="717571A7" w14:textId="77777777" w:rsidR="00E05D76" w:rsidRPr="0063510A" w:rsidRDefault="00E05D76" w:rsidP="00E05D76">
      <w:pPr>
        <w:jc w:val="center"/>
        <w:rPr>
          <w:rFonts w:ascii="Calibri" w:hAnsi="Calibri" w:cs="Calibri"/>
          <w:b/>
          <w:bCs/>
          <w:sz w:val="44"/>
          <w:szCs w:val="44"/>
          <w:rtl/>
        </w:rPr>
      </w:pPr>
      <w:r w:rsidRPr="0063510A">
        <w:rPr>
          <w:rFonts w:ascii="Calibri" w:hAnsi="Calibri" w:cs="Calibri"/>
          <w:b/>
          <w:bCs/>
          <w:sz w:val="48"/>
          <w:szCs w:val="44"/>
          <w:rtl/>
          <w:lang w:bidi="ar-SA"/>
        </w:rPr>
        <w:lastRenderedPageBreak/>
        <w:t>عنوان</w:t>
      </w:r>
      <w:r w:rsidRPr="0063510A">
        <w:rPr>
          <w:rFonts w:ascii="Calibri" w:hAnsi="Calibri" w:cs="Calibri"/>
          <w:b/>
          <w:bCs/>
          <w:sz w:val="44"/>
          <w:szCs w:val="44"/>
          <w:rtl/>
        </w:rPr>
        <w:t xml:space="preserve"> (</w:t>
      </w:r>
      <w:r w:rsidRPr="0063510A">
        <w:rPr>
          <w:rFonts w:ascii="Calibri" w:hAnsi="Calibri" w:cs="Calibri"/>
          <w:b/>
          <w:bCs/>
          <w:sz w:val="48"/>
          <w:szCs w:val="44"/>
          <w:rtl/>
          <w:lang w:bidi="ar-SA"/>
        </w:rPr>
        <w:t xml:space="preserve">تعیین سطح </w:t>
      </w:r>
      <w:r w:rsidRPr="0063510A">
        <w:rPr>
          <w:rFonts w:ascii="Calibri" w:hAnsi="Calibri" w:cs="Calibri"/>
          <w:b/>
          <w:bCs/>
          <w:sz w:val="44"/>
          <w:szCs w:val="44"/>
          <w:rtl/>
        </w:rPr>
        <w:t>)</w:t>
      </w:r>
    </w:p>
    <w:p w14:paraId="4196051C" w14:textId="77777777" w:rsidR="00E05D76" w:rsidRPr="00C66956" w:rsidRDefault="00E05D76" w:rsidP="00E05D76">
      <w:pPr>
        <w:tabs>
          <w:tab w:val="left" w:pos="9659"/>
        </w:tabs>
        <w:bidi/>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شناسه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DF7130">
        <w:rPr>
          <w:rFonts w:ascii="Calibri" w:hAnsi="Calibri" w:cs="Calibri"/>
          <w:b/>
          <w:bCs/>
          <w:color w:val="000000" w:themeColor="text1"/>
          <w:sz w:val="36"/>
          <w:szCs w:val="36"/>
          <w:rtl/>
        </w:rPr>
        <w:t>5</w:t>
      </w:r>
    </w:p>
    <w:p w14:paraId="334EDD50" w14:textId="77777777" w:rsidR="00E05D76" w:rsidRPr="00C66956" w:rsidRDefault="00E05D76" w:rsidP="00E05D76">
      <w:pPr>
        <w:tabs>
          <w:tab w:val="left" w:pos="9659"/>
        </w:tabs>
        <w:bidi/>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توضیح کوتاه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 xml:space="preserve">تعیین سطح شدن </w:t>
      </w:r>
      <w:r>
        <w:rPr>
          <w:rFonts w:ascii="Calibri" w:hAnsi="Calibri" w:cs="Calibri" w:hint="cs"/>
          <w:b/>
          <w:bCs/>
          <w:color w:val="000000" w:themeColor="text1"/>
          <w:sz w:val="40"/>
          <w:szCs w:val="36"/>
          <w:rtl/>
          <w:lang w:bidi="ar-SA"/>
        </w:rPr>
        <w:t>والیبال</w:t>
      </w:r>
      <w:r>
        <w:rPr>
          <w:rFonts w:ascii="Calibri" w:hAnsi="Calibri" w:cs="Calibri"/>
          <w:b/>
          <w:bCs/>
          <w:color w:val="000000" w:themeColor="text1"/>
          <w:sz w:val="40"/>
          <w:szCs w:val="36"/>
          <w:rtl/>
          <w:lang w:bidi="ar-SA"/>
        </w:rPr>
        <w:t xml:space="preserve"> اموز</w:t>
      </w:r>
      <w:r>
        <w:rPr>
          <w:rFonts w:ascii="Calibri" w:hAnsi="Calibri" w:cs="Calibri" w:hint="cs"/>
          <w:b/>
          <w:bCs/>
          <w:color w:val="000000" w:themeColor="text1"/>
          <w:sz w:val="40"/>
          <w:szCs w:val="36"/>
          <w:rtl/>
          <w:lang w:bidi="fa-IR"/>
        </w:rPr>
        <w:t xml:space="preserve"> </w:t>
      </w:r>
    </w:p>
    <w:p w14:paraId="738D0D3E" w14:textId="77777777" w:rsidR="00E05D76" w:rsidRPr="00C66956" w:rsidRDefault="00E05D76" w:rsidP="00E05D76">
      <w:pPr>
        <w:tabs>
          <w:tab w:val="left" w:pos="9659"/>
        </w:tabs>
        <w:bidi/>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اصلی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2502E9">
        <w:rPr>
          <w:rFonts w:ascii="Calibri" w:hAnsi="Calibri" w:cs="Calibri"/>
          <w:b/>
          <w:bCs/>
          <w:color w:val="000000" w:themeColor="text1"/>
          <w:sz w:val="40"/>
          <w:szCs w:val="36"/>
          <w:rtl/>
          <w:lang w:bidi="ar-SA"/>
        </w:rPr>
        <w:t>والیبال اموز</w:t>
      </w:r>
    </w:p>
    <w:p w14:paraId="0541F2CC" w14:textId="77777777" w:rsidR="00E05D76" w:rsidRPr="00C66956" w:rsidRDefault="00E05D76" w:rsidP="00E05D76">
      <w:pPr>
        <w:tabs>
          <w:tab w:val="left" w:pos="9659"/>
        </w:tabs>
        <w:bidi/>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ثانویه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اپراتور  و مربی</w:t>
      </w:r>
    </w:p>
    <w:p w14:paraId="4E0C258B" w14:textId="77777777" w:rsidR="00E05D76" w:rsidRPr="00946B1C" w:rsidRDefault="00E05D76" w:rsidP="00E05D76">
      <w:pPr>
        <w:tabs>
          <w:tab w:val="left" w:pos="9659"/>
        </w:tabs>
        <w:bidi/>
        <w:ind w:left="360"/>
        <w:jc w:val="both"/>
        <w:rPr>
          <w:rFonts w:ascii="Calibri" w:hAnsi="Calibri" w:cs="Calibri"/>
          <w:b/>
          <w:bCs/>
          <w:color w:val="0070C0"/>
          <w:sz w:val="40"/>
          <w:szCs w:val="36"/>
          <w:lang w:bidi="fa-IR"/>
        </w:rPr>
      </w:pPr>
      <w:r w:rsidRPr="00946B1C">
        <w:rPr>
          <w:rFonts w:ascii="Calibri" w:hAnsi="Calibri" w:cs="Calibri"/>
          <w:b/>
          <w:bCs/>
          <w:color w:val="0070C0"/>
          <w:sz w:val="40"/>
          <w:szCs w:val="36"/>
          <w:rtl/>
          <w:lang w:bidi="ar-SA"/>
        </w:rPr>
        <w:t xml:space="preserve"> پیش شریط </w:t>
      </w:r>
      <w:r w:rsidRPr="00946B1C">
        <w:rPr>
          <w:rFonts w:ascii="Calibri" w:hAnsi="Calibri" w:cs="Calibri"/>
          <w:b/>
          <w:bCs/>
          <w:color w:val="0070C0"/>
          <w:sz w:val="36"/>
          <w:szCs w:val="36"/>
          <w:rtl/>
        </w:rPr>
        <w:t xml:space="preserve">: </w:t>
      </w:r>
      <w:r w:rsidRPr="00946B1C">
        <w:rPr>
          <w:rFonts w:ascii="Calibri" w:hAnsi="Calibri" w:cs="Calibri"/>
          <w:b/>
          <w:bCs/>
          <w:color w:val="000000" w:themeColor="text1"/>
          <w:sz w:val="40"/>
          <w:szCs w:val="36"/>
          <w:rtl/>
          <w:lang w:bidi="ar-SA"/>
        </w:rPr>
        <w:t>ثبت نام در سایت</w:t>
      </w:r>
    </w:p>
    <w:p w14:paraId="4309307E" w14:textId="77777777" w:rsidR="00E05D76" w:rsidRDefault="00E05D76" w:rsidP="00E05D76">
      <w:pPr>
        <w:tabs>
          <w:tab w:val="left" w:pos="9659"/>
        </w:tabs>
        <w:bidi/>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جریان اصلی </w:t>
      </w:r>
      <w:r w:rsidRPr="00C66956">
        <w:rPr>
          <w:rFonts w:ascii="Calibri" w:hAnsi="Calibri" w:cs="Calibri"/>
          <w:b/>
          <w:bCs/>
          <w:color w:val="0070C0"/>
          <w:sz w:val="36"/>
          <w:szCs w:val="36"/>
          <w:rtl/>
        </w:rPr>
        <w:t>:</w:t>
      </w:r>
    </w:p>
    <w:p w14:paraId="52963A4C" w14:textId="77777777" w:rsidR="00E05D76" w:rsidRDefault="00E05D76" w:rsidP="00E05D76">
      <w:pPr>
        <w:pStyle w:val="ListParagraph"/>
        <w:numPr>
          <w:ilvl w:val="0"/>
          <w:numId w:val="20"/>
        </w:numPr>
        <w:tabs>
          <w:tab w:val="left" w:pos="9659"/>
        </w:tabs>
        <w:bidi/>
        <w:jc w:val="both"/>
        <w:rPr>
          <w:rFonts w:ascii="Calibri" w:hAnsi="Calibri" w:cs="Calibri"/>
          <w:b/>
          <w:bCs/>
          <w:color w:val="000000" w:themeColor="text1"/>
          <w:sz w:val="40"/>
          <w:szCs w:val="36"/>
        </w:rPr>
      </w:pPr>
      <w:r>
        <w:rPr>
          <w:rFonts w:ascii="Calibri" w:hAnsi="Calibri" w:cs="Calibri" w:hint="cs"/>
          <w:b/>
          <w:bCs/>
          <w:color w:val="0070C0"/>
          <w:sz w:val="40"/>
          <w:szCs w:val="36"/>
          <w:rtl/>
          <w:lang w:bidi="fa-IR"/>
        </w:rPr>
        <w:t xml:space="preserve"> </w:t>
      </w:r>
      <w:r w:rsidRPr="00946B1C">
        <w:rPr>
          <w:rFonts w:ascii="Calibri" w:hAnsi="Calibri" w:cs="Calibri" w:hint="cs"/>
          <w:b/>
          <w:bCs/>
          <w:color w:val="000000" w:themeColor="text1"/>
          <w:sz w:val="40"/>
          <w:szCs w:val="36"/>
          <w:rtl/>
          <w:lang w:bidi="fa-IR"/>
        </w:rPr>
        <w:t>والیبال اموز پس از تکمیل فرم درخواست تعیین سطح میدهد</w:t>
      </w:r>
    </w:p>
    <w:p w14:paraId="68475E5B" w14:textId="77777777" w:rsidR="00E05D76" w:rsidRDefault="00E05D76" w:rsidP="00E05D76">
      <w:pPr>
        <w:pStyle w:val="ListParagraph"/>
        <w:numPr>
          <w:ilvl w:val="0"/>
          <w:numId w:val="20"/>
        </w:numPr>
        <w:tabs>
          <w:tab w:val="left" w:pos="9659"/>
        </w:tabs>
        <w:bidi/>
        <w:jc w:val="both"/>
        <w:rPr>
          <w:rFonts w:ascii="Calibri" w:hAnsi="Calibri" w:cs="Calibri"/>
          <w:b/>
          <w:bCs/>
          <w:color w:val="000000" w:themeColor="text1"/>
          <w:sz w:val="40"/>
          <w:szCs w:val="36"/>
        </w:rPr>
      </w:pPr>
      <w:r>
        <w:rPr>
          <w:rFonts w:ascii="Calibri" w:hAnsi="Calibri" w:cs="Calibri" w:hint="cs"/>
          <w:b/>
          <w:bCs/>
          <w:color w:val="000000" w:themeColor="text1"/>
          <w:sz w:val="40"/>
          <w:szCs w:val="36"/>
          <w:rtl/>
          <w:lang w:bidi="fa-IR"/>
        </w:rPr>
        <w:t xml:space="preserve"> اپراتور تایم های رزرو نشده  و سالن را به والیبال اموز اعلام میکند</w:t>
      </w:r>
    </w:p>
    <w:p w14:paraId="14FBC6B7" w14:textId="77777777" w:rsidR="00E05D76" w:rsidRDefault="00E05D76" w:rsidP="00E05D76">
      <w:pPr>
        <w:pStyle w:val="ListParagraph"/>
        <w:numPr>
          <w:ilvl w:val="0"/>
          <w:numId w:val="20"/>
        </w:numPr>
        <w:tabs>
          <w:tab w:val="left" w:pos="9659"/>
        </w:tabs>
        <w:bidi/>
        <w:jc w:val="both"/>
        <w:rPr>
          <w:rFonts w:ascii="Calibri" w:hAnsi="Calibri" w:cs="Calibri"/>
          <w:b/>
          <w:bCs/>
          <w:color w:val="000000" w:themeColor="text1"/>
          <w:sz w:val="40"/>
          <w:szCs w:val="36"/>
        </w:rPr>
      </w:pPr>
      <w:r>
        <w:rPr>
          <w:rFonts w:ascii="Calibri" w:hAnsi="Calibri" w:cs="Calibri" w:hint="cs"/>
          <w:b/>
          <w:bCs/>
          <w:color w:val="000000" w:themeColor="text1"/>
          <w:sz w:val="40"/>
          <w:szCs w:val="36"/>
          <w:rtl/>
          <w:lang w:bidi="fa-IR"/>
        </w:rPr>
        <w:t xml:space="preserve"> والیبال اموز تایم مورد نظر را انتخاب </w:t>
      </w:r>
    </w:p>
    <w:p w14:paraId="1A032569" w14:textId="77777777" w:rsidR="00E05D76" w:rsidRDefault="00E05D76" w:rsidP="00E05D76">
      <w:pPr>
        <w:pStyle w:val="ListParagraph"/>
        <w:numPr>
          <w:ilvl w:val="0"/>
          <w:numId w:val="20"/>
        </w:numPr>
        <w:tabs>
          <w:tab w:val="left" w:pos="9659"/>
        </w:tabs>
        <w:bidi/>
        <w:jc w:val="both"/>
        <w:rPr>
          <w:rFonts w:ascii="Calibri" w:hAnsi="Calibri" w:cs="Calibri"/>
          <w:b/>
          <w:bCs/>
          <w:color w:val="000000" w:themeColor="text1"/>
          <w:sz w:val="40"/>
          <w:szCs w:val="36"/>
        </w:rPr>
      </w:pPr>
      <w:r>
        <w:rPr>
          <w:rFonts w:ascii="Calibri" w:hAnsi="Calibri" w:cs="Calibri" w:hint="cs"/>
          <w:b/>
          <w:bCs/>
          <w:color w:val="000000" w:themeColor="text1"/>
          <w:sz w:val="40"/>
          <w:szCs w:val="36"/>
          <w:rtl/>
          <w:lang w:bidi="fa-IR"/>
        </w:rPr>
        <w:t>والیبال اموز در تایم مقرر به سال میرود</w:t>
      </w:r>
    </w:p>
    <w:p w14:paraId="05BEF933" w14:textId="77777777" w:rsidR="00E05D76" w:rsidRDefault="00E05D76" w:rsidP="00E05D76">
      <w:pPr>
        <w:pStyle w:val="ListParagraph"/>
        <w:numPr>
          <w:ilvl w:val="0"/>
          <w:numId w:val="20"/>
        </w:numPr>
        <w:tabs>
          <w:tab w:val="left" w:pos="9659"/>
        </w:tabs>
        <w:bidi/>
        <w:jc w:val="both"/>
        <w:rPr>
          <w:rFonts w:ascii="Calibri" w:hAnsi="Calibri" w:cs="Calibri"/>
          <w:b/>
          <w:bCs/>
          <w:color w:val="000000" w:themeColor="text1"/>
          <w:sz w:val="40"/>
          <w:szCs w:val="36"/>
        </w:rPr>
      </w:pPr>
      <w:r>
        <w:rPr>
          <w:rFonts w:ascii="Calibri" w:hAnsi="Calibri" w:cs="Calibri" w:hint="cs"/>
          <w:b/>
          <w:bCs/>
          <w:color w:val="000000" w:themeColor="text1"/>
          <w:sz w:val="40"/>
          <w:szCs w:val="36"/>
          <w:rtl/>
          <w:lang w:bidi="fa-IR"/>
        </w:rPr>
        <w:t>مربی ان را تعیین سطح میکند</w:t>
      </w:r>
    </w:p>
    <w:p w14:paraId="0A6ADB05" w14:textId="77777777" w:rsidR="00E05D76" w:rsidRPr="00946B1C" w:rsidRDefault="00E05D76" w:rsidP="00E05D76">
      <w:pPr>
        <w:pStyle w:val="ListParagraph"/>
        <w:numPr>
          <w:ilvl w:val="0"/>
          <w:numId w:val="20"/>
        </w:numPr>
        <w:tabs>
          <w:tab w:val="left" w:pos="9659"/>
        </w:tabs>
        <w:bidi/>
        <w:jc w:val="both"/>
        <w:rPr>
          <w:rFonts w:ascii="Calibri" w:hAnsi="Calibri" w:cs="Calibri"/>
          <w:b/>
          <w:bCs/>
          <w:color w:val="000000" w:themeColor="text1"/>
          <w:sz w:val="36"/>
          <w:szCs w:val="36"/>
          <w:rtl/>
        </w:rPr>
      </w:pPr>
      <w:r>
        <w:rPr>
          <w:rFonts w:ascii="Calibri" w:hAnsi="Calibri" w:cs="Calibri" w:hint="cs"/>
          <w:b/>
          <w:bCs/>
          <w:color w:val="000000" w:themeColor="text1"/>
          <w:sz w:val="40"/>
          <w:szCs w:val="36"/>
          <w:rtl/>
          <w:lang w:bidi="fa-IR"/>
        </w:rPr>
        <w:t>مربی سطح مورد انتخابی را در پنل کاربر وارد میکند</w:t>
      </w:r>
    </w:p>
    <w:p w14:paraId="4060F8DA" w14:textId="77777777" w:rsidR="00E05D76" w:rsidRPr="00C66956" w:rsidRDefault="00E05D76" w:rsidP="00E05D76">
      <w:pPr>
        <w:jc w:val="right"/>
        <w:rPr>
          <w:rFonts w:ascii="Calibri" w:hAnsi="Calibri" w:cs="Calibri"/>
          <w:sz w:val="32"/>
          <w:szCs w:val="28"/>
          <w:rtl/>
          <w:lang w:bidi="fa-IR"/>
        </w:rPr>
      </w:pPr>
    </w:p>
    <w:p w14:paraId="63379936" w14:textId="77777777" w:rsidR="00E05D76" w:rsidRPr="00C66956" w:rsidRDefault="00E05D76" w:rsidP="00E05D76">
      <w:pPr>
        <w:tabs>
          <w:tab w:val="left" w:pos="9659"/>
        </w:tabs>
        <w:bidi/>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پس شرط </w:t>
      </w:r>
      <w:r w:rsidRPr="00C66956">
        <w:rPr>
          <w:rFonts w:ascii="Calibri" w:hAnsi="Calibri" w:cs="Calibri"/>
          <w:b/>
          <w:bCs/>
          <w:color w:val="0070C0"/>
          <w:sz w:val="36"/>
          <w:szCs w:val="36"/>
          <w:rtl/>
        </w:rPr>
        <w:t>:</w:t>
      </w:r>
    </w:p>
    <w:p w14:paraId="66FD9A89" w14:textId="77777777" w:rsidR="00E05D76" w:rsidRPr="00C66956" w:rsidRDefault="00E05D76" w:rsidP="00E05D76">
      <w:pPr>
        <w:tabs>
          <w:tab w:val="left" w:pos="9659"/>
        </w:tabs>
        <w:bidi/>
        <w:jc w:val="both"/>
        <w:rPr>
          <w:rFonts w:ascii="Calibri" w:hAnsi="Calibri" w:cs="Calibri"/>
          <w:b/>
          <w:bCs/>
          <w:color w:val="0070C0"/>
          <w:sz w:val="36"/>
          <w:szCs w:val="36"/>
          <w:rtl/>
        </w:rPr>
      </w:pPr>
      <w:r w:rsidRPr="00C66956">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تعیین سطح والیبال اموز</w:t>
      </w:r>
    </w:p>
    <w:p w14:paraId="2A1E6585" w14:textId="77777777" w:rsidR="00E05D76" w:rsidRDefault="00E05D76" w:rsidP="00E05D76">
      <w:pPr>
        <w:tabs>
          <w:tab w:val="left" w:pos="9659"/>
        </w:tabs>
        <w:bidi/>
        <w:jc w:val="both"/>
        <w:rPr>
          <w:rFonts w:ascii="Calibri" w:hAnsi="Calibri" w:cs="Calibri"/>
          <w:b/>
          <w:bCs/>
          <w:color w:val="0070C0"/>
          <w:sz w:val="40"/>
          <w:szCs w:val="36"/>
          <w:rtl/>
          <w:lang w:bidi="fa-IR"/>
        </w:rPr>
      </w:pPr>
    </w:p>
    <w:p w14:paraId="6B295A6F" w14:textId="77777777" w:rsidR="00E05D76" w:rsidRDefault="00E05D76" w:rsidP="00E05D76">
      <w:pPr>
        <w:tabs>
          <w:tab w:val="left" w:pos="9659"/>
        </w:tabs>
        <w:bidi/>
        <w:jc w:val="both"/>
        <w:rPr>
          <w:rFonts w:ascii="Calibri" w:hAnsi="Calibri" w:cs="Calibri"/>
          <w:b/>
          <w:bCs/>
          <w:color w:val="0070C0"/>
          <w:sz w:val="40"/>
          <w:szCs w:val="36"/>
          <w:rtl/>
          <w:lang w:bidi="fa-IR"/>
        </w:rPr>
      </w:pPr>
      <w:r w:rsidRPr="00C66956">
        <w:rPr>
          <w:rFonts w:ascii="Calibri" w:hAnsi="Calibri" w:cs="Calibri"/>
          <w:b/>
          <w:bCs/>
          <w:color w:val="0070C0"/>
          <w:sz w:val="40"/>
          <w:szCs w:val="36"/>
          <w:rtl/>
          <w:lang w:bidi="ar-SA"/>
        </w:rPr>
        <w:t xml:space="preserve">جریان چایگزین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p>
    <w:p w14:paraId="2C7F3A3A" w14:textId="77777777" w:rsidR="00E05D76" w:rsidRPr="00DF7130" w:rsidRDefault="00E05D76" w:rsidP="00E05D76">
      <w:pPr>
        <w:pStyle w:val="ListParagraph"/>
        <w:numPr>
          <w:ilvl w:val="0"/>
          <w:numId w:val="22"/>
        </w:numPr>
        <w:bidi/>
        <w:rPr>
          <w:rFonts w:ascii="Calibri" w:hAnsi="Calibri" w:cs="Calibri"/>
          <w:b/>
          <w:bCs/>
          <w:sz w:val="40"/>
          <w:szCs w:val="36"/>
          <w:lang w:bidi="fa-IR"/>
        </w:rPr>
      </w:pPr>
      <w:r w:rsidRPr="00DF7130">
        <w:rPr>
          <w:rFonts w:ascii="Calibri" w:hAnsi="Calibri" w:cs="Calibri" w:hint="cs"/>
          <w:b/>
          <w:bCs/>
          <w:sz w:val="40"/>
          <w:szCs w:val="36"/>
          <w:rtl/>
          <w:lang w:bidi="fa-IR"/>
        </w:rPr>
        <w:t>عدم حضور والیبال اموز در سانس مقرر</w:t>
      </w:r>
    </w:p>
    <w:p w14:paraId="27E99E1C" w14:textId="77777777" w:rsidR="00E05D76" w:rsidRPr="00DF7130" w:rsidRDefault="00E05D76" w:rsidP="00E05D76">
      <w:pPr>
        <w:pStyle w:val="ListParagraph"/>
        <w:numPr>
          <w:ilvl w:val="0"/>
          <w:numId w:val="22"/>
        </w:numPr>
        <w:bidi/>
        <w:rPr>
          <w:rFonts w:ascii="Calibri" w:hAnsi="Calibri" w:cs="Calibri"/>
          <w:b/>
          <w:bCs/>
          <w:sz w:val="40"/>
          <w:szCs w:val="36"/>
          <w:rtl/>
          <w:lang w:bidi="fa-IR"/>
        </w:rPr>
      </w:pPr>
      <w:r w:rsidRPr="00DF7130">
        <w:rPr>
          <w:rFonts w:ascii="Calibri" w:hAnsi="Calibri" w:cs="Calibri" w:hint="cs"/>
          <w:b/>
          <w:bCs/>
          <w:sz w:val="40"/>
          <w:szCs w:val="36"/>
          <w:rtl/>
          <w:lang w:bidi="fa-IR"/>
        </w:rPr>
        <w:t>کنسل شدن تایم مقرر به هر دلیل توسط مربی</w:t>
      </w:r>
    </w:p>
    <w:p w14:paraId="4863663F" w14:textId="77777777" w:rsidR="00E05D76" w:rsidRDefault="00E05D76" w:rsidP="00E05D76">
      <w:pPr>
        <w:jc w:val="right"/>
        <w:rPr>
          <w:rFonts w:ascii="Calibri" w:hAnsi="Calibri" w:cs="Calibri"/>
          <w:sz w:val="36"/>
          <w:szCs w:val="32"/>
          <w:rtl/>
          <w:lang w:bidi="fa-IR"/>
        </w:rPr>
      </w:pPr>
    </w:p>
    <w:p w14:paraId="28566311" w14:textId="77777777" w:rsidR="00E05D76" w:rsidRDefault="00E05D76" w:rsidP="00E05D76">
      <w:pPr>
        <w:jc w:val="right"/>
        <w:rPr>
          <w:rFonts w:ascii="Calibri" w:hAnsi="Calibri" w:cs="Calibri"/>
          <w:sz w:val="36"/>
          <w:szCs w:val="32"/>
          <w:rtl/>
          <w:lang w:bidi="fa-IR"/>
        </w:rPr>
      </w:pPr>
    </w:p>
    <w:p w14:paraId="15235766" w14:textId="77777777" w:rsidR="00E05D76" w:rsidRPr="001238D1" w:rsidRDefault="00E05D76" w:rsidP="00E05D76">
      <w:pPr>
        <w:jc w:val="right"/>
        <w:rPr>
          <w:rFonts w:ascii="Calibri" w:hAnsi="Calibri" w:cs="Calibri"/>
          <w:sz w:val="36"/>
          <w:szCs w:val="32"/>
          <w:rtl/>
          <w:lang w:bidi="fa-IR"/>
        </w:rPr>
      </w:pPr>
    </w:p>
    <w:p w14:paraId="07DC9DD4" w14:textId="77777777" w:rsidR="00E05D76" w:rsidRDefault="00E05D76" w:rsidP="00E05D76">
      <w:pPr>
        <w:jc w:val="right"/>
        <w:rPr>
          <w:rFonts w:ascii="Calibri" w:hAnsi="Calibri" w:cs="Calibri"/>
          <w:sz w:val="24"/>
          <w:szCs w:val="22"/>
          <w:rtl/>
          <w:lang w:bidi="fa-IR"/>
        </w:rPr>
      </w:pPr>
    </w:p>
    <w:tbl>
      <w:tblPr>
        <w:tblStyle w:val="TableGrid"/>
        <w:tblW w:w="0" w:type="auto"/>
        <w:tblInd w:w="4675" w:type="dxa"/>
        <w:tblLook w:val="04A0" w:firstRow="1" w:lastRow="0" w:firstColumn="1" w:lastColumn="0" w:noHBand="0" w:noVBand="1"/>
      </w:tblPr>
      <w:tblGrid>
        <w:gridCol w:w="3690"/>
      </w:tblGrid>
      <w:tr w:rsidR="00E05D76" w14:paraId="4379AD79" w14:textId="77777777" w:rsidTr="007478A1">
        <w:tc>
          <w:tcPr>
            <w:tcW w:w="3690" w:type="dxa"/>
            <w:shd w:val="clear" w:color="auto" w:fill="0070C0"/>
          </w:tcPr>
          <w:p w14:paraId="359F8337" w14:textId="77777777" w:rsidR="00E05D76" w:rsidRDefault="00E05D76" w:rsidP="007478A1">
            <w:pPr>
              <w:jc w:val="center"/>
              <w:rPr>
                <w:rFonts w:ascii="Calibri" w:hAnsi="Calibri" w:cs="Calibri"/>
                <w:sz w:val="24"/>
                <w:szCs w:val="22"/>
                <w:lang w:bidi="fa-IR"/>
              </w:rPr>
            </w:pPr>
            <w:r>
              <w:rPr>
                <w:rFonts w:ascii="Calibri" w:hAnsi="Calibri" w:cs="Calibri" w:hint="cs"/>
                <w:sz w:val="24"/>
                <w:szCs w:val="22"/>
                <w:rtl/>
                <w:lang w:bidi="fa-IR"/>
              </w:rPr>
              <w:t>بازیگران</w:t>
            </w:r>
          </w:p>
        </w:tc>
      </w:tr>
      <w:tr w:rsidR="00E05D76" w14:paraId="6E2A67B9" w14:textId="77777777" w:rsidTr="007478A1">
        <w:tc>
          <w:tcPr>
            <w:tcW w:w="3690" w:type="dxa"/>
          </w:tcPr>
          <w:p w14:paraId="2E00C24A" w14:textId="77777777" w:rsidR="00E05D76" w:rsidRDefault="00E05D76" w:rsidP="007478A1">
            <w:pPr>
              <w:jc w:val="center"/>
              <w:rPr>
                <w:rFonts w:ascii="Calibri" w:hAnsi="Calibri" w:cs="Calibri"/>
                <w:sz w:val="24"/>
                <w:szCs w:val="22"/>
                <w:lang w:bidi="fa-IR"/>
              </w:rPr>
            </w:pPr>
            <w:r>
              <w:rPr>
                <w:rFonts w:ascii="Calibri" w:hAnsi="Calibri" w:cs="Calibri" w:hint="cs"/>
                <w:sz w:val="24"/>
                <w:szCs w:val="22"/>
                <w:rtl/>
                <w:lang w:bidi="fa-IR"/>
              </w:rPr>
              <w:t>والیبال اموز</w:t>
            </w:r>
          </w:p>
        </w:tc>
      </w:tr>
      <w:tr w:rsidR="00E05D76" w14:paraId="27F361A7" w14:textId="77777777" w:rsidTr="007478A1">
        <w:tc>
          <w:tcPr>
            <w:tcW w:w="3690" w:type="dxa"/>
          </w:tcPr>
          <w:p w14:paraId="6BDA120D" w14:textId="77777777" w:rsidR="00E05D76" w:rsidRDefault="00E05D76" w:rsidP="007478A1">
            <w:pPr>
              <w:jc w:val="center"/>
              <w:rPr>
                <w:rFonts w:ascii="Calibri" w:hAnsi="Calibri" w:cs="Calibri"/>
                <w:sz w:val="24"/>
                <w:szCs w:val="22"/>
                <w:lang w:bidi="fa-IR"/>
              </w:rPr>
            </w:pPr>
            <w:r>
              <w:rPr>
                <w:rFonts w:ascii="Calibri" w:hAnsi="Calibri" w:cs="Calibri" w:hint="cs"/>
                <w:sz w:val="24"/>
                <w:szCs w:val="22"/>
                <w:rtl/>
                <w:lang w:bidi="fa-IR"/>
              </w:rPr>
              <w:t>مربی</w:t>
            </w:r>
          </w:p>
        </w:tc>
      </w:tr>
      <w:tr w:rsidR="00E05D76" w14:paraId="00F3EBA1" w14:textId="77777777" w:rsidTr="007478A1">
        <w:tc>
          <w:tcPr>
            <w:tcW w:w="3690" w:type="dxa"/>
          </w:tcPr>
          <w:p w14:paraId="3EF610EB" w14:textId="77777777" w:rsidR="00E05D76" w:rsidRDefault="00E05D76" w:rsidP="007478A1">
            <w:pPr>
              <w:jc w:val="center"/>
              <w:rPr>
                <w:rFonts w:ascii="Calibri" w:hAnsi="Calibri" w:cs="Calibri"/>
                <w:sz w:val="24"/>
                <w:szCs w:val="22"/>
                <w:lang w:bidi="fa-IR"/>
              </w:rPr>
            </w:pPr>
            <w:r>
              <w:rPr>
                <w:rFonts w:ascii="Calibri" w:hAnsi="Calibri" w:cs="Calibri" w:hint="cs"/>
                <w:sz w:val="24"/>
                <w:szCs w:val="22"/>
                <w:rtl/>
                <w:lang w:bidi="fa-IR"/>
              </w:rPr>
              <w:t>بیمه</w:t>
            </w:r>
          </w:p>
        </w:tc>
      </w:tr>
    </w:tbl>
    <w:p w14:paraId="28A33451" w14:textId="77777777" w:rsidR="00E05D76" w:rsidRPr="0063510A" w:rsidRDefault="00E05D76" w:rsidP="00E05D76">
      <w:pPr>
        <w:spacing w:line="360" w:lineRule="auto"/>
        <w:jc w:val="center"/>
        <w:rPr>
          <w:rFonts w:ascii="Calibri" w:hAnsi="Calibri" w:cs="Calibri"/>
          <w:b/>
          <w:bCs/>
          <w:sz w:val="48"/>
          <w:szCs w:val="48"/>
          <w:rtl/>
        </w:rPr>
      </w:pPr>
      <w:r w:rsidRPr="0063510A">
        <w:rPr>
          <w:rFonts w:ascii="Calibri" w:hAnsi="Calibri" w:cs="Calibri"/>
          <w:b/>
          <w:bCs/>
          <w:sz w:val="52"/>
          <w:szCs w:val="48"/>
          <w:rtl/>
          <w:lang w:bidi="ar-SA"/>
        </w:rPr>
        <w:t>عنوان</w:t>
      </w:r>
      <w:r w:rsidRPr="0063510A">
        <w:rPr>
          <w:rFonts w:ascii="Calibri" w:hAnsi="Calibri" w:cs="Calibri"/>
          <w:b/>
          <w:bCs/>
          <w:sz w:val="48"/>
          <w:szCs w:val="48"/>
          <w:rtl/>
        </w:rPr>
        <w:t xml:space="preserve"> (</w:t>
      </w:r>
      <w:r w:rsidRPr="0063510A">
        <w:rPr>
          <w:rFonts w:ascii="Calibri" w:hAnsi="Calibri" w:cs="Calibri"/>
          <w:b/>
          <w:bCs/>
          <w:sz w:val="52"/>
          <w:szCs w:val="48"/>
          <w:rtl/>
          <w:lang w:bidi="ar-SA"/>
        </w:rPr>
        <w:t xml:space="preserve">تعیین سطح </w:t>
      </w:r>
      <w:r w:rsidRPr="0063510A">
        <w:rPr>
          <w:rFonts w:ascii="Calibri" w:hAnsi="Calibri" w:cs="Calibri"/>
          <w:b/>
          <w:bCs/>
          <w:sz w:val="48"/>
          <w:szCs w:val="48"/>
          <w:rtl/>
        </w:rPr>
        <w:t xml:space="preserve">: </w:t>
      </w:r>
      <w:r w:rsidRPr="0063510A">
        <w:rPr>
          <w:rFonts w:ascii="Calibri" w:hAnsi="Calibri" w:cs="Calibri" w:hint="cs"/>
          <w:b/>
          <w:bCs/>
          <w:sz w:val="40"/>
          <w:szCs w:val="36"/>
          <w:rtl/>
          <w:lang w:bidi="fa-IR"/>
        </w:rPr>
        <w:t>عدم حضور والیبال اموز</w:t>
      </w:r>
      <w:r w:rsidRPr="0063510A">
        <w:rPr>
          <w:rFonts w:ascii="Calibri" w:hAnsi="Calibri" w:cs="Calibri"/>
          <w:b/>
          <w:bCs/>
          <w:sz w:val="48"/>
          <w:szCs w:val="48"/>
          <w:rtl/>
        </w:rPr>
        <w:t xml:space="preserve"> )</w:t>
      </w:r>
    </w:p>
    <w:p w14:paraId="181ABD14" w14:textId="77777777" w:rsidR="00E05D76" w:rsidRPr="00C6695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شناسه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DF7130">
        <w:rPr>
          <w:rFonts w:ascii="Calibri" w:hAnsi="Calibri" w:cs="Calibri"/>
          <w:b/>
          <w:bCs/>
          <w:color w:val="000000" w:themeColor="text1"/>
          <w:sz w:val="36"/>
          <w:szCs w:val="36"/>
          <w:rtl/>
        </w:rPr>
        <w:t>6</w:t>
      </w:r>
    </w:p>
    <w:p w14:paraId="54D46957" w14:textId="77777777" w:rsidR="00E05D76" w:rsidRPr="00660978" w:rsidRDefault="00E05D76" w:rsidP="00E05D76">
      <w:pPr>
        <w:bidi/>
        <w:spacing w:line="360" w:lineRule="auto"/>
        <w:ind w:left="630"/>
        <w:rPr>
          <w:rFonts w:ascii="Calibri" w:hAnsi="Calibri" w:cs="Calibri"/>
          <w:sz w:val="36"/>
          <w:szCs w:val="32"/>
          <w:lang w:bidi="fa-IR"/>
        </w:rPr>
      </w:pPr>
      <w:r w:rsidRPr="00660978">
        <w:rPr>
          <w:rFonts w:ascii="Calibri" w:hAnsi="Calibri" w:cs="Calibri"/>
          <w:b/>
          <w:bCs/>
          <w:color w:val="0070C0"/>
          <w:sz w:val="40"/>
          <w:szCs w:val="36"/>
          <w:rtl/>
          <w:lang w:bidi="ar-SA"/>
        </w:rPr>
        <w:t xml:space="preserve">توضیح کوتاه </w:t>
      </w:r>
      <w:r w:rsidRPr="00660978">
        <w:rPr>
          <w:rFonts w:ascii="Calibri" w:hAnsi="Calibri" w:cs="Calibri"/>
          <w:b/>
          <w:bCs/>
          <w:color w:val="0070C0"/>
          <w:sz w:val="36"/>
          <w:szCs w:val="36"/>
          <w:rtl/>
        </w:rPr>
        <w:t xml:space="preserve">:  </w:t>
      </w:r>
      <w:r w:rsidRPr="00DF7130">
        <w:rPr>
          <w:rFonts w:ascii="Calibri" w:hAnsi="Calibri" w:cs="Calibri" w:hint="cs"/>
          <w:b/>
          <w:bCs/>
          <w:sz w:val="40"/>
          <w:szCs w:val="36"/>
          <w:rtl/>
          <w:lang w:bidi="fa-IR"/>
        </w:rPr>
        <w:t>عدم حضور والیبال اموز در سانس مقرر</w:t>
      </w:r>
    </w:p>
    <w:p w14:paraId="73DA1238" w14:textId="77777777" w:rsidR="00E05D76" w:rsidRPr="00C66956" w:rsidRDefault="00E05D76" w:rsidP="00E05D76">
      <w:pPr>
        <w:tabs>
          <w:tab w:val="left" w:pos="9659"/>
        </w:tabs>
        <w:bidi/>
        <w:spacing w:line="360" w:lineRule="auto"/>
        <w:jc w:val="both"/>
        <w:rPr>
          <w:rFonts w:ascii="Calibri" w:hAnsi="Calibri" w:cs="Calibri"/>
          <w:b/>
          <w:bCs/>
          <w:color w:val="0070C0"/>
          <w:sz w:val="36"/>
          <w:szCs w:val="36"/>
          <w:rtl/>
        </w:rPr>
      </w:pPr>
    </w:p>
    <w:p w14:paraId="0FF9EE2D" w14:textId="77777777" w:rsidR="00E05D76" w:rsidRPr="00C6695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اصلی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2502E9">
        <w:rPr>
          <w:rFonts w:ascii="Calibri" w:hAnsi="Calibri" w:cs="Calibri"/>
          <w:b/>
          <w:bCs/>
          <w:color w:val="000000" w:themeColor="text1"/>
          <w:sz w:val="40"/>
          <w:szCs w:val="36"/>
          <w:rtl/>
          <w:lang w:bidi="ar-SA"/>
        </w:rPr>
        <w:t>والیبال اموز</w:t>
      </w:r>
    </w:p>
    <w:p w14:paraId="0232E355" w14:textId="77777777" w:rsidR="00E05D76" w:rsidRPr="00C6695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ثانویه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اپراتور  و مربی</w:t>
      </w:r>
    </w:p>
    <w:p w14:paraId="7547E315" w14:textId="77777777" w:rsidR="00E05D76" w:rsidRPr="00946B1C" w:rsidRDefault="00E05D76" w:rsidP="00E05D76">
      <w:pPr>
        <w:tabs>
          <w:tab w:val="left" w:pos="9659"/>
        </w:tabs>
        <w:bidi/>
        <w:spacing w:line="360" w:lineRule="auto"/>
        <w:ind w:left="360"/>
        <w:jc w:val="both"/>
        <w:rPr>
          <w:rFonts w:ascii="Calibri" w:hAnsi="Calibri" w:cs="Calibri"/>
          <w:b/>
          <w:bCs/>
          <w:color w:val="0070C0"/>
          <w:sz w:val="40"/>
          <w:szCs w:val="36"/>
          <w:lang w:bidi="fa-IR"/>
        </w:rPr>
      </w:pPr>
      <w:r w:rsidRPr="00946B1C">
        <w:rPr>
          <w:rFonts w:ascii="Calibri" w:hAnsi="Calibri" w:cs="Calibri"/>
          <w:b/>
          <w:bCs/>
          <w:color w:val="0070C0"/>
          <w:sz w:val="40"/>
          <w:szCs w:val="36"/>
          <w:rtl/>
          <w:lang w:bidi="ar-SA"/>
        </w:rPr>
        <w:t xml:space="preserve"> پیش شریط </w:t>
      </w:r>
      <w:r w:rsidRPr="00946B1C">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عدم یا لغو سانس رزرو</w:t>
      </w:r>
    </w:p>
    <w:p w14:paraId="61DF871A" w14:textId="77777777" w:rsidR="00E05D7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جریان اصلی </w:t>
      </w:r>
      <w:r w:rsidRPr="00C66956">
        <w:rPr>
          <w:rFonts w:ascii="Calibri" w:hAnsi="Calibri" w:cs="Calibri"/>
          <w:b/>
          <w:bCs/>
          <w:color w:val="0070C0"/>
          <w:sz w:val="36"/>
          <w:szCs w:val="36"/>
          <w:rtl/>
        </w:rPr>
        <w:t>:</w:t>
      </w:r>
    </w:p>
    <w:p w14:paraId="574EE58F" w14:textId="77777777" w:rsidR="00E05D76" w:rsidRDefault="00E05D76" w:rsidP="00E05D76">
      <w:pPr>
        <w:pStyle w:val="ListParagraph"/>
        <w:numPr>
          <w:ilvl w:val="0"/>
          <w:numId w:val="24"/>
        </w:numPr>
        <w:tabs>
          <w:tab w:val="left" w:pos="9659"/>
        </w:tabs>
        <w:bidi/>
        <w:spacing w:line="360" w:lineRule="auto"/>
        <w:jc w:val="both"/>
        <w:rPr>
          <w:rFonts w:ascii="Calibri" w:hAnsi="Calibri" w:cs="Calibri"/>
          <w:b/>
          <w:bCs/>
          <w:color w:val="000000" w:themeColor="text1"/>
          <w:sz w:val="40"/>
          <w:szCs w:val="36"/>
        </w:rPr>
      </w:pPr>
      <w:r>
        <w:rPr>
          <w:rFonts w:ascii="Calibri" w:hAnsi="Calibri" w:cs="Calibri" w:hint="cs"/>
          <w:b/>
          <w:bCs/>
          <w:color w:val="000000" w:themeColor="text1"/>
          <w:sz w:val="40"/>
          <w:szCs w:val="36"/>
          <w:rtl/>
          <w:lang w:bidi="fa-IR"/>
        </w:rPr>
        <w:t>در صورتی که سانس توسط والیبال اموز لغو شود</w:t>
      </w:r>
    </w:p>
    <w:p w14:paraId="08C9751F" w14:textId="77777777" w:rsidR="00E05D76" w:rsidRDefault="00E05D76" w:rsidP="00E05D76">
      <w:pPr>
        <w:pStyle w:val="ListParagraph"/>
        <w:tabs>
          <w:tab w:val="left" w:pos="9659"/>
        </w:tabs>
        <w:bidi/>
        <w:spacing w:line="360" w:lineRule="auto"/>
        <w:ind w:left="810"/>
        <w:jc w:val="both"/>
        <w:rPr>
          <w:rFonts w:ascii="Calibri" w:hAnsi="Calibri" w:cs="Calibri"/>
          <w:b/>
          <w:bCs/>
          <w:color w:val="000000" w:themeColor="text1"/>
          <w:sz w:val="40"/>
          <w:szCs w:val="36"/>
        </w:rPr>
      </w:pPr>
      <w:r>
        <w:rPr>
          <w:rFonts w:ascii="Calibri" w:hAnsi="Calibri" w:cs="Calibri" w:hint="cs"/>
          <w:b/>
          <w:bCs/>
          <w:color w:val="000000" w:themeColor="text1"/>
          <w:sz w:val="40"/>
          <w:szCs w:val="36"/>
          <w:rtl/>
          <w:lang w:bidi="fa-IR"/>
        </w:rPr>
        <w:t>1.2) سیستم سانس دیگه ای را نمایش میدهد</w:t>
      </w:r>
    </w:p>
    <w:p w14:paraId="339ED565" w14:textId="77777777" w:rsidR="00E05D76" w:rsidRDefault="00E05D76" w:rsidP="00E05D76">
      <w:pPr>
        <w:pStyle w:val="ListParagraph"/>
        <w:numPr>
          <w:ilvl w:val="0"/>
          <w:numId w:val="24"/>
        </w:numPr>
        <w:tabs>
          <w:tab w:val="left" w:pos="9659"/>
        </w:tabs>
        <w:bidi/>
        <w:spacing w:line="360" w:lineRule="auto"/>
        <w:jc w:val="both"/>
        <w:rPr>
          <w:rFonts w:ascii="Calibri" w:hAnsi="Calibri" w:cs="Calibri"/>
          <w:b/>
          <w:bCs/>
          <w:color w:val="000000" w:themeColor="text1"/>
          <w:sz w:val="40"/>
          <w:szCs w:val="36"/>
        </w:rPr>
      </w:pPr>
      <w:r>
        <w:rPr>
          <w:rFonts w:ascii="Calibri" w:hAnsi="Calibri" w:cs="Calibri" w:hint="cs"/>
          <w:b/>
          <w:bCs/>
          <w:color w:val="000000" w:themeColor="text1"/>
          <w:sz w:val="40"/>
          <w:szCs w:val="36"/>
          <w:rtl/>
          <w:lang w:bidi="fa-IR"/>
        </w:rPr>
        <w:t>در صورت عدم حضور والیبال اموز در سانس مقرر</w:t>
      </w:r>
    </w:p>
    <w:p w14:paraId="6F6D40D5" w14:textId="77777777" w:rsidR="00E05D76" w:rsidRPr="001A2C8E" w:rsidRDefault="00E05D76" w:rsidP="00E05D76">
      <w:pPr>
        <w:pStyle w:val="ListParagraph"/>
        <w:numPr>
          <w:ilvl w:val="1"/>
          <w:numId w:val="25"/>
        </w:numPr>
        <w:tabs>
          <w:tab w:val="left" w:pos="9659"/>
        </w:tabs>
        <w:bidi/>
        <w:spacing w:line="360" w:lineRule="auto"/>
        <w:jc w:val="both"/>
        <w:rPr>
          <w:rFonts w:ascii="Calibri" w:hAnsi="Calibri" w:cs="Calibri"/>
          <w:b/>
          <w:bCs/>
          <w:color w:val="000000" w:themeColor="text1"/>
          <w:sz w:val="36"/>
          <w:szCs w:val="36"/>
          <w:rtl/>
        </w:rPr>
      </w:pPr>
      <w:r>
        <w:rPr>
          <w:rFonts w:ascii="Calibri" w:hAnsi="Calibri" w:cs="Calibri" w:hint="cs"/>
          <w:b/>
          <w:bCs/>
          <w:color w:val="000000" w:themeColor="text1"/>
          <w:sz w:val="40"/>
          <w:szCs w:val="36"/>
          <w:rtl/>
          <w:lang w:bidi="fa-IR"/>
        </w:rPr>
        <w:t>سانس رزرو به صورت خودکار حذف میشود</w:t>
      </w:r>
    </w:p>
    <w:p w14:paraId="4D5D0D9C" w14:textId="77777777" w:rsidR="00E05D76" w:rsidRPr="00C66956" w:rsidRDefault="00E05D76" w:rsidP="00E05D76">
      <w:pPr>
        <w:spacing w:line="360" w:lineRule="auto"/>
        <w:jc w:val="right"/>
        <w:rPr>
          <w:rFonts w:ascii="Calibri" w:hAnsi="Calibri" w:cs="Calibri"/>
          <w:sz w:val="32"/>
          <w:szCs w:val="28"/>
          <w:rtl/>
          <w:lang w:bidi="fa-IR"/>
        </w:rPr>
      </w:pPr>
    </w:p>
    <w:p w14:paraId="05DFF89C" w14:textId="77777777" w:rsidR="00E05D76" w:rsidRPr="00C6695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پس شرط </w:t>
      </w:r>
      <w:r w:rsidRPr="00C66956">
        <w:rPr>
          <w:rFonts w:ascii="Calibri" w:hAnsi="Calibri" w:cs="Calibri"/>
          <w:b/>
          <w:bCs/>
          <w:color w:val="0070C0"/>
          <w:sz w:val="36"/>
          <w:szCs w:val="36"/>
          <w:rtl/>
        </w:rPr>
        <w:t>:</w:t>
      </w:r>
    </w:p>
    <w:p w14:paraId="7C513177" w14:textId="77777777" w:rsidR="00E05D76" w:rsidRDefault="00E05D76" w:rsidP="00E05D76">
      <w:pPr>
        <w:tabs>
          <w:tab w:val="left" w:pos="9659"/>
        </w:tabs>
        <w:bidi/>
        <w:spacing w:line="360" w:lineRule="auto"/>
        <w:jc w:val="both"/>
        <w:rPr>
          <w:rFonts w:ascii="Calibri" w:hAnsi="Calibri" w:cs="Calibri"/>
          <w:b/>
          <w:bCs/>
          <w:color w:val="0070C0"/>
          <w:sz w:val="40"/>
          <w:szCs w:val="36"/>
          <w:rtl/>
          <w:lang w:bidi="fa-IR"/>
        </w:rPr>
      </w:pPr>
      <w:r>
        <w:rPr>
          <w:rFonts w:ascii="Calibri" w:hAnsi="Calibri" w:cs="Calibri"/>
          <w:b/>
          <w:bCs/>
          <w:color w:val="000000" w:themeColor="text1"/>
          <w:sz w:val="40"/>
          <w:szCs w:val="36"/>
          <w:rtl/>
          <w:lang w:bidi="ar-SA"/>
        </w:rPr>
        <w:t>ندارد</w:t>
      </w:r>
    </w:p>
    <w:p w14:paraId="51E3964B" w14:textId="77777777" w:rsidR="00E05D76" w:rsidRDefault="00E05D76" w:rsidP="00E05D76">
      <w:pPr>
        <w:tabs>
          <w:tab w:val="left" w:pos="9659"/>
        </w:tabs>
        <w:bidi/>
        <w:spacing w:line="360" w:lineRule="auto"/>
        <w:jc w:val="both"/>
        <w:rPr>
          <w:rFonts w:ascii="Calibri" w:hAnsi="Calibri" w:cs="Calibri"/>
          <w:b/>
          <w:bCs/>
          <w:color w:val="0070C0"/>
          <w:sz w:val="40"/>
          <w:szCs w:val="36"/>
          <w:rtl/>
          <w:lang w:bidi="fa-IR"/>
        </w:rPr>
      </w:pPr>
      <w:r w:rsidRPr="00C66956">
        <w:rPr>
          <w:rFonts w:ascii="Calibri" w:hAnsi="Calibri" w:cs="Calibri"/>
          <w:b/>
          <w:bCs/>
          <w:color w:val="0070C0"/>
          <w:sz w:val="40"/>
          <w:szCs w:val="36"/>
          <w:rtl/>
          <w:lang w:bidi="ar-SA"/>
        </w:rPr>
        <w:t xml:space="preserve">جریان چایگزین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p>
    <w:p w14:paraId="2309A306" w14:textId="77777777" w:rsidR="00E05D76" w:rsidRDefault="00E05D76" w:rsidP="00E05D76">
      <w:pPr>
        <w:spacing w:line="360" w:lineRule="auto"/>
        <w:jc w:val="right"/>
        <w:rPr>
          <w:rFonts w:ascii="Calibri" w:hAnsi="Calibri" w:cs="Calibri"/>
          <w:sz w:val="24"/>
          <w:szCs w:val="22"/>
          <w:rtl/>
          <w:lang w:bidi="fa-IR"/>
        </w:rPr>
      </w:pPr>
    </w:p>
    <w:p w14:paraId="43BFE69C" w14:textId="77777777" w:rsidR="00E05D76" w:rsidRPr="00DF7130" w:rsidRDefault="00E05D76" w:rsidP="00E05D76">
      <w:pPr>
        <w:spacing w:line="360" w:lineRule="auto"/>
        <w:jc w:val="right"/>
        <w:rPr>
          <w:rFonts w:ascii="Calibri" w:hAnsi="Calibri" w:cs="Calibri"/>
          <w:b/>
          <w:bCs/>
          <w:sz w:val="40"/>
          <w:szCs w:val="36"/>
          <w:rtl/>
          <w:lang w:bidi="fa-IR"/>
        </w:rPr>
      </w:pPr>
      <w:r w:rsidRPr="00DF7130">
        <w:rPr>
          <w:rFonts w:ascii="Calibri" w:hAnsi="Calibri" w:cs="Calibri" w:hint="cs"/>
          <w:b/>
          <w:bCs/>
          <w:sz w:val="40"/>
          <w:szCs w:val="36"/>
          <w:rtl/>
          <w:lang w:bidi="fa-IR"/>
        </w:rPr>
        <w:t>ندارد</w:t>
      </w:r>
    </w:p>
    <w:p w14:paraId="33FEC8D0" w14:textId="77777777" w:rsidR="00E05D76" w:rsidRDefault="00E05D76" w:rsidP="00E05D76">
      <w:pPr>
        <w:jc w:val="right"/>
        <w:rPr>
          <w:rFonts w:ascii="Calibri" w:hAnsi="Calibri" w:cs="Calibri"/>
          <w:sz w:val="24"/>
          <w:szCs w:val="22"/>
          <w:rtl/>
          <w:lang w:bidi="fa-IR"/>
        </w:rPr>
      </w:pPr>
    </w:p>
    <w:p w14:paraId="506A9ABE" w14:textId="77777777" w:rsidR="00E05D76" w:rsidRDefault="00E05D76" w:rsidP="00E05D76">
      <w:pPr>
        <w:jc w:val="right"/>
        <w:rPr>
          <w:rFonts w:ascii="Calibri" w:hAnsi="Calibri" w:cs="Calibri"/>
          <w:sz w:val="24"/>
          <w:szCs w:val="22"/>
          <w:rtl/>
          <w:lang w:bidi="fa-IR"/>
        </w:rPr>
      </w:pPr>
    </w:p>
    <w:p w14:paraId="24BF5A4B" w14:textId="77777777" w:rsidR="00E05D76" w:rsidRDefault="00E05D76" w:rsidP="00E05D76">
      <w:pPr>
        <w:jc w:val="right"/>
        <w:rPr>
          <w:rFonts w:ascii="Calibri" w:hAnsi="Calibri" w:cs="Calibri"/>
          <w:sz w:val="24"/>
          <w:szCs w:val="22"/>
          <w:rtl/>
          <w:lang w:bidi="fa-IR"/>
        </w:rPr>
      </w:pPr>
    </w:p>
    <w:p w14:paraId="5BF7BEF8" w14:textId="77777777" w:rsidR="00E05D76" w:rsidRDefault="00E05D76" w:rsidP="00E05D76">
      <w:pPr>
        <w:jc w:val="right"/>
        <w:rPr>
          <w:rFonts w:ascii="Calibri" w:hAnsi="Calibri" w:cs="Calibri"/>
          <w:sz w:val="24"/>
          <w:szCs w:val="22"/>
          <w:rtl/>
          <w:lang w:bidi="fa-IR"/>
        </w:rPr>
      </w:pPr>
    </w:p>
    <w:p w14:paraId="4A66141F" w14:textId="77777777" w:rsidR="00E05D76" w:rsidRDefault="00E05D76" w:rsidP="00E05D76">
      <w:pPr>
        <w:jc w:val="right"/>
        <w:rPr>
          <w:rFonts w:ascii="Calibri" w:hAnsi="Calibri" w:cs="Calibri"/>
          <w:sz w:val="24"/>
          <w:szCs w:val="22"/>
          <w:rtl/>
          <w:lang w:bidi="fa-IR"/>
        </w:rPr>
      </w:pPr>
    </w:p>
    <w:p w14:paraId="491ED5E8" w14:textId="77777777" w:rsidR="00E05D76" w:rsidRDefault="00E05D76" w:rsidP="00E05D76">
      <w:pPr>
        <w:jc w:val="right"/>
        <w:rPr>
          <w:rFonts w:ascii="Calibri" w:hAnsi="Calibri" w:cs="Calibri"/>
          <w:sz w:val="24"/>
          <w:szCs w:val="22"/>
          <w:rtl/>
          <w:lang w:bidi="fa-IR"/>
        </w:rPr>
      </w:pPr>
    </w:p>
    <w:p w14:paraId="3F010DA8" w14:textId="77777777" w:rsidR="00E05D76" w:rsidRDefault="00E05D76" w:rsidP="00E05D76">
      <w:pPr>
        <w:jc w:val="right"/>
        <w:rPr>
          <w:rFonts w:ascii="Calibri" w:hAnsi="Calibri" w:cs="Calibri"/>
          <w:sz w:val="24"/>
          <w:szCs w:val="22"/>
          <w:rtl/>
          <w:lang w:bidi="fa-IR"/>
        </w:rPr>
      </w:pPr>
    </w:p>
    <w:p w14:paraId="2675C0D9" w14:textId="77777777" w:rsidR="00E05D76" w:rsidRDefault="00E05D76" w:rsidP="00E05D76">
      <w:pPr>
        <w:jc w:val="right"/>
        <w:rPr>
          <w:rFonts w:ascii="Calibri" w:hAnsi="Calibri" w:cs="Calibri"/>
          <w:sz w:val="24"/>
          <w:szCs w:val="22"/>
          <w:rtl/>
          <w:lang w:bidi="fa-IR"/>
        </w:rPr>
      </w:pPr>
    </w:p>
    <w:p w14:paraId="0E73FE01" w14:textId="77777777" w:rsidR="00E05D76" w:rsidRDefault="00E05D76" w:rsidP="00E05D76">
      <w:pPr>
        <w:spacing w:line="360" w:lineRule="auto"/>
        <w:rPr>
          <w:rFonts w:ascii="Calibri" w:hAnsi="Calibri" w:cs="Calibri"/>
          <w:sz w:val="24"/>
          <w:szCs w:val="22"/>
          <w:rtl/>
          <w:lang w:bidi="fa-IR"/>
        </w:rPr>
      </w:pPr>
    </w:p>
    <w:p w14:paraId="12E4368C" w14:textId="77777777" w:rsidR="00E05D76" w:rsidRPr="0063510A" w:rsidRDefault="00E05D76" w:rsidP="00E05D76">
      <w:pPr>
        <w:spacing w:line="360" w:lineRule="auto"/>
        <w:jc w:val="center"/>
        <w:rPr>
          <w:rFonts w:ascii="Calibri" w:hAnsi="Calibri" w:cs="Calibri"/>
          <w:b/>
          <w:bCs/>
          <w:sz w:val="44"/>
          <w:szCs w:val="44"/>
          <w:rtl/>
        </w:rPr>
      </w:pPr>
      <w:r w:rsidRPr="0063510A">
        <w:rPr>
          <w:rFonts w:ascii="Calibri" w:hAnsi="Calibri" w:cs="Calibri"/>
          <w:b/>
          <w:bCs/>
          <w:sz w:val="48"/>
          <w:szCs w:val="44"/>
          <w:rtl/>
          <w:lang w:bidi="ar-SA"/>
        </w:rPr>
        <w:t>عنوان</w:t>
      </w:r>
      <w:r w:rsidRPr="0063510A">
        <w:rPr>
          <w:rFonts w:ascii="Calibri" w:hAnsi="Calibri" w:cs="Calibri"/>
          <w:b/>
          <w:bCs/>
          <w:sz w:val="44"/>
          <w:szCs w:val="44"/>
          <w:rtl/>
        </w:rPr>
        <w:t xml:space="preserve"> (</w:t>
      </w:r>
      <w:r w:rsidRPr="0063510A">
        <w:rPr>
          <w:rFonts w:ascii="Calibri" w:hAnsi="Calibri" w:cs="Calibri"/>
          <w:b/>
          <w:bCs/>
          <w:sz w:val="48"/>
          <w:szCs w:val="44"/>
          <w:rtl/>
          <w:lang w:bidi="ar-SA"/>
        </w:rPr>
        <w:t xml:space="preserve">تعیین سطح </w:t>
      </w:r>
      <w:r w:rsidRPr="0063510A">
        <w:rPr>
          <w:rFonts w:ascii="Calibri" w:hAnsi="Calibri" w:cs="Calibri"/>
          <w:b/>
          <w:bCs/>
          <w:sz w:val="44"/>
          <w:szCs w:val="44"/>
          <w:rtl/>
        </w:rPr>
        <w:t xml:space="preserve">: </w:t>
      </w:r>
      <w:r w:rsidRPr="0063510A">
        <w:rPr>
          <w:rFonts w:ascii="Calibri" w:hAnsi="Calibri" w:cs="Calibri" w:hint="cs"/>
          <w:b/>
          <w:bCs/>
          <w:sz w:val="36"/>
          <w:szCs w:val="32"/>
          <w:rtl/>
          <w:lang w:bidi="fa-IR"/>
        </w:rPr>
        <w:t>کنسل شدن تایم مقرر توسط مربی</w:t>
      </w:r>
      <w:r w:rsidRPr="0063510A">
        <w:rPr>
          <w:rFonts w:ascii="Calibri" w:hAnsi="Calibri" w:cs="Calibri"/>
          <w:b/>
          <w:bCs/>
          <w:sz w:val="44"/>
          <w:szCs w:val="44"/>
          <w:rtl/>
        </w:rPr>
        <w:t xml:space="preserve"> )</w:t>
      </w:r>
    </w:p>
    <w:p w14:paraId="580D4597" w14:textId="77777777" w:rsidR="00E05D76" w:rsidRPr="00C6695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شناسه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DF7130">
        <w:rPr>
          <w:rFonts w:ascii="Calibri" w:hAnsi="Calibri" w:cs="Calibri"/>
          <w:b/>
          <w:bCs/>
          <w:color w:val="000000" w:themeColor="text1"/>
          <w:sz w:val="36"/>
          <w:szCs w:val="36"/>
          <w:rtl/>
        </w:rPr>
        <w:t>7</w:t>
      </w:r>
    </w:p>
    <w:p w14:paraId="10339C8E" w14:textId="77777777" w:rsidR="00E05D76" w:rsidRPr="00D3510D" w:rsidRDefault="00E05D76" w:rsidP="00E05D76">
      <w:pPr>
        <w:bidi/>
        <w:spacing w:line="360" w:lineRule="auto"/>
        <w:ind w:left="810"/>
        <w:rPr>
          <w:rFonts w:ascii="Calibri" w:hAnsi="Calibri" w:cs="Calibri"/>
          <w:sz w:val="36"/>
          <w:szCs w:val="32"/>
          <w:rtl/>
          <w:lang w:bidi="fa-IR"/>
        </w:rPr>
      </w:pPr>
      <w:r w:rsidRPr="00D3510D">
        <w:rPr>
          <w:rFonts w:ascii="Calibri" w:hAnsi="Calibri" w:cs="Calibri"/>
          <w:b/>
          <w:bCs/>
          <w:color w:val="0070C0"/>
          <w:sz w:val="40"/>
          <w:szCs w:val="36"/>
          <w:rtl/>
          <w:lang w:bidi="ar-SA"/>
        </w:rPr>
        <w:t xml:space="preserve">توضیح کوتاه </w:t>
      </w:r>
      <w:r w:rsidRPr="00D3510D">
        <w:rPr>
          <w:rFonts w:ascii="Calibri" w:hAnsi="Calibri" w:cs="Calibri"/>
          <w:b/>
          <w:bCs/>
          <w:color w:val="0070C0"/>
          <w:sz w:val="36"/>
          <w:szCs w:val="36"/>
          <w:rtl/>
        </w:rPr>
        <w:t xml:space="preserve">:  </w:t>
      </w:r>
      <w:r w:rsidRPr="00DF7130">
        <w:rPr>
          <w:rFonts w:ascii="Calibri" w:hAnsi="Calibri" w:cs="Calibri" w:hint="cs"/>
          <w:b/>
          <w:bCs/>
          <w:sz w:val="40"/>
          <w:szCs w:val="36"/>
          <w:rtl/>
          <w:lang w:bidi="fa-IR"/>
        </w:rPr>
        <w:t>کنسل شدن تایم مقرر به هر دلیل توسط مربی</w:t>
      </w:r>
    </w:p>
    <w:p w14:paraId="2709C03D" w14:textId="77777777" w:rsidR="00E05D76" w:rsidRPr="00C66956" w:rsidRDefault="00E05D76" w:rsidP="00E05D76">
      <w:pPr>
        <w:tabs>
          <w:tab w:val="left" w:pos="9659"/>
        </w:tabs>
        <w:bidi/>
        <w:spacing w:line="360" w:lineRule="auto"/>
        <w:jc w:val="both"/>
        <w:rPr>
          <w:rFonts w:ascii="Calibri" w:hAnsi="Calibri" w:cs="Calibri"/>
          <w:b/>
          <w:bCs/>
          <w:color w:val="0070C0"/>
          <w:sz w:val="36"/>
          <w:szCs w:val="36"/>
          <w:rtl/>
        </w:rPr>
      </w:pPr>
    </w:p>
    <w:p w14:paraId="3C20B708" w14:textId="77777777" w:rsidR="00E05D76" w:rsidRPr="00C6695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اصلی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مربی</w:t>
      </w:r>
    </w:p>
    <w:p w14:paraId="4E1A83B3" w14:textId="77777777" w:rsidR="00E05D76" w:rsidRPr="00C6695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ثانویه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اپراتور  و والیبال اموز</w:t>
      </w:r>
    </w:p>
    <w:p w14:paraId="6A3B430A" w14:textId="77777777" w:rsidR="00E05D76" w:rsidRPr="00946B1C" w:rsidRDefault="00E05D76" w:rsidP="00E05D76">
      <w:pPr>
        <w:tabs>
          <w:tab w:val="left" w:pos="9659"/>
        </w:tabs>
        <w:bidi/>
        <w:spacing w:line="360" w:lineRule="auto"/>
        <w:ind w:left="360"/>
        <w:jc w:val="both"/>
        <w:rPr>
          <w:rFonts w:ascii="Calibri" w:hAnsi="Calibri" w:cs="Calibri"/>
          <w:b/>
          <w:bCs/>
          <w:color w:val="0070C0"/>
          <w:sz w:val="40"/>
          <w:szCs w:val="36"/>
          <w:lang w:bidi="fa-IR"/>
        </w:rPr>
      </w:pPr>
      <w:r w:rsidRPr="00946B1C">
        <w:rPr>
          <w:rFonts w:ascii="Calibri" w:hAnsi="Calibri" w:cs="Calibri"/>
          <w:b/>
          <w:bCs/>
          <w:color w:val="0070C0"/>
          <w:sz w:val="40"/>
          <w:szCs w:val="36"/>
          <w:rtl/>
          <w:lang w:bidi="ar-SA"/>
        </w:rPr>
        <w:t xml:space="preserve"> پیش شریط </w:t>
      </w:r>
      <w:r w:rsidRPr="00946B1C">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لغو سانس توسط مربی</w:t>
      </w:r>
    </w:p>
    <w:p w14:paraId="7E87CEBD" w14:textId="77777777" w:rsidR="00E05D7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جریان اصلی </w:t>
      </w:r>
      <w:r w:rsidRPr="00C66956">
        <w:rPr>
          <w:rFonts w:ascii="Calibri" w:hAnsi="Calibri" w:cs="Calibri"/>
          <w:b/>
          <w:bCs/>
          <w:color w:val="0070C0"/>
          <w:sz w:val="36"/>
          <w:szCs w:val="36"/>
          <w:rtl/>
        </w:rPr>
        <w:t>:</w:t>
      </w:r>
    </w:p>
    <w:p w14:paraId="3B132F62" w14:textId="77777777" w:rsidR="00E05D76" w:rsidRDefault="00E05D76" w:rsidP="00E05D76">
      <w:pPr>
        <w:pStyle w:val="ListParagraph"/>
        <w:numPr>
          <w:ilvl w:val="0"/>
          <w:numId w:val="27"/>
        </w:numPr>
        <w:tabs>
          <w:tab w:val="left" w:pos="9659"/>
        </w:tabs>
        <w:bidi/>
        <w:spacing w:line="360" w:lineRule="auto"/>
        <w:jc w:val="both"/>
        <w:rPr>
          <w:rFonts w:ascii="Calibri" w:hAnsi="Calibri" w:cs="Calibri"/>
          <w:b/>
          <w:bCs/>
          <w:color w:val="0070C0"/>
          <w:sz w:val="40"/>
          <w:szCs w:val="36"/>
        </w:rPr>
      </w:pPr>
      <w:r>
        <w:rPr>
          <w:rFonts w:ascii="Calibri" w:hAnsi="Calibri" w:cs="Calibri" w:hint="cs"/>
          <w:b/>
          <w:bCs/>
          <w:color w:val="0070C0"/>
          <w:sz w:val="40"/>
          <w:szCs w:val="36"/>
          <w:rtl/>
          <w:lang w:bidi="fa-IR"/>
        </w:rPr>
        <w:t xml:space="preserve"> </w:t>
      </w:r>
      <w:r w:rsidRPr="00D3510D">
        <w:rPr>
          <w:rFonts w:ascii="Calibri" w:hAnsi="Calibri" w:cs="Calibri" w:hint="cs"/>
          <w:b/>
          <w:bCs/>
          <w:color w:val="000000" w:themeColor="text1"/>
          <w:sz w:val="40"/>
          <w:szCs w:val="36"/>
          <w:rtl/>
          <w:lang w:bidi="fa-IR"/>
        </w:rPr>
        <w:t>لغو سانس توسط مربی</w:t>
      </w:r>
    </w:p>
    <w:p w14:paraId="6A0D8CDA" w14:textId="77777777" w:rsidR="00E05D76" w:rsidRPr="00D3510D" w:rsidRDefault="00E05D76" w:rsidP="00E05D76">
      <w:pPr>
        <w:pStyle w:val="ListParagraph"/>
        <w:numPr>
          <w:ilvl w:val="0"/>
          <w:numId w:val="27"/>
        </w:numPr>
        <w:tabs>
          <w:tab w:val="left" w:pos="9659"/>
        </w:tabs>
        <w:bidi/>
        <w:spacing w:line="360" w:lineRule="auto"/>
        <w:jc w:val="both"/>
        <w:rPr>
          <w:rFonts w:ascii="Calibri" w:hAnsi="Calibri" w:cs="Calibri"/>
          <w:b/>
          <w:bCs/>
          <w:color w:val="000000" w:themeColor="text1"/>
          <w:sz w:val="40"/>
          <w:szCs w:val="36"/>
        </w:rPr>
      </w:pPr>
      <w:r w:rsidRPr="00D3510D">
        <w:rPr>
          <w:rFonts w:ascii="Calibri" w:hAnsi="Calibri" w:cs="Calibri" w:hint="cs"/>
          <w:b/>
          <w:bCs/>
          <w:color w:val="000000" w:themeColor="text1"/>
          <w:sz w:val="40"/>
          <w:szCs w:val="36"/>
          <w:rtl/>
          <w:lang w:bidi="fa-IR"/>
        </w:rPr>
        <w:t>اعلام به والیبال اموز</w:t>
      </w:r>
    </w:p>
    <w:p w14:paraId="24E187A0" w14:textId="77777777" w:rsidR="00E05D76" w:rsidRPr="00D3510D" w:rsidRDefault="00E05D76" w:rsidP="00E05D76">
      <w:pPr>
        <w:pStyle w:val="ListParagraph"/>
        <w:tabs>
          <w:tab w:val="left" w:pos="9659"/>
        </w:tabs>
        <w:bidi/>
        <w:spacing w:line="360" w:lineRule="auto"/>
        <w:ind w:left="720"/>
        <w:jc w:val="both"/>
        <w:rPr>
          <w:rFonts w:ascii="Calibri" w:hAnsi="Calibri" w:cs="Calibri"/>
          <w:b/>
          <w:bCs/>
          <w:color w:val="000000" w:themeColor="text1"/>
          <w:sz w:val="40"/>
          <w:szCs w:val="36"/>
          <w:rtl/>
          <w:lang w:bidi="fa-IR"/>
        </w:rPr>
      </w:pPr>
      <w:r>
        <w:rPr>
          <w:rFonts w:ascii="Calibri" w:hAnsi="Calibri" w:cs="Calibri" w:hint="cs"/>
          <w:b/>
          <w:bCs/>
          <w:color w:val="0070C0"/>
          <w:sz w:val="40"/>
          <w:szCs w:val="36"/>
          <w:rtl/>
          <w:lang w:bidi="fa-IR"/>
        </w:rPr>
        <w:t xml:space="preserve">2.1) </w:t>
      </w:r>
      <w:r w:rsidRPr="00D3510D">
        <w:rPr>
          <w:rFonts w:ascii="Calibri" w:hAnsi="Calibri" w:cs="Calibri" w:hint="cs"/>
          <w:b/>
          <w:bCs/>
          <w:color w:val="000000" w:themeColor="text1"/>
          <w:sz w:val="40"/>
          <w:szCs w:val="36"/>
          <w:rtl/>
          <w:lang w:bidi="fa-IR"/>
        </w:rPr>
        <w:t xml:space="preserve">نمایش سانس رزرو دیگر  </w:t>
      </w:r>
    </w:p>
    <w:p w14:paraId="7B1CC556" w14:textId="77777777" w:rsidR="00E05D76" w:rsidRPr="00D3510D" w:rsidRDefault="00E05D76" w:rsidP="00E05D76">
      <w:pPr>
        <w:pStyle w:val="ListParagraph"/>
        <w:tabs>
          <w:tab w:val="left" w:pos="9659"/>
        </w:tabs>
        <w:bidi/>
        <w:spacing w:line="360" w:lineRule="auto"/>
        <w:ind w:left="720"/>
        <w:jc w:val="both"/>
        <w:rPr>
          <w:rFonts w:ascii="Calibri" w:hAnsi="Calibri" w:cs="Calibri"/>
          <w:b/>
          <w:bCs/>
          <w:color w:val="000000" w:themeColor="text1"/>
          <w:sz w:val="40"/>
          <w:szCs w:val="36"/>
          <w:rtl/>
          <w:lang w:bidi="fa-IR"/>
        </w:rPr>
      </w:pPr>
      <w:r>
        <w:rPr>
          <w:rFonts w:ascii="Calibri" w:hAnsi="Calibri" w:cs="Calibri" w:hint="cs"/>
          <w:b/>
          <w:bCs/>
          <w:color w:val="0070C0"/>
          <w:sz w:val="40"/>
          <w:szCs w:val="36"/>
          <w:rtl/>
          <w:lang w:bidi="fa-IR"/>
        </w:rPr>
        <w:t xml:space="preserve">3) </w:t>
      </w:r>
      <w:r w:rsidRPr="00D3510D">
        <w:rPr>
          <w:rFonts w:ascii="Calibri" w:hAnsi="Calibri" w:cs="Calibri" w:hint="cs"/>
          <w:b/>
          <w:bCs/>
          <w:color w:val="E4E4E4" w:themeColor="background2"/>
          <w:sz w:val="40"/>
          <w:szCs w:val="36"/>
          <w:rtl/>
          <w:lang w:bidi="fa-IR"/>
        </w:rPr>
        <w:t>ا</w:t>
      </w:r>
      <w:r w:rsidRPr="00D3510D">
        <w:rPr>
          <w:rFonts w:ascii="Calibri" w:hAnsi="Calibri" w:cs="Calibri" w:hint="cs"/>
          <w:b/>
          <w:bCs/>
          <w:color w:val="000000" w:themeColor="text1"/>
          <w:sz w:val="40"/>
          <w:szCs w:val="36"/>
          <w:rtl/>
          <w:lang w:bidi="fa-IR"/>
        </w:rPr>
        <w:t>نتخاب سانس رزرو توسط والیابل اموز</w:t>
      </w:r>
    </w:p>
    <w:p w14:paraId="19CB67A2" w14:textId="77777777" w:rsidR="00E05D76" w:rsidRDefault="00E05D76" w:rsidP="00E05D76">
      <w:pPr>
        <w:tabs>
          <w:tab w:val="left" w:pos="9659"/>
        </w:tabs>
        <w:bidi/>
        <w:spacing w:line="360" w:lineRule="auto"/>
        <w:jc w:val="both"/>
        <w:rPr>
          <w:rFonts w:ascii="Calibri" w:hAnsi="Calibri" w:cs="Calibri"/>
          <w:b/>
          <w:bCs/>
          <w:color w:val="0070C0"/>
          <w:sz w:val="36"/>
          <w:szCs w:val="36"/>
          <w:rtl/>
        </w:rPr>
      </w:pPr>
    </w:p>
    <w:p w14:paraId="2B538134" w14:textId="77777777" w:rsidR="00E05D76" w:rsidRPr="00C6695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پس شرط </w:t>
      </w:r>
      <w:r w:rsidRPr="00C66956">
        <w:rPr>
          <w:rFonts w:ascii="Calibri" w:hAnsi="Calibri" w:cs="Calibri"/>
          <w:b/>
          <w:bCs/>
          <w:color w:val="0070C0"/>
          <w:sz w:val="36"/>
          <w:szCs w:val="36"/>
          <w:rtl/>
        </w:rPr>
        <w:t>:</w:t>
      </w:r>
    </w:p>
    <w:p w14:paraId="3D906914" w14:textId="77777777" w:rsidR="00E05D76" w:rsidRDefault="00E05D76" w:rsidP="00E05D76">
      <w:pPr>
        <w:tabs>
          <w:tab w:val="left" w:pos="9659"/>
        </w:tabs>
        <w:bidi/>
        <w:spacing w:line="360" w:lineRule="auto"/>
        <w:jc w:val="both"/>
        <w:rPr>
          <w:rFonts w:ascii="Calibri" w:hAnsi="Calibri" w:cs="Calibri"/>
          <w:b/>
          <w:bCs/>
          <w:color w:val="0070C0"/>
          <w:sz w:val="40"/>
          <w:szCs w:val="36"/>
          <w:rtl/>
          <w:lang w:bidi="fa-IR"/>
        </w:rPr>
      </w:pPr>
      <w:r>
        <w:rPr>
          <w:rFonts w:ascii="Calibri" w:hAnsi="Calibri" w:cs="Calibri"/>
          <w:b/>
          <w:bCs/>
          <w:color w:val="000000" w:themeColor="text1"/>
          <w:sz w:val="40"/>
          <w:szCs w:val="36"/>
          <w:rtl/>
          <w:lang w:bidi="ar-SA"/>
        </w:rPr>
        <w:t>ندارد</w:t>
      </w:r>
    </w:p>
    <w:p w14:paraId="681BFF27" w14:textId="77777777" w:rsidR="00E05D76" w:rsidRDefault="00E05D76" w:rsidP="00E05D76">
      <w:pPr>
        <w:tabs>
          <w:tab w:val="left" w:pos="9659"/>
        </w:tabs>
        <w:bidi/>
        <w:spacing w:line="360" w:lineRule="auto"/>
        <w:jc w:val="both"/>
        <w:rPr>
          <w:rFonts w:ascii="Calibri" w:hAnsi="Calibri" w:cs="Calibri"/>
          <w:b/>
          <w:bCs/>
          <w:color w:val="0070C0"/>
          <w:sz w:val="40"/>
          <w:szCs w:val="36"/>
          <w:rtl/>
          <w:lang w:bidi="fa-IR"/>
        </w:rPr>
      </w:pPr>
      <w:r w:rsidRPr="00C66956">
        <w:rPr>
          <w:rFonts w:ascii="Calibri" w:hAnsi="Calibri" w:cs="Calibri"/>
          <w:b/>
          <w:bCs/>
          <w:color w:val="0070C0"/>
          <w:sz w:val="40"/>
          <w:szCs w:val="36"/>
          <w:rtl/>
          <w:lang w:bidi="ar-SA"/>
        </w:rPr>
        <w:t xml:space="preserve">جریان چایگزین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p>
    <w:p w14:paraId="151861AC" w14:textId="77777777" w:rsidR="00E05D76" w:rsidRDefault="00E05D76" w:rsidP="00E05D76">
      <w:pPr>
        <w:spacing w:line="360" w:lineRule="auto"/>
        <w:jc w:val="center"/>
        <w:rPr>
          <w:rFonts w:ascii="Calibri" w:hAnsi="Calibri" w:cs="Calibri"/>
          <w:sz w:val="24"/>
          <w:szCs w:val="22"/>
          <w:rtl/>
          <w:lang w:bidi="fa-IR"/>
        </w:rPr>
      </w:pPr>
    </w:p>
    <w:p w14:paraId="6367C98A" w14:textId="77777777" w:rsidR="00E05D76" w:rsidRPr="00DF7130" w:rsidRDefault="00E05D76" w:rsidP="00E05D76">
      <w:pPr>
        <w:spacing w:line="360" w:lineRule="auto"/>
        <w:jc w:val="right"/>
        <w:rPr>
          <w:rFonts w:ascii="Calibri" w:hAnsi="Calibri" w:cs="Calibri"/>
          <w:b/>
          <w:bCs/>
          <w:sz w:val="40"/>
          <w:szCs w:val="36"/>
          <w:rtl/>
          <w:lang w:bidi="fa-IR"/>
        </w:rPr>
      </w:pPr>
      <w:r w:rsidRPr="00DF7130">
        <w:rPr>
          <w:rFonts w:ascii="Calibri" w:hAnsi="Calibri" w:cs="Calibri" w:hint="cs"/>
          <w:b/>
          <w:bCs/>
          <w:sz w:val="40"/>
          <w:szCs w:val="36"/>
          <w:rtl/>
          <w:lang w:bidi="fa-IR"/>
        </w:rPr>
        <w:t>ندارد</w:t>
      </w:r>
    </w:p>
    <w:p w14:paraId="1FABACF8" w14:textId="77777777" w:rsidR="00E05D76" w:rsidRDefault="00E05D76" w:rsidP="00E05D76">
      <w:pPr>
        <w:jc w:val="right"/>
        <w:rPr>
          <w:rFonts w:ascii="Calibri" w:hAnsi="Calibri" w:cs="Calibri"/>
          <w:sz w:val="24"/>
          <w:szCs w:val="22"/>
          <w:rtl/>
          <w:lang w:bidi="fa-IR"/>
        </w:rPr>
      </w:pPr>
    </w:p>
    <w:p w14:paraId="181766E9" w14:textId="77777777" w:rsidR="00E05D76" w:rsidRDefault="00E05D76" w:rsidP="00E05D76">
      <w:pPr>
        <w:jc w:val="right"/>
        <w:rPr>
          <w:rFonts w:ascii="Calibri" w:hAnsi="Calibri" w:cs="Calibri"/>
          <w:sz w:val="24"/>
          <w:szCs w:val="22"/>
          <w:rtl/>
          <w:lang w:bidi="fa-IR"/>
        </w:rPr>
      </w:pPr>
    </w:p>
    <w:p w14:paraId="54D3B0B1" w14:textId="77777777" w:rsidR="00E05D76" w:rsidRDefault="00E05D76" w:rsidP="00E05D76">
      <w:pPr>
        <w:jc w:val="right"/>
        <w:rPr>
          <w:rFonts w:ascii="Calibri" w:hAnsi="Calibri" w:cs="Calibri"/>
          <w:sz w:val="24"/>
          <w:szCs w:val="22"/>
          <w:rtl/>
          <w:lang w:bidi="fa-IR"/>
        </w:rPr>
      </w:pPr>
    </w:p>
    <w:p w14:paraId="582E4B0B" w14:textId="77777777" w:rsidR="00E05D76" w:rsidRDefault="00E05D76" w:rsidP="00E05D76">
      <w:pPr>
        <w:jc w:val="right"/>
        <w:rPr>
          <w:rFonts w:ascii="Calibri" w:hAnsi="Calibri" w:cs="Calibri"/>
          <w:sz w:val="24"/>
          <w:szCs w:val="22"/>
          <w:rtl/>
          <w:lang w:bidi="fa-IR"/>
        </w:rPr>
      </w:pPr>
    </w:p>
    <w:p w14:paraId="0301CF8C" w14:textId="77777777" w:rsidR="00E05D76" w:rsidRDefault="00E05D76" w:rsidP="00E05D76">
      <w:pPr>
        <w:jc w:val="right"/>
        <w:rPr>
          <w:rFonts w:ascii="Calibri" w:hAnsi="Calibri" w:cs="Calibri"/>
          <w:sz w:val="24"/>
          <w:szCs w:val="22"/>
          <w:rtl/>
          <w:lang w:bidi="fa-IR"/>
        </w:rPr>
      </w:pPr>
    </w:p>
    <w:p w14:paraId="7783EC92" w14:textId="77777777" w:rsidR="00E05D76" w:rsidRDefault="00E05D76" w:rsidP="00E05D76">
      <w:pPr>
        <w:jc w:val="right"/>
        <w:rPr>
          <w:rFonts w:ascii="Calibri" w:hAnsi="Calibri" w:cs="Calibri"/>
          <w:sz w:val="24"/>
          <w:szCs w:val="22"/>
          <w:rtl/>
          <w:lang w:bidi="fa-IR"/>
        </w:rPr>
      </w:pPr>
    </w:p>
    <w:p w14:paraId="1B179E85" w14:textId="77777777" w:rsidR="00E05D76" w:rsidRDefault="00E05D76" w:rsidP="00E05D76">
      <w:pPr>
        <w:rPr>
          <w:rFonts w:ascii="Calibri" w:hAnsi="Calibri" w:cs="Calibri"/>
          <w:sz w:val="24"/>
          <w:szCs w:val="22"/>
          <w:rtl/>
          <w:lang w:bidi="fa-IR"/>
        </w:rPr>
      </w:pPr>
    </w:p>
    <w:p w14:paraId="74291A12" w14:textId="77777777" w:rsidR="00E05D76" w:rsidRDefault="00E05D76" w:rsidP="00E05D76">
      <w:pPr>
        <w:rPr>
          <w:rFonts w:ascii="Calibri" w:hAnsi="Calibri" w:cs="Calibri"/>
          <w:sz w:val="16"/>
          <w:rtl/>
        </w:rPr>
      </w:pPr>
    </w:p>
    <w:p w14:paraId="67DA28DC" w14:textId="77777777" w:rsidR="00E05D76" w:rsidRPr="0063510A" w:rsidRDefault="00E05D76" w:rsidP="00E05D76">
      <w:pPr>
        <w:jc w:val="center"/>
        <w:rPr>
          <w:rFonts w:ascii="Calibri" w:hAnsi="Calibri" w:cs="Calibri"/>
          <w:b/>
          <w:bCs/>
          <w:sz w:val="44"/>
          <w:szCs w:val="44"/>
          <w:rtl/>
        </w:rPr>
      </w:pPr>
      <w:r w:rsidRPr="0063510A">
        <w:rPr>
          <w:rFonts w:ascii="Calibri" w:hAnsi="Calibri" w:cs="Calibri"/>
          <w:b/>
          <w:bCs/>
          <w:sz w:val="48"/>
          <w:szCs w:val="44"/>
          <w:rtl/>
          <w:lang w:bidi="ar-SA"/>
        </w:rPr>
        <w:t>عنوان</w:t>
      </w:r>
      <w:r w:rsidRPr="0063510A">
        <w:rPr>
          <w:rFonts w:ascii="Calibri" w:hAnsi="Calibri" w:cs="Calibri"/>
          <w:b/>
          <w:bCs/>
          <w:sz w:val="44"/>
          <w:szCs w:val="44"/>
          <w:rtl/>
        </w:rPr>
        <w:t xml:space="preserve"> (</w:t>
      </w:r>
      <w:r w:rsidRPr="0063510A">
        <w:rPr>
          <w:rFonts w:ascii="Calibri" w:hAnsi="Calibri" w:cs="Calibri"/>
          <w:b/>
          <w:bCs/>
          <w:sz w:val="48"/>
          <w:szCs w:val="44"/>
          <w:rtl/>
          <w:lang w:bidi="ar-SA"/>
        </w:rPr>
        <w:t xml:space="preserve">بررسی بیمه </w:t>
      </w:r>
      <w:r w:rsidRPr="0063510A">
        <w:rPr>
          <w:rFonts w:ascii="Calibri" w:hAnsi="Calibri" w:cs="Calibri"/>
          <w:b/>
          <w:bCs/>
          <w:sz w:val="44"/>
          <w:szCs w:val="44"/>
          <w:rtl/>
        </w:rPr>
        <w:t>)</w:t>
      </w:r>
    </w:p>
    <w:p w14:paraId="375E77BC" w14:textId="77777777" w:rsidR="00E05D76" w:rsidRPr="00C66956" w:rsidRDefault="00E05D76" w:rsidP="00E05D76">
      <w:pPr>
        <w:tabs>
          <w:tab w:val="left" w:pos="9659"/>
        </w:tabs>
        <w:bidi/>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شناسه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DF7130">
        <w:rPr>
          <w:rFonts w:ascii="Calibri" w:hAnsi="Calibri" w:cs="Calibri"/>
          <w:b/>
          <w:bCs/>
          <w:color w:val="000000" w:themeColor="text1"/>
          <w:sz w:val="36"/>
          <w:szCs w:val="36"/>
          <w:rtl/>
        </w:rPr>
        <w:t>8</w:t>
      </w:r>
    </w:p>
    <w:p w14:paraId="3E242BC8" w14:textId="77777777" w:rsidR="00E05D76" w:rsidRPr="00D3510D" w:rsidRDefault="00E05D76" w:rsidP="00E05D76">
      <w:pPr>
        <w:bidi/>
        <w:ind w:left="810"/>
        <w:rPr>
          <w:rFonts w:ascii="Calibri" w:hAnsi="Calibri" w:cs="Calibri"/>
          <w:sz w:val="36"/>
          <w:szCs w:val="32"/>
          <w:rtl/>
          <w:lang w:bidi="fa-IR"/>
        </w:rPr>
      </w:pPr>
      <w:r w:rsidRPr="00D3510D">
        <w:rPr>
          <w:rFonts w:ascii="Calibri" w:hAnsi="Calibri" w:cs="Calibri"/>
          <w:b/>
          <w:bCs/>
          <w:color w:val="0070C0"/>
          <w:sz w:val="40"/>
          <w:szCs w:val="36"/>
          <w:rtl/>
          <w:lang w:bidi="ar-SA"/>
        </w:rPr>
        <w:t xml:space="preserve">توضیح کوتاه </w:t>
      </w:r>
      <w:r w:rsidRPr="00D3510D">
        <w:rPr>
          <w:rFonts w:ascii="Calibri" w:hAnsi="Calibri" w:cs="Calibri"/>
          <w:b/>
          <w:bCs/>
          <w:color w:val="0070C0"/>
          <w:sz w:val="36"/>
          <w:szCs w:val="36"/>
          <w:rtl/>
        </w:rPr>
        <w:t xml:space="preserve">:  </w:t>
      </w:r>
      <w:r w:rsidRPr="00DF7130">
        <w:rPr>
          <w:rFonts w:ascii="Calibri" w:hAnsi="Calibri" w:cs="Calibri" w:hint="cs"/>
          <w:b/>
          <w:bCs/>
          <w:sz w:val="40"/>
          <w:szCs w:val="36"/>
          <w:rtl/>
          <w:lang w:bidi="fa-IR"/>
        </w:rPr>
        <w:t>والیبال اموز برای ثبت نام دوره نیازمند بیمه هسن</w:t>
      </w:r>
    </w:p>
    <w:p w14:paraId="0CB0723F" w14:textId="77777777" w:rsidR="00E05D76" w:rsidRPr="00C66956" w:rsidRDefault="00E05D76" w:rsidP="00E05D76">
      <w:pPr>
        <w:tabs>
          <w:tab w:val="left" w:pos="9659"/>
        </w:tabs>
        <w:bidi/>
        <w:jc w:val="both"/>
        <w:rPr>
          <w:rFonts w:ascii="Calibri" w:hAnsi="Calibri" w:cs="Calibri"/>
          <w:b/>
          <w:bCs/>
          <w:color w:val="0070C0"/>
          <w:sz w:val="36"/>
          <w:szCs w:val="36"/>
          <w:rtl/>
        </w:rPr>
      </w:pPr>
    </w:p>
    <w:p w14:paraId="681BA583" w14:textId="77777777" w:rsidR="00E05D76" w:rsidRPr="00C66956" w:rsidRDefault="00E05D76" w:rsidP="00E05D76">
      <w:pPr>
        <w:tabs>
          <w:tab w:val="left" w:pos="9659"/>
        </w:tabs>
        <w:bidi/>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اصلی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والیبال اموز</w:t>
      </w:r>
    </w:p>
    <w:p w14:paraId="07A98F80" w14:textId="77777777" w:rsidR="00E05D76" w:rsidRPr="00C66956" w:rsidRDefault="00E05D76" w:rsidP="00E05D76">
      <w:pPr>
        <w:tabs>
          <w:tab w:val="left" w:pos="9659"/>
        </w:tabs>
        <w:bidi/>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ثانویه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Pr>
          <w:rFonts w:ascii="Calibri" w:hAnsi="Calibri" w:cs="Calibri" w:hint="cs"/>
          <w:b/>
          <w:bCs/>
          <w:color w:val="000000" w:themeColor="text1"/>
          <w:sz w:val="40"/>
          <w:szCs w:val="36"/>
          <w:rtl/>
          <w:lang w:bidi="ar-SA"/>
        </w:rPr>
        <w:t>سازمان بیمه</w:t>
      </w:r>
    </w:p>
    <w:p w14:paraId="0EF2CD1D" w14:textId="77777777" w:rsidR="00E05D76" w:rsidRPr="00946B1C" w:rsidRDefault="00E05D76" w:rsidP="00E05D76">
      <w:pPr>
        <w:tabs>
          <w:tab w:val="left" w:pos="9659"/>
        </w:tabs>
        <w:bidi/>
        <w:ind w:left="360"/>
        <w:jc w:val="both"/>
        <w:rPr>
          <w:rFonts w:ascii="Calibri" w:hAnsi="Calibri" w:cs="Calibri"/>
          <w:b/>
          <w:bCs/>
          <w:color w:val="0070C0"/>
          <w:sz w:val="40"/>
          <w:szCs w:val="36"/>
          <w:lang w:bidi="fa-IR"/>
        </w:rPr>
      </w:pPr>
      <w:r w:rsidRPr="00946B1C">
        <w:rPr>
          <w:rFonts w:ascii="Calibri" w:hAnsi="Calibri" w:cs="Calibri"/>
          <w:b/>
          <w:bCs/>
          <w:color w:val="0070C0"/>
          <w:sz w:val="40"/>
          <w:szCs w:val="36"/>
          <w:rtl/>
          <w:lang w:bidi="ar-SA"/>
        </w:rPr>
        <w:t xml:space="preserve"> پیش شریط </w:t>
      </w:r>
      <w:r w:rsidRPr="00946B1C">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تایین سطح شده</w:t>
      </w:r>
    </w:p>
    <w:p w14:paraId="13B37A13" w14:textId="77777777" w:rsidR="00E05D76" w:rsidRDefault="00E05D76" w:rsidP="00E05D76">
      <w:pPr>
        <w:tabs>
          <w:tab w:val="left" w:pos="9659"/>
        </w:tabs>
        <w:bidi/>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جریان اصلی </w:t>
      </w:r>
      <w:r w:rsidRPr="00C66956">
        <w:rPr>
          <w:rFonts w:ascii="Calibri" w:hAnsi="Calibri" w:cs="Calibri"/>
          <w:b/>
          <w:bCs/>
          <w:color w:val="0070C0"/>
          <w:sz w:val="36"/>
          <w:szCs w:val="36"/>
          <w:rtl/>
        </w:rPr>
        <w:t>:</w:t>
      </w:r>
    </w:p>
    <w:p w14:paraId="675EE8A4" w14:textId="77777777" w:rsidR="00E05D76" w:rsidRPr="00BC3B53" w:rsidRDefault="00E05D76" w:rsidP="00E05D76">
      <w:pPr>
        <w:pStyle w:val="ListParagraph"/>
        <w:numPr>
          <w:ilvl w:val="0"/>
          <w:numId w:val="29"/>
        </w:numPr>
        <w:tabs>
          <w:tab w:val="left" w:pos="9659"/>
        </w:tabs>
        <w:bidi/>
        <w:jc w:val="both"/>
        <w:rPr>
          <w:rFonts w:ascii="Calibri" w:hAnsi="Calibri" w:cs="Calibri"/>
          <w:b/>
          <w:bCs/>
          <w:color w:val="000000" w:themeColor="text1"/>
          <w:sz w:val="40"/>
          <w:szCs w:val="36"/>
        </w:rPr>
      </w:pPr>
      <w:r w:rsidRPr="00BC3B53">
        <w:rPr>
          <w:rFonts w:ascii="Calibri" w:hAnsi="Calibri" w:cs="Calibri" w:hint="cs"/>
          <w:b/>
          <w:bCs/>
          <w:color w:val="000000" w:themeColor="text1"/>
          <w:sz w:val="40"/>
          <w:szCs w:val="36"/>
          <w:rtl/>
          <w:lang w:bidi="fa-IR"/>
        </w:rPr>
        <w:t>پس از تعیین سطح والیابل اموز</w:t>
      </w:r>
    </w:p>
    <w:p w14:paraId="3F0FCF31" w14:textId="77777777" w:rsidR="00E05D76" w:rsidRPr="00BC3B53" w:rsidRDefault="00E05D76" w:rsidP="00E05D76">
      <w:pPr>
        <w:pStyle w:val="ListParagraph"/>
        <w:numPr>
          <w:ilvl w:val="0"/>
          <w:numId w:val="29"/>
        </w:numPr>
        <w:tabs>
          <w:tab w:val="left" w:pos="9659"/>
        </w:tabs>
        <w:bidi/>
        <w:jc w:val="both"/>
        <w:rPr>
          <w:rFonts w:ascii="Calibri" w:hAnsi="Calibri" w:cs="Calibri"/>
          <w:b/>
          <w:bCs/>
          <w:color w:val="000000" w:themeColor="text1"/>
          <w:sz w:val="40"/>
          <w:szCs w:val="36"/>
        </w:rPr>
      </w:pPr>
      <w:r w:rsidRPr="00BC3B53">
        <w:rPr>
          <w:rFonts w:ascii="Calibri" w:hAnsi="Calibri" w:cs="Calibri" w:hint="cs"/>
          <w:b/>
          <w:bCs/>
          <w:color w:val="000000" w:themeColor="text1"/>
          <w:sz w:val="40"/>
          <w:szCs w:val="36"/>
          <w:rtl/>
          <w:lang w:bidi="fa-IR"/>
        </w:rPr>
        <w:t>والیبال اموز برای انتخاب سانس هایه نمایشی باید وضعیت بیمه را درست کند</w:t>
      </w:r>
    </w:p>
    <w:p w14:paraId="5C8C6F0E" w14:textId="77777777" w:rsidR="00E05D76" w:rsidRPr="00BC3B53" w:rsidRDefault="00E05D76" w:rsidP="00E05D76">
      <w:pPr>
        <w:pStyle w:val="ListParagraph"/>
        <w:numPr>
          <w:ilvl w:val="0"/>
          <w:numId w:val="29"/>
        </w:numPr>
        <w:tabs>
          <w:tab w:val="left" w:pos="9659"/>
        </w:tabs>
        <w:bidi/>
        <w:jc w:val="both"/>
        <w:rPr>
          <w:rFonts w:ascii="Calibri" w:hAnsi="Calibri" w:cs="Calibri"/>
          <w:b/>
          <w:bCs/>
          <w:color w:val="000000" w:themeColor="text1"/>
          <w:sz w:val="40"/>
          <w:szCs w:val="36"/>
        </w:rPr>
      </w:pPr>
      <w:r w:rsidRPr="00BC3B53">
        <w:rPr>
          <w:rFonts w:ascii="Calibri" w:hAnsi="Calibri" w:cs="Calibri" w:hint="cs"/>
          <w:b/>
          <w:bCs/>
          <w:color w:val="000000" w:themeColor="text1"/>
          <w:sz w:val="40"/>
          <w:szCs w:val="36"/>
          <w:rtl/>
          <w:lang w:bidi="fa-IR"/>
        </w:rPr>
        <w:t xml:space="preserve">والیبال اموز پس از </w:t>
      </w:r>
      <w:r>
        <w:rPr>
          <w:rFonts w:ascii="Calibri" w:hAnsi="Calibri" w:cs="Calibri" w:hint="cs"/>
          <w:b/>
          <w:bCs/>
          <w:color w:val="000000" w:themeColor="text1"/>
          <w:sz w:val="40"/>
          <w:szCs w:val="36"/>
          <w:rtl/>
          <w:lang w:bidi="fa-IR"/>
        </w:rPr>
        <w:t>وارد</w:t>
      </w:r>
      <w:r w:rsidRPr="00BC3B53">
        <w:rPr>
          <w:rFonts w:ascii="Calibri" w:hAnsi="Calibri" w:cs="Calibri" w:hint="cs"/>
          <w:b/>
          <w:bCs/>
          <w:color w:val="000000" w:themeColor="text1"/>
          <w:sz w:val="40"/>
          <w:szCs w:val="36"/>
          <w:rtl/>
          <w:lang w:bidi="fa-IR"/>
        </w:rPr>
        <w:t xml:space="preserve"> کردن اطلاعات بیمه  خود</w:t>
      </w:r>
    </w:p>
    <w:p w14:paraId="128D4747" w14:textId="77777777" w:rsidR="00E05D76" w:rsidRDefault="00E05D76" w:rsidP="00E05D76">
      <w:pPr>
        <w:pStyle w:val="ListParagraph"/>
        <w:tabs>
          <w:tab w:val="left" w:pos="9659"/>
        </w:tabs>
        <w:bidi/>
        <w:ind w:left="855"/>
        <w:jc w:val="both"/>
        <w:rPr>
          <w:rFonts w:ascii="Calibri" w:hAnsi="Calibri" w:cs="Calibri"/>
          <w:b/>
          <w:bCs/>
          <w:color w:val="0070C0"/>
          <w:sz w:val="40"/>
          <w:szCs w:val="36"/>
          <w:rtl/>
          <w:lang w:bidi="fa-IR"/>
        </w:rPr>
      </w:pPr>
      <w:r>
        <w:rPr>
          <w:rFonts w:ascii="Calibri" w:hAnsi="Calibri" w:cs="Calibri" w:hint="cs"/>
          <w:b/>
          <w:bCs/>
          <w:color w:val="0070C0"/>
          <w:sz w:val="40"/>
          <w:szCs w:val="36"/>
          <w:rtl/>
          <w:lang w:bidi="fa-IR"/>
        </w:rPr>
        <w:t xml:space="preserve">3.1) </w:t>
      </w:r>
      <w:r w:rsidRPr="00BC3B53">
        <w:rPr>
          <w:rFonts w:ascii="Calibri" w:hAnsi="Calibri" w:cs="Calibri" w:hint="cs"/>
          <w:b/>
          <w:bCs/>
          <w:color w:val="000000" w:themeColor="text1"/>
          <w:sz w:val="40"/>
          <w:szCs w:val="36"/>
          <w:rtl/>
          <w:lang w:bidi="fa-IR"/>
        </w:rPr>
        <w:t xml:space="preserve">اطلاعات به سازمان بیمه </w:t>
      </w:r>
      <w:r>
        <w:rPr>
          <w:rFonts w:ascii="Calibri" w:hAnsi="Calibri" w:cs="Calibri" w:hint="cs"/>
          <w:b/>
          <w:bCs/>
          <w:color w:val="000000" w:themeColor="text1"/>
          <w:sz w:val="40"/>
          <w:szCs w:val="36"/>
          <w:rtl/>
          <w:lang w:bidi="fa-IR"/>
        </w:rPr>
        <w:t>ارسال</w:t>
      </w:r>
      <w:r w:rsidRPr="00BC3B53">
        <w:rPr>
          <w:rFonts w:ascii="Calibri" w:hAnsi="Calibri" w:cs="Calibri" w:hint="cs"/>
          <w:b/>
          <w:bCs/>
          <w:color w:val="000000" w:themeColor="text1"/>
          <w:sz w:val="40"/>
          <w:szCs w:val="36"/>
          <w:rtl/>
          <w:lang w:bidi="fa-IR"/>
        </w:rPr>
        <w:t xml:space="preserve"> میشود</w:t>
      </w:r>
    </w:p>
    <w:p w14:paraId="50F42471" w14:textId="77777777" w:rsidR="00E05D76" w:rsidRDefault="00E05D76" w:rsidP="00E05D76">
      <w:pPr>
        <w:pStyle w:val="ListParagraph"/>
        <w:tabs>
          <w:tab w:val="left" w:pos="9659"/>
        </w:tabs>
        <w:bidi/>
        <w:ind w:left="855"/>
        <w:jc w:val="both"/>
        <w:rPr>
          <w:rFonts w:ascii="Calibri" w:hAnsi="Calibri" w:cs="Calibri"/>
          <w:b/>
          <w:bCs/>
          <w:color w:val="0070C0"/>
          <w:sz w:val="40"/>
          <w:szCs w:val="36"/>
          <w:rtl/>
          <w:lang w:bidi="fa-IR"/>
        </w:rPr>
      </w:pPr>
      <w:r>
        <w:rPr>
          <w:rFonts w:ascii="Calibri" w:hAnsi="Calibri" w:cs="Calibri" w:hint="cs"/>
          <w:b/>
          <w:bCs/>
          <w:color w:val="0070C0"/>
          <w:sz w:val="40"/>
          <w:szCs w:val="36"/>
          <w:rtl/>
          <w:lang w:bidi="fa-IR"/>
        </w:rPr>
        <w:t>4</w:t>
      </w:r>
      <w:r w:rsidRPr="00BC3B53">
        <w:rPr>
          <w:rFonts w:ascii="Calibri" w:hAnsi="Calibri" w:cs="Calibri" w:hint="cs"/>
          <w:b/>
          <w:bCs/>
          <w:color w:val="000000" w:themeColor="text1"/>
          <w:sz w:val="40"/>
          <w:szCs w:val="36"/>
          <w:rtl/>
          <w:lang w:bidi="fa-IR"/>
        </w:rPr>
        <w:t>)سازمان بیمه اطلاعات را برسی میکند</w:t>
      </w:r>
    </w:p>
    <w:p w14:paraId="4126DEFD" w14:textId="77777777" w:rsidR="00E05D76" w:rsidRDefault="00E05D76" w:rsidP="00E05D76">
      <w:pPr>
        <w:pStyle w:val="ListParagraph"/>
        <w:tabs>
          <w:tab w:val="left" w:pos="9659"/>
        </w:tabs>
        <w:bidi/>
        <w:ind w:left="855"/>
        <w:jc w:val="both"/>
        <w:rPr>
          <w:rFonts w:ascii="Calibri" w:hAnsi="Calibri" w:cs="Calibri"/>
          <w:b/>
          <w:bCs/>
          <w:color w:val="0070C0"/>
          <w:sz w:val="40"/>
          <w:szCs w:val="36"/>
          <w:rtl/>
          <w:lang w:bidi="fa-IR"/>
        </w:rPr>
      </w:pPr>
      <w:r>
        <w:rPr>
          <w:rFonts w:ascii="Calibri" w:hAnsi="Calibri" w:cs="Calibri" w:hint="cs"/>
          <w:b/>
          <w:bCs/>
          <w:color w:val="0070C0"/>
          <w:sz w:val="40"/>
          <w:szCs w:val="36"/>
          <w:rtl/>
          <w:lang w:bidi="fa-IR"/>
        </w:rPr>
        <w:t xml:space="preserve">4.1) </w:t>
      </w:r>
      <w:r w:rsidRPr="00BC3B53">
        <w:rPr>
          <w:rFonts w:ascii="Calibri" w:hAnsi="Calibri" w:cs="Calibri" w:hint="cs"/>
          <w:b/>
          <w:bCs/>
          <w:color w:val="000000" w:themeColor="text1"/>
          <w:sz w:val="40"/>
          <w:szCs w:val="36"/>
          <w:rtl/>
          <w:lang w:bidi="fa-IR"/>
        </w:rPr>
        <w:t>درصورت داشتن بیمه  تایید میکند</w:t>
      </w:r>
    </w:p>
    <w:p w14:paraId="0B4564E2" w14:textId="77777777" w:rsidR="00E05D76" w:rsidRDefault="00E05D76" w:rsidP="00E05D76">
      <w:pPr>
        <w:pStyle w:val="ListParagraph"/>
        <w:tabs>
          <w:tab w:val="left" w:pos="9659"/>
        </w:tabs>
        <w:bidi/>
        <w:ind w:left="855"/>
        <w:jc w:val="both"/>
        <w:rPr>
          <w:rFonts w:ascii="Calibri" w:hAnsi="Calibri" w:cs="Calibri"/>
          <w:b/>
          <w:bCs/>
          <w:color w:val="0070C0"/>
          <w:sz w:val="40"/>
          <w:szCs w:val="36"/>
          <w:rtl/>
          <w:lang w:bidi="fa-IR"/>
        </w:rPr>
      </w:pPr>
      <w:r>
        <w:rPr>
          <w:rFonts w:ascii="Calibri" w:hAnsi="Calibri" w:cs="Calibri" w:hint="cs"/>
          <w:b/>
          <w:bCs/>
          <w:color w:val="0070C0"/>
          <w:sz w:val="40"/>
          <w:szCs w:val="36"/>
          <w:rtl/>
          <w:lang w:bidi="fa-IR"/>
        </w:rPr>
        <w:t>4.2)</w:t>
      </w:r>
      <w:r w:rsidRPr="00BC3B53">
        <w:rPr>
          <w:rFonts w:ascii="Calibri" w:hAnsi="Calibri" w:cs="Calibri" w:hint="cs"/>
          <w:b/>
          <w:bCs/>
          <w:color w:val="000000" w:themeColor="text1"/>
          <w:sz w:val="40"/>
          <w:szCs w:val="36"/>
          <w:rtl/>
          <w:lang w:bidi="fa-IR"/>
        </w:rPr>
        <w:t>درصورت نداشتن فرم درخواست بیمه را ارسال میکند</w:t>
      </w:r>
    </w:p>
    <w:p w14:paraId="003BE4D5" w14:textId="77777777" w:rsidR="00E05D76" w:rsidRDefault="00E05D76" w:rsidP="00E05D76">
      <w:pPr>
        <w:pStyle w:val="ListParagraph"/>
        <w:tabs>
          <w:tab w:val="left" w:pos="9659"/>
        </w:tabs>
        <w:bidi/>
        <w:ind w:left="855"/>
        <w:jc w:val="both"/>
        <w:rPr>
          <w:rFonts w:ascii="Calibri" w:hAnsi="Calibri" w:cs="Calibri"/>
          <w:b/>
          <w:bCs/>
          <w:color w:val="0070C0"/>
          <w:sz w:val="40"/>
          <w:szCs w:val="36"/>
          <w:rtl/>
          <w:lang w:bidi="fa-IR"/>
        </w:rPr>
      </w:pPr>
      <w:r>
        <w:rPr>
          <w:rFonts w:ascii="Calibri" w:hAnsi="Calibri" w:cs="Calibri" w:hint="cs"/>
          <w:b/>
          <w:bCs/>
          <w:color w:val="0070C0"/>
          <w:sz w:val="40"/>
          <w:szCs w:val="36"/>
          <w:rtl/>
          <w:lang w:bidi="fa-IR"/>
        </w:rPr>
        <w:t>5)</w:t>
      </w:r>
      <w:r w:rsidRPr="00BC3B53">
        <w:rPr>
          <w:rFonts w:ascii="Calibri" w:hAnsi="Calibri" w:cs="Calibri" w:hint="cs"/>
          <w:b/>
          <w:bCs/>
          <w:color w:val="000000" w:themeColor="text1"/>
          <w:sz w:val="40"/>
          <w:szCs w:val="36"/>
          <w:rtl/>
          <w:lang w:bidi="fa-IR"/>
        </w:rPr>
        <w:t xml:space="preserve">والیبال اموز فرم را پرکرده </w:t>
      </w:r>
    </w:p>
    <w:p w14:paraId="14C671BC" w14:textId="77777777" w:rsidR="00E05D76" w:rsidRPr="008D63AD" w:rsidRDefault="00E05D76" w:rsidP="00E05D76">
      <w:pPr>
        <w:pStyle w:val="ListParagraph"/>
        <w:tabs>
          <w:tab w:val="left" w:pos="9659"/>
        </w:tabs>
        <w:bidi/>
        <w:ind w:left="855"/>
        <w:jc w:val="both"/>
        <w:rPr>
          <w:rFonts w:ascii="Calibri" w:hAnsi="Calibri" w:cs="Calibri"/>
          <w:b/>
          <w:bCs/>
          <w:color w:val="0070C0"/>
          <w:sz w:val="36"/>
          <w:szCs w:val="36"/>
          <w:rtl/>
        </w:rPr>
      </w:pPr>
      <w:r>
        <w:rPr>
          <w:rFonts w:ascii="Calibri" w:hAnsi="Calibri" w:cs="Calibri" w:hint="cs"/>
          <w:b/>
          <w:bCs/>
          <w:color w:val="0070C0"/>
          <w:sz w:val="40"/>
          <w:szCs w:val="36"/>
          <w:rtl/>
          <w:lang w:bidi="fa-IR"/>
        </w:rPr>
        <w:t>6</w:t>
      </w:r>
      <w:r w:rsidRPr="00BC3B53">
        <w:rPr>
          <w:rFonts w:ascii="Calibri" w:hAnsi="Calibri" w:cs="Calibri" w:hint="cs"/>
          <w:b/>
          <w:bCs/>
          <w:color w:val="000000" w:themeColor="text1"/>
          <w:sz w:val="40"/>
          <w:szCs w:val="36"/>
          <w:rtl/>
          <w:lang w:bidi="fa-IR"/>
        </w:rPr>
        <w:t>)سیستم هزینه بیمه را در فاکتور نهایی پیاده میکند</w:t>
      </w:r>
    </w:p>
    <w:p w14:paraId="1C05EF2D" w14:textId="77777777" w:rsidR="00E05D76" w:rsidRDefault="00E05D76" w:rsidP="00E05D76">
      <w:pPr>
        <w:tabs>
          <w:tab w:val="left" w:pos="9659"/>
        </w:tabs>
        <w:bidi/>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پس شرط </w:t>
      </w:r>
      <w:r w:rsidRPr="00C66956">
        <w:rPr>
          <w:rFonts w:ascii="Calibri" w:hAnsi="Calibri" w:cs="Calibri"/>
          <w:b/>
          <w:bCs/>
          <w:color w:val="0070C0"/>
          <w:sz w:val="36"/>
          <w:szCs w:val="36"/>
          <w:rtl/>
        </w:rPr>
        <w:t>:</w:t>
      </w:r>
    </w:p>
    <w:p w14:paraId="2AB543D5" w14:textId="77777777" w:rsidR="00E05D76" w:rsidRPr="00BC3B53" w:rsidRDefault="00E05D76" w:rsidP="00E05D76">
      <w:pPr>
        <w:tabs>
          <w:tab w:val="left" w:pos="9659"/>
        </w:tabs>
        <w:bidi/>
        <w:jc w:val="both"/>
        <w:rPr>
          <w:rFonts w:ascii="Calibri" w:hAnsi="Calibri" w:cs="Calibri"/>
          <w:b/>
          <w:bCs/>
          <w:color w:val="000000" w:themeColor="text1"/>
          <w:sz w:val="36"/>
          <w:szCs w:val="36"/>
          <w:rtl/>
        </w:rPr>
      </w:pPr>
      <w:r w:rsidRPr="00BC3B53">
        <w:rPr>
          <w:rFonts w:ascii="Calibri" w:hAnsi="Calibri" w:cs="Calibri"/>
          <w:b/>
          <w:bCs/>
          <w:color w:val="000000" w:themeColor="text1"/>
          <w:sz w:val="40"/>
          <w:szCs w:val="36"/>
          <w:rtl/>
          <w:lang w:bidi="ar-SA"/>
        </w:rPr>
        <w:t>بیمه شدن والیبال اموز</w:t>
      </w:r>
    </w:p>
    <w:p w14:paraId="06F80E0F" w14:textId="77777777" w:rsidR="00E05D76" w:rsidRDefault="00E05D76" w:rsidP="00E05D76">
      <w:pPr>
        <w:tabs>
          <w:tab w:val="left" w:pos="9659"/>
        </w:tabs>
        <w:bidi/>
        <w:jc w:val="both"/>
        <w:rPr>
          <w:rFonts w:ascii="Calibri" w:hAnsi="Calibri" w:cs="Calibri"/>
          <w:b/>
          <w:bCs/>
          <w:color w:val="0070C0"/>
          <w:sz w:val="40"/>
          <w:szCs w:val="36"/>
          <w:rtl/>
          <w:lang w:bidi="fa-IR"/>
        </w:rPr>
      </w:pPr>
      <w:r w:rsidRPr="00C66956">
        <w:rPr>
          <w:rFonts w:ascii="Calibri" w:hAnsi="Calibri" w:cs="Calibri"/>
          <w:b/>
          <w:bCs/>
          <w:color w:val="0070C0"/>
          <w:sz w:val="40"/>
          <w:szCs w:val="36"/>
          <w:rtl/>
          <w:lang w:bidi="ar-SA"/>
        </w:rPr>
        <w:t xml:space="preserve">جریان چایگزین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p>
    <w:p w14:paraId="75401A75" w14:textId="77777777" w:rsidR="00E05D76" w:rsidRPr="00BC3B53" w:rsidRDefault="00E05D76" w:rsidP="00E05D76">
      <w:pPr>
        <w:bidi/>
        <w:rPr>
          <w:rFonts w:ascii="Calibri" w:hAnsi="Calibri" w:cs="Calibri"/>
          <w:sz w:val="32"/>
          <w:szCs w:val="28"/>
          <w:rtl/>
          <w:lang w:bidi="fa-IR"/>
        </w:rPr>
      </w:pPr>
      <w:r w:rsidRPr="00BC3B53">
        <w:rPr>
          <w:rFonts w:ascii="Calibri" w:hAnsi="Calibri" w:cs="Calibri" w:hint="cs"/>
          <w:sz w:val="32"/>
          <w:szCs w:val="28"/>
          <w:rtl/>
          <w:lang w:bidi="fa-IR"/>
        </w:rPr>
        <w:t>1 ) اطلاعات بیمه درست وارد نشود</w:t>
      </w:r>
    </w:p>
    <w:p w14:paraId="3743DF82" w14:textId="77777777" w:rsidR="00E05D76" w:rsidRPr="00BC3B53" w:rsidRDefault="00E05D76" w:rsidP="00E05D76">
      <w:pPr>
        <w:bidi/>
        <w:rPr>
          <w:rFonts w:ascii="Calibri" w:hAnsi="Calibri" w:cs="Calibri"/>
          <w:sz w:val="32"/>
          <w:szCs w:val="28"/>
          <w:rtl/>
          <w:lang w:bidi="fa-IR"/>
        </w:rPr>
      </w:pPr>
      <w:r w:rsidRPr="00BC3B53">
        <w:rPr>
          <w:rFonts w:ascii="Calibri" w:hAnsi="Calibri" w:cs="Calibri" w:hint="cs"/>
          <w:sz w:val="32"/>
          <w:szCs w:val="28"/>
          <w:rtl/>
          <w:lang w:bidi="fa-IR"/>
        </w:rPr>
        <w:t xml:space="preserve">2)فرم بیمه ناقص باشد </w:t>
      </w:r>
    </w:p>
    <w:p w14:paraId="41E2525F" w14:textId="77777777" w:rsidR="00E05D76" w:rsidRDefault="00E05D76" w:rsidP="00E05D76">
      <w:pPr>
        <w:jc w:val="center"/>
        <w:rPr>
          <w:rFonts w:ascii="Calibri" w:hAnsi="Calibri" w:cs="Calibri"/>
          <w:sz w:val="36"/>
          <w:szCs w:val="32"/>
          <w:rtl/>
          <w:lang w:bidi="fa-IR"/>
        </w:rPr>
      </w:pPr>
    </w:p>
    <w:p w14:paraId="227EDFAE" w14:textId="77777777" w:rsidR="00E05D76" w:rsidRDefault="00E05D76" w:rsidP="00E05D76">
      <w:pPr>
        <w:jc w:val="center"/>
        <w:rPr>
          <w:rFonts w:ascii="Calibri" w:hAnsi="Calibri" w:cs="Calibri"/>
          <w:color w:val="0070C0"/>
          <w:sz w:val="22"/>
          <w:szCs w:val="22"/>
          <w:rtl/>
        </w:rPr>
      </w:pPr>
    </w:p>
    <w:p w14:paraId="7857CF87" w14:textId="77777777" w:rsidR="00E05D76" w:rsidRDefault="00E05D76" w:rsidP="00E05D76">
      <w:pPr>
        <w:jc w:val="center"/>
        <w:rPr>
          <w:rFonts w:ascii="Calibri" w:hAnsi="Calibri" w:cs="Calibri"/>
          <w:color w:val="0070C0"/>
          <w:sz w:val="22"/>
          <w:szCs w:val="22"/>
          <w:rtl/>
        </w:rPr>
      </w:pPr>
    </w:p>
    <w:p w14:paraId="5BC16C85" w14:textId="77777777" w:rsidR="00E05D76" w:rsidRDefault="00E05D76" w:rsidP="00E05D76">
      <w:pPr>
        <w:jc w:val="center"/>
        <w:rPr>
          <w:rFonts w:ascii="Calibri" w:hAnsi="Calibri" w:cs="Calibri"/>
          <w:color w:val="0070C0"/>
          <w:sz w:val="22"/>
          <w:szCs w:val="22"/>
          <w:rtl/>
        </w:rPr>
      </w:pPr>
    </w:p>
    <w:p w14:paraId="266D1B89" w14:textId="77777777" w:rsidR="00E05D76" w:rsidRDefault="00E05D76" w:rsidP="00E05D76">
      <w:pPr>
        <w:jc w:val="center"/>
        <w:rPr>
          <w:rFonts w:ascii="Calibri" w:hAnsi="Calibri" w:cs="Calibri"/>
          <w:color w:val="0070C0"/>
          <w:sz w:val="22"/>
          <w:szCs w:val="22"/>
          <w:rtl/>
        </w:rPr>
      </w:pPr>
    </w:p>
    <w:p w14:paraId="42C61BDB" w14:textId="77777777" w:rsidR="00E05D76" w:rsidRDefault="00E05D76" w:rsidP="00E05D76">
      <w:pPr>
        <w:jc w:val="center"/>
        <w:rPr>
          <w:rFonts w:ascii="Calibri" w:hAnsi="Calibri" w:cs="Calibri"/>
          <w:color w:val="0070C0"/>
          <w:sz w:val="22"/>
          <w:szCs w:val="22"/>
          <w:rtl/>
        </w:rPr>
      </w:pPr>
    </w:p>
    <w:p w14:paraId="4527662B" w14:textId="77777777" w:rsidR="00E05D76" w:rsidRPr="0063510A" w:rsidRDefault="00E05D76" w:rsidP="00E05D76">
      <w:pPr>
        <w:spacing w:line="360" w:lineRule="auto"/>
        <w:jc w:val="center"/>
        <w:rPr>
          <w:rFonts w:ascii="Calibri" w:hAnsi="Calibri" w:cs="Calibri"/>
          <w:b/>
          <w:bCs/>
          <w:sz w:val="44"/>
          <w:szCs w:val="44"/>
          <w:rtl/>
        </w:rPr>
      </w:pPr>
      <w:r w:rsidRPr="0063510A">
        <w:rPr>
          <w:rFonts w:ascii="Calibri" w:hAnsi="Calibri" w:cs="Calibri"/>
          <w:b/>
          <w:bCs/>
          <w:sz w:val="48"/>
          <w:szCs w:val="44"/>
          <w:rtl/>
          <w:lang w:bidi="ar-SA"/>
        </w:rPr>
        <w:t>عنوان</w:t>
      </w:r>
      <w:r w:rsidRPr="0063510A">
        <w:rPr>
          <w:rFonts w:ascii="Calibri" w:hAnsi="Calibri" w:cs="Calibri"/>
          <w:b/>
          <w:bCs/>
          <w:sz w:val="44"/>
          <w:szCs w:val="44"/>
          <w:rtl/>
        </w:rPr>
        <w:t xml:space="preserve"> (</w:t>
      </w:r>
      <w:r w:rsidRPr="0063510A">
        <w:rPr>
          <w:rFonts w:ascii="Calibri" w:hAnsi="Calibri" w:cs="Calibri"/>
          <w:b/>
          <w:bCs/>
          <w:sz w:val="48"/>
          <w:szCs w:val="44"/>
          <w:rtl/>
          <w:lang w:bidi="ar-SA"/>
        </w:rPr>
        <w:t>بررسی بیمه</w:t>
      </w:r>
      <w:r w:rsidRPr="0063510A">
        <w:rPr>
          <w:rFonts w:ascii="Calibri" w:hAnsi="Calibri" w:cs="Calibri"/>
          <w:b/>
          <w:bCs/>
          <w:sz w:val="44"/>
          <w:szCs w:val="44"/>
          <w:rtl/>
        </w:rPr>
        <w:t>:</w:t>
      </w:r>
      <w:r w:rsidRPr="0063510A">
        <w:rPr>
          <w:rFonts w:ascii="Calibri" w:hAnsi="Calibri" w:cs="Calibri"/>
          <w:b/>
          <w:bCs/>
          <w:sz w:val="48"/>
          <w:szCs w:val="44"/>
          <w:rtl/>
          <w:lang w:bidi="ar-SA"/>
        </w:rPr>
        <w:t xml:space="preserve">اطلاعات بیمه درست نباشد </w:t>
      </w:r>
      <w:r w:rsidRPr="0063510A">
        <w:rPr>
          <w:rFonts w:ascii="Calibri" w:hAnsi="Calibri" w:cs="Calibri"/>
          <w:b/>
          <w:bCs/>
          <w:sz w:val="44"/>
          <w:szCs w:val="44"/>
          <w:rtl/>
        </w:rPr>
        <w:t>)</w:t>
      </w:r>
    </w:p>
    <w:p w14:paraId="13874FA6" w14:textId="77777777" w:rsidR="00E05D76" w:rsidRPr="00C6695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شناسه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DF7130">
        <w:rPr>
          <w:rFonts w:ascii="Calibri" w:hAnsi="Calibri" w:cs="Calibri"/>
          <w:b/>
          <w:bCs/>
          <w:color w:val="000000" w:themeColor="text1"/>
          <w:sz w:val="36"/>
          <w:szCs w:val="36"/>
          <w:rtl/>
        </w:rPr>
        <w:t>9</w:t>
      </w:r>
    </w:p>
    <w:p w14:paraId="4907467B" w14:textId="77777777" w:rsidR="00E05D76" w:rsidRPr="0073228F" w:rsidRDefault="00E05D76" w:rsidP="00E05D76">
      <w:pPr>
        <w:bidi/>
        <w:spacing w:line="360" w:lineRule="auto"/>
        <w:rPr>
          <w:rFonts w:ascii="Calibri" w:hAnsi="Calibri" w:cs="Calibri"/>
          <w:sz w:val="32"/>
          <w:szCs w:val="28"/>
          <w:rtl/>
          <w:lang w:bidi="fa-IR"/>
        </w:rPr>
      </w:pPr>
      <w:r w:rsidRPr="00D3510D">
        <w:rPr>
          <w:rFonts w:ascii="Calibri" w:hAnsi="Calibri" w:cs="Calibri"/>
          <w:b/>
          <w:bCs/>
          <w:color w:val="0070C0"/>
          <w:sz w:val="40"/>
          <w:szCs w:val="36"/>
          <w:rtl/>
          <w:lang w:bidi="ar-SA"/>
        </w:rPr>
        <w:t xml:space="preserve">توضیح کوتاه </w:t>
      </w:r>
      <w:r w:rsidRPr="00D3510D">
        <w:rPr>
          <w:rFonts w:ascii="Calibri" w:hAnsi="Calibri" w:cs="Calibri"/>
          <w:b/>
          <w:bCs/>
          <w:color w:val="0070C0"/>
          <w:sz w:val="36"/>
          <w:szCs w:val="36"/>
          <w:rtl/>
        </w:rPr>
        <w:t xml:space="preserve">:  </w:t>
      </w:r>
      <w:r>
        <w:rPr>
          <w:rFonts w:ascii="Calibri" w:hAnsi="Calibri" w:cs="Calibri" w:hint="cs"/>
          <w:sz w:val="36"/>
          <w:szCs w:val="32"/>
          <w:rtl/>
          <w:lang w:bidi="fa-IR"/>
        </w:rPr>
        <w:t xml:space="preserve">والیبال اموز </w:t>
      </w:r>
      <w:r w:rsidRPr="00BC3B53">
        <w:rPr>
          <w:rFonts w:ascii="Calibri" w:hAnsi="Calibri" w:cs="Calibri" w:hint="cs"/>
          <w:sz w:val="32"/>
          <w:szCs w:val="28"/>
          <w:rtl/>
          <w:lang w:bidi="fa-IR"/>
        </w:rPr>
        <w:t xml:space="preserve">اطلاعات بیمه درست وارد </w:t>
      </w:r>
      <w:r>
        <w:rPr>
          <w:rFonts w:ascii="Calibri" w:hAnsi="Calibri" w:cs="Calibri" w:hint="cs"/>
          <w:sz w:val="32"/>
          <w:szCs w:val="28"/>
          <w:rtl/>
          <w:lang w:bidi="fa-IR"/>
        </w:rPr>
        <w:t>نکند</w:t>
      </w:r>
    </w:p>
    <w:p w14:paraId="3727B8D9" w14:textId="77777777" w:rsidR="00E05D76" w:rsidRPr="00C6695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اصلی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والیبال اموز</w:t>
      </w:r>
    </w:p>
    <w:p w14:paraId="09EB2059" w14:textId="77777777" w:rsidR="00E05D76" w:rsidRPr="00C6695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ثانویه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Pr>
          <w:rFonts w:ascii="Calibri" w:hAnsi="Calibri" w:cs="Calibri" w:hint="cs"/>
          <w:b/>
          <w:bCs/>
          <w:color w:val="000000" w:themeColor="text1"/>
          <w:sz w:val="40"/>
          <w:szCs w:val="36"/>
          <w:rtl/>
          <w:lang w:bidi="ar-SA"/>
        </w:rPr>
        <w:t>سازمان بیمه</w:t>
      </w:r>
    </w:p>
    <w:p w14:paraId="1C449CB3" w14:textId="77777777" w:rsidR="00E05D76" w:rsidRPr="00946B1C" w:rsidRDefault="00E05D76" w:rsidP="00E05D76">
      <w:pPr>
        <w:tabs>
          <w:tab w:val="left" w:pos="9659"/>
        </w:tabs>
        <w:bidi/>
        <w:spacing w:line="360" w:lineRule="auto"/>
        <w:ind w:left="360"/>
        <w:jc w:val="both"/>
        <w:rPr>
          <w:rFonts w:ascii="Calibri" w:hAnsi="Calibri" w:cs="Calibri"/>
          <w:b/>
          <w:bCs/>
          <w:color w:val="0070C0"/>
          <w:sz w:val="40"/>
          <w:szCs w:val="36"/>
          <w:lang w:bidi="fa-IR"/>
        </w:rPr>
      </w:pPr>
      <w:r w:rsidRPr="00946B1C">
        <w:rPr>
          <w:rFonts w:ascii="Calibri" w:hAnsi="Calibri" w:cs="Calibri"/>
          <w:b/>
          <w:bCs/>
          <w:color w:val="0070C0"/>
          <w:sz w:val="40"/>
          <w:szCs w:val="36"/>
          <w:rtl/>
          <w:lang w:bidi="ar-SA"/>
        </w:rPr>
        <w:t xml:space="preserve"> پیش شریط </w:t>
      </w:r>
      <w:r w:rsidRPr="00946B1C">
        <w:rPr>
          <w:rFonts w:ascii="Calibri" w:hAnsi="Calibri" w:cs="Calibri"/>
          <w:b/>
          <w:bCs/>
          <w:color w:val="0070C0"/>
          <w:sz w:val="36"/>
          <w:szCs w:val="36"/>
          <w:rtl/>
        </w:rPr>
        <w:t xml:space="preserve">: </w:t>
      </w:r>
      <w:r>
        <w:rPr>
          <w:rFonts w:ascii="Calibri" w:hAnsi="Calibri" w:cs="Calibri"/>
          <w:b/>
          <w:bCs/>
          <w:color w:val="000000" w:themeColor="text1"/>
          <w:sz w:val="40"/>
          <w:szCs w:val="36"/>
          <w:rtl/>
          <w:lang w:bidi="ar-SA"/>
        </w:rPr>
        <w:t>اشتباه وارد اطلاعات</w:t>
      </w:r>
    </w:p>
    <w:p w14:paraId="0F3C3282" w14:textId="77777777" w:rsidR="00E05D7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جریان اصلی </w:t>
      </w:r>
      <w:r w:rsidRPr="00C66956">
        <w:rPr>
          <w:rFonts w:ascii="Calibri" w:hAnsi="Calibri" w:cs="Calibri"/>
          <w:b/>
          <w:bCs/>
          <w:color w:val="0070C0"/>
          <w:sz w:val="36"/>
          <w:szCs w:val="36"/>
          <w:rtl/>
        </w:rPr>
        <w:t>:</w:t>
      </w:r>
    </w:p>
    <w:p w14:paraId="136A508A" w14:textId="77777777" w:rsidR="00E05D76" w:rsidRPr="00B02792" w:rsidRDefault="00E05D76" w:rsidP="00E05D76">
      <w:pPr>
        <w:pStyle w:val="ListParagraph"/>
        <w:numPr>
          <w:ilvl w:val="0"/>
          <w:numId w:val="31"/>
        </w:numPr>
        <w:tabs>
          <w:tab w:val="left" w:pos="9659"/>
        </w:tabs>
        <w:bidi/>
        <w:spacing w:line="360" w:lineRule="auto"/>
        <w:jc w:val="both"/>
        <w:rPr>
          <w:rFonts w:ascii="Calibri" w:hAnsi="Calibri" w:cs="Calibri"/>
          <w:b/>
          <w:bCs/>
          <w:color w:val="000000" w:themeColor="text1"/>
          <w:sz w:val="40"/>
          <w:szCs w:val="36"/>
        </w:rPr>
      </w:pPr>
      <w:r w:rsidRPr="00B02792">
        <w:rPr>
          <w:rFonts w:ascii="Calibri" w:hAnsi="Calibri" w:cs="Calibri" w:hint="cs"/>
          <w:b/>
          <w:bCs/>
          <w:color w:val="000000" w:themeColor="text1"/>
          <w:sz w:val="40"/>
          <w:szCs w:val="36"/>
          <w:rtl/>
          <w:lang w:bidi="fa-IR"/>
        </w:rPr>
        <w:t>س از وارد کردن اطلاعات بیمه توسط والیبل اموز</w:t>
      </w:r>
    </w:p>
    <w:p w14:paraId="70A07128" w14:textId="77777777" w:rsidR="00E05D76" w:rsidRPr="00B02792" w:rsidRDefault="00E05D76" w:rsidP="00E05D76">
      <w:pPr>
        <w:pStyle w:val="ListParagraph"/>
        <w:numPr>
          <w:ilvl w:val="0"/>
          <w:numId w:val="31"/>
        </w:numPr>
        <w:tabs>
          <w:tab w:val="left" w:pos="9659"/>
        </w:tabs>
        <w:bidi/>
        <w:spacing w:line="360" w:lineRule="auto"/>
        <w:jc w:val="both"/>
        <w:rPr>
          <w:rFonts w:ascii="Calibri" w:hAnsi="Calibri" w:cs="Calibri"/>
          <w:b/>
          <w:bCs/>
          <w:color w:val="000000" w:themeColor="text1"/>
          <w:sz w:val="40"/>
          <w:szCs w:val="36"/>
        </w:rPr>
      </w:pPr>
      <w:r w:rsidRPr="00B02792">
        <w:rPr>
          <w:rFonts w:ascii="Calibri" w:hAnsi="Calibri" w:cs="Calibri" w:hint="cs"/>
          <w:b/>
          <w:bCs/>
          <w:color w:val="000000" w:themeColor="text1"/>
          <w:sz w:val="40"/>
          <w:szCs w:val="36"/>
          <w:rtl/>
          <w:lang w:bidi="fa-IR"/>
        </w:rPr>
        <w:t>بررسی فرم توسط سیستم</w:t>
      </w:r>
    </w:p>
    <w:p w14:paraId="5622001E" w14:textId="77777777" w:rsidR="00E05D76" w:rsidRPr="00B02792" w:rsidRDefault="00E05D76" w:rsidP="00E05D76">
      <w:pPr>
        <w:pStyle w:val="ListParagraph"/>
        <w:tabs>
          <w:tab w:val="left" w:pos="9659"/>
        </w:tabs>
        <w:bidi/>
        <w:spacing w:line="360" w:lineRule="auto"/>
        <w:ind w:left="855"/>
        <w:jc w:val="both"/>
        <w:rPr>
          <w:rFonts w:ascii="Calibri" w:hAnsi="Calibri" w:cs="Calibri"/>
          <w:b/>
          <w:bCs/>
          <w:color w:val="000000" w:themeColor="text1"/>
          <w:sz w:val="40"/>
          <w:szCs w:val="36"/>
        </w:rPr>
      </w:pPr>
      <w:r w:rsidRPr="00B02792">
        <w:rPr>
          <w:rFonts w:ascii="Calibri" w:hAnsi="Calibri" w:cs="Calibri" w:hint="cs"/>
          <w:b/>
          <w:bCs/>
          <w:color w:val="000000" w:themeColor="text1"/>
          <w:sz w:val="40"/>
          <w:szCs w:val="36"/>
          <w:rtl/>
          <w:lang w:bidi="fa-IR"/>
        </w:rPr>
        <w:t>2.1) درصورت تکمیل بودن تایید</w:t>
      </w:r>
    </w:p>
    <w:p w14:paraId="716B7103" w14:textId="77777777" w:rsidR="00E05D76" w:rsidRPr="00B02792" w:rsidRDefault="00E05D76" w:rsidP="00E05D76">
      <w:pPr>
        <w:pStyle w:val="ListParagraph"/>
        <w:tabs>
          <w:tab w:val="left" w:pos="9659"/>
        </w:tabs>
        <w:bidi/>
        <w:spacing w:line="360" w:lineRule="auto"/>
        <w:ind w:left="855"/>
        <w:jc w:val="both"/>
        <w:rPr>
          <w:rFonts w:ascii="Calibri" w:hAnsi="Calibri" w:cs="Calibri"/>
          <w:b/>
          <w:bCs/>
          <w:color w:val="000000" w:themeColor="text1"/>
          <w:sz w:val="40"/>
          <w:szCs w:val="36"/>
          <w:rtl/>
          <w:lang w:bidi="fa-IR"/>
        </w:rPr>
      </w:pPr>
      <w:r w:rsidRPr="00B02792">
        <w:rPr>
          <w:rFonts w:ascii="Calibri" w:hAnsi="Calibri" w:cs="Calibri" w:hint="cs"/>
          <w:b/>
          <w:bCs/>
          <w:color w:val="000000" w:themeColor="text1"/>
          <w:sz w:val="40"/>
          <w:szCs w:val="36"/>
          <w:rtl/>
          <w:lang w:bidi="fa-IR"/>
        </w:rPr>
        <w:t>2.2)درصورت ناقص بودن به کاربر اطلاع داده میشود</w:t>
      </w:r>
    </w:p>
    <w:p w14:paraId="41DB726E" w14:textId="77777777" w:rsidR="00E05D76" w:rsidRPr="00B02792" w:rsidRDefault="00E05D76" w:rsidP="00E05D76">
      <w:pPr>
        <w:pStyle w:val="ListParagraph"/>
        <w:tabs>
          <w:tab w:val="left" w:pos="9659"/>
        </w:tabs>
        <w:bidi/>
        <w:spacing w:line="360" w:lineRule="auto"/>
        <w:ind w:left="855"/>
        <w:jc w:val="both"/>
        <w:rPr>
          <w:rFonts w:ascii="Calibri" w:hAnsi="Calibri" w:cs="Calibri"/>
          <w:b/>
          <w:bCs/>
          <w:color w:val="000000" w:themeColor="text1"/>
          <w:sz w:val="40"/>
          <w:szCs w:val="36"/>
          <w:rtl/>
          <w:lang w:bidi="fa-IR"/>
        </w:rPr>
      </w:pPr>
      <w:r w:rsidRPr="00B02792">
        <w:rPr>
          <w:rFonts w:ascii="Calibri" w:hAnsi="Calibri" w:cs="Calibri" w:hint="cs"/>
          <w:b/>
          <w:bCs/>
          <w:color w:val="000000" w:themeColor="text1"/>
          <w:sz w:val="40"/>
          <w:szCs w:val="36"/>
          <w:rtl/>
          <w:lang w:bidi="fa-IR"/>
        </w:rPr>
        <w:t>2.3)درصورت اشتباه وارد کردن لطلاعات به کاربر اطلاع داده میشود</w:t>
      </w:r>
    </w:p>
    <w:p w14:paraId="1AC1C6FF" w14:textId="77777777" w:rsidR="00E05D76" w:rsidRPr="00B02792" w:rsidRDefault="00E05D76" w:rsidP="00E05D76">
      <w:pPr>
        <w:pStyle w:val="ListParagraph"/>
        <w:tabs>
          <w:tab w:val="left" w:pos="9659"/>
        </w:tabs>
        <w:bidi/>
        <w:spacing w:line="360" w:lineRule="auto"/>
        <w:ind w:left="855"/>
        <w:jc w:val="both"/>
        <w:rPr>
          <w:rFonts w:ascii="Calibri" w:hAnsi="Calibri" w:cs="Calibri"/>
          <w:b/>
          <w:bCs/>
          <w:color w:val="000000" w:themeColor="text1"/>
          <w:sz w:val="36"/>
          <w:szCs w:val="36"/>
          <w:rtl/>
        </w:rPr>
      </w:pPr>
      <w:r w:rsidRPr="00B02792">
        <w:rPr>
          <w:rFonts w:ascii="Calibri" w:hAnsi="Calibri" w:cs="Calibri" w:hint="cs"/>
          <w:b/>
          <w:bCs/>
          <w:color w:val="000000" w:themeColor="text1"/>
          <w:sz w:val="40"/>
          <w:szCs w:val="36"/>
          <w:rtl/>
          <w:lang w:bidi="fa-IR"/>
        </w:rPr>
        <w:t>3) سیستم فرم اطلاعات را به بیمه اراسل یکند</w:t>
      </w:r>
    </w:p>
    <w:p w14:paraId="16FBE0BB" w14:textId="77777777" w:rsidR="00E05D7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پس شرط </w:t>
      </w:r>
      <w:r w:rsidRPr="00C66956">
        <w:rPr>
          <w:rFonts w:ascii="Calibri" w:hAnsi="Calibri" w:cs="Calibri"/>
          <w:b/>
          <w:bCs/>
          <w:color w:val="0070C0"/>
          <w:sz w:val="36"/>
          <w:szCs w:val="36"/>
          <w:rtl/>
        </w:rPr>
        <w:t>:</w:t>
      </w:r>
    </w:p>
    <w:p w14:paraId="57E93355" w14:textId="77777777" w:rsidR="00E05D76" w:rsidRPr="00BC3B53" w:rsidRDefault="00E05D76" w:rsidP="00E05D76">
      <w:pPr>
        <w:tabs>
          <w:tab w:val="left" w:pos="9659"/>
        </w:tabs>
        <w:bidi/>
        <w:spacing w:line="360" w:lineRule="auto"/>
        <w:jc w:val="both"/>
        <w:rPr>
          <w:rFonts w:ascii="Calibri" w:hAnsi="Calibri" w:cs="Calibri"/>
          <w:b/>
          <w:bCs/>
          <w:color w:val="000000" w:themeColor="text1"/>
          <w:sz w:val="36"/>
          <w:szCs w:val="36"/>
          <w:rtl/>
        </w:rPr>
      </w:pPr>
      <w:r>
        <w:rPr>
          <w:rFonts w:ascii="Calibri" w:hAnsi="Calibri" w:cs="Calibri"/>
          <w:b/>
          <w:bCs/>
          <w:color w:val="000000" w:themeColor="text1"/>
          <w:sz w:val="40"/>
          <w:szCs w:val="36"/>
          <w:rtl/>
          <w:lang w:bidi="ar-SA"/>
        </w:rPr>
        <w:t>ندارد</w:t>
      </w:r>
    </w:p>
    <w:p w14:paraId="28633612" w14:textId="77777777" w:rsidR="00E05D76" w:rsidRDefault="00E05D76" w:rsidP="00E05D76">
      <w:pPr>
        <w:tabs>
          <w:tab w:val="left" w:pos="9659"/>
        </w:tabs>
        <w:bidi/>
        <w:spacing w:line="360" w:lineRule="auto"/>
        <w:jc w:val="both"/>
        <w:rPr>
          <w:rFonts w:ascii="Calibri" w:hAnsi="Calibri" w:cs="Calibri"/>
          <w:b/>
          <w:bCs/>
          <w:color w:val="0070C0"/>
          <w:sz w:val="40"/>
          <w:szCs w:val="36"/>
          <w:rtl/>
          <w:lang w:bidi="fa-IR"/>
        </w:rPr>
      </w:pPr>
      <w:r w:rsidRPr="00C66956">
        <w:rPr>
          <w:rFonts w:ascii="Calibri" w:hAnsi="Calibri" w:cs="Calibri"/>
          <w:b/>
          <w:bCs/>
          <w:color w:val="0070C0"/>
          <w:sz w:val="40"/>
          <w:szCs w:val="36"/>
          <w:rtl/>
          <w:lang w:bidi="ar-SA"/>
        </w:rPr>
        <w:t xml:space="preserve">جریان چایگزین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p>
    <w:p w14:paraId="011E237D" w14:textId="77777777" w:rsidR="00E05D76" w:rsidRPr="00B409B7" w:rsidRDefault="00E05D76" w:rsidP="00E05D76">
      <w:pPr>
        <w:bidi/>
        <w:spacing w:line="360" w:lineRule="auto"/>
        <w:rPr>
          <w:rFonts w:ascii="Calibri" w:hAnsi="Calibri" w:cs="Calibri"/>
          <w:b/>
          <w:bCs/>
          <w:sz w:val="36"/>
          <w:szCs w:val="36"/>
          <w:lang w:bidi="fa-IR"/>
        </w:rPr>
      </w:pPr>
      <w:r w:rsidRPr="00B409B7">
        <w:rPr>
          <w:rFonts w:ascii="Calibri" w:hAnsi="Calibri" w:cs="Calibri" w:hint="cs"/>
          <w:b/>
          <w:bCs/>
          <w:sz w:val="36"/>
          <w:szCs w:val="36"/>
          <w:rtl/>
          <w:lang w:bidi="fa-IR"/>
        </w:rPr>
        <w:t>ندارد</w:t>
      </w:r>
    </w:p>
    <w:p w14:paraId="7C4428CE" w14:textId="77777777" w:rsidR="00E05D76" w:rsidRDefault="00E05D76" w:rsidP="00E05D76">
      <w:pPr>
        <w:bidi/>
        <w:rPr>
          <w:rFonts w:ascii="Calibri" w:hAnsi="Calibri" w:cs="Calibri"/>
          <w:sz w:val="32"/>
          <w:szCs w:val="28"/>
          <w:lang w:bidi="fa-IR"/>
        </w:rPr>
      </w:pPr>
    </w:p>
    <w:p w14:paraId="5DDE6218" w14:textId="77777777" w:rsidR="00E05D76" w:rsidRDefault="00E05D76" w:rsidP="00E05D76">
      <w:pPr>
        <w:bidi/>
        <w:rPr>
          <w:rFonts w:ascii="Calibri" w:hAnsi="Calibri" w:cs="Calibri"/>
          <w:sz w:val="32"/>
          <w:szCs w:val="28"/>
          <w:lang w:bidi="fa-IR"/>
        </w:rPr>
      </w:pPr>
    </w:p>
    <w:p w14:paraId="37661074" w14:textId="77777777" w:rsidR="00E05D76" w:rsidRDefault="00E05D76" w:rsidP="00E05D76">
      <w:pPr>
        <w:bidi/>
        <w:rPr>
          <w:rFonts w:ascii="Calibri" w:hAnsi="Calibri" w:cs="Calibri"/>
          <w:sz w:val="32"/>
          <w:szCs w:val="28"/>
          <w:lang w:bidi="fa-IR"/>
        </w:rPr>
      </w:pPr>
    </w:p>
    <w:p w14:paraId="619214E5" w14:textId="77777777" w:rsidR="00E05D76" w:rsidRDefault="00E05D76" w:rsidP="00E05D76">
      <w:pPr>
        <w:bidi/>
        <w:rPr>
          <w:rFonts w:ascii="Calibri" w:hAnsi="Calibri" w:cs="Calibri"/>
          <w:sz w:val="32"/>
          <w:szCs w:val="28"/>
          <w:lang w:bidi="fa-IR"/>
        </w:rPr>
      </w:pPr>
    </w:p>
    <w:p w14:paraId="3C387E77" w14:textId="77777777" w:rsidR="00E05D76" w:rsidRDefault="00E05D76" w:rsidP="00E05D76">
      <w:pPr>
        <w:bidi/>
        <w:rPr>
          <w:rFonts w:ascii="Calibri" w:hAnsi="Calibri" w:cs="Calibri"/>
          <w:sz w:val="32"/>
          <w:szCs w:val="28"/>
          <w:lang w:bidi="fa-IR"/>
        </w:rPr>
      </w:pPr>
    </w:p>
    <w:p w14:paraId="5E587CEF" w14:textId="77777777" w:rsidR="00E05D76" w:rsidRDefault="00E05D76" w:rsidP="00E05D76">
      <w:pPr>
        <w:bidi/>
        <w:rPr>
          <w:rFonts w:ascii="Calibri" w:hAnsi="Calibri" w:cs="Calibri"/>
          <w:sz w:val="32"/>
          <w:szCs w:val="28"/>
          <w:lang w:bidi="fa-IR"/>
        </w:rPr>
      </w:pPr>
    </w:p>
    <w:p w14:paraId="03BDD7A3" w14:textId="77777777" w:rsidR="00E05D76" w:rsidRDefault="00E05D76" w:rsidP="00E05D76">
      <w:pPr>
        <w:bidi/>
        <w:rPr>
          <w:rFonts w:ascii="Calibri" w:hAnsi="Calibri" w:cs="Calibri"/>
          <w:sz w:val="32"/>
          <w:szCs w:val="28"/>
          <w:lang w:bidi="fa-IR"/>
        </w:rPr>
      </w:pPr>
    </w:p>
    <w:p w14:paraId="25063087" w14:textId="77777777" w:rsidR="00E05D76" w:rsidRPr="0063510A" w:rsidRDefault="00E05D76" w:rsidP="00E05D76">
      <w:pPr>
        <w:spacing w:line="480" w:lineRule="auto"/>
        <w:jc w:val="center"/>
        <w:rPr>
          <w:rFonts w:ascii="Calibri" w:hAnsi="Calibri" w:cs="Calibri"/>
          <w:b/>
          <w:bCs/>
          <w:sz w:val="44"/>
          <w:szCs w:val="44"/>
          <w:rtl/>
        </w:rPr>
      </w:pPr>
      <w:r w:rsidRPr="0063510A">
        <w:rPr>
          <w:rFonts w:ascii="Calibri" w:hAnsi="Calibri" w:cs="Calibri"/>
          <w:b/>
          <w:bCs/>
          <w:sz w:val="48"/>
          <w:szCs w:val="44"/>
          <w:rtl/>
          <w:lang w:bidi="ar-SA"/>
        </w:rPr>
        <w:t>عنوان</w:t>
      </w:r>
      <w:r w:rsidRPr="0063510A">
        <w:rPr>
          <w:rFonts w:ascii="Calibri" w:hAnsi="Calibri" w:cs="Calibri"/>
          <w:b/>
          <w:bCs/>
          <w:sz w:val="44"/>
          <w:szCs w:val="44"/>
          <w:rtl/>
        </w:rPr>
        <w:t xml:space="preserve"> (</w:t>
      </w:r>
      <w:r w:rsidRPr="0063510A">
        <w:rPr>
          <w:rFonts w:ascii="Calibri" w:hAnsi="Calibri" w:cs="Calibri"/>
          <w:b/>
          <w:bCs/>
          <w:sz w:val="48"/>
          <w:szCs w:val="44"/>
          <w:rtl/>
          <w:lang w:bidi="ar-SA"/>
        </w:rPr>
        <w:t>بررسی بیمه</w:t>
      </w:r>
      <w:r w:rsidRPr="0063510A">
        <w:rPr>
          <w:rFonts w:ascii="Calibri" w:hAnsi="Calibri" w:cs="Calibri"/>
          <w:b/>
          <w:bCs/>
          <w:sz w:val="44"/>
          <w:szCs w:val="44"/>
          <w:rtl/>
        </w:rPr>
        <w:t>:</w:t>
      </w:r>
      <w:r w:rsidRPr="0063510A">
        <w:rPr>
          <w:rFonts w:ascii="Calibri" w:hAnsi="Calibri" w:cs="Calibri" w:hint="cs"/>
          <w:b/>
          <w:bCs/>
          <w:sz w:val="48"/>
          <w:szCs w:val="44"/>
          <w:rtl/>
          <w:lang w:bidi="ar-SA"/>
        </w:rPr>
        <w:t>فرم بیمه ناقص باشد</w:t>
      </w:r>
      <w:r w:rsidRPr="0063510A">
        <w:rPr>
          <w:rFonts w:ascii="Calibri" w:hAnsi="Calibri" w:cs="Calibri"/>
          <w:b/>
          <w:bCs/>
          <w:sz w:val="44"/>
          <w:szCs w:val="44"/>
          <w:rtl/>
        </w:rPr>
        <w:t>)</w:t>
      </w:r>
    </w:p>
    <w:p w14:paraId="79807A3D"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شناسه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DF7130">
        <w:rPr>
          <w:rFonts w:ascii="Calibri" w:hAnsi="Calibri" w:cs="Calibri"/>
          <w:b/>
          <w:bCs/>
          <w:color w:val="000000" w:themeColor="text1"/>
          <w:sz w:val="36"/>
          <w:szCs w:val="36"/>
        </w:rPr>
        <w:t>10</w:t>
      </w:r>
    </w:p>
    <w:p w14:paraId="50DE7623"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توضیح کوتاه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Pr>
          <w:rFonts w:ascii="Calibri" w:hAnsi="Calibri" w:cs="Calibri" w:hint="cs"/>
          <w:b/>
          <w:bCs/>
          <w:color w:val="000000" w:themeColor="text1"/>
          <w:sz w:val="40"/>
          <w:szCs w:val="36"/>
          <w:rtl/>
          <w:lang w:bidi="ar-SA"/>
        </w:rPr>
        <w:t>سیستم به کاربر اطلاع داده که فرم بیمه ارسالی صحیح نمیباشد</w:t>
      </w:r>
    </w:p>
    <w:p w14:paraId="0166FFD9"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اصلی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2502E9">
        <w:rPr>
          <w:rFonts w:ascii="Calibri" w:hAnsi="Calibri" w:cs="Calibri"/>
          <w:b/>
          <w:bCs/>
          <w:color w:val="000000" w:themeColor="text1"/>
          <w:sz w:val="40"/>
          <w:szCs w:val="36"/>
          <w:rtl/>
          <w:lang w:bidi="ar-SA"/>
        </w:rPr>
        <w:t>والیبال اموز</w:t>
      </w:r>
    </w:p>
    <w:p w14:paraId="6771E738"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ثانویه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Pr>
          <w:rFonts w:ascii="Calibri" w:hAnsi="Calibri" w:cs="Calibri" w:hint="cs"/>
          <w:b/>
          <w:bCs/>
          <w:color w:val="000000" w:themeColor="text1"/>
          <w:sz w:val="40"/>
          <w:szCs w:val="36"/>
          <w:rtl/>
          <w:lang w:bidi="ar-SA"/>
        </w:rPr>
        <w:t>سازمان بیمه</w:t>
      </w:r>
    </w:p>
    <w:p w14:paraId="17C042D0" w14:textId="77777777" w:rsidR="00E05D76" w:rsidRPr="00C66956" w:rsidRDefault="00E05D76" w:rsidP="00E05D76">
      <w:pPr>
        <w:tabs>
          <w:tab w:val="left" w:pos="9659"/>
        </w:tabs>
        <w:bidi/>
        <w:spacing w:line="480" w:lineRule="auto"/>
        <w:jc w:val="both"/>
        <w:rPr>
          <w:rFonts w:ascii="Calibri" w:hAnsi="Calibri" w:cs="Calibri"/>
          <w:b/>
          <w:bCs/>
          <w:color w:val="0070C0"/>
          <w:sz w:val="40"/>
          <w:szCs w:val="36"/>
        </w:rPr>
      </w:pPr>
      <w:r w:rsidRPr="00C66956">
        <w:rPr>
          <w:rFonts w:ascii="Calibri" w:hAnsi="Calibri" w:cs="Calibri"/>
          <w:b/>
          <w:bCs/>
          <w:color w:val="0070C0"/>
          <w:sz w:val="40"/>
          <w:szCs w:val="36"/>
          <w:rtl/>
          <w:lang w:bidi="ar-SA"/>
        </w:rPr>
        <w:t xml:space="preserve"> پیش شریط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Pr>
          <w:rFonts w:ascii="Calibri" w:hAnsi="Calibri" w:cs="Calibri" w:hint="cs"/>
          <w:b/>
          <w:bCs/>
          <w:color w:val="000000" w:themeColor="text1"/>
          <w:sz w:val="40"/>
          <w:szCs w:val="36"/>
          <w:rtl/>
          <w:lang w:bidi="ar-SA"/>
        </w:rPr>
        <w:t>نادرست بودن فرم بیمه</w:t>
      </w:r>
      <w:r w:rsidRPr="002502E9">
        <w:rPr>
          <w:rFonts w:ascii="Calibri" w:hAnsi="Calibri" w:cs="Calibri"/>
          <w:b/>
          <w:bCs/>
          <w:color w:val="000000" w:themeColor="text1"/>
          <w:sz w:val="40"/>
          <w:szCs w:val="36"/>
          <w:rtl/>
          <w:lang w:bidi="ar-SA"/>
        </w:rPr>
        <w:t xml:space="preserve"> </w:t>
      </w:r>
    </w:p>
    <w:p w14:paraId="45CFE0FB" w14:textId="77777777" w:rsidR="00E05D7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جریان اصلی </w:t>
      </w:r>
      <w:r w:rsidRPr="00C66956">
        <w:rPr>
          <w:rFonts w:ascii="Calibri" w:hAnsi="Calibri" w:cs="Calibri"/>
          <w:b/>
          <w:bCs/>
          <w:color w:val="0070C0"/>
          <w:sz w:val="36"/>
          <w:szCs w:val="36"/>
          <w:rtl/>
        </w:rPr>
        <w:t>:</w:t>
      </w:r>
    </w:p>
    <w:p w14:paraId="52F6D898" w14:textId="77777777" w:rsidR="00E05D76" w:rsidRPr="00C3178B" w:rsidRDefault="00E05D76" w:rsidP="00E05D76">
      <w:pPr>
        <w:pStyle w:val="ListParagraph"/>
        <w:numPr>
          <w:ilvl w:val="0"/>
          <w:numId w:val="33"/>
        </w:numPr>
        <w:tabs>
          <w:tab w:val="left" w:pos="9659"/>
        </w:tabs>
        <w:bidi/>
        <w:spacing w:line="480" w:lineRule="auto"/>
        <w:jc w:val="both"/>
        <w:rPr>
          <w:rFonts w:ascii="Calibri" w:hAnsi="Calibri" w:cs="Calibri"/>
          <w:b/>
          <w:bCs/>
          <w:color w:val="000000" w:themeColor="text1"/>
          <w:sz w:val="36"/>
          <w:szCs w:val="36"/>
        </w:rPr>
      </w:pPr>
      <w:r w:rsidRPr="00C3178B">
        <w:rPr>
          <w:rFonts w:ascii="Calibri" w:hAnsi="Calibri" w:cs="Calibri" w:hint="cs"/>
          <w:b/>
          <w:bCs/>
          <w:color w:val="000000" w:themeColor="text1"/>
          <w:sz w:val="36"/>
          <w:szCs w:val="36"/>
          <w:rtl/>
          <w:lang w:bidi="fa-IR"/>
        </w:rPr>
        <w:t>جریان جایگزین بعد از گام 5 یوزکیس اصلی اتفاق می افتد</w:t>
      </w:r>
    </w:p>
    <w:p w14:paraId="62E03022" w14:textId="77777777" w:rsidR="00E05D76" w:rsidRPr="00C3178B" w:rsidRDefault="00E05D76" w:rsidP="00E05D76">
      <w:pPr>
        <w:pStyle w:val="ListParagraph"/>
        <w:numPr>
          <w:ilvl w:val="0"/>
          <w:numId w:val="33"/>
        </w:numPr>
        <w:tabs>
          <w:tab w:val="left" w:pos="9659"/>
        </w:tabs>
        <w:bidi/>
        <w:spacing w:line="480" w:lineRule="auto"/>
        <w:jc w:val="both"/>
        <w:rPr>
          <w:rFonts w:ascii="Calibri" w:hAnsi="Calibri" w:cs="Calibri"/>
          <w:b/>
          <w:bCs/>
          <w:color w:val="000000" w:themeColor="text1"/>
          <w:sz w:val="36"/>
          <w:szCs w:val="36"/>
          <w:rtl/>
        </w:rPr>
      </w:pPr>
      <w:r w:rsidRPr="00C3178B">
        <w:rPr>
          <w:rFonts w:ascii="Calibri" w:hAnsi="Calibri" w:cs="Calibri" w:hint="cs"/>
          <w:b/>
          <w:bCs/>
          <w:color w:val="000000" w:themeColor="text1"/>
          <w:sz w:val="36"/>
          <w:szCs w:val="36"/>
          <w:rtl/>
          <w:lang w:bidi="fa-IR"/>
        </w:rPr>
        <w:t>فرم صحیح بیمه را برای کاربر نشان میدهد</w:t>
      </w:r>
    </w:p>
    <w:p w14:paraId="4DA37E4A" w14:textId="77777777" w:rsidR="00E05D76" w:rsidRPr="00C66956" w:rsidRDefault="00E05D76" w:rsidP="00E05D76">
      <w:pPr>
        <w:spacing w:line="480" w:lineRule="auto"/>
        <w:jc w:val="center"/>
        <w:rPr>
          <w:rFonts w:ascii="Calibri" w:hAnsi="Calibri" w:cs="Calibri"/>
          <w:sz w:val="32"/>
          <w:szCs w:val="28"/>
          <w:rtl/>
          <w:lang w:bidi="fa-IR"/>
        </w:rPr>
      </w:pPr>
    </w:p>
    <w:p w14:paraId="1430B2FA" w14:textId="77777777" w:rsidR="00E05D76" w:rsidRPr="00C66956" w:rsidRDefault="00E05D76" w:rsidP="00E05D76">
      <w:pPr>
        <w:spacing w:line="480" w:lineRule="auto"/>
        <w:jc w:val="right"/>
        <w:rPr>
          <w:rFonts w:ascii="Calibri" w:hAnsi="Calibri" w:cs="Calibri"/>
          <w:b/>
          <w:bCs/>
          <w:color w:val="0070C0"/>
          <w:sz w:val="36"/>
          <w:szCs w:val="36"/>
          <w:rtl/>
        </w:rPr>
      </w:pPr>
    </w:p>
    <w:p w14:paraId="2B4EEF59"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پس شرط </w:t>
      </w:r>
      <w:r w:rsidRPr="00C66956">
        <w:rPr>
          <w:rFonts w:ascii="Calibri" w:hAnsi="Calibri" w:cs="Calibri"/>
          <w:b/>
          <w:bCs/>
          <w:color w:val="0070C0"/>
          <w:sz w:val="36"/>
          <w:szCs w:val="36"/>
          <w:rtl/>
        </w:rPr>
        <w:t>:</w:t>
      </w:r>
    </w:p>
    <w:p w14:paraId="0E40EA99" w14:textId="77777777" w:rsidR="00E05D76" w:rsidRDefault="00E05D76" w:rsidP="00E05D76">
      <w:pPr>
        <w:tabs>
          <w:tab w:val="left" w:pos="9659"/>
        </w:tabs>
        <w:bidi/>
        <w:spacing w:line="480" w:lineRule="auto"/>
        <w:jc w:val="both"/>
        <w:rPr>
          <w:rFonts w:ascii="Calibri" w:hAnsi="Calibri" w:cs="Calibri"/>
          <w:b/>
          <w:bCs/>
          <w:color w:val="0070C0"/>
          <w:sz w:val="40"/>
          <w:szCs w:val="36"/>
          <w:rtl/>
          <w:lang w:bidi="fa-IR"/>
        </w:rPr>
      </w:pPr>
      <w:r>
        <w:rPr>
          <w:rFonts w:ascii="Calibri" w:hAnsi="Calibri" w:cs="Calibri" w:hint="cs"/>
          <w:b/>
          <w:bCs/>
          <w:color w:val="000000" w:themeColor="text1"/>
          <w:sz w:val="40"/>
          <w:szCs w:val="36"/>
          <w:rtl/>
          <w:lang w:bidi="ar-SA"/>
        </w:rPr>
        <w:t>ندارد</w:t>
      </w:r>
    </w:p>
    <w:p w14:paraId="6B74AB13" w14:textId="77777777" w:rsidR="00E05D76" w:rsidRDefault="00E05D76" w:rsidP="00E05D76">
      <w:pPr>
        <w:tabs>
          <w:tab w:val="left" w:pos="9659"/>
        </w:tabs>
        <w:bidi/>
        <w:spacing w:line="480" w:lineRule="auto"/>
        <w:jc w:val="both"/>
        <w:rPr>
          <w:rFonts w:ascii="Calibri" w:hAnsi="Calibri" w:cs="Calibri"/>
          <w:b/>
          <w:bCs/>
          <w:color w:val="0070C0"/>
          <w:sz w:val="40"/>
          <w:szCs w:val="36"/>
          <w:rtl/>
          <w:lang w:bidi="fa-IR"/>
        </w:rPr>
      </w:pPr>
      <w:r w:rsidRPr="00C66956">
        <w:rPr>
          <w:rFonts w:ascii="Calibri" w:hAnsi="Calibri" w:cs="Calibri"/>
          <w:b/>
          <w:bCs/>
          <w:color w:val="0070C0"/>
          <w:sz w:val="40"/>
          <w:szCs w:val="36"/>
          <w:rtl/>
          <w:lang w:bidi="ar-SA"/>
        </w:rPr>
        <w:t xml:space="preserve">جریان چایگزین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p>
    <w:p w14:paraId="75D3DA48" w14:textId="77777777" w:rsidR="00E05D76" w:rsidRDefault="00E05D76" w:rsidP="00E05D76">
      <w:pPr>
        <w:bidi/>
        <w:spacing w:line="480" w:lineRule="auto"/>
        <w:rPr>
          <w:rFonts w:ascii="Calibri" w:hAnsi="Calibri" w:cs="Calibri"/>
          <w:b/>
          <w:bCs/>
          <w:sz w:val="40"/>
          <w:szCs w:val="36"/>
          <w:rtl/>
          <w:lang w:bidi="fa-IR"/>
        </w:rPr>
      </w:pPr>
      <w:r w:rsidRPr="00C3178B">
        <w:rPr>
          <w:rFonts w:ascii="Calibri" w:hAnsi="Calibri" w:cs="Calibri" w:hint="cs"/>
          <w:b/>
          <w:bCs/>
          <w:sz w:val="40"/>
          <w:szCs w:val="36"/>
          <w:rtl/>
          <w:lang w:bidi="fa-IR"/>
        </w:rPr>
        <w:t>ندارد</w:t>
      </w:r>
    </w:p>
    <w:p w14:paraId="091D888A" w14:textId="7A4C4025" w:rsidR="00E05D76" w:rsidRPr="0063510A" w:rsidRDefault="00E05D76" w:rsidP="00481843">
      <w:pPr>
        <w:spacing w:line="240" w:lineRule="auto"/>
        <w:rPr>
          <w:rFonts w:ascii="Calibri" w:hAnsi="Calibri" w:cs="Calibri"/>
          <w:b/>
          <w:bCs/>
          <w:sz w:val="44"/>
          <w:szCs w:val="44"/>
          <w:rtl/>
        </w:rPr>
      </w:pPr>
      <w:r>
        <w:rPr>
          <w:rFonts w:ascii="Calibri" w:hAnsi="Calibri" w:cs="Calibri"/>
          <w:b/>
          <w:bCs/>
          <w:sz w:val="40"/>
          <w:szCs w:val="36"/>
          <w:rtl/>
          <w:lang w:bidi="fa-IR"/>
        </w:rPr>
        <w:br w:type="page"/>
      </w:r>
      <w:r w:rsidRPr="0063510A">
        <w:rPr>
          <w:rFonts w:ascii="Calibri" w:hAnsi="Calibri" w:cs="Calibri"/>
          <w:b/>
          <w:bCs/>
          <w:sz w:val="48"/>
          <w:szCs w:val="44"/>
          <w:rtl/>
          <w:lang w:bidi="ar-SA"/>
        </w:rPr>
        <w:lastRenderedPageBreak/>
        <w:t>عنوان</w:t>
      </w:r>
      <w:r w:rsidRPr="0063510A">
        <w:rPr>
          <w:rFonts w:ascii="Calibri" w:hAnsi="Calibri" w:cs="Calibri"/>
          <w:b/>
          <w:bCs/>
          <w:sz w:val="44"/>
          <w:szCs w:val="44"/>
          <w:rtl/>
        </w:rPr>
        <w:t xml:space="preserve"> (</w:t>
      </w:r>
      <w:r w:rsidRPr="0063510A">
        <w:rPr>
          <w:rFonts w:ascii="Calibri" w:hAnsi="Calibri" w:cs="Calibri" w:hint="cs"/>
          <w:b/>
          <w:bCs/>
          <w:sz w:val="48"/>
          <w:szCs w:val="44"/>
          <w:rtl/>
          <w:lang w:bidi="ar-SA"/>
        </w:rPr>
        <w:t>انتخاب زمان کلاس</w:t>
      </w:r>
      <w:r w:rsidRPr="0063510A">
        <w:rPr>
          <w:rFonts w:ascii="Calibri" w:hAnsi="Calibri" w:cs="Calibri"/>
          <w:b/>
          <w:bCs/>
          <w:sz w:val="44"/>
          <w:szCs w:val="44"/>
          <w:rtl/>
        </w:rPr>
        <w:t>)</w:t>
      </w:r>
    </w:p>
    <w:p w14:paraId="4D0BC530" w14:textId="77777777" w:rsidR="00E05D76" w:rsidRPr="00C6695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شناسه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DF7130">
        <w:rPr>
          <w:rFonts w:ascii="Calibri" w:hAnsi="Calibri" w:cs="Calibri"/>
          <w:b/>
          <w:bCs/>
          <w:color w:val="000000" w:themeColor="text1"/>
          <w:sz w:val="36"/>
          <w:szCs w:val="36"/>
          <w:rtl/>
        </w:rPr>
        <w:t>11</w:t>
      </w:r>
    </w:p>
    <w:p w14:paraId="57989EF9" w14:textId="77777777" w:rsidR="00E05D76" w:rsidRPr="00C6695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توضیح کوتاه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Pr>
          <w:rFonts w:ascii="Calibri" w:hAnsi="Calibri" w:cs="Calibri" w:hint="cs"/>
          <w:b/>
          <w:bCs/>
          <w:color w:val="000000" w:themeColor="text1"/>
          <w:sz w:val="40"/>
          <w:szCs w:val="36"/>
          <w:rtl/>
          <w:lang w:bidi="ar-SA"/>
        </w:rPr>
        <w:t>انتخاب کردن زمان برگذاری کلاس توسط والیبال اموز.</w:t>
      </w:r>
    </w:p>
    <w:p w14:paraId="15179CD0" w14:textId="77777777" w:rsidR="00E05D76" w:rsidRPr="00C6695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اصلی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2502E9">
        <w:rPr>
          <w:rFonts w:ascii="Calibri" w:hAnsi="Calibri" w:cs="Calibri"/>
          <w:b/>
          <w:bCs/>
          <w:color w:val="000000" w:themeColor="text1"/>
          <w:sz w:val="40"/>
          <w:szCs w:val="36"/>
          <w:rtl/>
          <w:lang w:bidi="ar-SA"/>
        </w:rPr>
        <w:t>والیبال اموز</w:t>
      </w:r>
    </w:p>
    <w:p w14:paraId="45E78FAF" w14:textId="77777777" w:rsidR="00E05D76" w:rsidRPr="00C6695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ثانویه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Pr>
          <w:rFonts w:ascii="Calibri" w:hAnsi="Calibri" w:cs="Calibri" w:hint="cs"/>
          <w:b/>
          <w:bCs/>
          <w:color w:val="000000" w:themeColor="text1"/>
          <w:sz w:val="40"/>
          <w:szCs w:val="36"/>
          <w:rtl/>
          <w:lang w:bidi="ar-SA"/>
        </w:rPr>
        <w:t>ندارد</w:t>
      </w:r>
    </w:p>
    <w:p w14:paraId="5F800849" w14:textId="77777777" w:rsidR="00E05D76" w:rsidRPr="00C66956" w:rsidRDefault="00E05D76" w:rsidP="00E05D76">
      <w:pPr>
        <w:tabs>
          <w:tab w:val="left" w:pos="9659"/>
        </w:tabs>
        <w:bidi/>
        <w:spacing w:line="360" w:lineRule="auto"/>
        <w:jc w:val="both"/>
        <w:rPr>
          <w:rFonts w:ascii="Calibri" w:hAnsi="Calibri" w:cs="Calibri"/>
          <w:b/>
          <w:bCs/>
          <w:color w:val="0070C0"/>
          <w:sz w:val="40"/>
          <w:szCs w:val="36"/>
        </w:rPr>
      </w:pPr>
      <w:r w:rsidRPr="00C66956">
        <w:rPr>
          <w:rFonts w:ascii="Calibri" w:hAnsi="Calibri" w:cs="Calibri"/>
          <w:b/>
          <w:bCs/>
          <w:color w:val="0070C0"/>
          <w:sz w:val="40"/>
          <w:szCs w:val="36"/>
          <w:rtl/>
          <w:lang w:bidi="ar-SA"/>
        </w:rPr>
        <w:t xml:space="preserve"> پیش شریط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Pr>
          <w:rFonts w:ascii="Calibri" w:hAnsi="Calibri" w:cs="Calibri" w:hint="cs"/>
          <w:b/>
          <w:bCs/>
          <w:color w:val="000000" w:themeColor="text1"/>
          <w:sz w:val="40"/>
          <w:szCs w:val="36"/>
          <w:rtl/>
          <w:lang w:bidi="ar-SA"/>
        </w:rPr>
        <w:t>انجام تعیین سطح.</w:t>
      </w:r>
      <w:r w:rsidRPr="002502E9">
        <w:rPr>
          <w:rFonts w:ascii="Calibri" w:hAnsi="Calibri" w:cs="Calibri"/>
          <w:b/>
          <w:bCs/>
          <w:color w:val="000000" w:themeColor="text1"/>
          <w:sz w:val="40"/>
          <w:szCs w:val="36"/>
          <w:rtl/>
          <w:lang w:bidi="ar-SA"/>
        </w:rPr>
        <w:t xml:space="preserve"> </w:t>
      </w:r>
    </w:p>
    <w:p w14:paraId="4DCABEF2" w14:textId="77777777" w:rsidR="00E05D7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جریان اصلی </w:t>
      </w:r>
      <w:r w:rsidRPr="00C66956">
        <w:rPr>
          <w:rFonts w:ascii="Calibri" w:hAnsi="Calibri" w:cs="Calibri"/>
          <w:b/>
          <w:bCs/>
          <w:color w:val="0070C0"/>
          <w:sz w:val="36"/>
          <w:szCs w:val="36"/>
          <w:rtl/>
        </w:rPr>
        <w:t>:</w:t>
      </w:r>
    </w:p>
    <w:p w14:paraId="760C2F5D" w14:textId="77777777" w:rsidR="00E05D76" w:rsidRPr="001F7307" w:rsidRDefault="00E05D76" w:rsidP="00E05D76">
      <w:pPr>
        <w:pStyle w:val="ListParagraph"/>
        <w:numPr>
          <w:ilvl w:val="0"/>
          <w:numId w:val="35"/>
        </w:numPr>
        <w:tabs>
          <w:tab w:val="left" w:pos="9659"/>
        </w:tabs>
        <w:bidi/>
        <w:spacing w:line="360" w:lineRule="auto"/>
        <w:jc w:val="both"/>
        <w:rPr>
          <w:rFonts w:ascii="Calibri" w:hAnsi="Calibri" w:cs="Calibri"/>
          <w:b/>
          <w:bCs/>
          <w:color w:val="000000" w:themeColor="text1"/>
          <w:sz w:val="36"/>
          <w:szCs w:val="36"/>
        </w:rPr>
      </w:pPr>
      <w:r w:rsidRPr="001F7307">
        <w:rPr>
          <w:rFonts w:ascii="Calibri" w:hAnsi="Calibri" w:cs="Calibri" w:hint="cs"/>
          <w:b/>
          <w:bCs/>
          <w:color w:val="000000" w:themeColor="text1"/>
          <w:sz w:val="36"/>
          <w:szCs w:val="36"/>
          <w:rtl/>
          <w:lang w:bidi="fa-IR"/>
        </w:rPr>
        <w:t xml:space="preserve">این </w:t>
      </w:r>
      <w:r w:rsidRPr="001F7307">
        <w:rPr>
          <w:rFonts w:ascii="Calibri" w:hAnsi="Calibri" w:cs="Calibri"/>
          <w:b/>
          <w:bCs/>
          <w:color w:val="000000" w:themeColor="text1"/>
          <w:sz w:val="36"/>
          <w:szCs w:val="36"/>
          <w:lang w:bidi="fa-IR"/>
        </w:rPr>
        <w:t xml:space="preserve">use case </w:t>
      </w:r>
      <w:r w:rsidRPr="001F7307">
        <w:rPr>
          <w:rFonts w:ascii="Calibri" w:hAnsi="Calibri" w:cs="Calibri" w:hint="cs"/>
          <w:b/>
          <w:bCs/>
          <w:color w:val="000000" w:themeColor="text1"/>
          <w:sz w:val="36"/>
          <w:szCs w:val="36"/>
          <w:rtl/>
          <w:lang w:bidi="fa-IR"/>
        </w:rPr>
        <w:t xml:space="preserve"> زمانی اغاز میشود که والیال اموز روی گزینه انتخاب زمان کلاس کلیک کند.</w:t>
      </w:r>
    </w:p>
    <w:p w14:paraId="4C8200BD" w14:textId="77777777" w:rsidR="00E05D76" w:rsidRPr="001F7307" w:rsidRDefault="00E05D76" w:rsidP="00E05D76">
      <w:pPr>
        <w:pStyle w:val="ListParagraph"/>
        <w:numPr>
          <w:ilvl w:val="0"/>
          <w:numId w:val="35"/>
        </w:numPr>
        <w:tabs>
          <w:tab w:val="left" w:pos="9659"/>
        </w:tabs>
        <w:bidi/>
        <w:spacing w:line="360" w:lineRule="auto"/>
        <w:jc w:val="both"/>
        <w:rPr>
          <w:rFonts w:ascii="Calibri" w:hAnsi="Calibri" w:cs="Calibri"/>
          <w:b/>
          <w:bCs/>
          <w:color w:val="000000" w:themeColor="text1"/>
          <w:sz w:val="36"/>
          <w:szCs w:val="36"/>
        </w:rPr>
      </w:pPr>
      <w:r w:rsidRPr="001F7307">
        <w:rPr>
          <w:rFonts w:ascii="Calibri" w:hAnsi="Calibri" w:cs="Calibri" w:hint="cs"/>
          <w:b/>
          <w:bCs/>
          <w:color w:val="000000" w:themeColor="text1"/>
          <w:sz w:val="36"/>
          <w:szCs w:val="36"/>
          <w:rtl/>
          <w:lang w:bidi="fa-IR"/>
        </w:rPr>
        <w:t>سیستم زمان های موجود را نمایش میدهد</w:t>
      </w:r>
    </w:p>
    <w:p w14:paraId="3263398A" w14:textId="77777777" w:rsidR="00E05D76" w:rsidRPr="001F7307" w:rsidRDefault="00E05D76" w:rsidP="00E05D76">
      <w:pPr>
        <w:pStyle w:val="ListParagraph"/>
        <w:numPr>
          <w:ilvl w:val="0"/>
          <w:numId w:val="35"/>
        </w:numPr>
        <w:tabs>
          <w:tab w:val="left" w:pos="9659"/>
        </w:tabs>
        <w:bidi/>
        <w:spacing w:line="360" w:lineRule="auto"/>
        <w:jc w:val="both"/>
        <w:rPr>
          <w:rFonts w:ascii="Calibri" w:hAnsi="Calibri" w:cs="Calibri"/>
          <w:b/>
          <w:bCs/>
          <w:color w:val="000000" w:themeColor="text1"/>
          <w:sz w:val="36"/>
          <w:szCs w:val="36"/>
        </w:rPr>
      </w:pPr>
      <w:r w:rsidRPr="001F7307">
        <w:rPr>
          <w:rFonts w:ascii="Calibri" w:hAnsi="Calibri" w:cs="Calibri" w:hint="cs"/>
          <w:b/>
          <w:bCs/>
          <w:color w:val="000000" w:themeColor="text1"/>
          <w:sz w:val="36"/>
          <w:szCs w:val="36"/>
          <w:rtl/>
          <w:lang w:bidi="fa-IR"/>
        </w:rPr>
        <w:t>والیبال آموز یک زمان را انتخاب میکند</w:t>
      </w:r>
    </w:p>
    <w:p w14:paraId="23A325AC" w14:textId="77777777" w:rsidR="00E05D76" w:rsidRPr="001F7307" w:rsidRDefault="00E05D76" w:rsidP="00E05D76">
      <w:pPr>
        <w:pStyle w:val="ListParagraph"/>
        <w:tabs>
          <w:tab w:val="left" w:pos="9659"/>
        </w:tabs>
        <w:bidi/>
        <w:spacing w:line="360" w:lineRule="auto"/>
        <w:ind w:left="720"/>
        <w:jc w:val="both"/>
        <w:rPr>
          <w:rFonts w:ascii="Calibri" w:hAnsi="Calibri" w:cs="Calibri"/>
          <w:b/>
          <w:bCs/>
          <w:color w:val="000000" w:themeColor="text1"/>
          <w:sz w:val="36"/>
          <w:szCs w:val="36"/>
          <w:rtl/>
          <w:lang w:bidi="fa-IR"/>
        </w:rPr>
      </w:pPr>
      <w:r w:rsidRPr="001F7307">
        <w:rPr>
          <w:rFonts w:ascii="Calibri" w:hAnsi="Calibri" w:cs="Calibri" w:hint="cs"/>
          <w:b/>
          <w:bCs/>
          <w:color w:val="000000" w:themeColor="text1"/>
          <w:sz w:val="36"/>
          <w:szCs w:val="36"/>
          <w:rtl/>
          <w:lang w:bidi="fa-IR"/>
        </w:rPr>
        <w:t>3.1)در صورت تکمیل بودن ظرفیت پیام تکمیل ظرفیت را نشان میدهد</w:t>
      </w:r>
    </w:p>
    <w:p w14:paraId="44E8F659" w14:textId="77777777" w:rsidR="00E05D76" w:rsidRPr="001F7307" w:rsidRDefault="00E05D76" w:rsidP="00E05D76">
      <w:pPr>
        <w:pStyle w:val="ListParagraph"/>
        <w:tabs>
          <w:tab w:val="left" w:pos="9659"/>
        </w:tabs>
        <w:bidi/>
        <w:spacing w:line="360" w:lineRule="auto"/>
        <w:ind w:left="720"/>
        <w:jc w:val="both"/>
        <w:rPr>
          <w:rFonts w:ascii="Calibri" w:hAnsi="Calibri" w:cs="Calibri"/>
          <w:b/>
          <w:bCs/>
          <w:color w:val="000000" w:themeColor="text1"/>
          <w:sz w:val="36"/>
          <w:szCs w:val="36"/>
          <w:rtl/>
        </w:rPr>
      </w:pPr>
      <w:r w:rsidRPr="001F7307">
        <w:rPr>
          <w:rFonts w:ascii="Calibri" w:hAnsi="Calibri" w:cs="Calibri" w:hint="cs"/>
          <w:b/>
          <w:bCs/>
          <w:color w:val="000000" w:themeColor="text1"/>
          <w:sz w:val="36"/>
          <w:szCs w:val="36"/>
          <w:rtl/>
          <w:lang w:bidi="fa-IR"/>
        </w:rPr>
        <w:t>3.2)در صورت وجود ظرفیت زمان برای والیال اموز ثبت میشود.</w:t>
      </w:r>
    </w:p>
    <w:p w14:paraId="383F9D62" w14:textId="77777777" w:rsidR="00E05D76" w:rsidRPr="00C66956" w:rsidRDefault="00E05D76" w:rsidP="00E05D76">
      <w:pPr>
        <w:spacing w:line="360" w:lineRule="auto"/>
        <w:jc w:val="center"/>
        <w:rPr>
          <w:rFonts w:ascii="Calibri" w:hAnsi="Calibri" w:cs="Calibri"/>
          <w:sz w:val="32"/>
          <w:szCs w:val="28"/>
          <w:rtl/>
          <w:lang w:bidi="fa-IR"/>
        </w:rPr>
      </w:pPr>
    </w:p>
    <w:p w14:paraId="7B858566" w14:textId="77777777" w:rsidR="00E05D76" w:rsidRPr="00C66956" w:rsidRDefault="00E05D76" w:rsidP="00E05D76">
      <w:pPr>
        <w:spacing w:line="360" w:lineRule="auto"/>
        <w:jc w:val="right"/>
        <w:rPr>
          <w:rFonts w:ascii="Calibri" w:hAnsi="Calibri" w:cs="Calibri"/>
          <w:b/>
          <w:bCs/>
          <w:color w:val="0070C0"/>
          <w:sz w:val="36"/>
          <w:szCs w:val="36"/>
          <w:rtl/>
        </w:rPr>
      </w:pPr>
    </w:p>
    <w:p w14:paraId="4C5BA13A" w14:textId="77777777" w:rsidR="00E05D76" w:rsidRPr="00C6695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پس شرط </w:t>
      </w:r>
      <w:r w:rsidRPr="00C66956">
        <w:rPr>
          <w:rFonts w:ascii="Calibri" w:hAnsi="Calibri" w:cs="Calibri"/>
          <w:b/>
          <w:bCs/>
          <w:color w:val="0070C0"/>
          <w:sz w:val="36"/>
          <w:szCs w:val="36"/>
          <w:rtl/>
        </w:rPr>
        <w:t>:</w:t>
      </w:r>
    </w:p>
    <w:p w14:paraId="7244FB9E" w14:textId="77777777" w:rsidR="00E05D76" w:rsidRDefault="00E05D76" w:rsidP="00E05D76">
      <w:pPr>
        <w:tabs>
          <w:tab w:val="left" w:pos="9659"/>
        </w:tabs>
        <w:bidi/>
        <w:spacing w:line="360" w:lineRule="auto"/>
        <w:jc w:val="both"/>
        <w:rPr>
          <w:rFonts w:ascii="Calibri" w:hAnsi="Calibri" w:cs="Calibri"/>
          <w:b/>
          <w:bCs/>
          <w:color w:val="0070C0"/>
          <w:sz w:val="40"/>
          <w:szCs w:val="36"/>
          <w:rtl/>
          <w:lang w:bidi="fa-IR"/>
        </w:rPr>
      </w:pPr>
      <w:r>
        <w:rPr>
          <w:rFonts w:ascii="Calibri" w:hAnsi="Calibri" w:cs="Calibri" w:hint="cs"/>
          <w:b/>
          <w:bCs/>
          <w:color w:val="000000" w:themeColor="text1"/>
          <w:sz w:val="40"/>
          <w:szCs w:val="36"/>
          <w:rtl/>
          <w:lang w:bidi="ar-SA"/>
        </w:rPr>
        <w:t>ثبت شدن زمان کلاس.</w:t>
      </w:r>
    </w:p>
    <w:p w14:paraId="5B75DC86" w14:textId="77777777" w:rsidR="00E05D76" w:rsidRDefault="00E05D76" w:rsidP="00E05D76">
      <w:pPr>
        <w:tabs>
          <w:tab w:val="left" w:pos="9659"/>
        </w:tabs>
        <w:bidi/>
        <w:spacing w:line="360" w:lineRule="auto"/>
        <w:jc w:val="both"/>
        <w:rPr>
          <w:rFonts w:ascii="Calibri" w:hAnsi="Calibri" w:cs="Calibri"/>
          <w:b/>
          <w:bCs/>
          <w:color w:val="0070C0"/>
          <w:sz w:val="40"/>
          <w:szCs w:val="36"/>
          <w:rtl/>
          <w:lang w:bidi="fa-IR"/>
        </w:rPr>
      </w:pPr>
      <w:r w:rsidRPr="00C66956">
        <w:rPr>
          <w:rFonts w:ascii="Calibri" w:hAnsi="Calibri" w:cs="Calibri"/>
          <w:b/>
          <w:bCs/>
          <w:color w:val="0070C0"/>
          <w:sz w:val="40"/>
          <w:szCs w:val="36"/>
          <w:rtl/>
          <w:lang w:bidi="ar-SA"/>
        </w:rPr>
        <w:t xml:space="preserve">جریان چایگزین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p>
    <w:p w14:paraId="5399F1E5" w14:textId="77777777" w:rsidR="00E05D76" w:rsidRPr="00C3178B" w:rsidRDefault="00E05D76" w:rsidP="00E05D76">
      <w:pPr>
        <w:bidi/>
        <w:spacing w:line="360" w:lineRule="auto"/>
        <w:rPr>
          <w:rFonts w:ascii="Calibri" w:hAnsi="Calibri" w:cs="Calibri"/>
          <w:b/>
          <w:bCs/>
          <w:sz w:val="40"/>
          <w:szCs w:val="36"/>
          <w:lang w:bidi="fa-IR"/>
        </w:rPr>
      </w:pPr>
      <w:r>
        <w:rPr>
          <w:rFonts w:ascii="Calibri" w:hAnsi="Calibri" w:cs="Calibri" w:hint="cs"/>
          <w:b/>
          <w:bCs/>
          <w:sz w:val="40"/>
          <w:szCs w:val="36"/>
          <w:rtl/>
          <w:lang w:bidi="fa-IR"/>
        </w:rPr>
        <w:t>تکمیل بودن ظرفیت زمان انتخابی.</w:t>
      </w:r>
    </w:p>
    <w:p w14:paraId="53E1C9A3" w14:textId="77777777" w:rsidR="00E05D76" w:rsidRDefault="00E05D76" w:rsidP="00E05D76">
      <w:pPr>
        <w:bidi/>
        <w:rPr>
          <w:rFonts w:ascii="Calibri" w:hAnsi="Calibri" w:cs="Calibri"/>
          <w:sz w:val="32"/>
          <w:szCs w:val="28"/>
          <w:rtl/>
          <w:lang w:bidi="fa-IR"/>
        </w:rPr>
      </w:pPr>
    </w:p>
    <w:p w14:paraId="18015E30" w14:textId="77777777" w:rsidR="00E05D76" w:rsidRDefault="00E05D76" w:rsidP="00E05D76">
      <w:pPr>
        <w:bidi/>
        <w:rPr>
          <w:rFonts w:ascii="Calibri" w:hAnsi="Calibri" w:cs="Calibri"/>
          <w:sz w:val="32"/>
          <w:szCs w:val="28"/>
          <w:rtl/>
          <w:lang w:bidi="fa-IR"/>
        </w:rPr>
      </w:pPr>
    </w:p>
    <w:p w14:paraId="07872777" w14:textId="77777777" w:rsidR="00E05D76" w:rsidRDefault="00E05D76" w:rsidP="00E05D76">
      <w:pPr>
        <w:bidi/>
        <w:rPr>
          <w:rFonts w:ascii="Calibri" w:hAnsi="Calibri" w:cs="Calibri"/>
          <w:sz w:val="32"/>
          <w:szCs w:val="28"/>
          <w:rtl/>
          <w:lang w:bidi="fa-IR"/>
        </w:rPr>
      </w:pPr>
    </w:p>
    <w:p w14:paraId="6701B368" w14:textId="77777777" w:rsidR="00E05D76" w:rsidRDefault="00E05D76" w:rsidP="00E05D76">
      <w:pPr>
        <w:bidi/>
        <w:rPr>
          <w:rFonts w:ascii="Calibri" w:hAnsi="Calibri" w:cs="Calibri"/>
          <w:sz w:val="32"/>
          <w:szCs w:val="28"/>
          <w:rtl/>
          <w:lang w:bidi="fa-IR"/>
        </w:rPr>
      </w:pPr>
    </w:p>
    <w:p w14:paraId="474C78F1" w14:textId="77777777" w:rsidR="00E05D76" w:rsidRDefault="00E05D76" w:rsidP="00E05D76">
      <w:pPr>
        <w:bidi/>
        <w:rPr>
          <w:rFonts w:ascii="Calibri" w:hAnsi="Calibri" w:cs="Calibri"/>
          <w:sz w:val="32"/>
          <w:szCs w:val="28"/>
          <w:rtl/>
          <w:lang w:bidi="fa-IR"/>
        </w:rPr>
      </w:pPr>
    </w:p>
    <w:p w14:paraId="5BC89F6C" w14:textId="77777777" w:rsidR="00E05D76" w:rsidRPr="0063510A" w:rsidRDefault="00E05D76" w:rsidP="00E05D76">
      <w:pPr>
        <w:spacing w:line="480" w:lineRule="auto"/>
        <w:jc w:val="center"/>
        <w:rPr>
          <w:rFonts w:ascii="Calibri" w:hAnsi="Calibri" w:cs="Calibri"/>
          <w:b/>
          <w:bCs/>
          <w:sz w:val="44"/>
          <w:szCs w:val="44"/>
          <w:rtl/>
        </w:rPr>
      </w:pPr>
      <w:r w:rsidRPr="0063510A">
        <w:rPr>
          <w:rFonts w:ascii="Calibri" w:hAnsi="Calibri" w:cs="Calibri"/>
          <w:b/>
          <w:bCs/>
          <w:sz w:val="48"/>
          <w:szCs w:val="44"/>
          <w:rtl/>
          <w:lang w:bidi="ar-SA"/>
        </w:rPr>
        <w:lastRenderedPageBreak/>
        <w:t>عنوان</w:t>
      </w:r>
      <w:r w:rsidRPr="0063510A">
        <w:rPr>
          <w:rFonts w:ascii="Calibri" w:hAnsi="Calibri" w:cs="Calibri"/>
          <w:b/>
          <w:bCs/>
          <w:sz w:val="44"/>
          <w:szCs w:val="44"/>
          <w:rtl/>
        </w:rPr>
        <w:t xml:space="preserve"> (</w:t>
      </w:r>
      <w:r w:rsidRPr="0063510A">
        <w:rPr>
          <w:rFonts w:ascii="Calibri" w:hAnsi="Calibri" w:cs="Calibri" w:hint="cs"/>
          <w:b/>
          <w:bCs/>
          <w:sz w:val="48"/>
          <w:szCs w:val="44"/>
          <w:rtl/>
          <w:lang w:bidi="ar-SA"/>
        </w:rPr>
        <w:t>انتخاب زمان کلاس:تکمیل ظرفیت کلاس</w:t>
      </w:r>
      <w:r w:rsidRPr="0063510A">
        <w:rPr>
          <w:rFonts w:ascii="Calibri" w:hAnsi="Calibri" w:cs="Calibri"/>
          <w:b/>
          <w:bCs/>
          <w:sz w:val="44"/>
          <w:szCs w:val="44"/>
          <w:rtl/>
        </w:rPr>
        <w:t>)</w:t>
      </w:r>
    </w:p>
    <w:p w14:paraId="3A98E553" w14:textId="77777777" w:rsidR="00E05D76" w:rsidRPr="00DE0ED0" w:rsidRDefault="00E05D76" w:rsidP="00E05D76">
      <w:pPr>
        <w:spacing w:line="480" w:lineRule="auto"/>
        <w:jc w:val="center"/>
        <w:rPr>
          <w:rFonts w:ascii="Calibri" w:hAnsi="Calibri" w:cs="Calibri"/>
          <w:sz w:val="44"/>
          <w:szCs w:val="44"/>
          <w:rtl/>
        </w:rPr>
      </w:pPr>
    </w:p>
    <w:p w14:paraId="16A27AFF"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شناسه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DF7130">
        <w:rPr>
          <w:rFonts w:ascii="Calibri" w:hAnsi="Calibri" w:cs="Calibri"/>
          <w:b/>
          <w:bCs/>
          <w:color w:val="000000" w:themeColor="text1"/>
          <w:sz w:val="36"/>
          <w:szCs w:val="36"/>
          <w:rtl/>
        </w:rPr>
        <w:t>12</w:t>
      </w:r>
    </w:p>
    <w:p w14:paraId="725533F1"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توضیح کوتاه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Pr>
          <w:rFonts w:ascii="Calibri" w:hAnsi="Calibri" w:cs="Calibri" w:hint="cs"/>
          <w:b/>
          <w:bCs/>
          <w:color w:val="000000" w:themeColor="text1"/>
          <w:sz w:val="40"/>
          <w:szCs w:val="36"/>
          <w:rtl/>
          <w:lang w:bidi="ar-SA"/>
        </w:rPr>
        <w:t>سیستم به کاربر اطلاع داده که ظرفیت کلاس انتخابی شما تکمیل است</w:t>
      </w:r>
    </w:p>
    <w:p w14:paraId="49B6A44E"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اصلی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2502E9">
        <w:rPr>
          <w:rFonts w:ascii="Calibri" w:hAnsi="Calibri" w:cs="Calibri"/>
          <w:b/>
          <w:bCs/>
          <w:color w:val="000000" w:themeColor="text1"/>
          <w:sz w:val="40"/>
          <w:szCs w:val="36"/>
          <w:rtl/>
          <w:lang w:bidi="ar-SA"/>
        </w:rPr>
        <w:t>والیبال اموز</w:t>
      </w:r>
    </w:p>
    <w:p w14:paraId="7ECA12A2"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ثانویه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Pr>
          <w:rFonts w:ascii="Calibri" w:hAnsi="Calibri" w:cs="Calibri" w:hint="cs"/>
          <w:b/>
          <w:bCs/>
          <w:color w:val="000000" w:themeColor="text1"/>
          <w:sz w:val="40"/>
          <w:szCs w:val="36"/>
          <w:rtl/>
          <w:lang w:bidi="ar-SA"/>
        </w:rPr>
        <w:t>ندارد</w:t>
      </w:r>
    </w:p>
    <w:p w14:paraId="2939C9F0" w14:textId="77777777" w:rsidR="00E05D76" w:rsidRPr="00C66956" w:rsidRDefault="00E05D76" w:rsidP="00E05D76">
      <w:pPr>
        <w:tabs>
          <w:tab w:val="left" w:pos="9659"/>
        </w:tabs>
        <w:bidi/>
        <w:spacing w:line="480" w:lineRule="auto"/>
        <w:jc w:val="both"/>
        <w:rPr>
          <w:rFonts w:ascii="Calibri" w:hAnsi="Calibri" w:cs="Calibri"/>
          <w:b/>
          <w:bCs/>
          <w:color w:val="0070C0"/>
          <w:sz w:val="40"/>
          <w:szCs w:val="36"/>
        </w:rPr>
      </w:pPr>
      <w:r w:rsidRPr="00C66956">
        <w:rPr>
          <w:rFonts w:ascii="Calibri" w:hAnsi="Calibri" w:cs="Calibri"/>
          <w:b/>
          <w:bCs/>
          <w:color w:val="0070C0"/>
          <w:sz w:val="40"/>
          <w:szCs w:val="36"/>
          <w:rtl/>
          <w:lang w:bidi="ar-SA"/>
        </w:rPr>
        <w:t xml:space="preserve"> پیش شریط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Pr>
          <w:rFonts w:ascii="Calibri" w:hAnsi="Calibri" w:cs="Calibri" w:hint="cs"/>
          <w:b/>
          <w:bCs/>
          <w:color w:val="000000" w:themeColor="text1"/>
          <w:sz w:val="40"/>
          <w:szCs w:val="36"/>
          <w:rtl/>
          <w:lang w:bidi="ar-SA"/>
        </w:rPr>
        <w:t>تکمیل ظرفیت.</w:t>
      </w:r>
      <w:r w:rsidRPr="002502E9">
        <w:rPr>
          <w:rFonts w:ascii="Calibri" w:hAnsi="Calibri" w:cs="Calibri"/>
          <w:b/>
          <w:bCs/>
          <w:color w:val="000000" w:themeColor="text1"/>
          <w:sz w:val="40"/>
          <w:szCs w:val="36"/>
          <w:rtl/>
          <w:lang w:bidi="ar-SA"/>
        </w:rPr>
        <w:t xml:space="preserve"> </w:t>
      </w:r>
    </w:p>
    <w:p w14:paraId="2904C40C" w14:textId="77777777" w:rsidR="00E05D7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جریان اصلی </w:t>
      </w:r>
      <w:r w:rsidRPr="00C66956">
        <w:rPr>
          <w:rFonts w:ascii="Calibri" w:hAnsi="Calibri" w:cs="Calibri"/>
          <w:b/>
          <w:bCs/>
          <w:color w:val="0070C0"/>
          <w:sz w:val="36"/>
          <w:szCs w:val="36"/>
          <w:rtl/>
        </w:rPr>
        <w:t>:</w:t>
      </w:r>
    </w:p>
    <w:p w14:paraId="36E1BB41" w14:textId="77777777" w:rsidR="00E05D76" w:rsidRPr="0063510A" w:rsidRDefault="00E05D76" w:rsidP="00E05D76">
      <w:pPr>
        <w:pStyle w:val="ListParagraph"/>
        <w:numPr>
          <w:ilvl w:val="0"/>
          <w:numId w:val="37"/>
        </w:numPr>
        <w:tabs>
          <w:tab w:val="left" w:pos="9659"/>
        </w:tabs>
        <w:bidi/>
        <w:spacing w:line="480" w:lineRule="auto"/>
        <w:jc w:val="both"/>
        <w:rPr>
          <w:rFonts w:ascii="Calibri" w:hAnsi="Calibri" w:cs="Calibri"/>
          <w:b/>
          <w:bCs/>
          <w:color w:val="000000" w:themeColor="text1"/>
          <w:sz w:val="36"/>
          <w:szCs w:val="36"/>
        </w:rPr>
      </w:pPr>
      <w:r w:rsidRPr="0063510A">
        <w:rPr>
          <w:rFonts w:ascii="Calibri" w:hAnsi="Calibri" w:cs="Calibri" w:hint="cs"/>
          <w:b/>
          <w:bCs/>
          <w:color w:val="000000" w:themeColor="text1"/>
          <w:sz w:val="36"/>
          <w:szCs w:val="36"/>
          <w:rtl/>
          <w:lang w:bidi="fa-IR"/>
        </w:rPr>
        <w:t>این جریان جایگزین بعد از گام 3 در یوزکیس (انتخاب زمان کلاس) اتفاق می افتد.</w:t>
      </w:r>
    </w:p>
    <w:p w14:paraId="0CD97D9D" w14:textId="77777777" w:rsidR="00E05D76" w:rsidRPr="0063510A" w:rsidRDefault="00E05D76" w:rsidP="00E05D76">
      <w:pPr>
        <w:pStyle w:val="ListParagraph"/>
        <w:numPr>
          <w:ilvl w:val="0"/>
          <w:numId w:val="37"/>
        </w:numPr>
        <w:tabs>
          <w:tab w:val="left" w:pos="9659"/>
        </w:tabs>
        <w:bidi/>
        <w:spacing w:line="480" w:lineRule="auto"/>
        <w:jc w:val="both"/>
        <w:rPr>
          <w:rFonts w:ascii="Calibri" w:hAnsi="Calibri" w:cs="Calibri"/>
          <w:b/>
          <w:bCs/>
          <w:color w:val="000000" w:themeColor="text1"/>
          <w:sz w:val="36"/>
          <w:szCs w:val="36"/>
          <w:rtl/>
        </w:rPr>
      </w:pPr>
      <w:r w:rsidRPr="0063510A">
        <w:rPr>
          <w:rFonts w:ascii="Calibri" w:hAnsi="Calibri" w:cs="Calibri" w:hint="cs"/>
          <w:b/>
          <w:bCs/>
          <w:color w:val="000000" w:themeColor="text1"/>
          <w:sz w:val="36"/>
          <w:szCs w:val="36"/>
          <w:rtl/>
          <w:lang w:bidi="fa-IR"/>
        </w:rPr>
        <w:t>زمان کلاسهاییی که ظرفیت خالی دارند به والیبال اموز نمایش داده میشود.</w:t>
      </w:r>
    </w:p>
    <w:p w14:paraId="0EB4B114" w14:textId="77777777" w:rsidR="00E05D76" w:rsidRPr="00C66956" w:rsidRDefault="00E05D76" w:rsidP="00E05D76">
      <w:pPr>
        <w:spacing w:line="480" w:lineRule="auto"/>
        <w:jc w:val="center"/>
        <w:rPr>
          <w:rFonts w:ascii="Calibri" w:hAnsi="Calibri" w:cs="Calibri"/>
          <w:sz w:val="32"/>
          <w:szCs w:val="28"/>
          <w:rtl/>
          <w:lang w:bidi="fa-IR"/>
        </w:rPr>
      </w:pPr>
    </w:p>
    <w:p w14:paraId="44F9F2DB" w14:textId="77777777" w:rsidR="00E05D76" w:rsidRPr="00C66956" w:rsidRDefault="00E05D76" w:rsidP="00E05D76">
      <w:pPr>
        <w:spacing w:line="480" w:lineRule="auto"/>
        <w:jc w:val="right"/>
        <w:rPr>
          <w:rFonts w:ascii="Calibri" w:hAnsi="Calibri" w:cs="Calibri"/>
          <w:b/>
          <w:bCs/>
          <w:color w:val="0070C0"/>
          <w:sz w:val="36"/>
          <w:szCs w:val="36"/>
          <w:rtl/>
        </w:rPr>
      </w:pPr>
    </w:p>
    <w:p w14:paraId="43E683F0"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پس شرط </w:t>
      </w:r>
      <w:r w:rsidRPr="00C66956">
        <w:rPr>
          <w:rFonts w:ascii="Calibri" w:hAnsi="Calibri" w:cs="Calibri"/>
          <w:b/>
          <w:bCs/>
          <w:color w:val="0070C0"/>
          <w:sz w:val="36"/>
          <w:szCs w:val="36"/>
          <w:rtl/>
        </w:rPr>
        <w:t>:</w:t>
      </w:r>
    </w:p>
    <w:p w14:paraId="7D6079DB" w14:textId="77777777" w:rsidR="00E05D76" w:rsidRDefault="00E05D76" w:rsidP="00E05D76">
      <w:pPr>
        <w:tabs>
          <w:tab w:val="left" w:pos="9659"/>
        </w:tabs>
        <w:bidi/>
        <w:spacing w:line="480" w:lineRule="auto"/>
        <w:jc w:val="both"/>
        <w:rPr>
          <w:rFonts w:ascii="Calibri" w:hAnsi="Calibri" w:cs="Calibri"/>
          <w:b/>
          <w:bCs/>
          <w:color w:val="000000" w:themeColor="text1"/>
          <w:sz w:val="40"/>
          <w:szCs w:val="36"/>
          <w:rtl/>
          <w:lang w:bidi="ar-SA"/>
        </w:rPr>
      </w:pPr>
      <w:r w:rsidRPr="001F7307">
        <w:rPr>
          <w:rFonts w:ascii="Calibri" w:hAnsi="Calibri" w:cs="Calibri" w:hint="eastAsia"/>
          <w:b/>
          <w:bCs/>
          <w:color w:val="000000" w:themeColor="text1"/>
          <w:sz w:val="40"/>
          <w:szCs w:val="36"/>
          <w:rtl/>
          <w:lang w:bidi="ar-SA"/>
        </w:rPr>
        <w:t>ندارد</w:t>
      </w:r>
    </w:p>
    <w:p w14:paraId="792FC76F" w14:textId="77777777" w:rsidR="00E05D76" w:rsidRDefault="00E05D76" w:rsidP="00E05D76">
      <w:pPr>
        <w:tabs>
          <w:tab w:val="left" w:pos="9659"/>
        </w:tabs>
        <w:bidi/>
        <w:spacing w:line="480" w:lineRule="auto"/>
        <w:jc w:val="both"/>
        <w:rPr>
          <w:rFonts w:ascii="Calibri" w:hAnsi="Calibri" w:cs="Calibri"/>
          <w:b/>
          <w:bCs/>
          <w:color w:val="0070C0"/>
          <w:sz w:val="40"/>
          <w:szCs w:val="36"/>
          <w:rtl/>
          <w:lang w:bidi="fa-IR"/>
        </w:rPr>
      </w:pPr>
      <w:r w:rsidRPr="00C66956">
        <w:rPr>
          <w:rFonts w:ascii="Calibri" w:hAnsi="Calibri" w:cs="Calibri"/>
          <w:b/>
          <w:bCs/>
          <w:color w:val="0070C0"/>
          <w:sz w:val="40"/>
          <w:szCs w:val="36"/>
          <w:rtl/>
          <w:lang w:bidi="ar-SA"/>
        </w:rPr>
        <w:t xml:space="preserve">جریان چایگزین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p>
    <w:p w14:paraId="3902D759" w14:textId="77777777" w:rsidR="00E05D76" w:rsidRPr="00B409B7" w:rsidRDefault="00E05D76" w:rsidP="00E05D76">
      <w:pPr>
        <w:bidi/>
        <w:spacing w:line="480" w:lineRule="auto"/>
        <w:rPr>
          <w:rFonts w:ascii="Calibri" w:hAnsi="Calibri" w:cs="Calibri"/>
          <w:b/>
          <w:bCs/>
          <w:sz w:val="40"/>
          <w:szCs w:val="36"/>
          <w:rtl/>
          <w:lang w:bidi="fa-IR"/>
        </w:rPr>
      </w:pPr>
      <w:r>
        <w:rPr>
          <w:rFonts w:ascii="Calibri" w:hAnsi="Calibri" w:cs="Calibri" w:hint="cs"/>
          <w:b/>
          <w:bCs/>
          <w:sz w:val="40"/>
          <w:szCs w:val="36"/>
          <w:rtl/>
          <w:lang w:bidi="fa-IR"/>
        </w:rPr>
        <w:t>ندارد</w:t>
      </w:r>
    </w:p>
    <w:p w14:paraId="3D0C4C12" w14:textId="77777777" w:rsidR="00E05D76" w:rsidRDefault="00E05D76" w:rsidP="00E05D76">
      <w:pPr>
        <w:jc w:val="center"/>
        <w:rPr>
          <w:rFonts w:ascii="Calibri" w:hAnsi="Calibri" w:cs="Calibri"/>
          <w:color w:val="0070C0"/>
          <w:sz w:val="22"/>
          <w:szCs w:val="22"/>
          <w:rtl/>
        </w:rPr>
      </w:pPr>
    </w:p>
    <w:p w14:paraId="1BCF271B" w14:textId="77777777" w:rsidR="00E05D76" w:rsidRPr="0063510A" w:rsidRDefault="00E05D76" w:rsidP="00E05D76">
      <w:pPr>
        <w:spacing w:line="360" w:lineRule="auto"/>
        <w:jc w:val="center"/>
        <w:rPr>
          <w:rFonts w:ascii="Calibri" w:hAnsi="Calibri" w:cs="Calibri"/>
          <w:b/>
          <w:bCs/>
          <w:sz w:val="44"/>
          <w:szCs w:val="44"/>
          <w:rtl/>
        </w:rPr>
      </w:pPr>
      <w:r w:rsidRPr="0063510A">
        <w:rPr>
          <w:rFonts w:ascii="Calibri" w:hAnsi="Calibri" w:cs="Calibri"/>
          <w:b/>
          <w:bCs/>
          <w:sz w:val="48"/>
          <w:szCs w:val="44"/>
          <w:rtl/>
          <w:lang w:bidi="ar-SA"/>
        </w:rPr>
        <w:lastRenderedPageBreak/>
        <w:t>عنوان</w:t>
      </w:r>
      <w:r w:rsidRPr="0063510A">
        <w:rPr>
          <w:rFonts w:ascii="Calibri" w:hAnsi="Calibri" w:cs="Calibri"/>
          <w:b/>
          <w:bCs/>
          <w:sz w:val="44"/>
          <w:szCs w:val="44"/>
          <w:rtl/>
        </w:rPr>
        <w:t xml:space="preserve"> (</w:t>
      </w:r>
      <w:r>
        <w:rPr>
          <w:rFonts w:ascii="Calibri" w:hAnsi="Calibri" w:cs="Calibri"/>
          <w:b/>
          <w:bCs/>
          <w:sz w:val="44"/>
          <w:szCs w:val="44"/>
          <w:rtl/>
        </w:rPr>
        <w:t>استخدام مربی</w:t>
      </w:r>
      <w:r w:rsidRPr="0063510A">
        <w:rPr>
          <w:rFonts w:ascii="Calibri" w:hAnsi="Calibri" w:cs="Calibri"/>
          <w:b/>
          <w:bCs/>
          <w:sz w:val="44"/>
          <w:szCs w:val="44"/>
          <w:rtl/>
        </w:rPr>
        <w:t>)</w:t>
      </w:r>
    </w:p>
    <w:p w14:paraId="751C051B" w14:textId="77777777" w:rsidR="00E05D76" w:rsidRPr="00DE0ED0" w:rsidRDefault="00E05D76" w:rsidP="00E05D76">
      <w:pPr>
        <w:spacing w:line="360" w:lineRule="auto"/>
        <w:jc w:val="center"/>
        <w:rPr>
          <w:rFonts w:ascii="Calibri" w:hAnsi="Calibri" w:cs="Calibri"/>
          <w:sz w:val="44"/>
          <w:szCs w:val="44"/>
          <w:rtl/>
        </w:rPr>
      </w:pPr>
    </w:p>
    <w:p w14:paraId="4EFCD5E4" w14:textId="77777777" w:rsidR="00E05D76" w:rsidRPr="00C6695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شناسه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EF17E4">
        <w:rPr>
          <w:rFonts w:ascii="Calibri" w:hAnsi="Calibri" w:cs="Calibri"/>
          <w:b/>
          <w:bCs/>
          <w:color w:val="000000" w:themeColor="text1"/>
          <w:sz w:val="36"/>
          <w:szCs w:val="36"/>
          <w:rtl/>
        </w:rPr>
        <w:t>13</w:t>
      </w:r>
    </w:p>
    <w:p w14:paraId="54A67A0C" w14:textId="77777777" w:rsidR="00E05D76" w:rsidRPr="00C6695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توضیح کوتاه </w:t>
      </w:r>
      <w:r>
        <w:rPr>
          <w:rFonts w:ascii="Calibri" w:hAnsi="Calibri" w:cs="Calibri" w:hint="cs"/>
          <w:b/>
          <w:bCs/>
          <w:color w:val="0070C0"/>
          <w:sz w:val="40"/>
          <w:szCs w:val="36"/>
          <w:rtl/>
          <w:lang w:bidi="ar-SA"/>
        </w:rPr>
        <w:t>:</w:t>
      </w:r>
      <w:r>
        <w:rPr>
          <w:rFonts w:ascii="Calibri" w:hAnsi="Calibri" w:cs="Calibri" w:hint="cs"/>
          <w:b/>
          <w:bCs/>
          <w:color w:val="000000" w:themeColor="text1"/>
          <w:sz w:val="40"/>
          <w:szCs w:val="36"/>
          <w:rtl/>
          <w:lang w:bidi="ar-SA"/>
        </w:rPr>
        <w:t>استخدام</w:t>
      </w:r>
      <w:r w:rsidRPr="00D37CAA">
        <w:rPr>
          <w:rFonts w:ascii="Calibri" w:hAnsi="Calibri" w:cs="Calibri" w:hint="cs"/>
          <w:b/>
          <w:bCs/>
          <w:color w:val="000000" w:themeColor="text1"/>
          <w:sz w:val="40"/>
          <w:szCs w:val="36"/>
          <w:rtl/>
          <w:lang w:bidi="ar-SA"/>
        </w:rPr>
        <w:t xml:space="preserve"> مربی مناسب برای آموزش</w:t>
      </w:r>
      <w:r>
        <w:rPr>
          <w:rFonts w:ascii="Calibri" w:hAnsi="Calibri" w:cs="Calibri" w:hint="cs"/>
          <w:b/>
          <w:bCs/>
          <w:color w:val="000000" w:themeColor="text1"/>
          <w:sz w:val="40"/>
          <w:szCs w:val="36"/>
          <w:rtl/>
          <w:lang w:bidi="ar-SA"/>
        </w:rPr>
        <w:t>گاه</w:t>
      </w:r>
      <w:r w:rsidRPr="00D37CAA">
        <w:rPr>
          <w:rFonts w:ascii="Calibri" w:hAnsi="Calibri" w:cs="Calibri" w:hint="cs"/>
          <w:b/>
          <w:bCs/>
          <w:color w:val="000000" w:themeColor="text1"/>
          <w:sz w:val="40"/>
          <w:szCs w:val="36"/>
          <w:rtl/>
          <w:lang w:bidi="ar-SA"/>
        </w:rPr>
        <w:t>.</w:t>
      </w:r>
    </w:p>
    <w:p w14:paraId="11A4FF9F" w14:textId="77777777" w:rsidR="00E05D76" w:rsidRPr="00C6695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اصلی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Pr>
          <w:rFonts w:ascii="Calibri" w:hAnsi="Calibri" w:cs="Calibri"/>
          <w:b/>
          <w:bCs/>
          <w:color w:val="000000" w:themeColor="text1"/>
          <w:sz w:val="36"/>
          <w:szCs w:val="36"/>
          <w:rtl/>
        </w:rPr>
        <w:t>مربی</w:t>
      </w:r>
    </w:p>
    <w:p w14:paraId="01EF2166" w14:textId="77777777" w:rsidR="00E05D76" w:rsidRPr="00C6695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ثانویه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Pr>
          <w:rFonts w:ascii="Calibri" w:hAnsi="Calibri" w:cs="Calibri"/>
          <w:b/>
          <w:bCs/>
          <w:color w:val="000000" w:themeColor="text1"/>
          <w:sz w:val="36"/>
          <w:szCs w:val="36"/>
          <w:rtl/>
        </w:rPr>
        <w:t>آموزشگاه</w:t>
      </w:r>
    </w:p>
    <w:p w14:paraId="4DE10718" w14:textId="77777777" w:rsidR="00E05D76" w:rsidRPr="00C66956" w:rsidRDefault="00E05D76" w:rsidP="00E05D76">
      <w:pPr>
        <w:tabs>
          <w:tab w:val="left" w:pos="9659"/>
        </w:tabs>
        <w:bidi/>
        <w:spacing w:line="360" w:lineRule="auto"/>
        <w:jc w:val="both"/>
        <w:rPr>
          <w:rFonts w:ascii="Calibri" w:hAnsi="Calibri" w:cs="Calibri"/>
          <w:b/>
          <w:bCs/>
          <w:color w:val="0070C0"/>
          <w:sz w:val="40"/>
          <w:szCs w:val="36"/>
        </w:rPr>
      </w:pPr>
      <w:r w:rsidRPr="00C66956">
        <w:rPr>
          <w:rFonts w:ascii="Calibri" w:hAnsi="Calibri" w:cs="Calibri"/>
          <w:b/>
          <w:bCs/>
          <w:color w:val="0070C0"/>
          <w:sz w:val="40"/>
          <w:szCs w:val="36"/>
          <w:rtl/>
          <w:lang w:bidi="ar-SA"/>
        </w:rPr>
        <w:t xml:space="preserve"> پیش شریط </w:t>
      </w:r>
      <w:r w:rsidRPr="00C66956">
        <w:rPr>
          <w:rFonts w:ascii="Calibri" w:hAnsi="Calibri" w:cs="Calibri"/>
          <w:b/>
          <w:bCs/>
          <w:color w:val="0070C0"/>
          <w:sz w:val="36"/>
          <w:szCs w:val="36"/>
          <w:rtl/>
        </w:rPr>
        <w:t>:</w:t>
      </w:r>
      <w:r>
        <w:rPr>
          <w:rFonts w:ascii="Calibri" w:hAnsi="Calibri" w:cs="Calibri" w:hint="cs"/>
          <w:b/>
          <w:bCs/>
          <w:color w:val="000000" w:themeColor="text1"/>
          <w:sz w:val="40"/>
          <w:szCs w:val="36"/>
          <w:rtl/>
          <w:lang w:bidi="ar-SA"/>
        </w:rPr>
        <w:t>داشتن مدرک مربیگری</w:t>
      </w:r>
    </w:p>
    <w:p w14:paraId="4CD9F0AC" w14:textId="77777777" w:rsidR="00E05D7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جریان اصلی </w:t>
      </w:r>
      <w:r w:rsidRPr="00C66956">
        <w:rPr>
          <w:rFonts w:ascii="Calibri" w:hAnsi="Calibri" w:cs="Calibri"/>
          <w:b/>
          <w:bCs/>
          <w:color w:val="0070C0"/>
          <w:sz w:val="36"/>
          <w:szCs w:val="36"/>
          <w:rtl/>
        </w:rPr>
        <w:t>:</w:t>
      </w:r>
    </w:p>
    <w:p w14:paraId="5FF2D5DE" w14:textId="77777777" w:rsidR="00E05D76" w:rsidRPr="009A5552" w:rsidRDefault="00E05D76" w:rsidP="00E05D76">
      <w:pPr>
        <w:pStyle w:val="ListParagraph"/>
        <w:numPr>
          <w:ilvl w:val="0"/>
          <w:numId w:val="39"/>
        </w:numPr>
        <w:tabs>
          <w:tab w:val="left" w:pos="9659"/>
        </w:tabs>
        <w:bidi/>
        <w:spacing w:line="360" w:lineRule="auto"/>
        <w:jc w:val="both"/>
        <w:rPr>
          <w:rFonts w:ascii="Calibri" w:hAnsi="Calibri" w:cs="Calibri"/>
          <w:b/>
          <w:bCs/>
          <w:color w:val="0070C0"/>
          <w:sz w:val="36"/>
          <w:szCs w:val="36"/>
        </w:rPr>
      </w:pPr>
      <w:r w:rsidRPr="00D37CAA">
        <w:rPr>
          <w:rFonts w:ascii="Calibri" w:hAnsi="Calibri" w:cs="Calibri" w:hint="cs"/>
          <w:b/>
          <w:bCs/>
          <w:color w:val="000000" w:themeColor="text1"/>
          <w:sz w:val="36"/>
          <w:szCs w:val="36"/>
          <w:rtl/>
          <w:lang w:bidi="fa-IR"/>
        </w:rPr>
        <w:t xml:space="preserve">این </w:t>
      </w:r>
      <w:r w:rsidRPr="00D37CAA">
        <w:rPr>
          <w:rFonts w:ascii="Calibri" w:hAnsi="Calibri" w:cs="Calibri"/>
          <w:b/>
          <w:bCs/>
          <w:color w:val="000000" w:themeColor="text1"/>
          <w:sz w:val="36"/>
          <w:szCs w:val="36"/>
          <w:lang w:bidi="fa-IR"/>
        </w:rPr>
        <w:t xml:space="preserve">use case </w:t>
      </w:r>
      <w:r w:rsidRPr="00D37CAA">
        <w:rPr>
          <w:rFonts w:ascii="Calibri" w:hAnsi="Calibri" w:cs="Calibri" w:hint="cs"/>
          <w:b/>
          <w:bCs/>
          <w:color w:val="000000" w:themeColor="text1"/>
          <w:sz w:val="36"/>
          <w:szCs w:val="36"/>
          <w:rtl/>
          <w:lang w:bidi="fa-IR"/>
        </w:rPr>
        <w:t xml:space="preserve"> زمانی اغاز میشود که </w:t>
      </w:r>
      <w:r>
        <w:rPr>
          <w:rFonts w:ascii="Calibri" w:hAnsi="Calibri" w:cs="Calibri" w:hint="cs"/>
          <w:b/>
          <w:bCs/>
          <w:color w:val="000000" w:themeColor="text1"/>
          <w:sz w:val="36"/>
          <w:szCs w:val="36"/>
          <w:rtl/>
          <w:lang w:bidi="fa-IR"/>
        </w:rPr>
        <w:t>اموزشگاه والیبال بخواهد برای کلاس های موجود مربی استخدام کند.</w:t>
      </w:r>
    </w:p>
    <w:p w14:paraId="02038842" w14:textId="77777777" w:rsidR="00E05D76" w:rsidRPr="00D37CAA" w:rsidRDefault="00E05D76" w:rsidP="00E05D76">
      <w:pPr>
        <w:pStyle w:val="ListParagraph"/>
        <w:numPr>
          <w:ilvl w:val="0"/>
          <w:numId w:val="39"/>
        </w:numPr>
        <w:tabs>
          <w:tab w:val="left" w:pos="9659"/>
        </w:tabs>
        <w:bidi/>
        <w:spacing w:line="360" w:lineRule="auto"/>
        <w:jc w:val="both"/>
        <w:rPr>
          <w:rFonts w:ascii="Calibri" w:hAnsi="Calibri" w:cs="Calibri"/>
          <w:b/>
          <w:bCs/>
          <w:color w:val="0070C0"/>
          <w:sz w:val="36"/>
          <w:szCs w:val="36"/>
        </w:rPr>
      </w:pPr>
      <w:r>
        <w:rPr>
          <w:rFonts w:ascii="Calibri" w:hAnsi="Calibri" w:cs="Calibri" w:hint="cs"/>
          <w:b/>
          <w:bCs/>
          <w:color w:val="000000" w:themeColor="text1"/>
          <w:sz w:val="36"/>
          <w:szCs w:val="36"/>
          <w:rtl/>
          <w:lang w:bidi="fa-IR"/>
        </w:rPr>
        <w:t>ورود به سایت</w:t>
      </w:r>
    </w:p>
    <w:p w14:paraId="5C8F00F3" w14:textId="77777777" w:rsidR="00E05D76" w:rsidRPr="000032A7" w:rsidRDefault="00E05D76" w:rsidP="00E05D76">
      <w:pPr>
        <w:pStyle w:val="ListParagraph"/>
        <w:numPr>
          <w:ilvl w:val="0"/>
          <w:numId w:val="39"/>
        </w:numPr>
        <w:tabs>
          <w:tab w:val="left" w:pos="9659"/>
        </w:tabs>
        <w:bidi/>
        <w:spacing w:line="360" w:lineRule="auto"/>
        <w:jc w:val="both"/>
        <w:rPr>
          <w:rFonts w:ascii="Calibri" w:hAnsi="Calibri" w:cs="Calibri"/>
          <w:b/>
          <w:bCs/>
          <w:color w:val="000000" w:themeColor="text1"/>
          <w:sz w:val="36"/>
          <w:szCs w:val="36"/>
        </w:rPr>
      </w:pPr>
      <w:r w:rsidRPr="000032A7">
        <w:rPr>
          <w:rFonts w:ascii="Calibri" w:hAnsi="Calibri" w:cs="Calibri" w:hint="cs"/>
          <w:b/>
          <w:bCs/>
          <w:color w:val="000000" w:themeColor="text1"/>
          <w:sz w:val="36"/>
          <w:szCs w:val="36"/>
          <w:rtl/>
          <w:lang w:bidi="fa-IR"/>
        </w:rPr>
        <w:t xml:space="preserve">کلیک روی گزینه استخدام مربی     </w:t>
      </w:r>
    </w:p>
    <w:p w14:paraId="7524543A" w14:textId="77777777" w:rsidR="00E05D76" w:rsidRPr="009A5552" w:rsidRDefault="00E05D76" w:rsidP="00E05D76">
      <w:pPr>
        <w:pStyle w:val="ListParagraph"/>
        <w:numPr>
          <w:ilvl w:val="0"/>
          <w:numId w:val="39"/>
        </w:numPr>
        <w:tabs>
          <w:tab w:val="left" w:pos="9659"/>
        </w:tabs>
        <w:bidi/>
        <w:spacing w:line="360" w:lineRule="auto"/>
        <w:jc w:val="both"/>
        <w:rPr>
          <w:rFonts w:ascii="Calibri" w:hAnsi="Calibri" w:cs="Calibri"/>
          <w:b/>
          <w:bCs/>
          <w:color w:val="000000" w:themeColor="text1"/>
          <w:sz w:val="36"/>
          <w:szCs w:val="36"/>
        </w:rPr>
      </w:pPr>
      <w:r w:rsidRPr="009A5552">
        <w:rPr>
          <w:rFonts w:ascii="Calibri" w:hAnsi="Calibri" w:cs="Calibri" w:hint="cs"/>
          <w:b/>
          <w:bCs/>
          <w:color w:val="000000" w:themeColor="text1"/>
          <w:sz w:val="36"/>
          <w:szCs w:val="36"/>
          <w:rtl/>
          <w:lang w:bidi="fa-IR"/>
        </w:rPr>
        <w:t>تکمیل فرم استخدامی توسط مربی</w:t>
      </w:r>
    </w:p>
    <w:p w14:paraId="0DC01FC6" w14:textId="77777777" w:rsidR="00E05D76" w:rsidRPr="009A5552" w:rsidRDefault="00E05D76" w:rsidP="00E05D76">
      <w:pPr>
        <w:pStyle w:val="ListParagraph"/>
        <w:numPr>
          <w:ilvl w:val="0"/>
          <w:numId w:val="39"/>
        </w:numPr>
        <w:tabs>
          <w:tab w:val="left" w:pos="9659"/>
        </w:tabs>
        <w:bidi/>
        <w:spacing w:line="360" w:lineRule="auto"/>
        <w:jc w:val="both"/>
        <w:rPr>
          <w:rFonts w:ascii="Calibri" w:hAnsi="Calibri" w:cs="Calibri"/>
          <w:b/>
          <w:bCs/>
          <w:color w:val="000000" w:themeColor="text1"/>
          <w:sz w:val="36"/>
          <w:szCs w:val="36"/>
        </w:rPr>
      </w:pPr>
      <w:r w:rsidRPr="009A5552">
        <w:rPr>
          <w:rFonts w:ascii="Calibri" w:hAnsi="Calibri" w:cs="Calibri" w:hint="cs"/>
          <w:b/>
          <w:bCs/>
          <w:color w:val="000000" w:themeColor="text1"/>
          <w:sz w:val="36"/>
          <w:szCs w:val="36"/>
          <w:rtl/>
          <w:lang w:bidi="fa-IR"/>
        </w:rPr>
        <w:t>اعتبار سنجی فرم</w:t>
      </w:r>
    </w:p>
    <w:p w14:paraId="1E8F9538" w14:textId="77777777" w:rsidR="00E05D76" w:rsidRPr="009A5552" w:rsidRDefault="00E05D76" w:rsidP="00E05D76">
      <w:pPr>
        <w:pStyle w:val="ListParagraph"/>
        <w:tabs>
          <w:tab w:val="left" w:pos="9659"/>
        </w:tabs>
        <w:bidi/>
        <w:spacing w:line="360" w:lineRule="auto"/>
        <w:ind w:left="720"/>
        <w:jc w:val="both"/>
        <w:rPr>
          <w:rFonts w:ascii="Calibri" w:hAnsi="Calibri" w:cs="Calibri"/>
          <w:b/>
          <w:bCs/>
          <w:color w:val="000000" w:themeColor="text1"/>
          <w:sz w:val="36"/>
          <w:szCs w:val="36"/>
          <w:rtl/>
          <w:lang w:bidi="fa-IR"/>
        </w:rPr>
      </w:pPr>
      <w:r>
        <w:rPr>
          <w:rFonts w:ascii="Calibri" w:hAnsi="Calibri" w:cs="Calibri" w:hint="cs"/>
          <w:b/>
          <w:bCs/>
          <w:color w:val="000000" w:themeColor="text1"/>
          <w:sz w:val="36"/>
          <w:szCs w:val="36"/>
          <w:rtl/>
          <w:lang w:bidi="fa-IR"/>
        </w:rPr>
        <w:t>5</w:t>
      </w:r>
      <w:r w:rsidRPr="009A5552">
        <w:rPr>
          <w:rFonts w:ascii="Calibri" w:hAnsi="Calibri" w:cs="Calibri" w:hint="cs"/>
          <w:b/>
          <w:bCs/>
          <w:color w:val="000000" w:themeColor="text1"/>
          <w:sz w:val="36"/>
          <w:szCs w:val="36"/>
          <w:rtl/>
          <w:lang w:bidi="fa-IR"/>
        </w:rPr>
        <w:t>.1)رد شدن در اعتبار سنجی و نمایش پیام مدارک شما کافی نیست</w:t>
      </w:r>
    </w:p>
    <w:p w14:paraId="055C5838" w14:textId="77777777" w:rsidR="00E05D76" w:rsidRPr="009A5552" w:rsidRDefault="00E05D76" w:rsidP="00E05D76">
      <w:pPr>
        <w:pStyle w:val="ListParagraph"/>
        <w:tabs>
          <w:tab w:val="left" w:pos="9659"/>
        </w:tabs>
        <w:bidi/>
        <w:spacing w:line="360" w:lineRule="auto"/>
        <w:ind w:left="720"/>
        <w:jc w:val="both"/>
        <w:rPr>
          <w:rFonts w:ascii="Calibri" w:hAnsi="Calibri" w:cs="Calibri"/>
          <w:b/>
          <w:bCs/>
          <w:color w:val="000000" w:themeColor="text1"/>
          <w:sz w:val="36"/>
          <w:szCs w:val="36"/>
          <w:rtl/>
        </w:rPr>
      </w:pPr>
      <w:r>
        <w:rPr>
          <w:rFonts w:ascii="Calibri" w:hAnsi="Calibri" w:cs="Calibri" w:hint="cs"/>
          <w:b/>
          <w:bCs/>
          <w:color w:val="000000" w:themeColor="text1"/>
          <w:sz w:val="36"/>
          <w:szCs w:val="36"/>
          <w:rtl/>
          <w:lang w:bidi="fa-IR"/>
        </w:rPr>
        <w:t>5</w:t>
      </w:r>
      <w:r w:rsidRPr="009A5552">
        <w:rPr>
          <w:rFonts w:ascii="Calibri" w:hAnsi="Calibri" w:cs="Calibri" w:hint="cs"/>
          <w:b/>
          <w:bCs/>
          <w:color w:val="000000" w:themeColor="text1"/>
          <w:sz w:val="36"/>
          <w:szCs w:val="36"/>
          <w:rtl/>
          <w:lang w:bidi="fa-IR"/>
        </w:rPr>
        <w:t>.2) قبولی در اعتبار سنجی و نمایش پیام شما استخدام شدید</w:t>
      </w:r>
    </w:p>
    <w:p w14:paraId="42B10BC6" w14:textId="77777777" w:rsidR="00E05D76" w:rsidRPr="00C66956" w:rsidRDefault="00E05D76" w:rsidP="00E05D76">
      <w:pPr>
        <w:spacing w:line="360" w:lineRule="auto"/>
        <w:jc w:val="center"/>
        <w:rPr>
          <w:rFonts w:ascii="Calibri" w:hAnsi="Calibri" w:cs="Calibri"/>
          <w:sz w:val="32"/>
          <w:szCs w:val="28"/>
          <w:rtl/>
          <w:lang w:bidi="fa-IR"/>
        </w:rPr>
      </w:pPr>
    </w:p>
    <w:p w14:paraId="1D1D83F2" w14:textId="77777777" w:rsidR="00E05D76" w:rsidRPr="00C66956" w:rsidRDefault="00E05D76" w:rsidP="00E05D76">
      <w:pPr>
        <w:spacing w:line="360" w:lineRule="auto"/>
        <w:jc w:val="right"/>
        <w:rPr>
          <w:rFonts w:ascii="Calibri" w:hAnsi="Calibri" w:cs="Calibri"/>
          <w:b/>
          <w:bCs/>
          <w:color w:val="0070C0"/>
          <w:sz w:val="36"/>
          <w:szCs w:val="36"/>
          <w:rtl/>
        </w:rPr>
      </w:pPr>
    </w:p>
    <w:p w14:paraId="105BACAA" w14:textId="77777777" w:rsidR="00E05D76" w:rsidRPr="00C6695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پس شرط </w:t>
      </w:r>
      <w:r w:rsidRPr="00C66956">
        <w:rPr>
          <w:rFonts w:ascii="Calibri" w:hAnsi="Calibri" w:cs="Calibri"/>
          <w:b/>
          <w:bCs/>
          <w:color w:val="0070C0"/>
          <w:sz w:val="36"/>
          <w:szCs w:val="36"/>
          <w:rtl/>
        </w:rPr>
        <w:t>:</w:t>
      </w:r>
      <w:r w:rsidRPr="000032A7">
        <w:rPr>
          <w:rFonts w:ascii="Calibri" w:hAnsi="Calibri" w:cs="Calibri"/>
          <w:b/>
          <w:bCs/>
          <w:color w:val="000000" w:themeColor="text1"/>
          <w:sz w:val="36"/>
          <w:szCs w:val="36"/>
          <w:rtl/>
        </w:rPr>
        <w:t>استخدام مربی</w:t>
      </w:r>
    </w:p>
    <w:p w14:paraId="27FBAFC1" w14:textId="77777777" w:rsidR="00E05D7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جریان چایگزین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p>
    <w:p w14:paraId="7D924937" w14:textId="77777777" w:rsidR="00E05D76" w:rsidRPr="009A5552" w:rsidRDefault="00E05D76" w:rsidP="00E05D76">
      <w:pPr>
        <w:pStyle w:val="ListParagraph"/>
        <w:numPr>
          <w:ilvl w:val="0"/>
          <w:numId w:val="40"/>
        </w:numPr>
        <w:tabs>
          <w:tab w:val="left" w:pos="9659"/>
        </w:tabs>
        <w:bidi/>
        <w:spacing w:line="360" w:lineRule="auto"/>
        <w:jc w:val="both"/>
        <w:rPr>
          <w:rFonts w:ascii="Calibri" w:hAnsi="Calibri" w:cs="Calibri"/>
          <w:b/>
          <w:bCs/>
          <w:color w:val="0070C0"/>
          <w:sz w:val="40"/>
          <w:szCs w:val="36"/>
          <w:lang w:bidi="fa-IR"/>
        </w:rPr>
      </w:pPr>
      <w:r>
        <w:rPr>
          <w:rFonts w:ascii="Calibri" w:hAnsi="Calibri" w:cs="Calibri" w:hint="cs"/>
          <w:b/>
          <w:bCs/>
          <w:color w:val="000000" w:themeColor="text1"/>
          <w:sz w:val="40"/>
          <w:szCs w:val="36"/>
          <w:rtl/>
          <w:lang w:bidi="fa-IR"/>
        </w:rPr>
        <w:t>نامعتبر بودن مدرک مربیگری</w:t>
      </w:r>
    </w:p>
    <w:p w14:paraId="700FB578" w14:textId="77777777" w:rsidR="00E05D76" w:rsidRPr="00B409B7" w:rsidRDefault="00E05D76" w:rsidP="00E05D76">
      <w:pPr>
        <w:pStyle w:val="ListParagraph"/>
        <w:numPr>
          <w:ilvl w:val="0"/>
          <w:numId w:val="40"/>
        </w:numPr>
        <w:tabs>
          <w:tab w:val="left" w:pos="9659"/>
        </w:tabs>
        <w:bidi/>
        <w:spacing w:line="360" w:lineRule="auto"/>
        <w:jc w:val="both"/>
        <w:rPr>
          <w:rFonts w:ascii="Calibri" w:hAnsi="Calibri" w:cs="Calibri"/>
          <w:b/>
          <w:bCs/>
          <w:color w:val="0070C0"/>
          <w:sz w:val="40"/>
          <w:szCs w:val="36"/>
          <w:rtl/>
          <w:lang w:bidi="fa-IR"/>
        </w:rPr>
      </w:pPr>
      <w:r>
        <w:rPr>
          <w:rFonts w:ascii="Calibri" w:hAnsi="Calibri" w:cs="Calibri" w:hint="cs"/>
          <w:b/>
          <w:bCs/>
          <w:color w:val="000000" w:themeColor="text1"/>
          <w:sz w:val="40"/>
          <w:szCs w:val="36"/>
          <w:rtl/>
          <w:lang w:bidi="fa-IR"/>
        </w:rPr>
        <w:lastRenderedPageBreak/>
        <w:t>مربی قبلا در این اموزشگاه استخدام شده</w:t>
      </w:r>
    </w:p>
    <w:p w14:paraId="25B1AB6A" w14:textId="77777777" w:rsidR="00E05D76" w:rsidRDefault="00E05D76" w:rsidP="00E05D76">
      <w:pPr>
        <w:spacing w:line="480" w:lineRule="auto"/>
        <w:jc w:val="center"/>
        <w:rPr>
          <w:rFonts w:ascii="Calibri" w:hAnsi="Calibri" w:cs="Calibri"/>
          <w:b/>
          <w:bCs/>
          <w:sz w:val="40"/>
          <w:szCs w:val="36"/>
          <w:rtl/>
          <w:lang w:bidi="fa-IR"/>
        </w:rPr>
      </w:pPr>
    </w:p>
    <w:p w14:paraId="2C09CDDC" w14:textId="77777777" w:rsidR="00E05D76" w:rsidRPr="0063510A" w:rsidRDefault="00E05D76" w:rsidP="00E05D76">
      <w:pPr>
        <w:spacing w:line="480" w:lineRule="auto"/>
        <w:jc w:val="center"/>
        <w:rPr>
          <w:rFonts w:ascii="Calibri" w:hAnsi="Calibri" w:cs="Calibri"/>
          <w:b/>
          <w:bCs/>
          <w:sz w:val="44"/>
          <w:szCs w:val="44"/>
          <w:rtl/>
        </w:rPr>
      </w:pPr>
      <w:r w:rsidRPr="0063510A">
        <w:rPr>
          <w:rFonts w:ascii="Calibri" w:hAnsi="Calibri" w:cs="Calibri"/>
          <w:b/>
          <w:bCs/>
          <w:sz w:val="48"/>
          <w:szCs w:val="44"/>
          <w:rtl/>
          <w:lang w:bidi="ar-SA"/>
        </w:rPr>
        <w:t>عنوان</w:t>
      </w:r>
      <w:r w:rsidRPr="0063510A">
        <w:rPr>
          <w:rFonts w:ascii="Calibri" w:hAnsi="Calibri" w:cs="Calibri"/>
          <w:b/>
          <w:bCs/>
          <w:sz w:val="44"/>
          <w:szCs w:val="44"/>
          <w:rtl/>
        </w:rPr>
        <w:t xml:space="preserve"> (</w:t>
      </w:r>
      <w:r>
        <w:rPr>
          <w:rFonts w:ascii="Calibri" w:hAnsi="Calibri" w:cs="Calibri"/>
          <w:b/>
          <w:bCs/>
          <w:sz w:val="44"/>
          <w:szCs w:val="44"/>
          <w:rtl/>
        </w:rPr>
        <w:t>استخدام مربی:نامعتبر بودن مدرک مربیگری</w:t>
      </w:r>
      <w:r w:rsidRPr="0063510A">
        <w:rPr>
          <w:rFonts w:ascii="Calibri" w:hAnsi="Calibri" w:cs="Calibri"/>
          <w:b/>
          <w:bCs/>
          <w:sz w:val="44"/>
          <w:szCs w:val="44"/>
          <w:rtl/>
        </w:rPr>
        <w:t>)</w:t>
      </w:r>
    </w:p>
    <w:p w14:paraId="0F2B4E49" w14:textId="77777777" w:rsidR="00E05D76" w:rsidRPr="00DE0ED0" w:rsidRDefault="00E05D76" w:rsidP="00E05D76">
      <w:pPr>
        <w:spacing w:line="480" w:lineRule="auto"/>
        <w:jc w:val="center"/>
        <w:rPr>
          <w:rFonts w:ascii="Calibri" w:hAnsi="Calibri" w:cs="Calibri"/>
          <w:sz w:val="44"/>
          <w:szCs w:val="44"/>
          <w:rtl/>
        </w:rPr>
      </w:pPr>
    </w:p>
    <w:p w14:paraId="0B670670"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شناسه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9A5552">
        <w:rPr>
          <w:rFonts w:ascii="Calibri" w:hAnsi="Calibri" w:cs="Calibri"/>
          <w:b/>
          <w:bCs/>
          <w:color w:val="000000" w:themeColor="text1"/>
          <w:sz w:val="36"/>
          <w:szCs w:val="36"/>
          <w:rtl/>
        </w:rPr>
        <w:t>14</w:t>
      </w:r>
    </w:p>
    <w:p w14:paraId="0A6EA7D8"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توضیح کوتاه </w:t>
      </w:r>
      <w:r>
        <w:rPr>
          <w:rFonts w:ascii="Calibri" w:hAnsi="Calibri" w:cs="Calibri" w:hint="cs"/>
          <w:b/>
          <w:bCs/>
          <w:color w:val="0070C0"/>
          <w:sz w:val="40"/>
          <w:szCs w:val="36"/>
          <w:rtl/>
          <w:lang w:bidi="ar-SA"/>
        </w:rPr>
        <w:t>:</w:t>
      </w:r>
      <w:r w:rsidRPr="009A5552">
        <w:rPr>
          <w:rFonts w:ascii="Calibri" w:hAnsi="Calibri" w:cs="Calibri" w:hint="cs"/>
          <w:b/>
          <w:bCs/>
          <w:color w:val="000000" w:themeColor="text1"/>
          <w:sz w:val="40"/>
          <w:szCs w:val="36"/>
          <w:rtl/>
          <w:lang w:bidi="ar-SA"/>
        </w:rPr>
        <w:t>نامعتر و قابل قبول نبودن مدرک مربیگری</w:t>
      </w:r>
    </w:p>
    <w:p w14:paraId="5229C2F0"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اصلی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9A5552">
        <w:rPr>
          <w:rFonts w:ascii="Calibri" w:hAnsi="Calibri" w:cs="Calibri"/>
          <w:b/>
          <w:bCs/>
          <w:color w:val="000000" w:themeColor="text1"/>
          <w:sz w:val="36"/>
          <w:szCs w:val="36"/>
          <w:rtl/>
        </w:rPr>
        <w:t>مربی</w:t>
      </w:r>
    </w:p>
    <w:p w14:paraId="2728573E"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ثانویه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9A5552">
        <w:rPr>
          <w:rFonts w:ascii="Calibri" w:hAnsi="Calibri" w:cs="Calibri"/>
          <w:b/>
          <w:bCs/>
          <w:color w:val="000000" w:themeColor="text1"/>
          <w:sz w:val="36"/>
          <w:szCs w:val="36"/>
          <w:rtl/>
        </w:rPr>
        <w:t>آموزشگاه</w:t>
      </w:r>
    </w:p>
    <w:p w14:paraId="51A7A822" w14:textId="77777777" w:rsidR="00E05D76" w:rsidRPr="00C66956" w:rsidRDefault="00E05D76" w:rsidP="00E05D76">
      <w:pPr>
        <w:tabs>
          <w:tab w:val="left" w:pos="9659"/>
        </w:tabs>
        <w:bidi/>
        <w:spacing w:line="480" w:lineRule="auto"/>
        <w:jc w:val="both"/>
        <w:rPr>
          <w:rFonts w:ascii="Calibri" w:hAnsi="Calibri" w:cs="Calibri"/>
          <w:b/>
          <w:bCs/>
          <w:color w:val="0070C0"/>
          <w:sz w:val="40"/>
          <w:szCs w:val="36"/>
        </w:rPr>
      </w:pPr>
      <w:r w:rsidRPr="00C66956">
        <w:rPr>
          <w:rFonts w:ascii="Calibri" w:hAnsi="Calibri" w:cs="Calibri"/>
          <w:b/>
          <w:bCs/>
          <w:color w:val="0070C0"/>
          <w:sz w:val="40"/>
          <w:szCs w:val="36"/>
          <w:rtl/>
          <w:lang w:bidi="ar-SA"/>
        </w:rPr>
        <w:t xml:space="preserve"> پیش شریط </w:t>
      </w:r>
      <w:r w:rsidRPr="00C66956">
        <w:rPr>
          <w:rFonts w:ascii="Calibri" w:hAnsi="Calibri" w:cs="Calibri"/>
          <w:b/>
          <w:bCs/>
          <w:color w:val="0070C0"/>
          <w:sz w:val="36"/>
          <w:szCs w:val="36"/>
          <w:rtl/>
        </w:rPr>
        <w:t>:</w:t>
      </w:r>
      <w:r>
        <w:rPr>
          <w:rFonts w:ascii="Calibri" w:hAnsi="Calibri" w:cs="Calibri" w:hint="cs"/>
          <w:b/>
          <w:bCs/>
          <w:color w:val="000000" w:themeColor="text1"/>
          <w:sz w:val="40"/>
          <w:szCs w:val="36"/>
          <w:rtl/>
          <w:lang w:bidi="ar-SA"/>
        </w:rPr>
        <w:t>رد شدن در اعتبارسنجی مدرک مربیگیری</w:t>
      </w:r>
    </w:p>
    <w:p w14:paraId="27EA0C8D" w14:textId="77777777" w:rsidR="00E05D7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جریان اصلی </w:t>
      </w:r>
      <w:r w:rsidRPr="00C66956">
        <w:rPr>
          <w:rFonts w:ascii="Calibri" w:hAnsi="Calibri" w:cs="Calibri"/>
          <w:b/>
          <w:bCs/>
          <w:color w:val="0070C0"/>
          <w:sz w:val="36"/>
          <w:szCs w:val="36"/>
          <w:rtl/>
        </w:rPr>
        <w:t>:</w:t>
      </w:r>
    </w:p>
    <w:p w14:paraId="58F03BC9" w14:textId="77777777" w:rsidR="00E05D76" w:rsidRPr="0063510A" w:rsidRDefault="00E05D76" w:rsidP="00E05D76">
      <w:pPr>
        <w:pStyle w:val="ListParagraph"/>
        <w:numPr>
          <w:ilvl w:val="0"/>
          <w:numId w:val="41"/>
        </w:numPr>
        <w:tabs>
          <w:tab w:val="left" w:pos="9659"/>
        </w:tabs>
        <w:bidi/>
        <w:spacing w:line="480" w:lineRule="auto"/>
        <w:jc w:val="both"/>
        <w:rPr>
          <w:rFonts w:ascii="Calibri" w:hAnsi="Calibri" w:cs="Calibri"/>
          <w:b/>
          <w:bCs/>
          <w:color w:val="000000" w:themeColor="text1"/>
          <w:sz w:val="36"/>
          <w:szCs w:val="36"/>
        </w:rPr>
      </w:pPr>
      <w:r w:rsidRPr="0063510A">
        <w:rPr>
          <w:rFonts w:ascii="Calibri" w:hAnsi="Calibri" w:cs="Calibri" w:hint="cs"/>
          <w:b/>
          <w:bCs/>
          <w:color w:val="000000" w:themeColor="text1"/>
          <w:sz w:val="36"/>
          <w:szCs w:val="36"/>
          <w:rtl/>
          <w:lang w:bidi="fa-IR"/>
        </w:rPr>
        <w:t xml:space="preserve">این جریان جایگزین بعد از گام </w:t>
      </w:r>
      <w:r>
        <w:rPr>
          <w:rFonts w:ascii="Calibri" w:hAnsi="Calibri" w:cs="Calibri" w:hint="cs"/>
          <w:b/>
          <w:bCs/>
          <w:color w:val="000000" w:themeColor="text1"/>
          <w:sz w:val="36"/>
          <w:szCs w:val="36"/>
          <w:rtl/>
          <w:lang w:bidi="fa-IR"/>
        </w:rPr>
        <w:t>4</w:t>
      </w:r>
      <w:r w:rsidRPr="0063510A">
        <w:rPr>
          <w:rFonts w:ascii="Calibri" w:hAnsi="Calibri" w:cs="Calibri" w:hint="cs"/>
          <w:b/>
          <w:bCs/>
          <w:color w:val="000000" w:themeColor="text1"/>
          <w:sz w:val="36"/>
          <w:szCs w:val="36"/>
          <w:rtl/>
          <w:lang w:bidi="fa-IR"/>
        </w:rPr>
        <w:t xml:space="preserve"> در یوزکیس (</w:t>
      </w:r>
      <w:r>
        <w:rPr>
          <w:rFonts w:ascii="Calibri" w:hAnsi="Calibri" w:cs="Calibri" w:hint="cs"/>
          <w:b/>
          <w:bCs/>
          <w:color w:val="000000" w:themeColor="text1"/>
          <w:sz w:val="36"/>
          <w:szCs w:val="36"/>
          <w:rtl/>
          <w:lang w:bidi="fa-IR"/>
        </w:rPr>
        <w:t>استخدام</w:t>
      </w:r>
      <w:r w:rsidRPr="0063510A">
        <w:rPr>
          <w:rFonts w:ascii="Calibri" w:hAnsi="Calibri" w:cs="Calibri" w:hint="cs"/>
          <w:b/>
          <w:bCs/>
          <w:color w:val="000000" w:themeColor="text1"/>
          <w:sz w:val="36"/>
          <w:szCs w:val="36"/>
          <w:rtl/>
          <w:lang w:bidi="fa-IR"/>
        </w:rPr>
        <w:t xml:space="preserve"> </w:t>
      </w:r>
      <w:r>
        <w:rPr>
          <w:rFonts w:ascii="Calibri" w:hAnsi="Calibri" w:cs="Calibri" w:hint="cs"/>
          <w:b/>
          <w:bCs/>
          <w:color w:val="000000" w:themeColor="text1"/>
          <w:sz w:val="36"/>
          <w:szCs w:val="36"/>
          <w:rtl/>
          <w:lang w:bidi="fa-IR"/>
        </w:rPr>
        <w:t>مربی</w:t>
      </w:r>
      <w:r w:rsidRPr="0063510A">
        <w:rPr>
          <w:rFonts w:ascii="Calibri" w:hAnsi="Calibri" w:cs="Calibri" w:hint="cs"/>
          <w:b/>
          <w:bCs/>
          <w:color w:val="000000" w:themeColor="text1"/>
          <w:sz w:val="36"/>
          <w:szCs w:val="36"/>
          <w:rtl/>
          <w:lang w:bidi="fa-IR"/>
        </w:rPr>
        <w:t>) اتفاق می افتد.</w:t>
      </w:r>
    </w:p>
    <w:p w14:paraId="13328190" w14:textId="77777777" w:rsidR="00E05D76" w:rsidRPr="00B409B7" w:rsidRDefault="00E05D76" w:rsidP="00E05D76">
      <w:pPr>
        <w:pStyle w:val="ListParagraph"/>
        <w:numPr>
          <w:ilvl w:val="0"/>
          <w:numId w:val="41"/>
        </w:numPr>
        <w:tabs>
          <w:tab w:val="left" w:pos="9659"/>
        </w:tabs>
        <w:bidi/>
        <w:spacing w:line="480" w:lineRule="auto"/>
        <w:jc w:val="both"/>
        <w:rPr>
          <w:rFonts w:ascii="Calibri" w:hAnsi="Calibri" w:cs="Calibri"/>
          <w:b/>
          <w:bCs/>
          <w:color w:val="000000" w:themeColor="text1"/>
          <w:sz w:val="36"/>
          <w:szCs w:val="36"/>
          <w:rtl/>
        </w:rPr>
      </w:pPr>
      <w:r w:rsidRPr="009A5552">
        <w:rPr>
          <w:rFonts w:ascii="Calibri" w:hAnsi="Calibri" w:cs="Calibri" w:hint="cs"/>
          <w:b/>
          <w:bCs/>
          <w:color w:val="000000" w:themeColor="text1"/>
          <w:sz w:val="36"/>
          <w:szCs w:val="36"/>
          <w:rtl/>
          <w:lang w:bidi="fa-IR"/>
        </w:rPr>
        <w:t>به مربی مدرک مورد تایید اموزشگاه را نمایش میدهد</w:t>
      </w:r>
    </w:p>
    <w:p w14:paraId="13A1283D" w14:textId="77777777" w:rsidR="00E05D76" w:rsidRPr="00C66956" w:rsidRDefault="00E05D76" w:rsidP="00E05D76">
      <w:pPr>
        <w:spacing w:line="480" w:lineRule="auto"/>
        <w:jc w:val="right"/>
        <w:rPr>
          <w:rFonts w:ascii="Calibri" w:hAnsi="Calibri" w:cs="Calibri"/>
          <w:b/>
          <w:bCs/>
          <w:color w:val="0070C0"/>
          <w:sz w:val="36"/>
          <w:szCs w:val="36"/>
          <w:rtl/>
        </w:rPr>
      </w:pPr>
    </w:p>
    <w:p w14:paraId="2891651B" w14:textId="77777777" w:rsidR="00E05D7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پس شرط </w:t>
      </w:r>
      <w:r w:rsidRPr="00C66956">
        <w:rPr>
          <w:rFonts w:ascii="Calibri" w:hAnsi="Calibri" w:cs="Calibri"/>
          <w:b/>
          <w:bCs/>
          <w:color w:val="0070C0"/>
          <w:sz w:val="36"/>
          <w:szCs w:val="36"/>
          <w:rtl/>
        </w:rPr>
        <w:t>:</w:t>
      </w:r>
    </w:p>
    <w:p w14:paraId="6CE09872" w14:textId="77777777" w:rsidR="00E05D76" w:rsidRPr="009A5552" w:rsidRDefault="00E05D76" w:rsidP="00E05D76">
      <w:pPr>
        <w:tabs>
          <w:tab w:val="left" w:pos="9659"/>
        </w:tabs>
        <w:bidi/>
        <w:spacing w:line="480" w:lineRule="auto"/>
        <w:jc w:val="both"/>
        <w:rPr>
          <w:rFonts w:ascii="Calibri" w:hAnsi="Calibri" w:cs="Calibri"/>
          <w:b/>
          <w:bCs/>
          <w:color w:val="000000" w:themeColor="text1"/>
          <w:sz w:val="36"/>
          <w:szCs w:val="36"/>
          <w:rtl/>
        </w:rPr>
      </w:pPr>
      <w:r w:rsidRPr="009A5552">
        <w:rPr>
          <w:rFonts w:ascii="Calibri" w:hAnsi="Calibri" w:cs="Calibri"/>
          <w:b/>
          <w:bCs/>
          <w:color w:val="000000" w:themeColor="text1"/>
          <w:sz w:val="36"/>
          <w:szCs w:val="36"/>
          <w:rtl/>
        </w:rPr>
        <w:t>ندارد</w:t>
      </w:r>
    </w:p>
    <w:p w14:paraId="7F452CDF" w14:textId="77777777" w:rsidR="00E05D7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جریان چایگزین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p>
    <w:p w14:paraId="1BD750BD" w14:textId="77777777" w:rsidR="00E05D76" w:rsidRPr="00B409B7" w:rsidRDefault="00E05D76" w:rsidP="00E05D76">
      <w:pPr>
        <w:tabs>
          <w:tab w:val="left" w:pos="9659"/>
        </w:tabs>
        <w:bidi/>
        <w:spacing w:line="480" w:lineRule="auto"/>
        <w:jc w:val="both"/>
        <w:rPr>
          <w:rFonts w:ascii="Calibri" w:hAnsi="Calibri" w:cs="Calibri"/>
          <w:b/>
          <w:bCs/>
          <w:color w:val="000000" w:themeColor="text1"/>
          <w:sz w:val="40"/>
          <w:szCs w:val="36"/>
          <w:rtl/>
          <w:lang w:bidi="fa-IR"/>
        </w:rPr>
      </w:pPr>
      <w:r w:rsidRPr="009A5552">
        <w:rPr>
          <w:rFonts w:ascii="Calibri" w:hAnsi="Calibri" w:cs="Calibri"/>
          <w:b/>
          <w:bCs/>
          <w:color w:val="000000" w:themeColor="text1"/>
          <w:sz w:val="36"/>
          <w:szCs w:val="36"/>
          <w:rtl/>
        </w:rPr>
        <w:t>ندارد</w:t>
      </w:r>
    </w:p>
    <w:p w14:paraId="2E412187" w14:textId="77777777" w:rsidR="00E05D76" w:rsidRDefault="00E05D76" w:rsidP="00E05D76">
      <w:pPr>
        <w:jc w:val="center"/>
        <w:rPr>
          <w:rFonts w:ascii="Calibri" w:hAnsi="Calibri" w:cs="Calibri"/>
          <w:b/>
          <w:bCs/>
          <w:sz w:val="40"/>
          <w:szCs w:val="36"/>
          <w:rtl/>
          <w:lang w:bidi="fa-IR"/>
        </w:rPr>
      </w:pPr>
    </w:p>
    <w:p w14:paraId="13AFFABB" w14:textId="77777777" w:rsidR="00E05D76" w:rsidRPr="0063510A" w:rsidRDefault="00E05D76" w:rsidP="00E05D76">
      <w:pPr>
        <w:spacing w:line="480" w:lineRule="auto"/>
        <w:jc w:val="center"/>
        <w:rPr>
          <w:rFonts w:ascii="Calibri" w:hAnsi="Calibri" w:cs="Calibri"/>
          <w:b/>
          <w:bCs/>
          <w:sz w:val="44"/>
          <w:szCs w:val="44"/>
          <w:rtl/>
        </w:rPr>
      </w:pPr>
      <w:r w:rsidRPr="0063510A">
        <w:rPr>
          <w:rFonts w:ascii="Calibri" w:hAnsi="Calibri" w:cs="Calibri"/>
          <w:b/>
          <w:bCs/>
          <w:sz w:val="48"/>
          <w:szCs w:val="44"/>
          <w:rtl/>
          <w:lang w:bidi="ar-SA"/>
        </w:rPr>
        <w:t>عنوان</w:t>
      </w:r>
      <w:r w:rsidRPr="0063510A">
        <w:rPr>
          <w:rFonts w:ascii="Calibri" w:hAnsi="Calibri" w:cs="Calibri"/>
          <w:b/>
          <w:bCs/>
          <w:sz w:val="44"/>
          <w:szCs w:val="44"/>
          <w:rtl/>
        </w:rPr>
        <w:t xml:space="preserve"> (</w:t>
      </w:r>
      <w:r>
        <w:rPr>
          <w:rFonts w:ascii="Calibri" w:hAnsi="Calibri" w:cs="Calibri"/>
          <w:b/>
          <w:bCs/>
          <w:sz w:val="44"/>
          <w:szCs w:val="44"/>
          <w:rtl/>
        </w:rPr>
        <w:t>استخدام مربی:استخدام شدن در گذشته</w:t>
      </w:r>
      <w:r w:rsidRPr="0063510A">
        <w:rPr>
          <w:rFonts w:ascii="Calibri" w:hAnsi="Calibri" w:cs="Calibri"/>
          <w:b/>
          <w:bCs/>
          <w:sz w:val="44"/>
          <w:szCs w:val="44"/>
          <w:rtl/>
        </w:rPr>
        <w:t>)</w:t>
      </w:r>
    </w:p>
    <w:p w14:paraId="6132A4BC" w14:textId="77777777" w:rsidR="00E05D76" w:rsidRPr="00DE0ED0" w:rsidRDefault="00E05D76" w:rsidP="00E05D76">
      <w:pPr>
        <w:spacing w:line="480" w:lineRule="auto"/>
        <w:jc w:val="center"/>
        <w:rPr>
          <w:rFonts w:ascii="Calibri" w:hAnsi="Calibri" w:cs="Calibri"/>
          <w:sz w:val="44"/>
          <w:szCs w:val="44"/>
          <w:rtl/>
        </w:rPr>
      </w:pPr>
    </w:p>
    <w:p w14:paraId="6EE6A11A"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شناسه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EF17E4">
        <w:rPr>
          <w:rFonts w:ascii="Calibri" w:hAnsi="Calibri" w:cs="Calibri"/>
          <w:b/>
          <w:bCs/>
          <w:color w:val="000000" w:themeColor="text1"/>
          <w:sz w:val="36"/>
          <w:szCs w:val="36"/>
          <w:rtl/>
        </w:rPr>
        <w:t>15</w:t>
      </w:r>
    </w:p>
    <w:p w14:paraId="20BF565D" w14:textId="77777777" w:rsidR="00E05D76" w:rsidRPr="00B409B7" w:rsidRDefault="00E05D76" w:rsidP="00E05D76">
      <w:pPr>
        <w:tabs>
          <w:tab w:val="left" w:pos="9659"/>
        </w:tabs>
        <w:bidi/>
        <w:spacing w:line="480" w:lineRule="auto"/>
        <w:jc w:val="both"/>
        <w:rPr>
          <w:rFonts w:ascii="Calibri" w:hAnsi="Calibri" w:cs="Calibri"/>
          <w:b/>
          <w:bCs/>
          <w:color w:val="000000" w:themeColor="text1"/>
          <w:sz w:val="36"/>
          <w:szCs w:val="36"/>
          <w:rtl/>
        </w:rPr>
      </w:pPr>
      <w:r w:rsidRPr="00C66956">
        <w:rPr>
          <w:rFonts w:ascii="Calibri" w:hAnsi="Calibri" w:cs="Calibri"/>
          <w:b/>
          <w:bCs/>
          <w:color w:val="0070C0"/>
          <w:sz w:val="40"/>
          <w:szCs w:val="36"/>
          <w:rtl/>
          <w:lang w:bidi="ar-SA"/>
        </w:rPr>
        <w:t xml:space="preserve">توضیح کوتاه </w:t>
      </w:r>
      <w:r>
        <w:rPr>
          <w:rFonts w:ascii="Calibri" w:hAnsi="Calibri" w:cs="Calibri" w:hint="cs"/>
          <w:b/>
          <w:bCs/>
          <w:color w:val="0070C0"/>
          <w:sz w:val="40"/>
          <w:szCs w:val="36"/>
          <w:rtl/>
          <w:lang w:bidi="ar-SA"/>
        </w:rPr>
        <w:t>:</w:t>
      </w:r>
      <w:r w:rsidRPr="00B409B7">
        <w:rPr>
          <w:rFonts w:ascii="Calibri" w:hAnsi="Calibri" w:cs="Calibri" w:hint="cs"/>
          <w:b/>
          <w:bCs/>
          <w:color w:val="000000" w:themeColor="text1"/>
          <w:sz w:val="40"/>
          <w:szCs w:val="36"/>
          <w:rtl/>
          <w:lang w:bidi="ar-SA"/>
        </w:rPr>
        <w:t>مربی قبلا در این اموزشگاه استخدام شده باشد.</w:t>
      </w:r>
    </w:p>
    <w:p w14:paraId="6760E142"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اصلی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B409B7">
        <w:rPr>
          <w:rFonts w:ascii="Calibri" w:hAnsi="Calibri" w:cs="Calibri"/>
          <w:b/>
          <w:bCs/>
          <w:color w:val="000000" w:themeColor="text1"/>
          <w:sz w:val="36"/>
          <w:szCs w:val="36"/>
          <w:rtl/>
        </w:rPr>
        <w:t>مربی</w:t>
      </w:r>
    </w:p>
    <w:p w14:paraId="0AAE9904"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ثانویه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B409B7">
        <w:rPr>
          <w:rFonts w:ascii="Calibri" w:hAnsi="Calibri" w:cs="Calibri"/>
          <w:b/>
          <w:bCs/>
          <w:color w:val="000000" w:themeColor="text1"/>
          <w:sz w:val="36"/>
          <w:szCs w:val="36"/>
          <w:rtl/>
        </w:rPr>
        <w:t>اموزشگاه</w:t>
      </w:r>
    </w:p>
    <w:p w14:paraId="6730E17A" w14:textId="77777777" w:rsidR="00E05D76" w:rsidRPr="00C66956" w:rsidRDefault="00E05D76" w:rsidP="00E05D76">
      <w:pPr>
        <w:tabs>
          <w:tab w:val="left" w:pos="9659"/>
        </w:tabs>
        <w:bidi/>
        <w:spacing w:line="480" w:lineRule="auto"/>
        <w:jc w:val="both"/>
        <w:rPr>
          <w:rFonts w:ascii="Calibri" w:hAnsi="Calibri" w:cs="Calibri"/>
          <w:b/>
          <w:bCs/>
          <w:color w:val="0070C0"/>
          <w:sz w:val="40"/>
          <w:szCs w:val="36"/>
        </w:rPr>
      </w:pPr>
      <w:r w:rsidRPr="00C66956">
        <w:rPr>
          <w:rFonts w:ascii="Calibri" w:hAnsi="Calibri" w:cs="Calibri"/>
          <w:b/>
          <w:bCs/>
          <w:color w:val="0070C0"/>
          <w:sz w:val="40"/>
          <w:szCs w:val="36"/>
          <w:rtl/>
          <w:lang w:bidi="ar-SA"/>
        </w:rPr>
        <w:t xml:space="preserve"> پیش شریط </w:t>
      </w:r>
      <w:r w:rsidRPr="00C66956">
        <w:rPr>
          <w:rFonts w:ascii="Calibri" w:hAnsi="Calibri" w:cs="Calibri"/>
          <w:b/>
          <w:bCs/>
          <w:color w:val="0070C0"/>
          <w:sz w:val="36"/>
          <w:szCs w:val="36"/>
          <w:rtl/>
        </w:rPr>
        <w:t>:</w:t>
      </w:r>
      <w:r>
        <w:rPr>
          <w:rFonts w:ascii="Calibri" w:hAnsi="Calibri" w:cs="Calibri" w:hint="cs"/>
          <w:b/>
          <w:bCs/>
          <w:color w:val="000000" w:themeColor="text1"/>
          <w:sz w:val="40"/>
          <w:szCs w:val="36"/>
          <w:rtl/>
          <w:lang w:bidi="ar-SA"/>
        </w:rPr>
        <w:t xml:space="preserve"> استخدام شدن در گذشته.</w:t>
      </w:r>
    </w:p>
    <w:p w14:paraId="5946F9E8" w14:textId="77777777" w:rsidR="00E05D7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جریان اصلی </w:t>
      </w:r>
      <w:r w:rsidRPr="00C66956">
        <w:rPr>
          <w:rFonts w:ascii="Calibri" w:hAnsi="Calibri" w:cs="Calibri"/>
          <w:b/>
          <w:bCs/>
          <w:color w:val="0070C0"/>
          <w:sz w:val="36"/>
          <w:szCs w:val="36"/>
          <w:rtl/>
        </w:rPr>
        <w:t>:</w:t>
      </w:r>
    </w:p>
    <w:p w14:paraId="12EE2B66" w14:textId="77777777" w:rsidR="00E05D76" w:rsidRDefault="00E05D76" w:rsidP="00E05D76">
      <w:pPr>
        <w:pStyle w:val="ListParagraph"/>
        <w:numPr>
          <w:ilvl w:val="0"/>
          <w:numId w:val="43"/>
        </w:numPr>
        <w:tabs>
          <w:tab w:val="left" w:pos="9659"/>
        </w:tabs>
        <w:bidi/>
        <w:spacing w:line="480" w:lineRule="auto"/>
        <w:jc w:val="both"/>
        <w:rPr>
          <w:rFonts w:ascii="Calibri" w:hAnsi="Calibri" w:cs="Calibri"/>
          <w:b/>
          <w:bCs/>
          <w:color w:val="000000" w:themeColor="text1"/>
          <w:sz w:val="36"/>
          <w:szCs w:val="36"/>
        </w:rPr>
      </w:pPr>
      <w:r w:rsidRPr="0063510A">
        <w:rPr>
          <w:rFonts w:ascii="Calibri" w:hAnsi="Calibri" w:cs="Calibri" w:hint="cs"/>
          <w:b/>
          <w:bCs/>
          <w:color w:val="000000" w:themeColor="text1"/>
          <w:sz w:val="36"/>
          <w:szCs w:val="36"/>
          <w:rtl/>
          <w:lang w:bidi="fa-IR"/>
        </w:rPr>
        <w:t xml:space="preserve">این جریان جایگزین بعد از گام </w:t>
      </w:r>
      <w:r>
        <w:rPr>
          <w:rFonts w:ascii="Calibri" w:hAnsi="Calibri" w:cs="Calibri" w:hint="cs"/>
          <w:b/>
          <w:bCs/>
          <w:color w:val="000000" w:themeColor="text1"/>
          <w:sz w:val="36"/>
          <w:szCs w:val="36"/>
          <w:rtl/>
          <w:lang w:bidi="fa-IR"/>
        </w:rPr>
        <w:t>2</w:t>
      </w:r>
      <w:r w:rsidRPr="0063510A">
        <w:rPr>
          <w:rFonts w:ascii="Calibri" w:hAnsi="Calibri" w:cs="Calibri" w:hint="cs"/>
          <w:b/>
          <w:bCs/>
          <w:color w:val="000000" w:themeColor="text1"/>
          <w:sz w:val="36"/>
          <w:szCs w:val="36"/>
          <w:rtl/>
          <w:lang w:bidi="fa-IR"/>
        </w:rPr>
        <w:t xml:space="preserve"> در یوزکیس (</w:t>
      </w:r>
      <w:r>
        <w:rPr>
          <w:rFonts w:ascii="Calibri" w:hAnsi="Calibri" w:cs="Calibri" w:hint="cs"/>
          <w:b/>
          <w:bCs/>
          <w:color w:val="000000" w:themeColor="text1"/>
          <w:sz w:val="36"/>
          <w:szCs w:val="36"/>
          <w:rtl/>
          <w:lang w:bidi="fa-IR"/>
        </w:rPr>
        <w:t>استخدام</w:t>
      </w:r>
      <w:r w:rsidRPr="0063510A">
        <w:rPr>
          <w:rFonts w:ascii="Calibri" w:hAnsi="Calibri" w:cs="Calibri" w:hint="cs"/>
          <w:b/>
          <w:bCs/>
          <w:color w:val="000000" w:themeColor="text1"/>
          <w:sz w:val="36"/>
          <w:szCs w:val="36"/>
          <w:rtl/>
          <w:lang w:bidi="fa-IR"/>
        </w:rPr>
        <w:t xml:space="preserve"> </w:t>
      </w:r>
      <w:r>
        <w:rPr>
          <w:rFonts w:ascii="Calibri" w:hAnsi="Calibri" w:cs="Calibri" w:hint="cs"/>
          <w:b/>
          <w:bCs/>
          <w:color w:val="000000" w:themeColor="text1"/>
          <w:sz w:val="36"/>
          <w:szCs w:val="36"/>
          <w:rtl/>
          <w:lang w:bidi="fa-IR"/>
        </w:rPr>
        <w:t>مربی</w:t>
      </w:r>
      <w:r w:rsidRPr="0063510A">
        <w:rPr>
          <w:rFonts w:ascii="Calibri" w:hAnsi="Calibri" w:cs="Calibri" w:hint="cs"/>
          <w:b/>
          <w:bCs/>
          <w:color w:val="000000" w:themeColor="text1"/>
          <w:sz w:val="36"/>
          <w:szCs w:val="36"/>
          <w:rtl/>
          <w:lang w:bidi="fa-IR"/>
        </w:rPr>
        <w:t>) اتفاق می افتد.</w:t>
      </w:r>
    </w:p>
    <w:p w14:paraId="5603B408" w14:textId="77777777" w:rsidR="00E05D76" w:rsidRPr="0063510A" w:rsidRDefault="00E05D76" w:rsidP="00E05D76">
      <w:pPr>
        <w:pStyle w:val="ListParagraph"/>
        <w:numPr>
          <w:ilvl w:val="0"/>
          <w:numId w:val="43"/>
        </w:numPr>
        <w:tabs>
          <w:tab w:val="left" w:pos="9659"/>
        </w:tabs>
        <w:bidi/>
        <w:spacing w:line="480" w:lineRule="auto"/>
        <w:jc w:val="both"/>
        <w:rPr>
          <w:rFonts w:ascii="Calibri" w:hAnsi="Calibri" w:cs="Calibri"/>
          <w:b/>
          <w:bCs/>
          <w:color w:val="000000" w:themeColor="text1"/>
          <w:sz w:val="36"/>
          <w:szCs w:val="36"/>
        </w:rPr>
      </w:pPr>
      <w:r>
        <w:rPr>
          <w:rFonts w:ascii="Calibri" w:hAnsi="Calibri" w:cs="Calibri" w:hint="cs"/>
          <w:b/>
          <w:bCs/>
          <w:color w:val="000000" w:themeColor="text1"/>
          <w:sz w:val="36"/>
          <w:szCs w:val="36"/>
          <w:rtl/>
          <w:lang w:bidi="fa-IR"/>
        </w:rPr>
        <w:t>به مربی پیام شما قبلا در این اموزشگاه استخدام شده اید را نمایش میدهد.</w:t>
      </w:r>
    </w:p>
    <w:p w14:paraId="671E77C9" w14:textId="77777777" w:rsidR="00E05D76" w:rsidRPr="00C66956" w:rsidRDefault="00E05D76" w:rsidP="00E05D76">
      <w:pPr>
        <w:spacing w:line="480" w:lineRule="auto"/>
        <w:jc w:val="right"/>
        <w:rPr>
          <w:rFonts w:ascii="Calibri" w:hAnsi="Calibri" w:cs="Calibri"/>
          <w:b/>
          <w:bCs/>
          <w:color w:val="0070C0"/>
          <w:sz w:val="36"/>
          <w:szCs w:val="36"/>
          <w:rtl/>
        </w:rPr>
      </w:pPr>
    </w:p>
    <w:p w14:paraId="16E654E8" w14:textId="77777777" w:rsidR="00E05D7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پس شرط </w:t>
      </w:r>
      <w:r w:rsidRPr="00C66956">
        <w:rPr>
          <w:rFonts w:ascii="Calibri" w:hAnsi="Calibri" w:cs="Calibri"/>
          <w:b/>
          <w:bCs/>
          <w:color w:val="0070C0"/>
          <w:sz w:val="36"/>
          <w:szCs w:val="36"/>
          <w:rtl/>
        </w:rPr>
        <w:t>:</w:t>
      </w:r>
    </w:p>
    <w:p w14:paraId="1D53F790" w14:textId="77777777" w:rsidR="00E05D76" w:rsidRPr="00B409B7" w:rsidRDefault="00E05D76" w:rsidP="00E05D76">
      <w:pPr>
        <w:tabs>
          <w:tab w:val="left" w:pos="9659"/>
        </w:tabs>
        <w:bidi/>
        <w:spacing w:line="480" w:lineRule="auto"/>
        <w:jc w:val="both"/>
        <w:rPr>
          <w:rFonts w:ascii="Calibri" w:hAnsi="Calibri" w:cs="Calibri"/>
          <w:b/>
          <w:bCs/>
          <w:color w:val="000000" w:themeColor="text1"/>
          <w:sz w:val="36"/>
          <w:szCs w:val="36"/>
          <w:rtl/>
        </w:rPr>
      </w:pPr>
      <w:r w:rsidRPr="00B409B7">
        <w:rPr>
          <w:rFonts w:ascii="Calibri" w:hAnsi="Calibri" w:cs="Calibri"/>
          <w:b/>
          <w:bCs/>
          <w:color w:val="000000" w:themeColor="text1"/>
          <w:sz w:val="36"/>
          <w:szCs w:val="36"/>
          <w:rtl/>
        </w:rPr>
        <w:t>ندارد</w:t>
      </w:r>
    </w:p>
    <w:p w14:paraId="394D1A64" w14:textId="77777777" w:rsidR="00E05D7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جریان چایگزین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p>
    <w:p w14:paraId="5DFA4851" w14:textId="77777777" w:rsidR="00E05D76" w:rsidRPr="00EF17E4" w:rsidRDefault="00E05D76" w:rsidP="00E05D76">
      <w:pPr>
        <w:tabs>
          <w:tab w:val="left" w:pos="9659"/>
        </w:tabs>
        <w:bidi/>
        <w:spacing w:line="480" w:lineRule="auto"/>
        <w:jc w:val="both"/>
        <w:rPr>
          <w:rFonts w:ascii="Calibri" w:hAnsi="Calibri" w:cs="Calibri"/>
          <w:b/>
          <w:bCs/>
          <w:color w:val="000000" w:themeColor="text1"/>
          <w:sz w:val="40"/>
          <w:szCs w:val="36"/>
          <w:rtl/>
          <w:lang w:bidi="fa-IR"/>
        </w:rPr>
      </w:pPr>
      <w:r w:rsidRPr="00B409B7">
        <w:rPr>
          <w:rFonts w:ascii="Calibri" w:hAnsi="Calibri" w:cs="Calibri"/>
          <w:b/>
          <w:bCs/>
          <w:color w:val="000000" w:themeColor="text1"/>
          <w:sz w:val="36"/>
          <w:szCs w:val="36"/>
          <w:rtl/>
        </w:rPr>
        <w:t>ندارد</w:t>
      </w:r>
    </w:p>
    <w:p w14:paraId="65B52B08" w14:textId="77777777" w:rsidR="00E05D76" w:rsidRDefault="00E05D76" w:rsidP="00E05D76">
      <w:pPr>
        <w:jc w:val="center"/>
        <w:rPr>
          <w:rFonts w:ascii="Calibri" w:hAnsi="Calibri" w:cs="Calibri"/>
          <w:b/>
          <w:bCs/>
          <w:sz w:val="40"/>
          <w:szCs w:val="36"/>
          <w:rtl/>
          <w:lang w:bidi="fa-IR"/>
        </w:rPr>
      </w:pPr>
    </w:p>
    <w:p w14:paraId="7240C96A" w14:textId="77777777" w:rsidR="00E05D76" w:rsidRPr="0063510A" w:rsidRDefault="00E05D76" w:rsidP="00E05D76">
      <w:pPr>
        <w:jc w:val="center"/>
        <w:rPr>
          <w:rFonts w:ascii="Calibri" w:hAnsi="Calibri" w:cs="Calibri"/>
          <w:b/>
          <w:bCs/>
          <w:sz w:val="44"/>
          <w:szCs w:val="44"/>
          <w:rtl/>
        </w:rPr>
      </w:pPr>
      <w:r w:rsidRPr="0063510A">
        <w:rPr>
          <w:rFonts w:ascii="Calibri" w:hAnsi="Calibri" w:cs="Calibri"/>
          <w:b/>
          <w:bCs/>
          <w:sz w:val="48"/>
          <w:szCs w:val="44"/>
          <w:rtl/>
          <w:lang w:bidi="ar-SA"/>
        </w:rPr>
        <w:lastRenderedPageBreak/>
        <w:t>عنوان</w:t>
      </w:r>
      <w:r w:rsidRPr="0063510A">
        <w:rPr>
          <w:rFonts w:ascii="Calibri" w:hAnsi="Calibri" w:cs="Calibri"/>
          <w:b/>
          <w:bCs/>
          <w:sz w:val="44"/>
          <w:szCs w:val="44"/>
          <w:rtl/>
        </w:rPr>
        <w:t xml:space="preserve"> (</w:t>
      </w:r>
      <w:r>
        <w:rPr>
          <w:rFonts w:ascii="Calibri" w:hAnsi="Calibri" w:cs="Calibri"/>
          <w:b/>
          <w:bCs/>
          <w:sz w:val="44"/>
          <w:szCs w:val="44"/>
          <w:rtl/>
        </w:rPr>
        <w:t>انخاب مربی برای کلاس ها</w:t>
      </w:r>
      <w:r w:rsidRPr="0063510A">
        <w:rPr>
          <w:rFonts w:ascii="Calibri" w:hAnsi="Calibri" w:cs="Calibri"/>
          <w:b/>
          <w:bCs/>
          <w:sz w:val="44"/>
          <w:szCs w:val="44"/>
          <w:rtl/>
        </w:rPr>
        <w:t>)</w:t>
      </w:r>
    </w:p>
    <w:p w14:paraId="3A7BDCD9" w14:textId="77777777" w:rsidR="00E05D76" w:rsidRPr="00DE0ED0" w:rsidRDefault="00E05D76" w:rsidP="00E05D76">
      <w:pPr>
        <w:jc w:val="center"/>
        <w:rPr>
          <w:rFonts w:ascii="Calibri" w:hAnsi="Calibri" w:cs="Calibri"/>
          <w:sz w:val="44"/>
          <w:szCs w:val="44"/>
          <w:rtl/>
        </w:rPr>
      </w:pPr>
    </w:p>
    <w:p w14:paraId="3CD435B1" w14:textId="77777777" w:rsidR="00E05D76" w:rsidRPr="00C66956" w:rsidRDefault="00E05D76" w:rsidP="00E05D76">
      <w:pPr>
        <w:tabs>
          <w:tab w:val="left" w:pos="9659"/>
        </w:tabs>
        <w:bidi/>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شناسه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Pr>
          <w:rFonts w:ascii="Calibri" w:hAnsi="Calibri" w:cs="Calibri"/>
          <w:b/>
          <w:bCs/>
          <w:color w:val="000000" w:themeColor="text1"/>
          <w:sz w:val="36"/>
          <w:szCs w:val="36"/>
          <w:rtl/>
        </w:rPr>
        <w:t>16</w:t>
      </w:r>
    </w:p>
    <w:p w14:paraId="341C9E5E" w14:textId="77777777" w:rsidR="00E05D76" w:rsidRPr="00C66956" w:rsidRDefault="00E05D76" w:rsidP="00E05D76">
      <w:pPr>
        <w:tabs>
          <w:tab w:val="left" w:pos="9659"/>
        </w:tabs>
        <w:bidi/>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توضیح کوتاه </w:t>
      </w:r>
      <w:r>
        <w:rPr>
          <w:rFonts w:ascii="Calibri" w:hAnsi="Calibri" w:cs="Calibri" w:hint="cs"/>
          <w:b/>
          <w:bCs/>
          <w:color w:val="0070C0"/>
          <w:sz w:val="40"/>
          <w:szCs w:val="36"/>
          <w:rtl/>
          <w:lang w:bidi="ar-SA"/>
        </w:rPr>
        <w:t>:</w:t>
      </w:r>
      <w:r w:rsidRPr="00673C0A">
        <w:rPr>
          <w:rFonts w:ascii="Calibri" w:hAnsi="Calibri" w:cs="Calibri" w:hint="cs"/>
          <w:b/>
          <w:bCs/>
          <w:color w:val="000000" w:themeColor="text1"/>
          <w:sz w:val="40"/>
          <w:szCs w:val="36"/>
          <w:rtl/>
          <w:lang w:bidi="ar-SA"/>
        </w:rPr>
        <w:t>انتخاب مربی مناسب برای هر کلاس</w:t>
      </w:r>
    </w:p>
    <w:p w14:paraId="48F45889" w14:textId="77777777" w:rsidR="00E05D76" w:rsidRPr="00C66956" w:rsidRDefault="00E05D76" w:rsidP="00E05D76">
      <w:pPr>
        <w:tabs>
          <w:tab w:val="left" w:pos="9659"/>
        </w:tabs>
        <w:bidi/>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اصلی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673C0A">
        <w:rPr>
          <w:rFonts w:ascii="Calibri" w:hAnsi="Calibri" w:cs="Calibri"/>
          <w:b/>
          <w:bCs/>
          <w:color w:val="000000" w:themeColor="text1"/>
          <w:sz w:val="36"/>
          <w:szCs w:val="36"/>
          <w:rtl/>
        </w:rPr>
        <w:t>اموزشگاه والیبال</w:t>
      </w:r>
    </w:p>
    <w:p w14:paraId="60F5582F" w14:textId="77777777" w:rsidR="00E05D76" w:rsidRPr="00C66956" w:rsidRDefault="00E05D76" w:rsidP="00E05D76">
      <w:pPr>
        <w:tabs>
          <w:tab w:val="left" w:pos="9659"/>
        </w:tabs>
        <w:bidi/>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ثانویه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673C0A">
        <w:rPr>
          <w:rFonts w:ascii="Calibri" w:hAnsi="Calibri" w:cs="Calibri"/>
          <w:b/>
          <w:bCs/>
          <w:color w:val="000000" w:themeColor="text1"/>
          <w:sz w:val="36"/>
          <w:szCs w:val="36"/>
          <w:rtl/>
        </w:rPr>
        <w:t>ندارد</w:t>
      </w:r>
    </w:p>
    <w:p w14:paraId="3F44E9CD" w14:textId="77777777" w:rsidR="00E05D76" w:rsidRPr="00C66956" w:rsidRDefault="00E05D76" w:rsidP="00E05D76">
      <w:pPr>
        <w:tabs>
          <w:tab w:val="left" w:pos="9659"/>
        </w:tabs>
        <w:bidi/>
        <w:jc w:val="both"/>
        <w:rPr>
          <w:rFonts w:ascii="Calibri" w:hAnsi="Calibri" w:cs="Calibri"/>
          <w:b/>
          <w:bCs/>
          <w:color w:val="0070C0"/>
          <w:sz w:val="40"/>
          <w:szCs w:val="36"/>
        </w:rPr>
      </w:pPr>
      <w:r w:rsidRPr="00C66956">
        <w:rPr>
          <w:rFonts w:ascii="Calibri" w:hAnsi="Calibri" w:cs="Calibri"/>
          <w:b/>
          <w:bCs/>
          <w:color w:val="0070C0"/>
          <w:sz w:val="40"/>
          <w:szCs w:val="36"/>
          <w:rtl/>
          <w:lang w:bidi="ar-SA"/>
        </w:rPr>
        <w:t xml:space="preserve"> پیش شریط </w:t>
      </w:r>
      <w:r w:rsidRPr="00C66956">
        <w:rPr>
          <w:rFonts w:ascii="Calibri" w:hAnsi="Calibri" w:cs="Calibri"/>
          <w:b/>
          <w:bCs/>
          <w:color w:val="0070C0"/>
          <w:sz w:val="36"/>
          <w:szCs w:val="36"/>
          <w:rtl/>
        </w:rPr>
        <w:t>:</w:t>
      </w:r>
      <w:r>
        <w:rPr>
          <w:rFonts w:ascii="Calibri" w:hAnsi="Calibri" w:cs="Calibri" w:hint="cs"/>
          <w:b/>
          <w:bCs/>
          <w:color w:val="000000" w:themeColor="text1"/>
          <w:sz w:val="40"/>
          <w:szCs w:val="36"/>
          <w:rtl/>
          <w:lang w:bidi="ar-SA"/>
        </w:rPr>
        <w:t>استخدام در اموزشگاه</w:t>
      </w:r>
      <w:r w:rsidRPr="002502E9">
        <w:rPr>
          <w:rFonts w:ascii="Calibri" w:hAnsi="Calibri" w:cs="Calibri"/>
          <w:b/>
          <w:bCs/>
          <w:color w:val="000000" w:themeColor="text1"/>
          <w:sz w:val="40"/>
          <w:szCs w:val="36"/>
          <w:rtl/>
          <w:lang w:bidi="ar-SA"/>
        </w:rPr>
        <w:t xml:space="preserve"> </w:t>
      </w:r>
    </w:p>
    <w:p w14:paraId="51CA386F" w14:textId="77777777" w:rsidR="00E05D76" w:rsidRDefault="00E05D76" w:rsidP="00E05D76">
      <w:pPr>
        <w:tabs>
          <w:tab w:val="left" w:pos="9659"/>
        </w:tabs>
        <w:bidi/>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جریان اصلی </w:t>
      </w:r>
      <w:r w:rsidRPr="00C66956">
        <w:rPr>
          <w:rFonts w:ascii="Calibri" w:hAnsi="Calibri" w:cs="Calibri"/>
          <w:b/>
          <w:bCs/>
          <w:color w:val="0070C0"/>
          <w:sz w:val="36"/>
          <w:szCs w:val="36"/>
          <w:rtl/>
        </w:rPr>
        <w:t>:</w:t>
      </w:r>
    </w:p>
    <w:p w14:paraId="55E3E7CB" w14:textId="77777777" w:rsidR="00E05D76" w:rsidRPr="00673C0A" w:rsidRDefault="00E05D76" w:rsidP="00E05D76">
      <w:pPr>
        <w:pStyle w:val="ListParagraph"/>
        <w:numPr>
          <w:ilvl w:val="0"/>
          <w:numId w:val="44"/>
        </w:numPr>
        <w:tabs>
          <w:tab w:val="left" w:pos="9659"/>
        </w:tabs>
        <w:bidi/>
        <w:jc w:val="both"/>
        <w:rPr>
          <w:rFonts w:ascii="Calibri" w:hAnsi="Calibri" w:cs="Calibri"/>
          <w:b/>
          <w:bCs/>
          <w:color w:val="000000" w:themeColor="text1"/>
          <w:sz w:val="36"/>
          <w:szCs w:val="36"/>
        </w:rPr>
      </w:pPr>
      <w:r w:rsidRPr="00673C0A">
        <w:rPr>
          <w:rFonts w:ascii="Calibri" w:hAnsi="Calibri" w:cs="Calibri" w:hint="cs"/>
          <w:b/>
          <w:bCs/>
          <w:color w:val="000000" w:themeColor="text1"/>
          <w:sz w:val="36"/>
          <w:szCs w:val="36"/>
          <w:rtl/>
          <w:lang w:bidi="fa-IR"/>
        </w:rPr>
        <w:t>این یوزکیس زمانی اغاز میشود که بر روی انتخاب مربی کلیک شود</w:t>
      </w:r>
    </w:p>
    <w:p w14:paraId="23403F0C" w14:textId="77777777" w:rsidR="00E05D76" w:rsidRPr="00673C0A" w:rsidRDefault="00E05D76" w:rsidP="00E05D76">
      <w:pPr>
        <w:pStyle w:val="ListParagraph"/>
        <w:numPr>
          <w:ilvl w:val="0"/>
          <w:numId w:val="44"/>
        </w:numPr>
        <w:tabs>
          <w:tab w:val="left" w:pos="9659"/>
        </w:tabs>
        <w:bidi/>
        <w:jc w:val="both"/>
        <w:rPr>
          <w:rFonts w:ascii="Calibri" w:hAnsi="Calibri" w:cs="Calibri"/>
          <w:b/>
          <w:bCs/>
          <w:color w:val="000000" w:themeColor="text1"/>
          <w:sz w:val="36"/>
          <w:szCs w:val="36"/>
        </w:rPr>
      </w:pPr>
      <w:r w:rsidRPr="00673C0A">
        <w:rPr>
          <w:rFonts w:ascii="Calibri" w:hAnsi="Calibri" w:cs="Calibri" w:hint="cs"/>
          <w:b/>
          <w:bCs/>
          <w:color w:val="000000" w:themeColor="text1"/>
          <w:sz w:val="36"/>
          <w:szCs w:val="36"/>
          <w:rtl/>
          <w:lang w:bidi="fa-IR"/>
        </w:rPr>
        <w:t>نمایش نام مربی های استخدامی و سطح انها</w:t>
      </w:r>
    </w:p>
    <w:p w14:paraId="72BF8334" w14:textId="77777777" w:rsidR="00E05D76" w:rsidRPr="00673C0A" w:rsidRDefault="00E05D76" w:rsidP="00E05D76">
      <w:pPr>
        <w:pStyle w:val="ListParagraph"/>
        <w:numPr>
          <w:ilvl w:val="0"/>
          <w:numId w:val="44"/>
        </w:numPr>
        <w:tabs>
          <w:tab w:val="left" w:pos="9659"/>
        </w:tabs>
        <w:bidi/>
        <w:jc w:val="both"/>
        <w:rPr>
          <w:rFonts w:ascii="Calibri" w:hAnsi="Calibri" w:cs="Calibri"/>
          <w:b/>
          <w:bCs/>
          <w:color w:val="000000" w:themeColor="text1"/>
          <w:sz w:val="36"/>
          <w:szCs w:val="36"/>
        </w:rPr>
      </w:pPr>
      <w:r w:rsidRPr="00673C0A">
        <w:rPr>
          <w:rFonts w:ascii="Calibri" w:hAnsi="Calibri" w:cs="Calibri" w:hint="cs"/>
          <w:b/>
          <w:bCs/>
          <w:color w:val="000000" w:themeColor="text1"/>
          <w:sz w:val="36"/>
          <w:szCs w:val="36"/>
          <w:rtl/>
          <w:lang w:bidi="fa-IR"/>
        </w:rPr>
        <w:t>انتخاب مربی برای هر سانس</w:t>
      </w:r>
    </w:p>
    <w:p w14:paraId="3819458C" w14:textId="77777777" w:rsidR="00E05D76" w:rsidRPr="00673C0A" w:rsidRDefault="00E05D76" w:rsidP="00E05D76">
      <w:pPr>
        <w:pStyle w:val="ListParagraph"/>
        <w:tabs>
          <w:tab w:val="left" w:pos="9659"/>
        </w:tabs>
        <w:bidi/>
        <w:ind w:left="720"/>
        <w:jc w:val="both"/>
        <w:rPr>
          <w:rFonts w:ascii="Calibri" w:hAnsi="Calibri" w:cs="Calibri"/>
          <w:b/>
          <w:bCs/>
          <w:color w:val="000000" w:themeColor="text1"/>
          <w:sz w:val="36"/>
          <w:szCs w:val="36"/>
        </w:rPr>
      </w:pPr>
      <w:r w:rsidRPr="00673C0A">
        <w:rPr>
          <w:rFonts w:ascii="Calibri" w:hAnsi="Calibri" w:cs="Calibri" w:hint="cs"/>
          <w:b/>
          <w:bCs/>
          <w:color w:val="000000" w:themeColor="text1"/>
          <w:sz w:val="36"/>
          <w:szCs w:val="36"/>
          <w:rtl/>
          <w:lang w:bidi="fa-IR"/>
        </w:rPr>
        <w:t>3.1) انتخاب شدن مربی از قبل برای این سانس و نمایش پیام( برای این سانس مربی انتخاب شده)</w:t>
      </w:r>
    </w:p>
    <w:p w14:paraId="3C8DD5D0" w14:textId="77777777" w:rsidR="00E05D76" w:rsidRPr="00673C0A" w:rsidRDefault="00E05D76" w:rsidP="00E05D76">
      <w:pPr>
        <w:pStyle w:val="ListParagraph"/>
        <w:numPr>
          <w:ilvl w:val="0"/>
          <w:numId w:val="44"/>
        </w:numPr>
        <w:tabs>
          <w:tab w:val="left" w:pos="9659"/>
        </w:tabs>
        <w:bidi/>
        <w:jc w:val="both"/>
        <w:rPr>
          <w:rFonts w:ascii="Calibri" w:hAnsi="Calibri" w:cs="Calibri"/>
          <w:b/>
          <w:bCs/>
          <w:color w:val="000000" w:themeColor="text1"/>
          <w:sz w:val="36"/>
          <w:szCs w:val="36"/>
        </w:rPr>
      </w:pPr>
      <w:r w:rsidRPr="00673C0A">
        <w:rPr>
          <w:rFonts w:ascii="Calibri" w:hAnsi="Calibri" w:cs="Calibri" w:hint="cs"/>
          <w:b/>
          <w:bCs/>
          <w:color w:val="000000" w:themeColor="text1"/>
          <w:sz w:val="36"/>
          <w:szCs w:val="36"/>
          <w:rtl/>
          <w:lang w:bidi="fa-IR"/>
        </w:rPr>
        <w:t>اعتبارسنجی توسط سیستم</w:t>
      </w:r>
    </w:p>
    <w:p w14:paraId="2850711E" w14:textId="77777777" w:rsidR="00E05D76" w:rsidRPr="00673C0A" w:rsidRDefault="00E05D76" w:rsidP="00E05D76">
      <w:pPr>
        <w:pStyle w:val="ListParagraph"/>
        <w:tabs>
          <w:tab w:val="left" w:pos="9659"/>
        </w:tabs>
        <w:bidi/>
        <w:ind w:left="720"/>
        <w:jc w:val="both"/>
        <w:rPr>
          <w:rFonts w:ascii="Calibri" w:hAnsi="Calibri" w:cs="Calibri"/>
          <w:b/>
          <w:bCs/>
          <w:color w:val="000000" w:themeColor="text1"/>
          <w:sz w:val="36"/>
          <w:szCs w:val="36"/>
          <w:rtl/>
          <w:lang w:bidi="fa-IR"/>
        </w:rPr>
      </w:pPr>
      <w:r w:rsidRPr="00673C0A">
        <w:rPr>
          <w:rFonts w:ascii="Calibri" w:hAnsi="Calibri" w:cs="Calibri" w:hint="cs"/>
          <w:b/>
          <w:bCs/>
          <w:color w:val="000000" w:themeColor="text1"/>
          <w:sz w:val="36"/>
          <w:szCs w:val="36"/>
          <w:rtl/>
          <w:lang w:bidi="fa-IR"/>
        </w:rPr>
        <w:t>4.1)رد در اعتبارسنجی و نمایش پیام (مربی قادر به تدریس این سطح نمیباشد)</w:t>
      </w:r>
    </w:p>
    <w:p w14:paraId="31105C99" w14:textId="77777777" w:rsidR="00E05D76" w:rsidRPr="00673C0A" w:rsidRDefault="00E05D76" w:rsidP="00E05D76">
      <w:pPr>
        <w:pStyle w:val="ListParagraph"/>
        <w:tabs>
          <w:tab w:val="left" w:pos="9659"/>
        </w:tabs>
        <w:bidi/>
        <w:ind w:left="720"/>
        <w:jc w:val="both"/>
        <w:rPr>
          <w:rFonts w:ascii="Calibri" w:hAnsi="Calibri" w:cs="Calibri"/>
          <w:b/>
          <w:bCs/>
          <w:color w:val="000000" w:themeColor="text1"/>
          <w:sz w:val="36"/>
          <w:szCs w:val="36"/>
          <w:rtl/>
        </w:rPr>
      </w:pPr>
      <w:r w:rsidRPr="00673C0A">
        <w:rPr>
          <w:rFonts w:ascii="Calibri" w:hAnsi="Calibri" w:cs="Calibri" w:hint="cs"/>
          <w:b/>
          <w:bCs/>
          <w:color w:val="000000" w:themeColor="text1"/>
          <w:sz w:val="36"/>
          <w:szCs w:val="36"/>
          <w:rtl/>
          <w:lang w:bidi="fa-IR"/>
        </w:rPr>
        <w:t>4.2)قبولی در اعتبار سنجی و نمایش پیام( برای این سطح مربی انتخاب شد)</w:t>
      </w:r>
    </w:p>
    <w:p w14:paraId="5BBD251C" w14:textId="77777777" w:rsidR="00E05D76" w:rsidRPr="00C66956" w:rsidRDefault="00E05D76" w:rsidP="00E05D76">
      <w:pPr>
        <w:jc w:val="center"/>
        <w:rPr>
          <w:rFonts w:ascii="Calibri" w:hAnsi="Calibri" w:cs="Calibri"/>
          <w:sz w:val="32"/>
          <w:szCs w:val="28"/>
          <w:rtl/>
          <w:lang w:bidi="fa-IR"/>
        </w:rPr>
      </w:pPr>
    </w:p>
    <w:p w14:paraId="0245809D" w14:textId="77777777" w:rsidR="00E05D76" w:rsidRPr="00C66956" w:rsidRDefault="00E05D76" w:rsidP="00E05D76">
      <w:pPr>
        <w:jc w:val="right"/>
        <w:rPr>
          <w:rFonts w:ascii="Calibri" w:hAnsi="Calibri" w:cs="Calibri"/>
          <w:b/>
          <w:bCs/>
          <w:color w:val="0070C0"/>
          <w:sz w:val="36"/>
          <w:szCs w:val="36"/>
          <w:rtl/>
        </w:rPr>
      </w:pPr>
    </w:p>
    <w:p w14:paraId="3F63A78E" w14:textId="77777777" w:rsidR="00E05D76" w:rsidRPr="00C66956" w:rsidRDefault="00E05D76" w:rsidP="00E05D76">
      <w:pPr>
        <w:tabs>
          <w:tab w:val="left" w:pos="9659"/>
        </w:tabs>
        <w:bidi/>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پس شرط </w:t>
      </w:r>
      <w:r w:rsidRPr="00C66956">
        <w:rPr>
          <w:rFonts w:ascii="Calibri" w:hAnsi="Calibri" w:cs="Calibri"/>
          <w:b/>
          <w:bCs/>
          <w:color w:val="0070C0"/>
          <w:sz w:val="36"/>
          <w:szCs w:val="36"/>
          <w:rtl/>
        </w:rPr>
        <w:t>:</w:t>
      </w:r>
      <w:r w:rsidRPr="0014008E">
        <w:rPr>
          <w:rFonts w:ascii="Calibri" w:hAnsi="Calibri" w:cs="Calibri"/>
          <w:b/>
          <w:bCs/>
          <w:color w:val="000000" w:themeColor="text1"/>
          <w:sz w:val="36"/>
          <w:szCs w:val="36"/>
          <w:rtl/>
        </w:rPr>
        <w:t>انتخاب مربی برای تمامی سانس ها</w:t>
      </w:r>
    </w:p>
    <w:p w14:paraId="6D1FC5FB" w14:textId="77777777" w:rsidR="00E05D76" w:rsidRDefault="00E05D76" w:rsidP="00E05D76">
      <w:pPr>
        <w:tabs>
          <w:tab w:val="left" w:pos="9659"/>
        </w:tabs>
        <w:bidi/>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جریان چایگزین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p>
    <w:p w14:paraId="76FB2564" w14:textId="77777777" w:rsidR="00E05D76" w:rsidRDefault="00E05D76" w:rsidP="00E05D76">
      <w:pPr>
        <w:tabs>
          <w:tab w:val="left" w:pos="9659"/>
        </w:tabs>
        <w:bidi/>
        <w:ind w:left="360"/>
        <w:jc w:val="both"/>
        <w:rPr>
          <w:rFonts w:ascii="Calibri" w:hAnsi="Calibri" w:cs="Calibri"/>
          <w:b/>
          <w:bCs/>
          <w:color w:val="000000" w:themeColor="text1"/>
          <w:sz w:val="36"/>
          <w:szCs w:val="36"/>
          <w:rtl/>
          <w:lang w:bidi="fa-IR"/>
        </w:rPr>
      </w:pPr>
      <w:r>
        <w:rPr>
          <w:rFonts w:ascii="Calibri" w:hAnsi="Calibri" w:cs="Calibri" w:hint="cs"/>
          <w:b/>
          <w:bCs/>
          <w:color w:val="0070C0"/>
          <w:sz w:val="36"/>
          <w:szCs w:val="36"/>
          <w:rtl/>
          <w:lang w:bidi="fa-IR"/>
        </w:rPr>
        <w:t>1)</w:t>
      </w:r>
      <w:r w:rsidRPr="0014008E">
        <w:rPr>
          <w:rFonts w:ascii="Calibri" w:hAnsi="Calibri" w:cs="Calibri" w:hint="cs"/>
          <w:b/>
          <w:bCs/>
          <w:color w:val="000000" w:themeColor="text1"/>
          <w:sz w:val="36"/>
          <w:szCs w:val="36"/>
          <w:rtl/>
          <w:lang w:bidi="fa-IR"/>
        </w:rPr>
        <w:t>رد شدن مربی در اعتبارسنجی</w:t>
      </w:r>
    </w:p>
    <w:p w14:paraId="1BD66D3C" w14:textId="77777777" w:rsidR="00E05D76" w:rsidRPr="0014008E" w:rsidRDefault="00E05D76" w:rsidP="00E05D76">
      <w:pPr>
        <w:tabs>
          <w:tab w:val="left" w:pos="9659"/>
        </w:tabs>
        <w:bidi/>
        <w:ind w:left="360"/>
        <w:jc w:val="both"/>
        <w:rPr>
          <w:rFonts w:ascii="Calibri" w:hAnsi="Calibri" w:cs="Calibri"/>
          <w:b/>
          <w:bCs/>
          <w:color w:val="000000" w:themeColor="text1"/>
          <w:sz w:val="36"/>
          <w:szCs w:val="36"/>
          <w:rtl/>
        </w:rPr>
      </w:pPr>
      <w:r>
        <w:rPr>
          <w:rFonts w:ascii="Calibri" w:hAnsi="Calibri" w:cs="Calibri" w:hint="cs"/>
          <w:b/>
          <w:bCs/>
          <w:color w:val="0070C0"/>
          <w:sz w:val="36"/>
          <w:szCs w:val="36"/>
          <w:rtl/>
          <w:lang w:bidi="fa-IR"/>
        </w:rPr>
        <w:t>2)</w:t>
      </w:r>
      <w:r w:rsidRPr="0014008E">
        <w:rPr>
          <w:rFonts w:ascii="Calibri" w:hAnsi="Calibri" w:cs="Calibri" w:hint="cs"/>
          <w:b/>
          <w:bCs/>
          <w:color w:val="000000" w:themeColor="text1"/>
          <w:sz w:val="36"/>
          <w:szCs w:val="36"/>
          <w:rtl/>
          <w:lang w:bidi="fa-IR"/>
        </w:rPr>
        <w:t xml:space="preserve">انتخاب شدن مربی برای سانس </w:t>
      </w:r>
      <w:r>
        <w:rPr>
          <w:rFonts w:ascii="Calibri" w:hAnsi="Calibri" w:cs="Calibri" w:hint="cs"/>
          <w:b/>
          <w:bCs/>
          <w:color w:val="000000" w:themeColor="text1"/>
          <w:sz w:val="36"/>
          <w:szCs w:val="36"/>
          <w:rtl/>
          <w:lang w:bidi="fa-IR"/>
        </w:rPr>
        <w:t>انتخابی</w:t>
      </w:r>
    </w:p>
    <w:p w14:paraId="0C294CAC" w14:textId="77777777" w:rsidR="00E05D76" w:rsidRDefault="00E05D76" w:rsidP="00E05D76">
      <w:pPr>
        <w:tabs>
          <w:tab w:val="left" w:pos="9659"/>
        </w:tabs>
        <w:bidi/>
        <w:jc w:val="both"/>
        <w:rPr>
          <w:rFonts w:ascii="Calibri" w:hAnsi="Calibri" w:cs="Calibri"/>
          <w:b/>
          <w:bCs/>
          <w:color w:val="0070C0"/>
          <w:sz w:val="36"/>
          <w:szCs w:val="36"/>
          <w:rtl/>
        </w:rPr>
      </w:pPr>
    </w:p>
    <w:p w14:paraId="276F2CF7" w14:textId="77777777" w:rsidR="00E05D76" w:rsidRPr="0014008E" w:rsidRDefault="00E05D76" w:rsidP="00E05D76">
      <w:pPr>
        <w:tabs>
          <w:tab w:val="left" w:pos="9659"/>
        </w:tabs>
        <w:bidi/>
        <w:ind w:left="360"/>
        <w:jc w:val="both"/>
        <w:rPr>
          <w:rFonts w:ascii="Calibri" w:hAnsi="Calibri" w:cs="Calibri"/>
          <w:b/>
          <w:bCs/>
          <w:color w:val="0070C0"/>
          <w:sz w:val="40"/>
          <w:szCs w:val="36"/>
          <w:rtl/>
          <w:lang w:bidi="fa-IR"/>
        </w:rPr>
      </w:pPr>
    </w:p>
    <w:p w14:paraId="6F1CC855" w14:textId="77777777" w:rsidR="00E05D76" w:rsidRDefault="00E05D76" w:rsidP="00E05D76">
      <w:pPr>
        <w:rPr>
          <w:rFonts w:ascii="Calibri" w:hAnsi="Calibri" w:cs="Calibri"/>
          <w:b/>
          <w:bCs/>
          <w:sz w:val="40"/>
          <w:szCs w:val="36"/>
          <w:rtl/>
          <w:lang w:bidi="fa-IR"/>
        </w:rPr>
      </w:pPr>
    </w:p>
    <w:p w14:paraId="3E3E6575" w14:textId="77777777" w:rsidR="00E05D76" w:rsidRPr="0063510A" w:rsidRDefault="00E05D76" w:rsidP="00E05D76">
      <w:pPr>
        <w:spacing w:line="480" w:lineRule="auto"/>
        <w:jc w:val="center"/>
        <w:rPr>
          <w:rFonts w:ascii="Calibri" w:hAnsi="Calibri" w:cs="Calibri"/>
          <w:b/>
          <w:bCs/>
          <w:sz w:val="44"/>
          <w:szCs w:val="44"/>
          <w:rtl/>
        </w:rPr>
      </w:pPr>
      <w:r w:rsidRPr="0063510A">
        <w:rPr>
          <w:rFonts w:ascii="Calibri" w:hAnsi="Calibri" w:cs="Calibri"/>
          <w:b/>
          <w:bCs/>
          <w:sz w:val="48"/>
          <w:szCs w:val="44"/>
          <w:rtl/>
          <w:lang w:bidi="ar-SA"/>
        </w:rPr>
        <w:lastRenderedPageBreak/>
        <w:t>عنوان</w:t>
      </w:r>
      <w:r w:rsidRPr="0063510A">
        <w:rPr>
          <w:rFonts w:ascii="Calibri" w:hAnsi="Calibri" w:cs="Calibri"/>
          <w:b/>
          <w:bCs/>
          <w:sz w:val="44"/>
          <w:szCs w:val="44"/>
          <w:rtl/>
        </w:rPr>
        <w:t xml:space="preserve"> (</w:t>
      </w:r>
      <w:r>
        <w:rPr>
          <w:rFonts w:ascii="Calibri" w:hAnsi="Calibri" w:cs="Calibri"/>
          <w:b/>
          <w:bCs/>
          <w:sz w:val="44"/>
          <w:szCs w:val="44"/>
          <w:rtl/>
        </w:rPr>
        <w:t>انخاب مربی برای کلاس ها:رد شدن در اعتبارسنجی</w:t>
      </w:r>
      <w:r w:rsidRPr="0063510A">
        <w:rPr>
          <w:rFonts w:ascii="Calibri" w:hAnsi="Calibri" w:cs="Calibri"/>
          <w:b/>
          <w:bCs/>
          <w:sz w:val="44"/>
          <w:szCs w:val="44"/>
          <w:rtl/>
        </w:rPr>
        <w:t>)</w:t>
      </w:r>
    </w:p>
    <w:p w14:paraId="7AC707A7" w14:textId="77777777" w:rsidR="00E05D76" w:rsidRPr="00DE0ED0" w:rsidRDefault="00E05D76" w:rsidP="00E05D76">
      <w:pPr>
        <w:spacing w:line="480" w:lineRule="auto"/>
        <w:jc w:val="center"/>
        <w:rPr>
          <w:rFonts w:ascii="Calibri" w:hAnsi="Calibri" w:cs="Calibri"/>
          <w:sz w:val="44"/>
          <w:szCs w:val="44"/>
          <w:rtl/>
        </w:rPr>
      </w:pPr>
    </w:p>
    <w:p w14:paraId="407D7CD1"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شناسه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C91769">
        <w:rPr>
          <w:rFonts w:ascii="Calibri" w:hAnsi="Calibri" w:cs="Calibri"/>
          <w:b/>
          <w:bCs/>
          <w:color w:val="000000" w:themeColor="text1"/>
          <w:sz w:val="36"/>
          <w:szCs w:val="36"/>
          <w:rtl/>
        </w:rPr>
        <w:t>17</w:t>
      </w:r>
    </w:p>
    <w:p w14:paraId="292A2E2D"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توضیح کوتاه</w:t>
      </w:r>
      <w:r>
        <w:rPr>
          <w:rFonts w:ascii="Calibri" w:hAnsi="Calibri" w:cs="Calibri" w:hint="cs"/>
          <w:b/>
          <w:bCs/>
          <w:color w:val="0070C0"/>
          <w:sz w:val="40"/>
          <w:szCs w:val="36"/>
          <w:rtl/>
          <w:lang w:bidi="ar-SA"/>
        </w:rPr>
        <w:t>:</w:t>
      </w:r>
      <w:r w:rsidRPr="00C91769">
        <w:rPr>
          <w:rFonts w:ascii="Calibri" w:hAnsi="Calibri" w:cs="Calibri" w:hint="cs"/>
          <w:b/>
          <w:bCs/>
          <w:color w:val="000000" w:themeColor="text1"/>
          <w:sz w:val="40"/>
          <w:szCs w:val="36"/>
          <w:rtl/>
          <w:lang w:bidi="ar-SA"/>
        </w:rPr>
        <w:t>سیستم به اموزشگاه اطلاع میدهد که این مربی قادر به اموزش در این سانس نیست</w:t>
      </w:r>
      <w:r>
        <w:rPr>
          <w:rFonts w:ascii="Calibri" w:hAnsi="Calibri" w:cs="Calibri" w:hint="cs"/>
          <w:b/>
          <w:bCs/>
          <w:color w:val="0070C0"/>
          <w:sz w:val="40"/>
          <w:szCs w:val="36"/>
          <w:rtl/>
          <w:lang w:bidi="ar-SA"/>
        </w:rPr>
        <w:t>.</w:t>
      </w:r>
      <w:r w:rsidRPr="00C66956">
        <w:rPr>
          <w:rFonts w:ascii="Calibri" w:hAnsi="Calibri" w:cs="Calibri"/>
          <w:b/>
          <w:bCs/>
          <w:color w:val="0070C0"/>
          <w:sz w:val="40"/>
          <w:szCs w:val="36"/>
          <w:rtl/>
          <w:lang w:bidi="ar-SA"/>
        </w:rPr>
        <w:t xml:space="preserve"> </w:t>
      </w:r>
    </w:p>
    <w:p w14:paraId="523A3C6E"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اصلی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C91769">
        <w:rPr>
          <w:rFonts w:ascii="Calibri" w:hAnsi="Calibri" w:cs="Calibri"/>
          <w:b/>
          <w:bCs/>
          <w:color w:val="000000" w:themeColor="text1"/>
          <w:sz w:val="36"/>
          <w:szCs w:val="36"/>
          <w:rtl/>
        </w:rPr>
        <w:t>آموزشگاه</w:t>
      </w:r>
    </w:p>
    <w:p w14:paraId="1F2D17C3" w14:textId="77777777" w:rsidR="00E05D76" w:rsidRPr="00C6695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ثانویه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C91769">
        <w:rPr>
          <w:rFonts w:ascii="Calibri" w:hAnsi="Calibri" w:cs="Calibri"/>
          <w:b/>
          <w:bCs/>
          <w:color w:val="000000" w:themeColor="text1"/>
          <w:sz w:val="36"/>
          <w:szCs w:val="36"/>
          <w:rtl/>
        </w:rPr>
        <w:t>ندارد</w:t>
      </w:r>
    </w:p>
    <w:p w14:paraId="1FF5587A" w14:textId="77777777" w:rsidR="00E05D76" w:rsidRPr="00C66956" w:rsidRDefault="00E05D76" w:rsidP="00E05D76">
      <w:pPr>
        <w:tabs>
          <w:tab w:val="left" w:pos="9659"/>
        </w:tabs>
        <w:bidi/>
        <w:spacing w:line="480" w:lineRule="auto"/>
        <w:jc w:val="both"/>
        <w:rPr>
          <w:rFonts w:ascii="Calibri" w:hAnsi="Calibri" w:cs="Calibri"/>
          <w:b/>
          <w:bCs/>
          <w:color w:val="0070C0"/>
          <w:sz w:val="40"/>
          <w:szCs w:val="36"/>
        </w:rPr>
      </w:pPr>
      <w:r w:rsidRPr="00C66956">
        <w:rPr>
          <w:rFonts w:ascii="Calibri" w:hAnsi="Calibri" w:cs="Calibri"/>
          <w:b/>
          <w:bCs/>
          <w:color w:val="0070C0"/>
          <w:sz w:val="40"/>
          <w:szCs w:val="36"/>
          <w:rtl/>
          <w:lang w:bidi="ar-SA"/>
        </w:rPr>
        <w:t xml:space="preserve"> پیش شریط </w:t>
      </w:r>
      <w:r w:rsidRPr="00C66956">
        <w:rPr>
          <w:rFonts w:ascii="Calibri" w:hAnsi="Calibri" w:cs="Calibri"/>
          <w:b/>
          <w:bCs/>
          <w:color w:val="0070C0"/>
          <w:sz w:val="36"/>
          <w:szCs w:val="36"/>
          <w:rtl/>
        </w:rPr>
        <w:t>:</w:t>
      </w:r>
      <w:r>
        <w:rPr>
          <w:rFonts w:ascii="Calibri" w:hAnsi="Calibri" w:cs="Calibri" w:hint="cs"/>
          <w:b/>
          <w:bCs/>
          <w:color w:val="000000" w:themeColor="text1"/>
          <w:sz w:val="40"/>
          <w:szCs w:val="36"/>
          <w:rtl/>
          <w:lang w:bidi="ar-SA"/>
        </w:rPr>
        <w:t xml:space="preserve"> رد شدن در اعتبارسنجی</w:t>
      </w:r>
    </w:p>
    <w:p w14:paraId="2250027C" w14:textId="77777777" w:rsidR="00E05D7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جریان اصلی </w:t>
      </w:r>
      <w:r w:rsidRPr="00C66956">
        <w:rPr>
          <w:rFonts w:ascii="Calibri" w:hAnsi="Calibri" w:cs="Calibri"/>
          <w:b/>
          <w:bCs/>
          <w:color w:val="0070C0"/>
          <w:sz w:val="36"/>
          <w:szCs w:val="36"/>
          <w:rtl/>
        </w:rPr>
        <w:t>:</w:t>
      </w:r>
    </w:p>
    <w:p w14:paraId="727C116E" w14:textId="77777777" w:rsidR="00E05D76" w:rsidRPr="00C91769" w:rsidRDefault="00E05D76" w:rsidP="00E05D76">
      <w:pPr>
        <w:pStyle w:val="ListParagraph"/>
        <w:numPr>
          <w:ilvl w:val="0"/>
          <w:numId w:val="45"/>
        </w:numPr>
        <w:tabs>
          <w:tab w:val="left" w:pos="9659"/>
        </w:tabs>
        <w:bidi/>
        <w:spacing w:line="480" w:lineRule="auto"/>
        <w:jc w:val="both"/>
        <w:rPr>
          <w:rFonts w:ascii="Calibri" w:hAnsi="Calibri" w:cs="Calibri"/>
          <w:b/>
          <w:bCs/>
          <w:color w:val="000000" w:themeColor="text1"/>
          <w:sz w:val="36"/>
          <w:szCs w:val="36"/>
        </w:rPr>
      </w:pPr>
      <w:r w:rsidRPr="00C91769">
        <w:rPr>
          <w:rFonts w:ascii="Calibri" w:hAnsi="Calibri" w:cs="Calibri" w:hint="cs"/>
          <w:b/>
          <w:bCs/>
          <w:color w:val="000000" w:themeColor="text1"/>
          <w:sz w:val="36"/>
          <w:szCs w:val="36"/>
          <w:rtl/>
          <w:lang w:bidi="fa-IR"/>
        </w:rPr>
        <w:t>این یوزکیس بعد از گام 4 در یوزکیس اصلی اتفاق می افتد.</w:t>
      </w:r>
    </w:p>
    <w:p w14:paraId="1CB5A69E" w14:textId="77777777" w:rsidR="00E05D76" w:rsidRPr="00C91769" w:rsidRDefault="00E05D76" w:rsidP="00E05D76">
      <w:pPr>
        <w:pStyle w:val="ListParagraph"/>
        <w:numPr>
          <w:ilvl w:val="0"/>
          <w:numId w:val="45"/>
        </w:numPr>
        <w:tabs>
          <w:tab w:val="left" w:pos="9659"/>
        </w:tabs>
        <w:bidi/>
        <w:spacing w:line="480" w:lineRule="auto"/>
        <w:jc w:val="both"/>
        <w:rPr>
          <w:rFonts w:ascii="Calibri" w:hAnsi="Calibri" w:cs="Calibri"/>
          <w:b/>
          <w:bCs/>
          <w:color w:val="000000" w:themeColor="text1"/>
          <w:sz w:val="36"/>
          <w:szCs w:val="36"/>
          <w:rtl/>
        </w:rPr>
      </w:pPr>
      <w:r w:rsidRPr="00C91769">
        <w:rPr>
          <w:rFonts w:ascii="Calibri" w:hAnsi="Calibri" w:cs="Calibri" w:hint="cs"/>
          <w:b/>
          <w:bCs/>
          <w:color w:val="000000" w:themeColor="text1"/>
          <w:sz w:val="36"/>
          <w:szCs w:val="36"/>
          <w:rtl/>
          <w:lang w:bidi="fa-IR"/>
        </w:rPr>
        <w:t>سیستم نام مربیانی که قادر به تدریس در این سانس هستند را نمایش میدهد</w:t>
      </w:r>
    </w:p>
    <w:p w14:paraId="7FC5C666" w14:textId="77777777" w:rsidR="00E05D76" w:rsidRPr="00C66956" w:rsidRDefault="00E05D76" w:rsidP="00E05D76">
      <w:pPr>
        <w:spacing w:line="480" w:lineRule="auto"/>
        <w:jc w:val="center"/>
        <w:rPr>
          <w:rFonts w:ascii="Calibri" w:hAnsi="Calibri" w:cs="Calibri"/>
          <w:sz w:val="32"/>
          <w:szCs w:val="28"/>
          <w:rtl/>
          <w:lang w:bidi="fa-IR"/>
        </w:rPr>
      </w:pPr>
    </w:p>
    <w:p w14:paraId="61593070" w14:textId="77777777" w:rsidR="00E05D76" w:rsidRPr="00C66956" w:rsidRDefault="00E05D76" w:rsidP="00E05D76">
      <w:pPr>
        <w:spacing w:line="480" w:lineRule="auto"/>
        <w:jc w:val="right"/>
        <w:rPr>
          <w:rFonts w:ascii="Calibri" w:hAnsi="Calibri" w:cs="Calibri"/>
          <w:b/>
          <w:bCs/>
          <w:color w:val="0070C0"/>
          <w:sz w:val="36"/>
          <w:szCs w:val="36"/>
          <w:rtl/>
        </w:rPr>
      </w:pPr>
    </w:p>
    <w:p w14:paraId="35A41C6B" w14:textId="77777777" w:rsidR="00E05D7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پس شرط </w:t>
      </w:r>
      <w:r w:rsidRPr="00C66956">
        <w:rPr>
          <w:rFonts w:ascii="Calibri" w:hAnsi="Calibri" w:cs="Calibri"/>
          <w:b/>
          <w:bCs/>
          <w:color w:val="0070C0"/>
          <w:sz w:val="36"/>
          <w:szCs w:val="36"/>
          <w:rtl/>
        </w:rPr>
        <w:t>:</w:t>
      </w:r>
    </w:p>
    <w:p w14:paraId="73E305A4" w14:textId="77777777" w:rsidR="00E05D76" w:rsidRPr="00C91769" w:rsidRDefault="00E05D76" w:rsidP="00E05D76">
      <w:pPr>
        <w:tabs>
          <w:tab w:val="left" w:pos="9659"/>
        </w:tabs>
        <w:bidi/>
        <w:spacing w:line="480" w:lineRule="auto"/>
        <w:jc w:val="both"/>
        <w:rPr>
          <w:rFonts w:ascii="Calibri" w:hAnsi="Calibri" w:cs="Calibri"/>
          <w:b/>
          <w:bCs/>
          <w:color w:val="000000" w:themeColor="text1"/>
          <w:sz w:val="36"/>
          <w:szCs w:val="36"/>
          <w:rtl/>
        </w:rPr>
      </w:pPr>
      <w:r w:rsidRPr="00C91769">
        <w:rPr>
          <w:rFonts w:ascii="Calibri" w:hAnsi="Calibri" w:cs="Calibri"/>
          <w:b/>
          <w:bCs/>
          <w:color w:val="000000" w:themeColor="text1"/>
          <w:sz w:val="36"/>
          <w:szCs w:val="36"/>
          <w:rtl/>
        </w:rPr>
        <w:t>ندارد</w:t>
      </w:r>
    </w:p>
    <w:p w14:paraId="675C5D6F" w14:textId="77777777" w:rsidR="00E05D76" w:rsidRDefault="00E05D76" w:rsidP="00E05D76">
      <w:pPr>
        <w:tabs>
          <w:tab w:val="left" w:pos="9659"/>
        </w:tabs>
        <w:bidi/>
        <w:spacing w:line="48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جریان چایگزین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p>
    <w:p w14:paraId="5D796B13" w14:textId="77777777" w:rsidR="00E05D76" w:rsidRDefault="00E05D76" w:rsidP="00E05D76">
      <w:pPr>
        <w:tabs>
          <w:tab w:val="left" w:pos="9659"/>
        </w:tabs>
        <w:bidi/>
        <w:spacing w:line="480" w:lineRule="auto"/>
        <w:jc w:val="both"/>
        <w:rPr>
          <w:rFonts w:ascii="Calibri" w:hAnsi="Calibri" w:cs="Calibri"/>
          <w:b/>
          <w:bCs/>
          <w:color w:val="000000" w:themeColor="text1"/>
          <w:sz w:val="36"/>
          <w:szCs w:val="36"/>
          <w:rtl/>
        </w:rPr>
      </w:pPr>
      <w:r w:rsidRPr="00C91769">
        <w:rPr>
          <w:rFonts w:ascii="Calibri" w:hAnsi="Calibri" w:cs="Calibri"/>
          <w:b/>
          <w:bCs/>
          <w:color w:val="000000" w:themeColor="text1"/>
          <w:sz w:val="36"/>
          <w:szCs w:val="36"/>
          <w:rtl/>
        </w:rPr>
        <w:t>ندارد</w:t>
      </w:r>
    </w:p>
    <w:p w14:paraId="160DAC7E" w14:textId="77777777" w:rsidR="00E05D76" w:rsidRPr="0063510A" w:rsidRDefault="00E05D76" w:rsidP="00E05D76">
      <w:pPr>
        <w:spacing w:line="360" w:lineRule="auto"/>
        <w:jc w:val="center"/>
        <w:rPr>
          <w:rFonts w:ascii="Calibri" w:hAnsi="Calibri" w:cs="Calibri"/>
          <w:b/>
          <w:bCs/>
          <w:sz w:val="44"/>
          <w:szCs w:val="44"/>
          <w:rtl/>
        </w:rPr>
      </w:pPr>
      <w:r w:rsidRPr="0063510A">
        <w:rPr>
          <w:rFonts w:ascii="Calibri" w:hAnsi="Calibri" w:cs="Calibri"/>
          <w:b/>
          <w:bCs/>
          <w:sz w:val="48"/>
          <w:szCs w:val="44"/>
          <w:rtl/>
          <w:lang w:bidi="ar-SA"/>
        </w:rPr>
        <w:lastRenderedPageBreak/>
        <w:t>عنوان</w:t>
      </w:r>
      <w:r w:rsidRPr="0063510A">
        <w:rPr>
          <w:rFonts w:ascii="Calibri" w:hAnsi="Calibri" w:cs="Calibri"/>
          <w:b/>
          <w:bCs/>
          <w:sz w:val="44"/>
          <w:szCs w:val="44"/>
          <w:rtl/>
        </w:rPr>
        <w:t xml:space="preserve"> (</w:t>
      </w:r>
      <w:r>
        <w:rPr>
          <w:rFonts w:ascii="Calibri" w:hAnsi="Calibri" w:cs="Calibri"/>
          <w:b/>
          <w:bCs/>
          <w:sz w:val="44"/>
          <w:szCs w:val="44"/>
          <w:rtl/>
        </w:rPr>
        <w:t>انتخاب مربی برای کلاس ها:</w:t>
      </w:r>
      <w:r w:rsidRPr="00281172">
        <w:rPr>
          <w:rFonts w:ascii="Calibri" w:hAnsi="Calibri" w:cs="Calibri" w:hint="cs"/>
          <w:b/>
          <w:bCs/>
          <w:color w:val="000000" w:themeColor="text1"/>
          <w:sz w:val="36"/>
          <w:szCs w:val="36"/>
          <w:rtl/>
          <w:lang w:bidi="fa-IR"/>
        </w:rPr>
        <w:t xml:space="preserve"> </w:t>
      </w:r>
      <w:r w:rsidRPr="00281172">
        <w:rPr>
          <w:rFonts w:ascii="Calibri" w:hAnsi="Calibri" w:cs="Calibri" w:hint="cs"/>
          <w:b/>
          <w:bCs/>
          <w:color w:val="000000" w:themeColor="text1"/>
          <w:sz w:val="40"/>
          <w:szCs w:val="40"/>
          <w:rtl/>
          <w:lang w:bidi="fa-IR"/>
        </w:rPr>
        <w:t>انتخاب شدن مربی برای سانس انتخابی</w:t>
      </w:r>
      <w:r w:rsidRPr="0063510A">
        <w:rPr>
          <w:rFonts w:ascii="Calibri" w:hAnsi="Calibri" w:cs="Calibri"/>
          <w:b/>
          <w:bCs/>
          <w:sz w:val="44"/>
          <w:szCs w:val="44"/>
          <w:rtl/>
        </w:rPr>
        <w:t>)</w:t>
      </w:r>
    </w:p>
    <w:p w14:paraId="259F2987" w14:textId="77777777" w:rsidR="00E05D76" w:rsidRPr="00DE0ED0" w:rsidRDefault="00E05D76" w:rsidP="00E05D76">
      <w:pPr>
        <w:spacing w:line="360" w:lineRule="auto"/>
        <w:jc w:val="center"/>
        <w:rPr>
          <w:rFonts w:ascii="Calibri" w:hAnsi="Calibri" w:cs="Calibri"/>
          <w:sz w:val="44"/>
          <w:szCs w:val="44"/>
          <w:rtl/>
        </w:rPr>
      </w:pPr>
    </w:p>
    <w:p w14:paraId="6608EC05" w14:textId="77777777" w:rsidR="00E05D76" w:rsidRPr="00C6695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شناسه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Pr>
          <w:rFonts w:ascii="Calibri" w:hAnsi="Calibri" w:cs="Calibri"/>
          <w:b/>
          <w:bCs/>
          <w:color w:val="000000" w:themeColor="text1"/>
          <w:sz w:val="36"/>
          <w:szCs w:val="36"/>
          <w:rtl/>
        </w:rPr>
        <w:t>18</w:t>
      </w:r>
    </w:p>
    <w:p w14:paraId="7F535CB2" w14:textId="77777777" w:rsidR="00E05D76" w:rsidRPr="00C6695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توضیح کوتاه</w:t>
      </w:r>
      <w:r>
        <w:rPr>
          <w:rFonts w:ascii="Calibri" w:hAnsi="Calibri" w:cs="Calibri" w:hint="cs"/>
          <w:b/>
          <w:bCs/>
          <w:color w:val="0070C0"/>
          <w:sz w:val="40"/>
          <w:szCs w:val="36"/>
          <w:rtl/>
          <w:lang w:bidi="ar-SA"/>
        </w:rPr>
        <w:t>:</w:t>
      </w:r>
      <w:r w:rsidRPr="00C66956">
        <w:rPr>
          <w:rFonts w:ascii="Calibri" w:hAnsi="Calibri" w:cs="Calibri"/>
          <w:b/>
          <w:bCs/>
          <w:color w:val="0070C0"/>
          <w:sz w:val="40"/>
          <w:szCs w:val="36"/>
          <w:rtl/>
          <w:lang w:bidi="ar-SA"/>
        </w:rPr>
        <w:t xml:space="preserve"> </w:t>
      </w:r>
      <w:r>
        <w:rPr>
          <w:rFonts w:ascii="Calibri" w:hAnsi="Calibri" w:cs="Calibri" w:hint="cs"/>
          <w:b/>
          <w:bCs/>
          <w:color w:val="0070C0"/>
          <w:sz w:val="40"/>
          <w:szCs w:val="36"/>
          <w:rtl/>
          <w:lang w:bidi="ar-SA"/>
        </w:rPr>
        <w:t>سیستم به اموزشگاه اطلاع میدهد که از قبل برای این سانس مربی انتخاب شده.</w:t>
      </w:r>
    </w:p>
    <w:p w14:paraId="3C18138C" w14:textId="77777777" w:rsidR="00E05D76" w:rsidRPr="00C6695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اصلی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C91769">
        <w:rPr>
          <w:rFonts w:ascii="Calibri" w:hAnsi="Calibri" w:cs="Calibri"/>
          <w:b/>
          <w:bCs/>
          <w:color w:val="000000" w:themeColor="text1"/>
          <w:sz w:val="36"/>
          <w:szCs w:val="36"/>
          <w:rtl/>
        </w:rPr>
        <w:t>آموزشگاه</w:t>
      </w:r>
    </w:p>
    <w:p w14:paraId="02B2B782" w14:textId="77777777" w:rsidR="00E05D76" w:rsidRPr="00C6695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کنشگر ثانویه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r w:rsidRPr="00C91769">
        <w:rPr>
          <w:rFonts w:ascii="Calibri" w:hAnsi="Calibri" w:cs="Calibri"/>
          <w:b/>
          <w:bCs/>
          <w:color w:val="000000" w:themeColor="text1"/>
          <w:sz w:val="36"/>
          <w:szCs w:val="36"/>
          <w:rtl/>
        </w:rPr>
        <w:t>ندارد</w:t>
      </w:r>
    </w:p>
    <w:p w14:paraId="1D369AF2" w14:textId="77777777" w:rsidR="00E05D76" w:rsidRPr="00C66956" w:rsidRDefault="00E05D76" w:rsidP="00E05D76">
      <w:pPr>
        <w:tabs>
          <w:tab w:val="left" w:pos="9659"/>
        </w:tabs>
        <w:bidi/>
        <w:spacing w:line="360" w:lineRule="auto"/>
        <w:jc w:val="both"/>
        <w:rPr>
          <w:rFonts w:ascii="Calibri" w:hAnsi="Calibri" w:cs="Calibri"/>
          <w:b/>
          <w:bCs/>
          <w:color w:val="0070C0"/>
          <w:sz w:val="40"/>
          <w:szCs w:val="36"/>
        </w:rPr>
      </w:pPr>
      <w:r w:rsidRPr="00C66956">
        <w:rPr>
          <w:rFonts w:ascii="Calibri" w:hAnsi="Calibri" w:cs="Calibri"/>
          <w:b/>
          <w:bCs/>
          <w:color w:val="0070C0"/>
          <w:sz w:val="40"/>
          <w:szCs w:val="36"/>
          <w:rtl/>
          <w:lang w:bidi="ar-SA"/>
        </w:rPr>
        <w:t xml:space="preserve"> پیش شریط </w:t>
      </w:r>
      <w:r w:rsidRPr="00C66956">
        <w:rPr>
          <w:rFonts w:ascii="Calibri" w:hAnsi="Calibri" w:cs="Calibri"/>
          <w:b/>
          <w:bCs/>
          <w:color w:val="0070C0"/>
          <w:sz w:val="36"/>
          <w:szCs w:val="36"/>
          <w:rtl/>
        </w:rPr>
        <w:t>:</w:t>
      </w:r>
      <w:r>
        <w:rPr>
          <w:rFonts w:ascii="Calibri" w:hAnsi="Calibri" w:cs="Calibri" w:hint="cs"/>
          <w:b/>
          <w:bCs/>
          <w:color w:val="000000" w:themeColor="text1"/>
          <w:sz w:val="40"/>
          <w:szCs w:val="36"/>
          <w:rtl/>
          <w:lang w:bidi="ar-SA"/>
        </w:rPr>
        <w:t xml:space="preserve"> انتخاب کردن مربی</w:t>
      </w:r>
    </w:p>
    <w:p w14:paraId="52E2E98B" w14:textId="77777777" w:rsidR="00E05D7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جریان اصلی </w:t>
      </w:r>
      <w:r w:rsidRPr="00C66956">
        <w:rPr>
          <w:rFonts w:ascii="Calibri" w:hAnsi="Calibri" w:cs="Calibri"/>
          <w:b/>
          <w:bCs/>
          <w:color w:val="0070C0"/>
          <w:sz w:val="36"/>
          <w:szCs w:val="36"/>
          <w:rtl/>
        </w:rPr>
        <w:t>:</w:t>
      </w:r>
    </w:p>
    <w:p w14:paraId="662649BE" w14:textId="77777777" w:rsidR="00E05D76" w:rsidRPr="00C91769" w:rsidRDefault="00E05D76" w:rsidP="00E05D76">
      <w:pPr>
        <w:pStyle w:val="ListParagraph"/>
        <w:numPr>
          <w:ilvl w:val="0"/>
          <w:numId w:val="46"/>
        </w:numPr>
        <w:tabs>
          <w:tab w:val="left" w:pos="9659"/>
        </w:tabs>
        <w:bidi/>
        <w:spacing w:line="360" w:lineRule="auto"/>
        <w:jc w:val="both"/>
        <w:rPr>
          <w:rFonts w:ascii="Calibri" w:hAnsi="Calibri" w:cs="Calibri"/>
          <w:b/>
          <w:bCs/>
          <w:color w:val="000000" w:themeColor="text1"/>
          <w:sz w:val="36"/>
          <w:szCs w:val="36"/>
        </w:rPr>
      </w:pPr>
      <w:r w:rsidRPr="00C91769">
        <w:rPr>
          <w:rFonts w:ascii="Calibri" w:hAnsi="Calibri" w:cs="Calibri" w:hint="cs"/>
          <w:b/>
          <w:bCs/>
          <w:color w:val="000000" w:themeColor="text1"/>
          <w:sz w:val="36"/>
          <w:szCs w:val="36"/>
          <w:rtl/>
          <w:lang w:bidi="fa-IR"/>
        </w:rPr>
        <w:t xml:space="preserve">این یوزکیس بعد از گام </w:t>
      </w:r>
      <w:r>
        <w:rPr>
          <w:rFonts w:ascii="Calibri" w:hAnsi="Calibri" w:cs="Calibri" w:hint="cs"/>
          <w:b/>
          <w:bCs/>
          <w:color w:val="000000" w:themeColor="text1"/>
          <w:sz w:val="36"/>
          <w:szCs w:val="36"/>
          <w:rtl/>
          <w:lang w:bidi="fa-IR"/>
        </w:rPr>
        <w:t>3</w:t>
      </w:r>
      <w:r w:rsidRPr="00C91769">
        <w:rPr>
          <w:rFonts w:ascii="Calibri" w:hAnsi="Calibri" w:cs="Calibri" w:hint="cs"/>
          <w:b/>
          <w:bCs/>
          <w:color w:val="000000" w:themeColor="text1"/>
          <w:sz w:val="36"/>
          <w:szCs w:val="36"/>
          <w:rtl/>
          <w:lang w:bidi="fa-IR"/>
        </w:rPr>
        <w:t xml:space="preserve"> در یوزکیس اصلی اتفاق می افتد.</w:t>
      </w:r>
    </w:p>
    <w:p w14:paraId="65E7EC77" w14:textId="77777777" w:rsidR="00E05D76" w:rsidRDefault="00E05D76" w:rsidP="00E05D76">
      <w:pPr>
        <w:pStyle w:val="ListParagraph"/>
        <w:numPr>
          <w:ilvl w:val="0"/>
          <w:numId w:val="46"/>
        </w:numPr>
        <w:tabs>
          <w:tab w:val="left" w:pos="9659"/>
        </w:tabs>
        <w:bidi/>
        <w:spacing w:line="360" w:lineRule="auto"/>
        <w:jc w:val="both"/>
        <w:rPr>
          <w:rFonts w:ascii="Calibri" w:hAnsi="Calibri" w:cs="Calibri"/>
          <w:b/>
          <w:bCs/>
          <w:color w:val="000000" w:themeColor="text1"/>
          <w:sz w:val="36"/>
          <w:szCs w:val="36"/>
        </w:rPr>
      </w:pPr>
      <w:r>
        <w:rPr>
          <w:rFonts w:ascii="Calibri" w:hAnsi="Calibri" w:cs="Calibri" w:hint="cs"/>
          <w:b/>
          <w:bCs/>
          <w:color w:val="000000" w:themeColor="text1"/>
          <w:sz w:val="36"/>
          <w:szCs w:val="36"/>
          <w:rtl/>
          <w:lang w:bidi="fa-IR"/>
        </w:rPr>
        <w:t>سیستم پیام قبلا برای این سانس مربی انتخاب شده را نمایش میدهد.</w:t>
      </w:r>
    </w:p>
    <w:p w14:paraId="0D678765" w14:textId="77777777" w:rsidR="00E05D76" w:rsidRPr="00C91769" w:rsidRDefault="00E05D76" w:rsidP="00E05D76">
      <w:pPr>
        <w:pStyle w:val="ListParagraph"/>
        <w:numPr>
          <w:ilvl w:val="0"/>
          <w:numId w:val="46"/>
        </w:numPr>
        <w:tabs>
          <w:tab w:val="left" w:pos="9659"/>
        </w:tabs>
        <w:bidi/>
        <w:spacing w:line="360" w:lineRule="auto"/>
        <w:jc w:val="both"/>
        <w:rPr>
          <w:rFonts w:ascii="Calibri" w:hAnsi="Calibri" w:cs="Calibri"/>
          <w:b/>
          <w:bCs/>
          <w:color w:val="000000" w:themeColor="text1"/>
          <w:sz w:val="36"/>
          <w:szCs w:val="36"/>
          <w:rtl/>
        </w:rPr>
      </w:pPr>
      <w:r>
        <w:rPr>
          <w:rFonts w:ascii="Calibri" w:hAnsi="Calibri" w:cs="Calibri" w:hint="cs"/>
          <w:b/>
          <w:bCs/>
          <w:color w:val="000000" w:themeColor="text1"/>
          <w:sz w:val="36"/>
          <w:szCs w:val="36"/>
          <w:rtl/>
          <w:lang w:bidi="fa-IR"/>
        </w:rPr>
        <w:t>سیستم سانس هایی که مربی برایشان انتخاب نشده را به اموزشگاه نمایش میدهد</w:t>
      </w:r>
    </w:p>
    <w:p w14:paraId="57C1F253" w14:textId="77777777" w:rsidR="00E05D76" w:rsidRPr="00C66956" w:rsidRDefault="00E05D76" w:rsidP="00E05D76">
      <w:pPr>
        <w:spacing w:line="360" w:lineRule="auto"/>
        <w:jc w:val="center"/>
        <w:rPr>
          <w:rFonts w:ascii="Calibri" w:hAnsi="Calibri" w:cs="Calibri"/>
          <w:sz w:val="32"/>
          <w:szCs w:val="28"/>
          <w:rtl/>
          <w:lang w:bidi="fa-IR"/>
        </w:rPr>
      </w:pPr>
    </w:p>
    <w:p w14:paraId="467A42AD" w14:textId="77777777" w:rsidR="00E05D76" w:rsidRPr="00C66956" w:rsidRDefault="00E05D76" w:rsidP="00E05D76">
      <w:pPr>
        <w:spacing w:line="360" w:lineRule="auto"/>
        <w:jc w:val="right"/>
        <w:rPr>
          <w:rFonts w:ascii="Calibri" w:hAnsi="Calibri" w:cs="Calibri"/>
          <w:b/>
          <w:bCs/>
          <w:color w:val="0070C0"/>
          <w:sz w:val="36"/>
          <w:szCs w:val="36"/>
          <w:rtl/>
        </w:rPr>
      </w:pPr>
    </w:p>
    <w:p w14:paraId="5B5CCF99" w14:textId="77777777" w:rsidR="00E05D7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پس شرط </w:t>
      </w:r>
      <w:r w:rsidRPr="00C66956">
        <w:rPr>
          <w:rFonts w:ascii="Calibri" w:hAnsi="Calibri" w:cs="Calibri"/>
          <w:b/>
          <w:bCs/>
          <w:color w:val="0070C0"/>
          <w:sz w:val="36"/>
          <w:szCs w:val="36"/>
          <w:rtl/>
        </w:rPr>
        <w:t>:</w:t>
      </w:r>
    </w:p>
    <w:p w14:paraId="1294F7E0" w14:textId="77777777" w:rsidR="00E05D76" w:rsidRPr="00C91769" w:rsidRDefault="00E05D76" w:rsidP="00E05D76">
      <w:pPr>
        <w:tabs>
          <w:tab w:val="left" w:pos="9659"/>
        </w:tabs>
        <w:bidi/>
        <w:spacing w:line="360" w:lineRule="auto"/>
        <w:jc w:val="both"/>
        <w:rPr>
          <w:rFonts w:ascii="Calibri" w:hAnsi="Calibri" w:cs="Calibri"/>
          <w:b/>
          <w:bCs/>
          <w:color w:val="000000" w:themeColor="text1"/>
          <w:sz w:val="36"/>
          <w:szCs w:val="36"/>
          <w:rtl/>
        </w:rPr>
      </w:pPr>
      <w:r w:rsidRPr="00C91769">
        <w:rPr>
          <w:rFonts w:ascii="Calibri" w:hAnsi="Calibri" w:cs="Calibri"/>
          <w:b/>
          <w:bCs/>
          <w:color w:val="000000" w:themeColor="text1"/>
          <w:sz w:val="36"/>
          <w:szCs w:val="36"/>
          <w:rtl/>
        </w:rPr>
        <w:t>ندارد</w:t>
      </w:r>
    </w:p>
    <w:p w14:paraId="77F6174D" w14:textId="77777777" w:rsidR="00E05D76" w:rsidRDefault="00E05D76" w:rsidP="00E05D76">
      <w:pPr>
        <w:tabs>
          <w:tab w:val="left" w:pos="9659"/>
        </w:tabs>
        <w:bidi/>
        <w:spacing w:line="360" w:lineRule="auto"/>
        <w:jc w:val="both"/>
        <w:rPr>
          <w:rFonts w:ascii="Calibri" w:hAnsi="Calibri" w:cs="Calibri"/>
          <w:b/>
          <w:bCs/>
          <w:color w:val="0070C0"/>
          <w:sz w:val="36"/>
          <w:szCs w:val="36"/>
          <w:rtl/>
        </w:rPr>
      </w:pPr>
      <w:r w:rsidRPr="00C66956">
        <w:rPr>
          <w:rFonts w:ascii="Calibri" w:hAnsi="Calibri" w:cs="Calibri"/>
          <w:b/>
          <w:bCs/>
          <w:color w:val="0070C0"/>
          <w:sz w:val="40"/>
          <w:szCs w:val="36"/>
          <w:rtl/>
          <w:lang w:bidi="ar-SA"/>
        </w:rPr>
        <w:t xml:space="preserve">جریان چایگزین </w:t>
      </w:r>
      <w:r w:rsidRPr="00C66956">
        <w:rPr>
          <w:rFonts w:ascii="Calibri" w:hAnsi="Calibri" w:cs="Calibri"/>
          <w:b/>
          <w:bCs/>
          <w:color w:val="0070C0"/>
          <w:sz w:val="36"/>
          <w:szCs w:val="36"/>
          <w:rtl/>
        </w:rPr>
        <w:t>:</w:t>
      </w:r>
      <w:r>
        <w:rPr>
          <w:rFonts w:ascii="Calibri" w:hAnsi="Calibri" w:cs="Calibri"/>
          <w:b/>
          <w:bCs/>
          <w:color w:val="0070C0"/>
          <w:sz w:val="36"/>
          <w:szCs w:val="36"/>
          <w:rtl/>
        </w:rPr>
        <w:t xml:space="preserve"> </w:t>
      </w:r>
    </w:p>
    <w:p w14:paraId="36E8D764" w14:textId="77777777" w:rsidR="00E05D76" w:rsidRDefault="00E05D76" w:rsidP="00E05D76">
      <w:pPr>
        <w:tabs>
          <w:tab w:val="left" w:pos="9659"/>
        </w:tabs>
        <w:bidi/>
        <w:spacing w:line="360" w:lineRule="auto"/>
        <w:jc w:val="both"/>
        <w:rPr>
          <w:rFonts w:ascii="Calibri" w:hAnsi="Calibri" w:cs="Calibri"/>
          <w:b/>
          <w:bCs/>
          <w:color w:val="000000" w:themeColor="text1"/>
          <w:sz w:val="36"/>
          <w:szCs w:val="36"/>
          <w:rtl/>
        </w:rPr>
      </w:pPr>
      <w:r w:rsidRPr="00C91769">
        <w:rPr>
          <w:rFonts w:ascii="Calibri" w:hAnsi="Calibri" w:cs="Calibri"/>
          <w:b/>
          <w:bCs/>
          <w:color w:val="000000" w:themeColor="text1"/>
          <w:sz w:val="36"/>
          <w:szCs w:val="36"/>
          <w:rtl/>
        </w:rPr>
        <w:t>ندارد</w:t>
      </w:r>
    </w:p>
    <w:p w14:paraId="1D9BD8E5" w14:textId="77777777" w:rsidR="00E05D76" w:rsidRPr="00C91769" w:rsidRDefault="00E05D76" w:rsidP="00E05D76">
      <w:pPr>
        <w:tabs>
          <w:tab w:val="left" w:pos="9659"/>
        </w:tabs>
        <w:bidi/>
        <w:jc w:val="both"/>
        <w:rPr>
          <w:rFonts w:ascii="Calibri" w:hAnsi="Calibri" w:cs="Calibri"/>
          <w:b/>
          <w:bCs/>
          <w:color w:val="000000" w:themeColor="text1"/>
          <w:sz w:val="36"/>
          <w:szCs w:val="36"/>
          <w:rtl/>
        </w:rPr>
      </w:pPr>
    </w:p>
    <w:p w14:paraId="7EDC7A31" w14:textId="77777777" w:rsidR="00E05D76" w:rsidRDefault="00E05D76" w:rsidP="00E05D76">
      <w:pPr>
        <w:jc w:val="center"/>
        <w:rPr>
          <w:rFonts w:ascii="Calibri" w:hAnsi="Calibri" w:cs="Calibri"/>
          <w:b/>
          <w:bCs/>
          <w:sz w:val="40"/>
          <w:szCs w:val="36"/>
          <w:rtl/>
          <w:lang w:bidi="fa-IR"/>
        </w:rPr>
      </w:pPr>
    </w:p>
    <w:p w14:paraId="6B48A20F" w14:textId="77777777" w:rsidR="00E05D76" w:rsidRDefault="00E05D76" w:rsidP="00E05D76">
      <w:pPr>
        <w:jc w:val="center"/>
        <w:rPr>
          <w:rFonts w:ascii="Calibri" w:hAnsi="Calibri" w:cs="Calibri"/>
          <w:b/>
          <w:bCs/>
          <w:sz w:val="40"/>
          <w:szCs w:val="36"/>
          <w:rtl/>
          <w:lang w:bidi="fa-IR"/>
        </w:rPr>
      </w:pPr>
    </w:p>
    <w:p w14:paraId="5C7E07D1" w14:textId="77777777" w:rsidR="00E05D76" w:rsidRDefault="00E05D76" w:rsidP="00E05D76">
      <w:pPr>
        <w:rPr>
          <w:rFonts w:ascii="Calibri" w:hAnsi="Calibri" w:cs="Calibri"/>
          <w:b/>
          <w:bCs/>
          <w:sz w:val="40"/>
          <w:szCs w:val="36"/>
          <w:rtl/>
          <w:lang w:bidi="fa-IR"/>
        </w:rPr>
      </w:pPr>
    </w:p>
    <w:p w14:paraId="69FECC31" w14:textId="77777777" w:rsidR="00E05D76" w:rsidRDefault="00E05D76" w:rsidP="00E05D76">
      <w:pPr>
        <w:jc w:val="center"/>
        <w:rPr>
          <w:rFonts w:ascii="Calibri" w:hAnsi="Calibri" w:cs="Calibri"/>
          <w:color w:val="0070C0"/>
          <w:sz w:val="22"/>
          <w:szCs w:val="22"/>
          <w:rtl/>
        </w:rPr>
      </w:pPr>
    </w:p>
    <w:p w14:paraId="6EEC69E3" w14:textId="77777777" w:rsidR="00E05D76" w:rsidRPr="0063510A" w:rsidRDefault="00E05D76" w:rsidP="00E05D76">
      <w:pPr>
        <w:jc w:val="center"/>
        <w:rPr>
          <w:rFonts w:ascii="Calibri" w:hAnsi="Calibri" w:cs="Calibri"/>
          <w:b/>
          <w:bCs/>
          <w:color w:val="0070C0"/>
          <w:sz w:val="40"/>
          <w:szCs w:val="36"/>
          <w:rtl/>
        </w:rPr>
      </w:pPr>
      <w:r w:rsidRPr="00C3178B">
        <w:rPr>
          <w:rFonts w:ascii="Calibri" w:hAnsi="Calibri" w:cs="Calibri"/>
          <w:b/>
          <w:bCs/>
          <w:color w:val="0070C0"/>
          <w:sz w:val="40"/>
          <w:szCs w:val="36"/>
        </w:rPr>
        <w:lastRenderedPageBreak/>
        <w:t xml:space="preserve">USE CASE DIAGRAM </w:t>
      </w:r>
    </w:p>
    <w:p w14:paraId="7EA70D7E" w14:textId="77777777" w:rsidR="00E05D76" w:rsidRDefault="00E05D76" w:rsidP="00E05D76">
      <w:pPr>
        <w:rPr>
          <w:rFonts w:ascii="Calibri" w:hAnsi="Calibri" w:cs="Calibri"/>
          <w:sz w:val="16"/>
          <w:rtl/>
        </w:rPr>
      </w:pPr>
    </w:p>
    <w:p w14:paraId="69BD877E" w14:textId="77777777" w:rsidR="00E05D76" w:rsidRDefault="00E05D76" w:rsidP="00E05D76">
      <w:pPr>
        <w:rPr>
          <w:rFonts w:ascii="Calibri" w:hAnsi="Calibri" w:cs="Calibri"/>
          <w:sz w:val="16"/>
          <w:rtl/>
        </w:rPr>
      </w:pPr>
    </w:p>
    <w:p w14:paraId="2703DC32" w14:textId="77777777" w:rsidR="00E05D76" w:rsidRDefault="00E05D76" w:rsidP="00E05D76">
      <w:pPr>
        <w:rPr>
          <w:rFonts w:ascii="Calibri" w:hAnsi="Calibri" w:cs="Calibri"/>
          <w:sz w:val="16"/>
          <w:rtl/>
        </w:rPr>
      </w:pPr>
      <w:r w:rsidRPr="000F4C9A">
        <w:rPr>
          <w:noProof/>
          <w:color w:val="0070C0"/>
          <w:sz w:val="24"/>
          <w:szCs w:val="22"/>
          <w:lang w:bidi="ar-SA"/>
        </w:rPr>
        <w:drawing>
          <wp:anchor distT="0" distB="0" distL="114300" distR="114300" simplePos="0" relativeHeight="251674624" behindDoc="1" locked="0" layoutInCell="1" allowOverlap="1" wp14:anchorId="30198436" wp14:editId="5DF1E754">
            <wp:simplePos x="0" y="0"/>
            <wp:positionH relativeFrom="margin">
              <wp:posOffset>180975</wp:posOffset>
            </wp:positionH>
            <wp:positionV relativeFrom="paragraph">
              <wp:posOffset>165735</wp:posOffset>
            </wp:positionV>
            <wp:extent cx="6467475" cy="6772275"/>
            <wp:effectExtent l="0" t="0" r="9525" b="9525"/>
            <wp:wrapSquare wrapText="bothSides"/>
            <wp:docPr id="1489113725" name="Drawing 0" descr="image1704119707928.png"/>
            <wp:cNvGraphicFramePr/>
            <a:graphic xmlns:a="http://schemas.openxmlformats.org/drawingml/2006/main">
              <a:graphicData uri="http://schemas.openxmlformats.org/drawingml/2006/picture">
                <pic:pic xmlns:pic="http://schemas.openxmlformats.org/drawingml/2006/picture">
                  <pic:nvPicPr>
                    <pic:cNvPr id="4" name="Picture 4" descr="image1704119707928.png"/>
                    <pic:cNvPicPr>
                      <a:picLocks noChangeAspect="1"/>
                    </pic:cNvPicPr>
                  </pic:nvPicPr>
                  <pic:blipFill>
                    <a:blip r:embed="rId19"/>
                    <a:stretch>
                      <a:fillRect/>
                    </a:stretch>
                  </pic:blipFill>
                  <pic:spPr>
                    <a:xfrm>
                      <a:off x="0" y="0"/>
                      <a:ext cx="6467475" cy="677227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rPr>
        <w:t xml:space="preserve">  </w:t>
      </w:r>
    </w:p>
    <w:p w14:paraId="5A232176" w14:textId="77777777" w:rsidR="00E05D76" w:rsidRDefault="00E05D76" w:rsidP="00E05D76">
      <w:pPr>
        <w:rPr>
          <w:rFonts w:ascii="Calibri" w:hAnsi="Calibri" w:cs="Calibri"/>
          <w:sz w:val="16"/>
          <w:rtl/>
        </w:rPr>
      </w:pPr>
    </w:p>
    <w:p w14:paraId="10C787A8" w14:textId="77777777" w:rsidR="00E05D76" w:rsidRDefault="00E05D76" w:rsidP="00E05D76">
      <w:pPr>
        <w:rPr>
          <w:rFonts w:ascii="Calibri" w:hAnsi="Calibri" w:cs="Calibri"/>
          <w:sz w:val="16"/>
          <w:rtl/>
        </w:rPr>
      </w:pPr>
    </w:p>
    <w:p w14:paraId="51ABFF10" w14:textId="77777777" w:rsidR="00E05D76" w:rsidRDefault="00E05D76" w:rsidP="00E05D76">
      <w:pPr>
        <w:rPr>
          <w:rFonts w:ascii="Calibri" w:hAnsi="Calibri" w:cs="Calibri"/>
          <w:sz w:val="16"/>
          <w:rtl/>
        </w:rPr>
      </w:pPr>
    </w:p>
    <w:p w14:paraId="4E64EA25" w14:textId="77777777" w:rsidR="00E05D76" w:rsidRDefault="00E05D76" w:rsidP="00E05D76">
      <w:pPr>
        <w:rPr>
          <w:rFonts w:ascii="Calibri" w:hAnsi="Calibri" w:cs="Calibri"/>
          <w:sz w:val="16"/>
          <w:rtl/>
        </w:rPr>
      </w:pPr>
    </w:p>
    <w:p w14:paraId="10776569" w14:textId="77777777" w:rsidR="00E05D76" w:rsidRDefault="00E05D76" w:rsidP="00E05D76">
      <w:pPr>
        <w:rPr>
          <w:rFonts w:ascii="Calibri" w:hAnsi="Calibri" w:cs="Calibri"/>
          <w:sz w:val="16"/>
          <w:rtl/>
        </w:rPr>
      </w:pPr>
    </w:p>
    <w:p w14:paraId="4F7A2A10" w14:textId="77777777" w:rsidR="00E05D76" w:rsidRDefault="00E05D76" w:rsidP="00E05D76">
      <w:pPr>
        <w:rPr>
          <w:rFonts w:ascii="Calibri" w:hAnsi="Calibri" w:cs="Calibri"/>
          <w:sz w:val="16"/>
          <w:rtl/>
        </w:rPr>
      </w:pPr>
    </w:p>
    <w:p w14:paraId="1CAC7524" w14:textId="77777777" w:rsidR="00E05D76" w:rsidRDefault="00E05D76" w:rsidP="00E05D76">
      <w:pPr>
        <w:rPr>
          <w:rFonts w:ascii="Calibri" w:hAnsi="Calibri" w:cs="Calibri"/>
          <w:sz w:val="16"/>
          <w:rtl/>
        </w:rPr>
      </w:pPr>
    </w:p>
    <w:p w14:paraId="1F16AAF1" w14:textId="77777777" w:rsidR="00E05D76" w:rsidRDefault="00E05D76" w:rsidP="00E05D76">
      <w:pPr>
        <w:rPr>
          <w:rFonts w:ascii="Calibri" w:hAnsi="Calibri" w:cs="Calibri"/>
          <w:sz w:val="16"/>
          <w:rtl/>
        </w:rPr>
      </w:pPr>
    </w:p>
    <w:p w14:paraId="43A89041" w14:textId="77777777" w:rsidR="00E05D76" w:rsidRDefault="00E05D76" w:rsidP="00E05D76">
      <w:pPr>
        <w:rPr>
          <w:rFonts w:ascii="Calibri" w:hAnsi="Calibri" w:cs="Calibri"/>
          <w:sz w:val="16"/>
          <w:rtl/>
        </w:rPr>
      </w:pPr>
    </w:p>
    <w:p w14:paraId="34B2EA00" w14:textId="77777777" w:rsidR="00E05D76" w:rsidRDefault="00E05D76" w:rsidP="00E05D76">
      <w:pPr>
        <w:rPr>
          <w:rFonts w:ascii="Calibri" w:hAnsi="Calibri" w:cs="Calibri"/>
          <w:sz w:val="16"/>
          <w:rtl/>
        </w:rPr>
      </w:pPr>
    </w:p>
    <w:p w14:paraId="4EC7DA6A" w14:textId="77777777" w:rsidR="00E05D76" w:rsidRDefault="00E05D76" w:rsidP="00E05D76">
      <w:pPr>
        <w:rPr>
          <w:rFonts w:ascii="Calibri" w:hAnsi="Calibri" w:cs="Calibri"/>
          <w:sz w:val="16"/>
          <w:rtl/>
        </w:rPr>
      </w:pPr>
    </w:p>
    <w:p w14:paraId="6412FB3C" w14:textId="77777777" w:rsidR="00E05D76" w:rsidRPr="005B27F8" w:rsidRDefault="00E05D76" w:rsidP="00E05D76">
      <w:pPr>
        <w:jc w:val="center"/>
        <w:rPr>
          <w:rFonts w:ascii="Calibri" w:hAnsi="Calibri" w:cs="Calibri"/>
          <w:b/>
          <w:bCs/>
          <w:color w:val="0070C0"/>
          <w:sz w:val="48"/>
          <w:szCs w:val="48"/>
          <w:rtl/>
        </w:rPr>
      </w:pPr>
      <w:r w:rsidRPr="005B27F8">
        <w:rPr>
          <w:rFonts w:ascii="Calibri" w:hAnsi="Calibri" w:cs="Calibri"/>
          <w:b/>
          <w:bCs/>
          <w:color w:val="0070C0"/>
          <w:sz w:val="52"/>
          <w:szCs w:val="48"/>
        </w:rPr>
        <w:lastRenderedPageBreak/>
        <w:t>ERD</w:t>
      </w:r>
    </w:p>
    <w:p w14:paraId="473D07C2" w14:textId="77777777" w:rsidR="00E05D76" w:rsidRDefault="00E05D76" w:rsidP="00E05D76">
      <w:pPr>
        <w:rPr>
          <w:rFonts w:ascii="Calibri" w:hAnsi="Calibri" w:cs="Calibri"/>
          <w:sz w:val="16"/>
          <w:rtl/>
        </w:rPr>
      </w:pPr>
    </w:p>
    <w:p w14:paraId="1AF89817" w14:textId="38EB1C69" w:rsidR="00E05D76" w:rsidRPr="00E05D76" w:rsidRDefault="00E05D76" w:rsidP="00E05D76">
      <w:pPr>
        <w:rPr>
          <w:rFonts w:ascii="Arial" w:hAnsi="Arial"/>
          <w:lang w:bidi="ar-SA"/>
        </w:rPr>
      </w:pPr>
      <w:r>
        <w:rPr>
          <w:noProof/>
          <w:lang w:bidi="ar-SA"/>
        </w:rPr>
        <w:drawing>
          <wp:inline distT="0" distB="0" distL="0" distR="0" wp14:anchorId="2EADAF2E" wp14:editId="7518DCF3">
            <wp:extent cx="6849110" cy="6438900"/>
            <wp:effectExtent l="0" t="0" r="8890" b="0"/>
            <wp:docPr id="182060468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04684" name="Picture 1" descr="A diagram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9110" cy="6438900"/>
                    </a:xfrm>
                    <a:prstGeom prst="rect">
                      <a:avLst/>
                    </a:prstGeom>
                    <a:noFill/>
                    <a:ln>
                      <a:noFill/>
                    </a:ln>
                  </pic:spPr>
                </pic:pic>
              </a:graphicData>
            </a:graphic>
          </wp:inline>
        </w:drawing>
      </w:r>
    </w:p>
    <w:sectPr w:rsidR="00E05D76" w:rsidRPr="00E05D76" w:rsidSect="00290822">
      <w:pgSz w:w="12240" w:h="15840"/>
      <w:pgMar w:top="72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42D31" w14:textId="77777777" w:rsidR="00290822" w:rsidRDefault="00290822" w:rsidP="001B56AD">
      <w:pPr>
        <w:spacing w:line="240" w:lineRule="auto"/>
      </w:pPr>
      <w:r>
        <w:separator/>
      </w:r>
    </w:p>
  </w:endnote>
  <w:endnote w:type="continuationSeparator" w:id="0">
    <w:p w14:paraId="02C94911" w14:textId="77777777" w:rsidR="00290822" w:rsidRDefault="00290822" w:rsidP="001B56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C8246" w14:textId="77777777" w:rsidR="00290822" w:rsidRDefault="00290822" w:rsidP="001B56AD">
      <w:pPr>
        <w:spacing w:line="240" w:lineRule="auto"/>
      </w:pPr>
      <w:r>
        <w:separator/>
      </w:r>
    </w:p>
  </w:footnote>
  <w:footnote w:type="continuationSeparator" w:id="0">
    <w:p w14:paraId="5E0C5C68" w14:textId="77777777" w:rsidR="00290822" w:rsidRDefault="00290822" w:rsidP="001B56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3AB8"/>
    <w:multiLevelType w:val="hybridMultilevel"/>
    <w:tmpl w:val="AE2C46B2"/>
    <w:lvl w:ilvl="0" w:tplc="04090001">
      <w:start w:val="1"/>
      <w:numFmt w:val="bullet"/>
      <w:lvlText w:val=""/>
      <w:lvlJc w:val="left"/>
      <w:pPr>
        <w:ind w:left="585" w:hanging="360"/>
      </w:pPr>
      <w:rPr>
        <w:rFonts w:ascii="Symbol" w:hAnsi="Symbol"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1" w15:restartNumberingAfterBreak="0">
    <w:nsid w:val="052B615F"/>
    <w:multiLevelType w:val="hybridMultilevel"/>
    <w:tmpl w:val="10C23B1C"/>
    <w:lvl w:ilvl="0" w:tplc="6024E32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1261392E"/>
    <w:multiLevelType w:val="hybridMultilevel"/>
    <w:tmpl w:val="3E3E56D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15:restartNumberingAfterBreak="0">
    <w:nsid w:val="19131B5D"/>
    <w:multiLevelType w:val="multilevel"/>
    <w:tmpl w:val="E6EA32A4"/>
    <w:lvl w:ilvl="0">
      <w:start w:val="2"/>
      <w:numFmt w:val="decimal"/>
      <w:lvlText w:val="%1."/>
      <w:lvlJc w:val="left"/>
      <w:pPr>
        <w:ind w:left="555" w:hanging="555"/>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5"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6" w15:restartNumberingAfterBreak="0">
    <w:nsid w:val="1B4F4B99"/>
    <w:multiLevelType w:val="hybridMultilevel"/>
    <w:tmpl w:val="889EB664"/>
    <w:lvl w:ilvl="0" w:tplc="FFFFFFFF">
      <w:start w:val="1"/>
      <w:numFmt w:val="decimal"/>
      <w:lvlText w:val="%1)"/>
      <w:lvlJc w:val="left"/>
      <w:pPr>
        <w:ind w:left="855" w:hanging="360"/>
      </w:pPr>
      <w:rPr>
        <w:rFonts w:hint="default"/>
        <w:color w:val="0070C0"/>
      </w:rPr>
    </w:lvl>
    <w:lvl w:ilvl="1" w:tplc="FFFFFFFF" w:tentative="1">
      <w:start w:val="1"/>
      <w:numFmt w:val="lowerLetter"/>
      <w:lvlText w:val="%2."/>
      <w:lvlJc w:val="left"/>
      <w:pPr>
        <w:ind w:left="1575" w:hanging="360"/>
      </w:pPr>
    </w:lvl>
    <w:lvl w:ilvl="2" w:tplc="FFFFFFFF" w:tentative="1">
      <w:start w:val="1"/>
      <w:numFmt w:val="lowerRoman"/>
      <w:lvlText w:val="%3."/>
      <w:lvlJc w:val="right"/>
      <w:pPr>
        <w:ind w:left="2295" w:hanging="180"/>
      </w:pPr>
    </w:lvl>
    <w:lvl w:ilvl="3" w:tplc="FFFFFFFF" w:tentative="1">
      <w:start w:val="1"/>
      <w:numFmt w:val="decimal"/>
      <w:lvlText w:val="%4."/>
      <w:lvlJc w:val="left"/>
      <w:pPr>
        <w:ind w:left="3015" w:hanging="360"/>
      </w:pPr>
    </w:lvl>
    <w:lvl w:ilvl="4" w:tplc="FFFFFFFF" w:tentative="1">
      <w:start w:val="1"/>
      <w:numFmt w:val="lowerLetter"/>
      <w:lvlText w:val="%5."/>
      <w:lvlJc w:val="left"/>
      <w:pPr>
        <w:ind w:left="3735" w:hanging="360"/>
      </w:pPr>
    </w:lvl>
    <w:lvl w:ilvl="5" w:tplc="FFFFFFFF" w:tentative="1">
      <w:start w:val="1"/>
      <w:numFmt w:val="lowerRoman"/>
      <w:lvlText w:val="%6."/>
      <w:lvlJc w:val="right"/>
      <w:pPr>
        <w:ind w:left="4455" w:hanging="180"/>
      </w:pPr>
    </w:lvl>
    <w:lvl w:ilvl="6" w:tplc="FFFFFFFF" w:tentative="1">
      <w:start w:val="1"/>
      <w:numFmt w:val="decimal"/>
      <w:lvlText w:val="%7."/>
      <w:lvlJc w:val="left"/>
      <w:pPr>
        <w:ind w:left="5175" w:hanging="360"/>
      </w:pPr>
    </w:lvl>
    <w:lvl w:ilvl="7" w:tplc="FFFFFFFF" w:tentative="1">
      <w:start w:val="1"/>
      <w:numFmt w:val="lowerLetter"/>
      <w:lvlText w:val="%8."/>
      <w:lvlJc w:val="left"/>
      <w:pPr>
        <w:ind w:left="5895" w:hanging="360"/>
      </w:pPr>
    </w:lvl>
    <w:lvl w:ilvl="8" w:tplc="FFFFFFFF" w:tentative="1">
      <w:start w:val="1"/>
      <w:numFmt w:val="lowerRoman"/>
      <w:lvlText w:val="%9."/>
      <w:lvlJc w:val="right"/>
      <w:pPr>
        <w:ind w:left="6615" w:hanging="180"/>
      </w:pPr>
    </w:lvl>
  </w:abstractNum>
  <w:abstractNum w:abstractNumId="7" w15:restartNumberingAfterBreak="0">
    <w:nsid w:val="205877F9"/>
    <w:multiLevelType w:val="hybridMultilevel"/>
    <w:tmpl w:val="F2B006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B8684D"/>
    <w:multiLevelType w:val="hybridMultilevel"/>
    <w:tmpl w:val="B9463212"/>
    <w:lvl w:ilvl="0" w:tplc="FFFFFFFF">
      <w:start w:val="1"/>
      <w:numFmt w:val="decimal"/>
      <w:lvlText w:val="%1)"/>
      <w:lvlJc w:val="left"/>
      <w:pPr>
        <w:ind w:left="990" w:hanging="360"/>
      </w:pPr>
      <w:rPr>
        <w:rFonts w:hint="default"/>
      </w:r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9" w15:restartNumberingAfterBreak="0">
    <w:nsid w:val="220B3558"/>
    <w:multiLevelType w:val="hybridMultilevel"/>
    <w:tmpl w:val="5596F7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1" w15:restartNumberingAfterBreak="0">
    <w:nsid w:val="25FF6291"/>
    <w:multiLevelType w:val="hybridMultilevel"/>
    <w:tmpl w:val="5596F7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917FBF"/>
    <w:multiLevelType w:val="hybridMultilevel"/>
    <w:tmpl w:val="3E3E56D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29F85046"/>
    <w:multiLevelType w:val="hybridMultilevel"/>
    <w:tmpl w:val="889EB664"/>
    <w:lvl w:ilvl="0" w:tplc="8C1C7090">
      <w:start w:val="1"/>
      <w:numFmt w:val="decimal"/>
      <w:lvlText w:val="%1)"/>
      <w:lvlJc w:val="left"/>
      <w:pPr>
        <w:ind w:left="855" w:hanging="360"/>
      </w:pPr>
      <w:rPr>
        <w:rFonts w:hint="default"/>
        <w:color w:val="0070C0"/>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4" w15:restartNumberingAfterBreak="0">
    <w:nsid w:val="3D2C7B76"/>
    <w:multiLevelType w:val="hybridMultilevel"/>
    <w:tmpl w:val="1D0EEC0E"/>
    <w:lvl w:ilvl="0" w:tplc="D50E1D9A">
      <w:start w:val="1"/>
      <w:numFmt w:val="decimal"/>
      <w:lvlText w:val="%1)"/>
      <w:lvlJc w:val="left"/>
      <w:pPr>
        <w:ind w:left="720" w:hanging="360"/>
      </w:pPr>
      <w:rPr>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B62F03"/>
    <w:multiLevelType w:val="hybridMultilevel"/>
    <w:tmpl w:val="591ACA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3137C6E"/>
    <w:multiLevelType w:val="hybridMultilevel"/>
    <w:tmpl w:val="E20A5A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5F4717F"/>
    <w:multiLevelType w:val="hybridMultilevel"/>
    <w:tmpl w:val="F19EC2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6D4D3B"/>
    <w:multiLevelType w:val="hybridMultilevel"/>
    <w:tmpl w:val="B7B2AB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2370CF"/>
    <w:multiLevelType w:val="hybridMultilevel"/>
    <w:tmpl w:val="F2B006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0D2BD7"/>
    <w:multiLevelType w:val="hybridMultilevel"/>
    <w:tmpl w:val="591ACA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1CC3BE4"/>
    <w:multiLevelType w:val="hybridMultilevel"/>
    <w:tmpl w:val="86340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D1635"/>
    <w:multiLevelType w:val="hybridMultilevel"/>
    <w:tmpl w:val="C0FAC3F6"/>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560231"/>
    <w:multiLevelType w:val="hybridMultilevel"/>
    <w:tmpl w:val="1D0EEC0E"/>
    <w:lvl w:ilvl="0" w:tplc="D50E1D9A">
      <w:start w:val="1"/>
      <w:numFmt w:val="decimal"/>
      <w:lvlText w:val="%1)"/>
      <w:lvlJc w:val="left"/>
      <w:pPr>
        <w:ind w:left="720" w:hanging="360"/>
      </w:pPr>
      <w:rPr>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DE15EC"/>
    <w:multiLevelType w:val="hybridMultilevel"/>
    <w:tmpl w:val="4D8A2BCE"/>
    <w:lvl w:ilvl="0" w:tplc="D50E1D9A">
      <w:start w:val="1"/>
      <w:numFmt w:val="decimal"/>
      <w:lvlText w:val="%1)"/>
      <w:lvlJc w:val="left"/>
      <w:pPr>
        <w:ind w:left="720" w:hanging="360"/>
      </w:pPr>
      <w:rPr>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465807"/>
    <w:multiLevelType w:val="multilevel"/>
    <w:tmpl w:val="A610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1E4B1E"/>
    <w:multiLevelType w:val="hybridMultilevel"/>
    <w:tmpl w:val="3E3E56D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5F7D18F4"/>
    <w:multiLevelType w:val="hybridMultilevel"/>
    <w:tmpl w:val="B62E8D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A73F9A"/>
    <w:multiLevelType w:val="hybridMultilevel"/>
    <w:tmpl w:val="6C14D0C6"/>
    <w:lvl w:ilvl="0" w:tplc="0F1E71BA">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9" w15:restartNumberingAfterBreak="0">
    <w:nsid w:val="642078AA"/>
    <w:multiLevelType w:val="hybridMultilevel"/>
    <w:tmpl w:val="E20A5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70DF3"/>
    <w:multiLevelType w:val="hybridMultilevel"/>
    <w:tmpl w:val="3E3E56D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66311FC7"/>
    <w:multiLevelType w:val="hybridMultilevel"/>
    <w:tmpl w:val="1D0EEC0E"/>
    <w:lvl w:ilvl="0" w:tplc="D50E1D9A">
      <w:start w:val="1"/>
      <w:numFmt w:val="decimal"/>
      <w:lvlText w:val="%1)"/>
      <w:lvlJc w:val="left"/>
      <w:pPr>
        <w:ind w:left="720" w:hanging="360"/>
      </w:pPr>
      <w:rPr>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8A0765"/>
    <w:multiLevelType w:val="hybridMultilevel"/>
    <w:tmpl w:val="B0C868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9B0A4B"/>
    <w:multiLevelType w:val="hybridMultilevel"/>
    <w:tmpl w:val="4CA231DC"/>
    <w:lvl w:ilvl="0" w:tplc="4F4A5F6E">
      <w:start w:val="1"/>
      <w:numFmt w:val="decimal"/>
      <w:lvlText w:val="%1)"/>
      <w:lvlJc w:val="left"/>
      <w:pPr>
        <w:ind w:left="720" w:hanging="360"/>
      </w:pPr>
      <w:rPr>
        <w:color w:val="4495A2" w:themeColor="accent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507D50"/>
    <w:multiLevelType w:val="hybridMultilevel"/>
    <w:tmpl w:val="F4B678E4"/>
    <w:lvl w:ilvl="0" w:tplc="D50E1D9A">
      <w:start w:val="1"/>
      <w:numFmt w:val="decimal"/>
      <w:lvlText w:val="%1)"/>
      <w:lvlJc w:val="left"/>
      <w:pPr>
        <w:ind w:left="720" w:hanging="360"/>
      </w:pPr>
      <w:rPr>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9E46A0"/>
    <w:multiLevelType w:val="hybridMultilevel"/>
    <w:tmpl w:val="0BF8675C"/>
    <w:lvl w:ilvl="0" w:tplc="D50E1D9A">
      <w:start w:val="1"/>
      <w:numFmt w:val="decimal"/>
      <w:lvlText w:val="%1)"/>
      <w:lvlJc w:val="left"/>
      <w:pPr>
        <w:ind w:left="720" w:hanging="360"/>
      </w:pPr>
      <w:rPr>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655126"/>
    <w:multiLevelType w:val="hybridMultilevel"/>
    <w:tmpl w:val="591AC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8475AB"/>
    <w:multiLevelType w:val="hybridMultilevel"/>
    <w:tmpl w:val="B946321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29E5F8D"/>
    <w:multiLevelType w:val="hybridMultilevel"/>
    <w:tmpl w:val="591AC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40"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41" w15:restartNumberingAfterBreak="0">
    <w:nsid w:val="789E0558"/>
    <w:multiLevelType w:val="hybridMultilevel"/>
    <w:tmpl w:val="B9463212"/>
    <w:lvl w:ilvl="0" w:tplc="FFFFFFFF">
      <w:start w:val="1"/>
      <w:numFmt w:val="decimal"/>
      <w:lvlText w:val="%1)"/>
      <w:lvlJc w:val="left"/>
      <w:pPr>
        <w:ind w:left="1170" w:hanging="360"/>
      </w:pPr>
      <w:rPr>
        <w:rFonts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42" w15:restartNumberingAfterBreak="0">
    <w:nsid w:val="79807F49"/>
    <w:multiLevelType w:val="hybridMultilevel"/>
    <w:tmpl w:val="B7B2AB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F31D26"/>
    <w:multiLevelType w:val="hybridMultilevel"/>
    <w:tmpl w:val="F4B678E4"/>
    <w:lvl w:ilvl="0" w:tplc="D50E1D9A">
      <w:start w:val="1"/>
      <w:numFmt w:val="decimal"/>
      <w:lvlText w:val="%1)"/>
      <w:lvlJc w:val="left"/>
      <w:pPr>
        <w:ind w:left="720" w:hanging="360"/>
      </w:pPr>
      <w:rPr>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abstractNum w:abstractNumId="45" w15:restartNumberingAfterBreak="0">
    <w:nsid w:val="7F82041F"/>
    <w:multiLevelType w:val="hybridMultilevel"/>
    <w:tmpl w:val="3E3E56D0"/>
    <w:lvl w:ilvl="0" w:tplc="DE3C2A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6076309">
    <w:abstractNumId w:val="10"/>
  </w:num>
  <w:num w:numId="2" w16cid:durableId="1491871824">
    <w:abstractNumId w:val="40"/>
  </w:num>
  <w:num w:numId="3" w16cid:durableId="1808354541">
    <w:abstractNumId w:val="39"/>
  </w:num>
  <w:num w:numId="4" w16cid:durableId="252474654">
    <w:abstractNumId w:val="3"/>
  </w:num>
  <w:num w:numId="5" w16cid:durableId="978268719">
    <w:abstractNumId w:val="5"/>
  </w:num>
  <w:num w:numId="6" w16cid:durableId="302663626">
    <w:abstractNumId w:val="44"/>
  </w:num>
  <w:num w:numId="7" w16cid:durableId="321010568">
    <w:abstractNumId w:val="25"/>
  </w:num>
  <w:num w:numId="8" w16cid:durableId="59595645">
    <w:abstractNumId w:val="0"/>
  </w:num>
  <w:num w:numId="9" w16cid:durableId="1063018328">
    <w:abstractNumId w:val="32"/>
  </w:num>
  <w:num w:numId="10" w16cid:durableId="1099762916">
    <w:abstractNumId w:val="36"/>
  </w:num>
  <w:num w:numId="11" w16cid:durableId="2057925639">
    <w:abstractNumId w:val="20"/>
  </w:num>
  <w:num w:numId="12" w16cid:durableId="276714751">
    <w:abstractNumId w:val="27"/>
  </w:num>
  <w:num w:numId="13" w16cid:durableId="1753047751">
    <w:abstractNumId w:val="45"/>
  </w:num>
  <w:num w:numId="14" w16cid:durableId="2078240784">
    <w:abstractNumId w:val="12"/>
  </w:num>
  <w:num w:numId="15" w16cid:durableId="1083914076">
    <w:abstractNumId w:val="30"/>
  </w:num>
  <w:num w:numId="16" w16cid:durableId="627008334">
    <w:abstractNumId w:val="26"/>
  </w:num>
  <w:num w:numId="17" w16cid:durableId="590697305">
    <w:abstractNumId w:val="15"/>
  </w:num>
  <w:num w:numId="18" w16cid:durableId="1755929251">
    <w:abstractNumId w:val="2"/>
  </w:num>
  <w:num w:numId="19" w16cid:durableId="825436144">
    <w:abstractNumId w:val="17"/>
  </w:num>
  <w:num w:numId="20" w16cid:durableId="1409351764">
    <w:abstractNumId w:val="1"/>
  </w:num>
  <w:num w:numId="21" w16cid:durableId="746877298">
    <w:abstractNumId w:val="21"/>
  </w:num>
  <w:num w:numId="22" w16cid:durableId="1254978015">
    <w:abstractNumId w:val="37"/>
  </w:num>
  <w:num w:numId="23" w16cid:durableId="221211508">
    <w:abstractNumId w:val="8"/>
  </w:num>
  <w:num w:numId="24" w16cid:durableId="1233081581">
    <w:abstractNumId w:val="22"/>
  </w:num>
  <w:num w:numId="25" w16cid:durableId="1201163277">
    <w:abstractNumId w:val="4"/>
  </w:num>
  <w:num w:numId="26" w16cid:durableId="888956410">
    <w:abstractNumId w:val="41"/>
  </w:num>
  <w:num w:numId="27" w16cid:durableId="194511854">
    <w:abstractNumId w:val="29"/>
  </w:num>
  <w:num w:numId="28" w16cid:durableId="35854919">
    <w:abstractNumId w:val="16"/>
  </w:num>
  <w:num w:numId="29" w16cid:durableId="229653099">
    <w:abstractNumId w:val="13"/>
  </w:num>
  <w:num w:numId="30" w16cid:durableId="1244725667">
    <w:abstractNumId w:val="6"/>
  </w:num>
  <w:num w:numId="31" w16cid:durableId="774246679">
    <w:abstractNumId w:val="28"/>
  </w:num>
  <w:num w:numId="32" w16cid:durableId="666859407">
    <w:abstractNumId w:val="38"/>
  </w:num>
  <w:num w:numId="33" w16cid:durableId="2068604408">
    <w:abstractNumId w:val="9"/>
  </w:num>
  <w:num w:numId="34" w16cid:durableId="530803125">
    <w:abstractNumId w:val="11"/>
  </w:num>
  <w:num w:numId="35" w16cid:durableId="2010213302">
    <w:abstractNumId w:val="19"/>
  </w:num>
  <w:num w:numId="36" w16cid:durableId="1229000922">
    <w:abstractNumId w:val="7"/>
  </w:num>
  <w:num w:numId="37" w16cid:durableId="509683326">
    <w:abstractNumId w:val="42"/>
  </w:num>
  <w:num w:numId="38" w16cid:durableId="1115561090">
    <w:abstractNumId w:val="18"/>
  </w:num>
  <w:num w:numId="39" w16cid:durableId="116877470">
    <w:abstractNumId w:val="33"/>
  </w:num>
  <w:num w:numId="40" w16cid:durableId="2037656265">
    <w:abstractNumId w:val="35"/>
  </w:num>
  <w:num w:numId="41" w16cid:durableId="1470975794">
    <w:abstractNumId w:val="43"/>
  </w:num>
  <w:num w:numId="42" w16cid:durableId="992636294">
    <w:abstractNumId w:val="24"/>
  </w:num>
  <w:num w:numId="43" w16cid:durableId="1577782417">
    <w:abstractNumId w:val="34"/>
  </w:num>
  <w:num w:numId="44" w16cid:durableId="1479615237">
    <w:abstractNumId w:val="23"/>
  </w:num>
  <w:num w:numId="45" w16cid:durableId="1016928776">
    <w:abstractNumId w:val="31"/>
  </w:num>
  <w:num w:numId="46" w16cid:durableId="13448160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8FB"/>
    <w:rsid w:val="000032A7"/>
    <w:rsid w:val="000430BC"/>
    <w:rsid w:val="000665A8"/>
    <w:rsid w:val="00073275"/>
    <w:rsid w:val="000B0C04"/>
    <w:rsid w:val="000B7E9E"/>
    <w:rsid w:val="000F4C9A"/>
    <w:rsid w:val="001238D1"/>
    <w:rsid w:val="00130EBB"/>
    <w:rsid w:val="0014008E"/>
    <w:rsid w:val="00152502"/>
    <w:rsid w:val="001A0F23"/>
    <w:rsid w:val="001A2C8E"/>
    <w:rsid w:val="001A60A7"/>
    <w:rsid w:val="001B24DB"/>
    <w:rsid w:val="001B56AD"/>
    <w:rsid w:val="001F7307"/>
    <w:rsid w:val="002502E9"/>
    <w:rsid w:val="00273963"/>
    <w:rsid w:val="00281172"/>
    <w:rsid w:val="00290822"/>
    <w:rsid w:val="00340C75"/>
    <w:rsid w:val="00390D92"/>
    <w:rsid w:val="003B6F1E"/>
    <w:rsid w:val="003C03E5"/>
    <w:rsid w:val="003E6D64"/>
    <w:rsid w:val="003F6860"/>
    <w:rsid w:val="004738EF"/>
    <w:rsid w:val="00481843"/>
    <w:rsid w:val="00485DFC"/>
    <w:rsid w:val="004B03DC"/>
    <w:rsid w:val="004C708E"/>
    <w:rsid w:val="004C7E05"/>
    <w:rsid w:val="004D2D86"/>
    <w:rsid w:val="005047E5"/>
    <w:rsid w:val="00531C20"/>
    <w:rsid w:val="00585F98"/>
    <w:rsid w:val="00592D35"/>
    <w:rsid w:val="005B1B13"/>
    <w:rsid w:val="005B27F8"/>
    <w:rsid w:val="005D11EA"/>
    <w:rsid w:val="005D49CA"/>
    <w:rsid w:val="00600151"/>
    <w:rsid w:val="00600164"/>
    <w:rsid w:val="006306B5"/>
    <w:rsid w:val="0063510A"/>
    <w:rsid w:val="00643123"/>
    <w:rsid w:val="00660978"/>
    <w:rsid w:val="00673C0A"/>
    <w:rsid w:val="00685485"/>
    <w:rsid w:val="006C3BD8"/>
    <w:rsid w:val="006F11E3"/>
    <w:rsid w:val="006F7F1C"/>
    <w:rsid w:val="00711B99"/>
    <w:rsid w:val="0073228F"/>
    <w:rsid w:val="007466F4"/>
    <w:rsid w:val="007867DA"/>
    <w:rsid w:val="00793691"/>
    <w:rsid w:val="00810BD7"/>
    <w:rsid w:val="00817261"/>
    <w:rsid w:val="00851431"/>
    <w:rsid w:val="008539E9"/>
    <w:rsid w:val="0086291E"/>
    <w:rsid w:val="00875340"/>
    <w:rsid w:val="00896328"/>
    <w:rsid w:val="008D63AD"/>
    <w:rsid w:val="008E6DB3"/>
    <w:rsid w:val="00946B1C"/>
    <w:rsid w:val="009958F9"/>
    <w:rsid w:val="009A5552"/>
    <w:rsid w:val="009D10C5"/>
    <w:rsid w:val="00A1439F"/>
    <w:rsid w:val="00A2333E"/>
    <w:rsid w:val="00A564A5"/>
    <w:rsid w:val="00A635D5"/>
    <w:rsid w:val="00A829E1"/>
    <w:rsid w:val="00A82D03"/>
    <w:rsid w:val="00AD28C6"/>
    <w:rsid w:val="00B02792"/>
    <w:rsid w:val="00B118FB"/>
    <w:rsid w:val="00B2685D"/>
    <w:rsid w:val="00B409B7"/>
    <w:rsid w:val="00B80EE9"/>
    <w:rsid w:val="00BA5462"/>
    <w:rsid w:val="00BB23D5"/>
    <w:rsid w:val="00BC3B53"/>
    <w:rsid w:val="00BF496C"/>
    <w:rsid w:val="00C3178B"/>
    <w:rsid w:val="00C66956"/>
    <w:rsid w:val="00C764ED"/>
    <w:rsid w:val="00C8183F"/>
    <w:rsid w:val="00C83E97"/>
    <w:rsid w:val="00C91769"/>
    <w:rsid w:val="00CB7E05"/>
    <w:rsid w:val="00D3510D"/>
    <w:rsid w:val="00D37CAA"/>
    <w:rsid w:val="00D5657B"/>
    <w:rsid w:val="00D87E03"/>
    <w:rsid w:val="00DE0ED0"/>
    <w:rsid w:val="00DF7130"/>
    <w:rsid w:val="00E05D76"/>
    <w:rsid w:val="00E33B3B"/>
    <w:rsid w:val="00E6525B"/>
    <w:rsid w:val="00E725E9"/>
    <w:rsid w:val="00E97CB2"/>
    <w:rsid w:val="00ED6E70"/>
    <w:rsid w:val="00EF10F2"/>
    <w:rsid w:val="00EF17E4"/>
    <w:rsid w:val="00F052F3"/>
    <w:rsid w:val="00F2673B"/>
    <w:rsid w:val="00F41ACF"/>
    <w:rsid w:val="00F5689F"/>
    <w:rsid w:val="00F7064C"/>
    <w:rsid w:val="00FA6B46"/>
    <w:rsid w:val="00FC49E3"/>
    <w:rsid w:val="00FC78D4"/>
    <w:rsid w:val="00FD2B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F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D76"/>
    <w:pPr>
      <w:spacing w:line="312" w:lineRule="auto"/>
    </w:pPr>
    <w:rPr>
      <w:rFonts w:eastAsia="Arial" w:cs="Arial"/>
      <w:sz w:val="18"/>
      <w:szCs w:val="16"/>
      <w:lang w:bidi="en-US"/>
    </w:rPr>
  </w:style>
  <w:style w:type="paragraph" w:styleId="Heading1">
    <w:name w:val="heading 1"/>
    <w:basedOn w:val="Normal"/>
    <w:next w:val="Normal"/>
    <w:link w:val="Heading1Char"/>
    <w:uiPriority w:val="9"/>
    <w:qFormat/>
    <w:rsid w:val="00FC49E3"/>
    <w:pPr>
      <w:spacing w:line="240" w:lineRule="auto"/>
      <w:outlineLvl w:val="0"/>
    </w:pPr>
    <w:rPr>
      <w:b/>
      <w:bCs/>
      <w:sz w:val="32"/>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EF10F2"/>
  </w:style>
  <w:style w:type="paragraph" w:styleId="ListParagraph">
    <w:name w:val="List Paragraph"/>
    <w:basedOn w:val="Normal"/>
    <w:uiPriority w:val="1"/>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FC49E3"/>
    <w:rPr>
      <w:rFonts w:eastAsia="Arial" w:cs="Arial"/>
      <w:b/>
      <w:bCs/>
      <w:sz w:val="32"/>
      <w:szCs w:val="40"/>
      <w:lang w:val="en"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val="en"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val="en"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val="en" w:bidi="en-US"/>
    </w:rPr>
  </w:style>
  <w:style w:type="paragraph" w:customStyle="1" w:styleId="BodyContactInfo">
    <w:name w:val="Body Contact Info"/>
    <w:basedOn w:val="BodyText"/>
    <w:qFormat/>
    <w:rsid w:val="00D87E03"/>
    <w:pPr>
      <w:spacing w:before="240"/>
      <w:ind w:left="14"/>
      <w:contextualSpacing/>
    </w:pPr>
  </w:style>
  <w:style w:type="paragraph" w:customStyle="1" w:styleId="SkillsBullets">
    <w:name w:val="Skills Bullets"/>
    <w:basedOn w:val="BulletsSkills"/>
    <w:qFormat/>
    <w:rsid w:val="00D87E03"/>
  </w:style>
  <w:style w:type="paragraph" w:customStyle="1" w:styleId="BulletsSkills">
    <w:name w:val="Bullets Skills"/>
    <w:basedOn w:val="BodyContactInfo"/>
    <w:semiHidden/>
    <w:qFormat/>
    <w:rsid w:val="00EF10F2"/>
    <w:pPr>
      <w:numPr>
        <w:numId w:val="5"/>
      </w:numPr>
    </w:pPr>
  </w:style>
  <w:style w:type="paragraph" w:styleId="Title">
    <w:name w:val="Title"/>
    <w:basedOn w:val="Normal"/>
    <w:next w:val="Normal"/>
    <w:link w:val="TitleChar"/>
    <w:uiPriority w:val="10"/>
    <w:qFormat/>
    <w:rsid w:val="00FC49E3"/>
    <w:pPr>
      <w:spacing w:line="216" w:lineRule="auto"/>
      <w:outlineLvl w:val="0"/>
    </w:pPr>
    <w:rPr>
      <w:rFonts w:asciiTheme="majorHAnsi" w:hAnsiTheme="majorHAnsi"/>
      <w:b/>
      <w:spacing w:val="-16"/>
      <w:sz w:val="72"/>
    </w:rPr>
  </w:style>
  <w:style w:type="character" w:customStyle="1" w:styleId="TitleChar">
    <w:name w:val="Title Char"/>
    <w:basedOn w:val="DefaultParagraphFont"/>
    <w:link w:val="Title"/>
    <w:uiPriority w:val="10"/>
    <w:rsid w:val="00FC49E3"/>
    <w:rPr>
      <w:rFonts w:asciiTheme="majorHAnsi" w:eastAsia="Arial" w:hAnsiTheme="majorHAnsi" w:cs="Arial"/>
      <w:b/>
      <w:spacing w:val="-16"/>
      <w:sz w:val="72"/>
      <w:szCs w:val="16"/>
      <w:lang w:val="en"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qFormat/>
    <w:rsid w:val="00FC49E3"/>
    <w:pPr>
      <w:spacing w:before="0" w:line="240" w:lineRule="auto"/>
      <w:ind w:left="0"/>
    </w:pPr>
    <w:rPr>
      <w:rFonts w:asciiTheme="majorHAnsi" w:hAnsiTheme="majorHAnsi"/>
      <w:sz w:val="40"/>
    </w:rPr>
  </w:style>
  <w:style w:type="character" w:customStyle="1" w:styleId="SubtitleChar">
    <w:name w:val="Subtitle Char"/>
    <w:basedOn w:val="DefaultParagraphFont"/>
    <w:link w:val="Subtitle"/>
    <w:uiPriority w:val="11"/>
    <w:rsid w:val="00FC49E3"/>
    <w:rPr>
      <w:rFonts w:asciiTheme="majorHAnsi" w:eastAsia="Arial" w:hAnsiTheme="majorHAnsi" w:cs="Arial"/>
      <w:sz w:val="40"/>
      <w:szCs w:val="16"/>
      <w:lang w:val="en"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689F"/>
    <w:rPr>
      <w:color w:val="4495A2" w:themeColor="hyperlink"/>
      <w:u w:val="single"/>
    </w:rPr>
  </w:style>
  <w:style w:type="character" w:customStyle="1" w:styleId="UnresolvedMention1">
    <w:name w:val="Unresolved Mention1"/>
    <w:basedOn w:val="DefaultParagraphFont"/>
    <w:uiPriority w:val="99"/>
    <w:semiHidden/>
    <w:unhideWhenUsed/>
    <w:rsid w:val="00F5689F"/>
    <w:rPr>
      <w:color w:val="605E5C"/>
      <w:shd w:val="clear" w:color="auto" w:fill="E1DFDD"/>
    </w:rPr>
  </w:style>
  <w:style w:type="paragraph" w:customStyle="1" w:styleId="ObjectiveHeading">
    <w:name w:val="Objective Heading"/>
    <w:basedOn w:val="Normal"/>
    <w:qFormat/>
    <w:rsid w:val="00E97CB2"/>
    <w:rPr>
      <w:b/>
      <w:bCs/>
      <w:sz w:val="20"/>
      <w:szCs w:val="20"/>
    </w:rPr>
  </w:style>
  <w:style w:type="paragraph" w:customStyle="1" w:styleId="DateRange">
    <w:name w:val="Date Range"/>
    <w:basedOn w:val="Normal"/>
    <w:qFormat/>
    <w:rsid w:val="00FC49E3"/>
    <w:pPr>
      <w:spacing w:before="240" w:line="240" w:lineRule="auto"/>
    </w:pPr>
    <w:rPr>
      <w:sz w:val="22"/>
      <w:szCs w:val="24"/>
    </w:rPr>
  </w:style>
  <w:style w:type="paragraph" w:customStyle="1" w:styleId="JobTitleandDegree">
    <w:name w:val="Job Title and Degree"/>
    <w:basedOn w:val="Normal"/>
    <w:qFormat/>
    <w:rsid w:val="00FC49E3"/>
    <w:pPr>
      <w:spacing w:line="240" w:lineRule="auto"/>
    </w:pPr>
    <w:rPr>
      <w:b/>
      <w:sz w:val="22"/>
    </w:rPr>
  </w:style>
  <w:style w:type="character" w:customStyle="1" w:styleId="CompanyName">
    <w:name w:val="Company Name"/>
    <w:basedOn w:val="DefaultParagraphFont"/>
    <w:uiPriority w:val="1"/>
    <w:qFormat/>
    <w:rsid w:val="00E97CB2"/>
    <w:rPr>
      <w:i/>
    </w:rPr>
  </w:style>
  <w:style w:type="paragraph" w:customStyle="1" w:styleId="Jobdescription">
    <w:name w:val="Job description"/>
    <w:basedOn w:val="Normal"/>
    <w:qFormat/>
    <w:rsid w:val="00FC49E3"/>
    <w:pPr>
      <w:spacing w:after="240"/>
      <w:ind w:right="720"/>
    </w:pPr>
  </w:style>
  <w:style w:type="paragraph" w:styleId="BalloonText">
    <w:name w:val="Balloon Text"/>
    <w:basedOn w:val="Normal"/>
    <w:link w:val="BalloonTextChar"/>
    <w:uiPriority w:val="99"/>
    <w:semiHidden/>
    <w:unhideWhenUsed/>
    <w:rsid w:val="004C7E05"/>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4C7E05"/>
    <w:rPr>
      <w:rFonts w:ascii="Segoe UI" w:eastAsia="Arial" w:hAnsi="Segoe UI" w:cs="Segoe UI"/>
      <w:color w:val="231F20"/>
      <w:sz w:val="18"/>
      <w:szCs w:val="18"/>
      <w:lang w:val="en" w:bidi="en-US"/>
    </w:rPr>
  </w:style>
  <w:style w:type="paragraph" w:styleId="Header">
    <w:name w:val="header"/>
    <w:basedOn w:val="Normal"/>
    <w:link w:val="HeaderChar"/>
    <w:uiPriority w:val="99"/>
    <w:unhideWhenUsed/>
    <w:rsid w:val="001B56AD"/>
    <w:pPr>
      <w:tabs>
        <w:tab w:val="center" w:pos="4680"/>
        <w:tab w:val="right" w:pos="9360"/>
      </w:tabs>
      <w:spacing w:line="240" w:lineRule="auto"/>
    </w:pPr>
  </w:style>
  <w:style w:type="character" w:customStyle="1" w:styleId="HeaderChar">
    <w:name w:val="Header Char"/>
    <w:basedOn w:val="DefaultParagraphFont"/>
    <w:link w:val="Header"/>
    <w:uiPriority w:val="99"/>
    <w:rsid w:val="001B56AD"/>
    <w:rPr>
      <w:rFonts w:eastAsia="Arial" w:cs="Arial"/>
      <w:color w:val="231F20"/>
      <w:sz w:val="16"/>
      <w:szCs w:val="16"/>
      <w:lang w:val="en" w:bidi="en-US"/>
    </w:rPr>
  </w:style>
  <w:style w:type="paragraph" w:styleId="Footer">
    <w:name w:val="footer"/>
    <w:basedOn w:val="Normal"/>
    <w:link w:val="FooterChar"/>
    <w:uiPriority w:val="99"/>
    <w:unhideWhenUsed/>
    <w:rsid w:val="001B56AD"/>
    <w:pPr>
      <w:tabs>
        <w:tab w:val="center" w:pos="4680"/>
        <w:tab w:val="right" w:pos="9360"/>
      </w:tabs>
      <w:spacing w:line="240" w:lineRule="auto"/>
    </w:pPr>
  </w:style>
  <w:style w:type="character" w:customStyle="1" w:styleId="FooterChar">
    <w:name w:val="Footer Char"/>
    <w:basedOn w:val="DefaultParagraphFont"/>
    <w:link w:val="Footer"/>
    <w:uiPriority w:val="99"/>
    <w:rsid w:val="001B56AD"/>
    <w:rPr>
      <w:rFonts w:eastAsia="Arial" w:cs="Arial"/>
      <w:color w:val="231F20"/>
      <w:sz w:val="16"/>
      <w:szCs w:val="16"/>
      <w:lang w:val="en" w:bidi="en-US"/>
    </w:rPr>
  </w:style>
  <w:style w:type="character" w:styleId="Strong">
    <w:name w:val="Strong"/>
    <w:basedOn w:val="DefaultParagraphFont"/>
    <w:uiPriority w:val="22"/>
    <w:qFormat/>
    <w:rsid w:val="00130EBB"/>
    <w:rPr>
      <w:b/>
      <w:bCs/>
    </w:rPr>
  </w:style>
  <w:style w:type="paragraph" w:styleId="EndnoteText">
    <w:name w:val="endnote text"/>
    <w:basedOn w:val="Normal"/>
    <w:link w:val="EndnoteTextChar"/>
    <w:uiPriority w:val="99"/>
    <w:semiHidden/>
    <w:unhideWhenUsed/>
    <w:rsid w:val="006F11E3"/>
    <w:pPr>
      <w:spacing w:line="240" w:lineRule="auto"/>
    </w:pPr>
    <w:rPr>
      <w:sz w:val="20"/>
      <w:szCs w:val="20"/>
    </w:rPr>
  </w:style>
  <w:style w:type="character" w:customStyle="1" w:styleId="EndnoteTextChar">
    <w:name w:val="Endnote Text Char"/>
    <w:basedOn w:val="DefaultParagraphFont"/>
    <w:link w:val="EndnoteText"/>
    <w:uiPriority w:val="99"/>
    <w:semiHidden/>
    <w:rsid w:val="006F11E3"/>
    <w:rPr>
      <w:rFonts w:eastAsia="Arial" w:cs="Arial"/>
      <w:sz w:val="20"/>
      <w:szCs w:val="20"/>
      <w:lang w:val="en" w:bidi="en-US"/>
    </w:rPr>
  </w:style>
  <w:style w:type="character" w:styleId="EndnoteReference">
    <w:name w:val="endnote reference"/>
    <w:basedOn w:val="DefaultParagraphFont"/>
    <w:uiPriority w:val="99"/>
    <w:semiHidden/>
    <w:unhideWhenUsed/>
    <w:rsid w:val="006F11E3"/>
    <w:rPr>
      <w:vertAlign w:val="superscript"/>
    </w:rPr>
  </w:style>
  <w:style w:type="character" w:customStyle="1" w:styleId="BodyTextChar">
    <w:name w:val="Body Text Char"/>
    <w:basedOn w:val="DefaultParagraphFont"/>
    <w:link w:val="BodyText"/>
    <w:uiPriority w:val="1"/>
    <w:semiHidden/>
    <w:rsid w:val="00E05D76"/>
    <w:rPr>
      <w:rFonts w:eastAsia="Arial" w:cs="Arial"/>
      <w:sz w:val="18"/>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378840">
      <w:bodyDiv w:val="1"/>
      <w:marLeft w:val="0"/>
      <w:marRight w:val="0"/>
      <w:marTop w:val="0"/>
      <w:marBottom w:val="0"/>
      <w:divBdr>
        <w:top w:val="none" w:sz="0" w:space="0" w:color="auto"/>
        <w:left w:val="none" w:sz="0" w:space="0" w:color="auto"/>
        <w:bottom w:val="none" w:sz="0" w:space="0" w:color="auto"/>
        <w:right w:val="none" w:sz="0" w:space="0" w:color="auto"/>
      </w:divBdr>
    </w:div>
    <w:div w:id="1138454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mailto:Shayan138190@gmail.co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hayan138190@gmail.com"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irshayan\AppData\Roaming\Microsoft\Templates\Impact%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D0C16F1FD746F3893328529617D45C"/>
        <w:category>
          <w:name w:val="General"/>
          <w:gallery w:val="placeholder"/>
        </w:category>
        <w:types>
          <w:type w:val="bbPlcHdr"/>
        </w:types>
        <w:behaviors>
          <w:behavior w:val="content"/>
        </w:behaviors>
        <w:guid w:val="{0AB521D9-EA65-43AD-9CF6-2E0A4F529800}"/>
      </w:docPartPr>
      <w:docPartBody>
        <w:p w:rsidR="007D5BD0" w:rsidRDefault="003D350E">
          <w:pPr>
            <w:pStyle w:val="9AD0C16F1FD746F3893328529617D45C"/>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F2D0E"/>
    <w:multiLevelType w:val="hybridMultilevel"/>
    <w:tmpl w:val="828CD910"/>
    <w:lvl w:ilvl="0" w:tplc="C35E744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16cid:durableId="45194816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CBE"/>
    <w:rsid w:val="001763EC"/>
    <w:rsid w:val="00195AD6"/>
    <w:rsid w:val="002011CF"/>
    <w:rsid w:val="002A1D02"/>
    <w:rsid w:val="00310CBE"/>
    <w:rsid w:val="00356FF1"/>
    <w:rsid w:val="003D350E"/>
    <w:rsid w:val="006E23A9"/>
    <w:rsid w:val="007803F3"/>
    <w:rsid w:val="00787BAC"/>
    <w:rsid w:val="007D5BD0"/>
    <w:rsid w:val="00A301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AD0C16F1FD746F3893328529617D45C">
    <w:name w:val="9AD0C16F1FD746F3893328529617D4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
      <a:majorFont>
        <a:latin typeface="Arial Nova"/>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_ip_UnifiedCompliancePolicyUIAction xmlns="http://schemas.microsoft.com/sharepoint/v3" xsi:nil="true"/>
    <Image xmlns="71af3243-3dd4-4a8d-8c0d-dd76da1f02a5">
      <Url xsi:nil="true"/>
      <Description xsi:nil="true"/>
    </Image>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documentManagement>
</p:properties>
</file>

<file path=customXml/itemProps1.xml><?xml version="1.0" encoding="utf-8"?>
<ds:datastoreItem xmlns:ds="http://schemas.openxmlformats.org/officeDocument/2006/customXml" ds:itemID="{B693CCFB-4A03-46C8-9F30-D39D5423E8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100257-678D-4F1A-A316-8D9E825191C6}">
  <ds:schemaRefs>
    <ds:schemaRef ds:uri="http://schemas.microsoft.com/sharepoint/v3/contenttype/forms"/>
  </ds:schemaRefs>
</ds:datastoreItem>
</file>

<file path=customXml/itemProps3.xml><?xml version="1.0" encoding="utf-8"?>
<ds:datastoreItem xmlns:ds="http://schemas.openxmlformats.org/officeDocument/2006/customXml" ds:itemID="{31F02C80-440A-4B48-B706-991BBC8C9565}">
  <ds:schemaRefs>
    <ds:schemaRef ds:uri="http://schemas.openxmlformats.org/officeDocument/2006/bibliography"/>
  </ds:schemaRefs>
</ds:datastoreItem>
</file>

<file path=customXml/itemProps4.xml><?xml version="1.0" encoding="utf-8"?>
<ds:datastoreItem xmlns:ds="http://schemas.openxmlformats.org/officeDocument/2006/customXml" ds:itemID="{54F1B61E-4E24-4B70-A19F-0092E1166AB4}">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Impact resume</Template>
  <TotalTime>0</TotalTime>
  <Pages>51</Pages>
  <Words>4045</Words>
  <Characters>23057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2024-01-26T17:00:00Z</dcterms:created>
  <dcterms:modified xsi:type="dcterms:W3CDTF">2024-01-26T17:57:00Z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